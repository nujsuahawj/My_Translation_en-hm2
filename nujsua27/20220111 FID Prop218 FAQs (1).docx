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609A1" w14:textId="02F0FDA7" w:rsidR="00D82A14" w:rsidRDefault="00000000">
      <w:pPr>
        <w:spacing w:before="5"/>
        <w:ind w:left="1595"/>
        <w:rPr>
          <w:sz w:val="44"/>
          <w:szCs w:val="44"/>
        </w:rPr>
      </w:pPr>
      <w:r>
        <w:pict w14:anchorId="082CCA6F">
          <v:group id="_x0000_s2069" style="position:absolute;left:0;text-align:left;margin-left:0;margin-top:0;width:612pt;height:352.05pt;z-index:-251660288;mso-position-horizontal-relative:page;mso-position-vertical-relative:page" coordsize="12240,7041">
            <v:shape id="_x0000_s2075" style="position:absolute;top:6860;width:12240;height:171" coordorigin=",6860" coordsize="12240,171" path="m,7031r12240,l12240,6860,,6860r,171xe" fillcolor="#ddd8c2 [2894]" stroked="f">
              <v:path arrowok="t"/>
            </v:shape>
            <v:shape id="_x0000_s2074" style="position:absolute;top:1531;width:12240;height:5329" coordorigin=",1531" coordsize="12240,5329" path="m,6860r12240,l12240,1531,,1531,,6860xe" fillcolor="#ddd8c2 [2894]" stroked="f">
              <v:path arrowok="t"/>
            </v:shape>
            <v:shape id="_x0000_s2073" style="position:absolute;top:1388;width:12240;height:143" coordorigin=",1388" coordsize="12240,143" path="m,1531r12240,l12240,1388,,1388r,143xe" fillcolor="#363435" stroked="f">
              <v:path arrowok="t"/>
            </v:shape>
            <v:shape id="_x0000_s2072" style="position:absolute;width:12240;height:1388" coordsize="12240,1388" path="m,1388r12240,l12240,,,,,1388xe" fillcolor="#314062" stroked="f">
              <v:path arrowok="t"/>
            </v:shape>
            <v:shape id="_x0000_s2071" style="position:absolute;left:1706;top:479;width:9662;height:518" coordorigin="1706,479" coordsize="9662,518" path="m1706,479r,518l11368,997r,-518l1706,479xe" fillcolor="#363435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0" type="#_x0000_t75" style="position:absolute;left:312;top:336;width:1152;height:781">
              <v:imagedata r:id="rId7" o:title=""/>
            </v:shape>
            <w10:wrap anchorx="page" anchory="page"/>
          </v:group>
        </w:pict>
      </w:r>
      <w:r>
        <w:rPr>
          <w:b/>
          <w:color w:val="FDFDFD"/>
          <w:spacing w:val="75"/>
          <w:w w:val="98"/>
          <w:sz w:val="44"/>
          <w:szCs w:val="44"/>
        </w:rPr>
        <w:t>PROPOSITIO</w:t>
      </w:r>
      <w:r>
        <w:rPr>
          <w:b/>
          <w:color w:val="FDFDFD"/>
          <w:w w:val="98"/>
          <w:sz w:val="44"/>
          <w:szCs w:val="44"/>
        </w:rPr>
        <w:t>N</w:t>
      </w:r>
      <w:r>
        <w:rPr>
          <w:b/>
          <w:color w:val="FDFDFD"/>
          <w:sz w:val="44"/>
          <w:szCs w:val="44"/>
        </w:rPr>
        <w:t xml:space="preserve"> </w:t>
      </w:r>
      <w:r>
        <w:rPr>
          <w:b/>
          <w:color w:val="FDFDFD"/>
          <w:spacing w:val="42"/>
          <w:sz w:val="44"/>
          <w:szCs w:val="44"/>
        </w:rPr>
        <w:t xml:space="preserve"> </w:t>
      </w:r>
      <w:proofErr w:type="gramStart"/>
      <w:r>
        <w:rPr>
          <w:b/>
          <w:color w:val="FDFDFD"/>
          <w:spacing w:val="75"/>
          <w:w w:val="115"/>
          <w:sz w:val="44"/>
          <w:szCs w:val="44"/>
        </w:rPr>
        <w:t>21</w:t>
      </w:r>
      <w:r>
        <w:rPr>
          <w:b/>
          <w:color w:val="FDFDFD"/>
          <w:w w:val="115"/>
          <w:sz w:val="44"/>
          <w:szCs w:val="44"/>
        </w:rPr>
        <w:t>8</w:t>
      </w:r>
      <w:r>
        <w:rPr>
          <w:b/>
          <w:color w:val="FDFDFD"/>
          <w:sz w:val="44"/>
          <w:szCs w:val="44"/>
        </w:rPr>
        <w:t xml:space="preserve"> </w:t>
      </w:r>
      <w:r>
        <w:rPr>
          <w:b/>
          <w:color w:val="FDFDFD"/>
          <w:spacing w:val="42"/>
          <w:sz w:val="44"/>
          <w:szCs w:val="44"/>
        </w:rPr>
        <w:t xml:space="preserve"> </w:t>
      </w:r>
      <w:r>
        <w:rPr>
          <w:b/>
          <w:color w:val="FDFDFD"/>
          <w:spacing w:val="75"/>
          <w:w w:val="91"/>
          <w:sz w:val="44"/>
          <w:szCs w:val="44"/>
        </w:rPr>
        <w:t>ELECTIO</w:t>
      </w:r>
      <w:r>
        <w:rPr>
          <w:b/>
          <w:color w:val="FDFDFD"/>
          <w:w w:val="91"/>
          <w:sz w:val="44"/>
          <w:szCs w:val="44"/>
        </w:rPr>
        <w:t>N</w:t>
      </w:r>
      <w:proofErr w:type="gramEnd"/>
      <w:r>
        <w:rPr>
          <w:b/>
          <w:color w:val="FDFDFD"/>
          <w:sz w:val="44"/>
          <w:szCs w:val="44"/>
        </w:rPr>
        <w:t xml:space="preserve"> </w:t>
      </w:r>
      <w:r>
        <w:rPr>
          <w:b/>
          <w:color w:val="FDFDFD"/>
          <w:spacing w:val="42"/>
          <w:sz w:val="44"/>
          <w:szCs w:val="44"/>
        </w:rPr>
        <w:t xml:space="preserve"> </w:t>
      </w:r>
      <w:r>
        <w:rPr>
          <w:b/>
          <w:color w:val="FDFDFD"/>
          <w:w w:val="97"/>
          <w:sz w:val="44"/>
          <w:szCs w:val="44"/>
        </w:rPr>
        <w:t>F</w:t>
      </w:r>
      <w:r>
        <w:rPr>
          <w:b/>
          <w:color w:val="FDFDFD"/>
          <w:spacing w:val="-57"/>
          <w:sz w:val="44"/>
          <w:szCs w:val="44"/>
        </w:rPr>
        <w:t xml:space="preserve"> </w:t>
      </w:r>
      <w:r>
        <w:rPr>
          <w:b/>
          <w:color w:val="FDFDFD"/>
          <w:w w:val="98"/>
          <w:sz w:val="44"/>
          <w:szCs w:val="44"/>
        </w:rPr>
        <w:t>A</w:t>
      </w:r>
      <w:r>
        <w:rPr>
          <w:b/>
          <w:color w:val="FDFDFD"/>
          <w:spacing w:val="-48"/>
          <w:sz w:val="44"/>
          <w:szCs w:val="44"/>
        </w:rPr>
        <w:t xml:space="preserve"> </w:t>
      </w:r>
      <w:r>
        <w:rPr>
          <w:b/>
          <w:color w:val="FDFDFD"/>
          <w:spacing w:val="75"/>
          <w:w w:val="103"/>
          <w:sz w:val="44"/>
          <w:szCs w:val="44"/>
        </w:rPr>
        <w:t>Q</w:t>
      </w:r>
      <w:r>
        <w:rPr>
          <w:b/>
          <w:color w:val="FDFDFD"/>
          <w:w w:val="103"/>
          <w:sz w:val="44"/>
          <w:szCs w:val="44"/>
        </w:rPr>
        <w:t>S</w:t>
      </w:r>
      <w:r>
        <w:rPr>
          <w:b/>
          <w:color w:val="FDFDFD"/>
          <w:spacing w:val="-35"/>
          <w:sz w:val="44"/>
          <w:szCs w:val="44"/>
        </w:rPr>
        <w:t xml:space="preserve"> </w:t>
      </w:r>
    </w:p>
    <w:p w14:paraId="5B4C6132" w14:textId="77777777" w:rsidR="00D82A14" w:rsidRDefault="00D82A14">
      <w:pPr>
        <w:spacing w:line="200" w:lineRule="exact"/>
      </w:pPr>
    </w:p>
    <w:p w14:paraId="1C3990CF" w14:textId="77777777" w:rsidR="00D82A14" w:rsidRDefault="00D82A14">
      <w:pPr>
        <w:spacing w:line="200" w:lineRule="exact"/>
      </w:pPr>
    </w:p>
    <w:p w14:paraId="67752046" w14:textId="77777777" w:rsidR="00D82A14" w:rsidRDefault="00D82A14">
      <w:pPr>
        <w:spacing w:before="8" w:line="220" w:lineRule="exact"/>
        <w:rPr>
          <w:sz w:val="22"/>
          <w:szCs w:val="22"/>
        </w:rPr>
      </w:pPr>
    </w:p>
    <w:p w14:paraId="13641DC9" w14:textId="77777777" w:rsidR="00D82A14" w:rsidRDefault="00000000" w:rsidP="003A433A">
      <w:pPr>
        <w:ind w:left="112"/>
        <w:rPr>
          <w:sz w:val="24"/>
          <w:szCs w:val="24"/>
        </w:rPr>
      </w:pPr>
      <w:r>
        <w:rPr>
          <w:b/>
          <w:color w:val="314062"/>
          <w:sz w:val="24"/>
          <w:szCs w:val="24"/>
        </w:rPr>
        <w:t>1.</w:t>
      </w:r>
      <w:r>
        <w:rPr>
          <w:b/>
          <w:color w:val="314062"/>
          <w:spacing w:val="-21"/>
          <w:sz w:val="24"/>
          <w:szCs w:val="24"/>
        </w:rPr>
        <w:t xml:space="preserve"> </w:t>
      </w:r>
      <w:r>
        <w:rPr>
          <w:b/>
          <w:color w:val="314062"/>
          <w:w w:val="91"/>
          <w:sz w:val="24"/>
          <w:szCs w:val="24"/>
        </w:rPr>
        <w:t>WHY</w:t>
      </w:r>
      <w:r>
        <w:rPr>
          <w:b/>
          <w:color w:val="314062"/>
          <w:spacing w:val="6"/>
          <w:w w:val="91"/>
          <w:sz w:val="24"/>
          <w:szCs w:val="24"/>
        </w:rPr>
        <w:t xml:space="preserve"> </w:t>
      </w:r>
      <w:r>
        <w:rPr>
          <w:b/>
          <w:color w:val="314062"/>
          <w:sz w:val="24"/>
          <w:szCs w:val="24"/>
        </w:rPr>
        <w:t>IS</w:t>
      </w:r>
      <w:r>
        <w:rPr>
          <w:b/>
          <w:color w:val="314062"/>
          <w:spacing w:val="-17"/>
          <w:sz w:val="24"/>
          <w:szCs w:val="24"/>
        </w:rPr>
        <w:t xml:space="preserve"> </w:t>
      </w:r>
      <w:r>
        <w:rPr>
          <w:b/>
          <w:color w:val="314062"/>
          <w:w w:val="92"/>
          <w:sz w:val="24"/>
          <w:szCs w:val="24"/>
        </w:rPr>
        <w:t>FID</w:t>
      </w:r>
      <w:r>
        <w:rPr>
          <w:b/>
          <w:color w:val="314062"/>
          <w:spacing w:val="-2"/>
          <w:w w:val="92"/>
          <w:sz w:val="24"/>
          <w:szCs w:val="24"/>
        </w:rPr>
        <w:t xml:space="preserve"> </w:t>
      </w:r>
      <w:r>
        <w:rPr>
          <w:b/>
          <w:color w:val="314062"/>
          <w:w w:val="92"/>
          <w:sz w:val="24"/>
          <w:szCs w:val="24"/>
        </w:rPr>
        <w:t>DOING</w:t>
      </w:r>
      <w:r>
        <w:rPr>
          <w:b/>
          <w:color w:val="314062"/>
          <w:spacing w:val="22"/>
          <w:w w:val="92"/>
          <w:sz w:val="24"/>
          <w:szCs w:val="24"/>
        </w:rPr>
        <w:t xml:space="preserve"> </w:t>
      </w:r>
      <w:r>
        <w:rPr>
          <w:b/>
          <w:color w:val="314062"/>
          <w:sz w:val="24"/>
          <w:szCs w:val="24"/>
        </w:rPr>
        <w:t>A</w:t>
      </w:r>
      <w:r>
        <w:rPr>
          <w:b/>
          <w:color w:val="314062"/>
          <w:spacing w:val="-9"/>
          <w:sz w:val="24"/>
          <w:szCs w:val="24"/>
        </w:rPr>
        <w:t xml:space="preserve"> </w:t>
      </w:r>
      <w:r>
        <w:rPr>
          <w:b/>
          <w:color w:val="314062"/>
          <w:w w:val="94"/>
          <w:sz w:val="24"/>
          <w:szCs w:val="24"/>
        </w:rPr>
        <w:t>PROPOSITION</w:t>
      </w:r>
      <w:r>
        <w:rPr>
          <w:b/>
          <w:color w:val="314062"/>
          <w:spacing w:val="5"/>
          <w:w w:val="94"/>
          <w:sz w:val="24"/>
          <w:szCs w:val="24"/>
        </w:rPr>
        <w:t xml:space="preserve"> </w:t>
      </w:r>
      <w:r>
        <w:rPr>
          <w:b/>
          <w:color w:val="314062"/>
          <w:sz w:val="24"/>
          <w:szCs w:val="24"/>
        </w:rPr>
        <w:t>218</w:t>
      </w:r>
      <w:r>
        <w:rPr>
          <w:b/>
          <w:color w:val="314062"/>
          <w:spacing w:val="26"/>
          <w:sz w:val="24"/>
          <w:szCs w:val="24"/>
        </w:rPr>
        <w:t xml:space="preserve"> </w:t>
      </w:r>
      <w:r>
        <w:rPr>
          <w:b/>
          <w:color w:val="314062"/>
          <w:sz w:val="24"/>
          <w:szCs w:val="24"/>
        </w:rPr>
        <w:t>ELECTION?</w:t>
      </w:r>
    </w:p>
    <w:p w14:paraId="02D76145" w14:textId="77777777" w:rsidR="00D82A14" w:rsidRDefault="00000000" w:rsidP="003A433A">
      <w:pPr>
        <w:spacing w:before="42" w:line="284" w:lineRule="auto"/>
        <w:ind w:left="112" w:right="721"/>
        <w:rPr>
          <w:sz w:val="22"/>
          <w:szCs w:val="22"/>
        </w:rPr>
      </w:pPr>
      <w:r>
        <w:rPr>
          <w:color w:val="363435"/>
          <w:sz w:val="22"/>
          <w:szCs w:val="22"/>
        </w:rPr>
        <w:t>In</w:t>
      </w:r>
      <w:r>
        <w:rPr>
          <w:color w:val="363435"/>
          <w:spacing w:val="-1"/>
          <w:sz w:val="22"/>
          <w:szCs w:val="22"/>
        </w:rPr>
        <w:t>v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-4"/>
          <w:sz w:val="22"/>
          <w:szCs w:val="22"/>
        </w:rPr>
        <w:t>s</w:t>
      </w:r>
      <w:r>
        <w:rPr>
          <w:color w:val="363435"/>
          <w:sz w:val="22"/>
          <w:szCs w:val="22"/>
        </w:rPr>
        <w:t>ting</w:t>
      </w:r>
      <w:r>
        <w:rPr>
          <w:color w:val="363435"/>
          <w:spacing w:val="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in</w:t>
      </w:r>
      <w:r>
        <w:rPr>
          <w:color w:val="363435"/>
          <w:spacing w:val="-8"/>
          <w:sz w:val="22"/>
          <w:szCs w:val="22"/>
        </w:rPr>
        <w:t xml:space="preserve"> </w:t>
      </w:r>
      <w:r>
        <w:rPr>
          <w:color w:val="363435"/>
          <w:w w:val="85"/>
          <w:sz w:val="22"/>
          <w:szCs w:val="22"/>
        </w:rPr>
        <w:t>FID</w:t>
      </w:r>
      <w:r>
        <w:rPr>
          <w:color w:val="363435"/>
          <w:spacing w:val="-3"/>
          <w:w w:val="85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ough</w:t>
      </w:r>
      <w:r>
        <w:rPr>
          <w:color w:val="363435"/>
          <w:spacing w:val="40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inc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pacing w:val="-3"/>
          <w:sz w:val="22"/>
          <w:szCs w:val="22"/>
        </w:rPr>
        <w:t>e</w:t>
      </w:r>
      <w:r>
        <w:rPr>
          <w:color w:val="363435"/>
          <w:sz w:val="22"/>
          <w:szCs w:val="22"/>
        </w:rPr>
        <w:t>ased</w:t>
      </w:r>
      <w:r>
        <w:rPr>
          <w:color w:val="363435"/>
          <w:spacing w:val="50"/>
          <w:sz w:val="22"/>
          <w:szCs w:val="22"/>
        </w:rPr>
        <w:t xml:space="preserve"> </w:t>
      </w:r>
      <w:r>
        <w:rPr>
          <w:color w:val="363435"/>
          <w:w w:val="109"/>
          <w:sz w:val="22"/>
          <w:szCs w:val="22"/>
        </w:rPr>
        <w:t>assessmen</w:t>
      </w:r>
      <w:r>
        <w:rPr>
          <w:color w:val="363435"/>
          <w:spacing w:val="-2"/>
          <w:w w:val="109"/>
          <w:sz w:val="22"/>
          <w:szCs w:val="22"/>
        </w:rPr>
        <w:t>t</w:t>
      </w:r>
      <w:r>
        <w:rPr>
          <w:color w:val="363435"/>
          <w:w w:val="109"/>
          <w:sz w:val="22"/>
          <w:szCs w:val="22"/>
        </w:rPr>
        <w:t>s</w:t>
      </w:r>
      <w:r>
        <w:rPr>
          <w:color w:val="363435"/>
          <w:spacing w:val="-8"/>
          <w:w w:val="109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is</w:t>
      </w:r>
      <w:r>
        <w:rPr>
          <w:color w:val="363435"/>
          <w:spacing w:val="-12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criti</w:t>
      </w:r>
      <w:r>
        <w:rPr>
          <w:color w:val="363435"/>
          <w:spacing w:val="-2"/>
          <w:sz w:val="22"/>
          <w:szCs w:val="22"/>
        </w:rPr>
        <w:t>c</w:t>
      </w:r>
      <w:r>
        <w:rPr>
          <w:color w:val="363435"/>
          <w:sz w:val="22"/>
          <w:szCs w:val="22"/>
        </w:rPr>
        <w:t>al</w:t>
      </w:r>
      <w:r>
        <w:rPr>
          <w:color w:val="363435"/>
          <w:spacing w:val="6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spacing w:val="-5"/>
          <w:sz w:val="22"/>
          <w:szCs w:val="22"/>
        </w:rPr>
        <w:t>c</w:t>
      </w:r>
      <w:r>
        <w:rPr>
          <w:color w:val="363435"/>
          <w:sz w:val="22"/>
          <w:szCs w:val="22"/>
        </w:rPr>
        <w:t>ontinue</w:t>
      </w:r>
      <w:r>
        <w:rPr>
          <w:color w:val="363435"/>
          <w:spacing w:val="4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the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l</w:t>
      </w:r>
      <w:r>
        <w:rPr>
          <w:color w:val="363435"/>
          <w:spacing w:val="-2"/>
          <w:sz w:val="22"/>
          <w:szCs w:val="22"/>
        </w:rPr>
        <w:t>e</w:t>
      </w:r>
      <w:r>
        <w:rPr>
          <w:color w:val="363435"/>
          <w:spacing w:val="-4"/>
          <w:sz w:val="22"/>
          <w:szCs w:val="22"/>
        </w:rPr>
        <w:t>g</w:t>
      </w:r>
      <w:r>
        <w:rPr>
          <w:color w:val="363435"/>
          <w:sz w:val="22"/>
          <w:szCs w:val="22"/>
        </w:rPr>
        <w:t>a</w:t>
      </w:r>
      <w:r>
        <w:rPr>
          <w:color w:val="363435"/>
          <w:spacing w:val="1"/>
          <w:sz w:val="22"/>
          <w:szCs w:val="22"/>
        </w:rPr>
        <w:t>c</w:t>
      </w:r>
      <w:r>
        <w:rPr>
          <w:color w:val="363435"/>
          <w:sz w:val="22"/>
          <w:szCs w:val="22"/>
        </w:rPr>
        <w:t>y</w:t>
      </w:r>
      <w:r>
        <w:rPr>
          <w:color w:val="363435"/>
          <w:spacing w:val="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of</w:t>
      </w:r>
      <w:r>
        <w:rPr>
          <w:color w:val="363435"/>
          <w:spacing w:val="-11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e</w:t>
      </w:r>
      <w:r>
        <w:rPr>
          <w:color w:val="363435"/>
          <w:spacing w:val="-4"/>
          <w:sz w:val="22"/>
          <w:szCs w:val="22"/>
        </w:rPr>
        <w:t>x</w:t>
      </w:r>
      <w:r>
        <w:rPr>
          <w:color w:val="363435"/>
          <w:spacing w:val="-5"/>
          <w:sz w:val="22"/>
          <w:szCs w:val="22"/>
        </w:rPr>
        <w:t>c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-4"/>
          <w:sz w:val="22"/>
          <w:szCs w:val="22"/>
        </w:rPr>
        <w:t>p</w:t>
      </w:r>
      <w:r>
        <w:rPr>
          <w:color w:val="363435"/>
          <w:sz w:val="22"/>
          <w:szCs w:val="22"/>
        </w:rPr>
        <w:t>tional</w:t>
      </w:r>
      <w:r>
        <w:rPr>
          <w:color w:val="363435"/>
          <w:spacing w:val="47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w</w:t>
      </w:r>
      <w:r>
        <w:rPr>
          <w:color w:val="363435"/>
          <w:spacing w:val="-3"/>
          <w:sz w:val="22"/>
          <w:szCs w:val="22"/>
        </w:rPr>
        <w:t>at</w:t>
      </w:r>
      <w:r>
        <w:rPr>
          <w:color w:val="363435"/>
          <w:sz w:val="22"/>
          <w:szCs w:val="22"/>
        </w:rPr>
        <w:t>er</w:t>
      </w:r>
      <w:r>
        <w:rPr>
          <w:color w:val="363435"/>
          <w:spacing w:val="27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righ</w:t>
      </w:r>
      <w:r>
        <w:rPr>
          <w:color w:val="363435"/>
          <w:spacing w:val="-2"/>
          <w:sz w:val="22"/>
          <w:szCs w:val="22"/>
        </w:rPr>
        <w:t>t</w:t>
      </w:r>
      <w:r>
        <w:rPr>
          <w:color w:val="363435"/>
          <w:sz w:val="22"/>
          <w:szCs w:val="22"/>
        </w:rPr>
        <w:t>s,</w:t>
      </w:r>
      <w:r>
        <w:rPr>
          <w:color w:val="363435"/>
          <w:spacing w:val="15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ef</w:t>
      </w:r>
      <w:r>
        <w:rPr>
          <w:color w:val="363435"/>
          <w:spacing w:val="-2"/>
          <w:sz w:val="22"/>
          <w:szCs w:val="22"/>
        </w:rPr>
        <w:t>f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-2"/>
          <w:sz w:val="22"/>
          <w:szCs w:val="22"/>
        </w:rPr>
        <w:t>c</w:t>
      </w:r>
      <w:r>
        <w:rPr>
          <w:color w:val="363435"/>
          <w:sz w:val="22"/>
          <w:szCs w:val="22"/>
        </w:rPr>
        <w:t>ti</w:t>
      </w:r>
      <w:r>
        <w:rPr>
          <w:color w:val="363435"/>
          <w:spacing w:val="-1"/>
          <w:sz w:val="22"/>
          <w:szCs w:val="22"/>
        </w:rPr>
        <w:t>v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4"/>
          <w:sz w:val="22"/>
          <w:szCs w:val="22"/>
        </w:rPr>
        <w:t xml:space="preserve"> </w:t>
      </w:r>
      <w:r>
        <w:rPr>
          <w:color w:val="363435"/>
          <w:spacing w:val="-2"/>
          <w:w w:val="99"/>
          <w:sz w:val="22"/>
          <w:szCs w:val="22"/>
        </w:rPr>
        <w:t>w</w:t>
      </w:r>
      <w:r>
        <w:rPr>
          <w:color w:val="363435"/>
          <w:spacing w:val="-3"/>
          <w:w w:val="113"/>
          <w:sz w:val="22"/>
          <w:szCs w:val="22"/>
        </w:rPr>
        <w:t>a</w:t>
      </w:r>
      <w:r>
        <w:rPr>
          <w:color w:val="363435"/>
          <w:spacing w:val="-3"/>
          <w:w w:val="122"/>
          <w:sz w:val="22"/>
          <w:szCs w:val="22"/>
        </w:rPr>
        <w:t>t</w:t>
      </w:r>
      <w:r>
        <w:rPr>
          <w:color w:val="363435"/>
          <w:w w:val="108"/>
          <w:sz w:val="22"/>
          <w:szCs w:val="22"/>
        </w:rPr>
        <w:t xml:space="preserve">er </w:t>
      </w:r>
      <w:r>
        <w:rPr>
          <w:color w:val="363435"/>
          <w:spacing w:val="-5"/>
          <w:sz w:val="22"/>
          <w:szCs w:val="22"/>
        </w:rPr>
        <w:t>c</w:t>
      </w:r>
      <w:r>
        <w:rPr>
          <w:color w:val="363435"/>
          <w:sz w:val="22"/>
          <w:szCs w:val="22"/>
        </w:rPr>
        <w:t>on</w:t>
      </w:r>
      <w:r>
        <w:rPr>
          <w:color w:val="363435"/>
          <w:spacing w:val="-1"/>
          <w:sz w:val="22"/>
          <w:szCs w:val="22"/>
        </w:rPr>
        <w:t>v</w:t>
      </w:r>
      <w:r>
        <w:rPr>
          <w:color w:val="363435"/>
          <w:spacing w:val="1"/>
          <w:sz w:val="22"/>
          <w:szCs w:val="22"/>
        </w:rPr>
        <w:t>e</w:t>
      </w:r>
      <w:r>
        <w:rPr>
          <w:color w:val="363435"/>
          <w:spacing w:val="-4"/>
          <w:sz w:val="22"/>
          <w:szCs w:val="22"/>
        </w:rPr>
        <w:t>y</w:t>
      </w:r>
      <w:r>
        <w:rPr>
          <w:color w:val="363435"/>
          <w:sz w:val="22"/>
          <w:szCs w:val="22"/>
        </w:rPr>
        <w:t>an</w:t>
      </w:r>
      <w:r>
        <w:rPr>
          <w:color w:val="363435"/>
          <w:spacing w:val="-5"/>
          <w:sz w:val="22"/>
          <w:szCs w:val="22"/>
        </w:rPr>
        <w:t>c</w:t>
      </w:r>
      <w:r>
        <w:rPr>
          <w:color w:val="363435"/>
          <w:sz w:val="22"/>
          <w:szCs w:val="22"/>
        </w:rPr>
        <w:t>e,</w:t>
      </w:r>
      <w:r>
        <w:rPr>
          <w:color w:val="363435"/>
          <w:spacing w:val="39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and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e</w:t>
      </w:r>
      <w:r>
        <w:rPr>
          <w:color w:val="363435"/>
          <w:spacing w:val="-4"/>
          <w:sz w:val="22"/>
          <w:szCs w:val="22"/>
        </w:rPr>
        <w:t>x</w:t>
      </w:r>
      <w:r>
        <w:rPr>
          <w:color w:val="363435"/>
          <w:spacing w:val="-5"/>
          <w:sz w:val="22"/>
          <w:szCs w:val="22"/>
        </w:rPr>
        <w:t>c</w:t>
      </w:r>
      <w:r>
        <w:rPr>
          <w:color w:val="363435"/>
          <w:sz w:val="22"/>
          <w:szCs w:val="22"/>
        </w:rPr>
        <w:t>ellent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cu</w:t>
      </w:r>
      <w:r>
        <w:rPr>
          <w:color w:val="363435"/>
          <w:spacing w:val="-4"/>
          <w:sz w:val="22"/>
          <w:szCs w:val="22"/>
        </w:rPr>
        <w:t>s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omer</w:t>
      </w:r>
      <w:r>
        <w:rPr>
          <w:color w:val="363435"/>
          <w:spacing w:val="52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se</w:t>
      </w:r>
      <w:r>
        <w:rPr>
          <w:color w:val="363435"/>
          <w:spacing w:val="6"/>
          <w:sz w:val="22"/>
          <w:szCs w:val="22"/>
        </w:rPr>
        <w:t>r</w:t>
      </w:r>
      <w:r>
        <w:rPr>
          <w:color w:val="363435"/>
          <w:sz w:val="22"/>
          <w:szCs w:val="22"/>
        </w:rPr>
        <w:t>vi</w:t>
      </w:r>
      <w:r>
        <w:rPr>
          <w:color w:val="363435"/>
          <w:spacing w:val="-5"/>
          <w:sz w:val="22"/>
          <w:szCs w:val="22"/>
        </w:rPr>
        <w:t>c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7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our</w:t>
      </w:r>
      <w:r>
        <w:rPr>
          <w:color w:val="363435"/>
          <w:spacing w:val="10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g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pacing w:val="-1"/>
          <w:sz w:val="22"/>
          <w:szCs w:val="22"/>
        </w:rPr>
        <w:t>ow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-1"/>
          <w:sz w:val="22"/>
          <w:szCs w:val="22"/>
        </w:rPr>
        <w:t>r</w:t>
      </w:r>
      <w:r>
        <w:rPr>
          <w:color w:val="363435"/>
          <w:sz w:val="22"/>
          <w:szCs w:val="22"/>
        </w:rPr>
        <w:t>s</w:t>
      </w:r>
      <w:r>
        <w:rPr>
          <w:color w:val="363435"/>
          <w:spacing w:val="20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and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pacing w:val="-3"/>
          <w:w w:val="109"/>
          <w:sz w:val="22"/>
          <w:szCs w:val="22"/>
        </w:rPr>
        <w:t>p</w:t>
      </w:r>
      <w:r>
        <w:rPr>
          <w:color w:val="363435"/>
          <w:w w:val="109"/>
          <w:sz w:val="22"/>
          <w:szCs w:val="22"/>
        </w:rPr>
        <w:t>artne</w:t>
      </w:r>
      <w:r>
        <w:rPr>
          <w:color w:val="363435"/>
          <w:spacing w:val="-1"/>
          <w:w w:val="109"/>
          <w:sz w:val="22"/>
          <w:szCs w:val="22"/>
        </w:rPr>
        <w:t>r</w:t>
      </w:r>
      <w:r>
        <w:rPr>
          <w:color w:val="363435"/>
          <w:w w:val="109"/>
          <w:sz w:val="22"/>
          <w:szCs w:val="22"/>
        </w:rPr>
        <w:t>s</w:t>
      </w:r>
      <w:r>
        <w:rPr>
          <w:color w:val="363435"/>
          <w:spacing w:val="-10"/>
          <w:w w:val="109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in</w:t>
      </w:r>
      <w:r>
        <w:rPr>
          <w:color w:val="363435"/>
          <w:spacing w:val="-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the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w w:val="109"/>
          <w:sz w:val="22"/>
          <w:szCs w:val="22"/>
        </w:rPr>
        <w:t>a</w:t>
      </w:r>
      <w:r>
        <w:rPr>
          <w:color w:val="363435"/>
          <w:spacing w:val="-2"/>
          <w:w w:val="109"/>
          <w:sz w:val="22"/>
          <w:szCs w:val="22"/>
        </w:rPr>
        <w:t>r</w:t>
      </w:r>
      <w:r>
        <w:rPr>
          <w:color w:val="363435"/>
          <w:spacing w:val="-3"/>
          <w:w w:val="111"/>
          <w:sz w:val="22"/>
          <w:szCs w:val="22"/>
        </w:rPr>
        <w:t>e</w:t>
      </w:r>
      <w:r>
        <w:rPr>
          <w:color w:val="363435"/>
          <w:w w:val="108"/>
          <w:sz w:val="22"/>
          <w:szCs w:val="22"/>
        </w:rPr>
        <w:t>a.</w:t>
      </w:r>
    </w:p>
    <w:p w14:paraId="1BBB3EDA" w14:textId="77777777" w:rsidR="00D82A14" w:rsidRDefault="00D82A14" w:rsidP="003A433A">
      <w:pPr>
        <w:spacing w:before="3" w:line="160" w:lineRule="exact"/>
        <w:rPr>
          <w:sz w:val="16"/>
          <w:szCs w:val="16"/>
        </w:rPr>
      </w:pPr>
    </w:p>
    <w:p w14:paraId="7967002B" w14:textId="77777777" w:rsidR="00D82A14" w:rsidRDefault="00000000" w:rsidP="003A433A">
      <w:pPr>
        <w:ind w:left="112"/>
        <w:rPr>
          <w:sz w:val="24"/>
          <w:szCs w:val="24"/>
        </w:rPr>
      </w:pPr>
      <w:r>
        <w:rPr>
          <w:b/>
          <w:color w:val="314062"/>
          <w:sz w:val="24"/>
          <w:szCs w:val="24"/>
        </w:rPr>
        <w:t>2.</w:t>
      </w:r>
      <w:r>
        <w:rPr>
          <w:b/>
          <w:color w:val="314062"/>
          <w:spacing w:val="26"/>
          <w:sz w:val="24"/>
          <w:szCs w:val="24"/>
        </w:rPr>
        <w:t xml:space="preserve"> </w:t>
      </w:r>
      <w:proofErr w:type="gramStart"/>
      <w:r>
        <w:rPr>
          <w:b/>
          <w:color w:val="314062"/>
          <w:w w:val="84"/>
          <w:sz w:val="24"/>
          <w:szCs w:val="24"/>
        </w:rPr>
        <w:t>WH</w:t>
      </w:r>
      <w:r>
        <w:rPr>
          <w:b/>
          <w:color w:val="314062"/>
          <w:spacing w:val="-13"/>
          <w:w w:val="84"/>
          <w:sz w:val="24"/>
          <w:szCs w:val="24"/>
        </w:rPr>
        <w:t>A</w:t>
      </w:r>
      <w:r>
        <w:rPr>
          <w:b/>
          <w:color w:val="314062"/>
          <w:w w:val="84"/>
          <w:sz w:val="24"/>
          <w:szCs w:val="24"/>
        </w:rPr>
        <w:t xml:space="preserve">T </w:t>
      </w:r>
      <w:r>
        <w:rPr>
          <w:b/>
          <w:color w:val="314062"/>
          <w:spacing w:val="17"/>
          <w:w w:val="84"/>
          <w:sz w:val="24"/>
          <w:szCs w:val="24"/>
        </w:rPr>
        <w:t xml:space="preserve"> </w:t>
      </w:r>
      <w:r>
        <w:rPr>
          <w:b/>
          <w:color w:val="314062"/>
          <w:w w:val="84"/>
          <w:sz w:val="24"/>
          <w:szCs w:val="24"/>
        </w:rPr>
        <w:t>AM</w:t>
      </w:r>
      <w:proofErr w:type="gramEnd"/>
      <w:r>
        <w:rPr>
          <w:b/>
          <w:color w:val="314062"/>
          <w:spacing w:val="43"/>
          <w:w w:val="84"/>
          <w:sz w:val="24"/>
          <w:szCs w:val="24"/>
        </w:rPr>
        <w:t xml:space="preserve"> </w:t>
      </w:r>
      <w:r>
        <w:rPr>
          <w:b/>
          <w:color w:val="314062"/>
          <w:w w:val="84"/>
          <w:sz w:val="24"/>
          <w:szCs w:val="24"/>
        </w:rPr>
        <w:t>I</w:t>
      </w:r>
      <w:r>
        <w:rPr>
          <w:b/>
          <w:color w:val="314062"/>
          <w:spacing w:val="-2"/>
          <w:w w:val="84"/>
          <w:sz w:val="24"/>
          <w:szCs w:val="24"/>
        </w:rPr>
        <w:t xml:space="preserve"> </w:t>
      </w:r>
      <w:r>
        <w:rPr>
          <w:b/>
          <w:color w:val="314062"/>
          <w:w w:val="92"/>
          <w:sz w:val="24"/>
          <w:szCs w:val="24"/>
        </w:rPr>
        <w:t>BEING</w:t>
      </w:r>
      <w:r>
        <w:rPr>
          <w:b/>
          <w:color w:val="314062"/>
          <w:spacing w:val="6"/>
          <w:w w:val="92"/>
          <w:sz w:val="24"/>
          <w:szCs w:val="24"/>
        </w:rPr>
        <w:t xml:space="preserve"> </w:t>
      </w:r>
      <w:r>
        <w:rPr>
          <w:b/>
          <w:color w:val="314062"/>
          <w:spacing w:val="-2"/>
          <w:w w:val="92"/>
          <w:sz w:val="24"/>
          <w:szCs w:val="24"/>
        </w:rPr>
        <w:t>A</w:t>
      </w:r>
      <w:r>
        <w:rPr>
          <w:b/>
          <w:color w:val="314062"/>
          <w:w w:val="92"/>
          <w:sz w:val="24"/>
          <w:szCs w:val="24"/>
        </w:rPr>
        <w:t>SKED</w:t>
      </w:r>
      <w:r>
        <w:rPr>
          <w:b/>
          <w:color w:val="314062"/>
          <w:spacing w:val="16"/>
          <w:w w:val="92"/>
          <w:sz w:val="24"/>
          <w:szCs w:val="24"/>
        </w:rPr>
        <w:t xml:space="preserve"> </w:t>
      </w:r>
      <w:r>
        <w:rPr>
          <w:b/>
          <w:color w:val="314062"/>
          <w:spacing w:val="-6"/>
          <w:sz w:val="24"/>
          <w:szCs w:val="24"/>
        </w:rPr>
        <w:t>T</w:t>
      </w:r>
      <w:r>
        <w:rPr>
          <w:b/>
          <w:color w:val="314062"/>
          <w:sz w:val="24"/>
          <w:szCs w:val="24"/>
        </w:rPr>
        <w:t>O</w:t>
      </w:r>
      <w:r>
        <w:rPr>
          <w:b/>
          <w:color w:val="314062"/>
          <w:spacing w:val="-23"/>
          <w:sz w:val="24"/>
          <w:szCs w:val="24"/>
        </w:rPr>
        <w:t xml:space="preserve"> </w:t>
      </w:r>
      <w:r>
        <w:rPr>
          <w:b/>
          <w:color w:val="314062"/>
          <w:sz w:val="24"/>
          <w:szCs w:val="24"/>
        </w:rPr>
        <w:t>D</w:t>
      </w:r>
      <w:r>
        <w:rPr>
          <w:b/>
          <w:color w:val="314062"/>
          <w:spacing w:val="-6"/>
          <w:sz w:val="24"/>
          <w:szCs w:val="24"/>
        </w:rPr>
        <w:t>O</w:t>
      </w:r>
      <w:r>
        <w:rPr>
          <w:b/>
          <w:color w:val="314062"/>
          <w:sz w:val="24"/>
          <w:szCs w:val="24"/>
        </w:rPr>
        <w:t>?</w:t>
      </w:r>
    </w:p>
    <w:p w14:paraId="7F7E73B1" w14:textId="77777777" w:rsidR="00D82A14" w:rsidRDefault="00000000" w:rsidP="003A433A">
      <w:pPr>
        <w:spacing w:before="42" w:line="284" w:lineRule="auto"/>
        <w:ind w:left="112" w:right="131"/>
        <w:rPr>
          <w:sz w:val="22"/>
          <w:szCs w:val="22"/>
        </w:rPr>
      </w:pPr>
      <w:r>
        <w:rPr>
          <w:color w:val="363435"/>
          <w:sz w:val="22"/>
          <w:szCs w:val="22"/>
        </w:rPr>
        <w:t>P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op</w:t>
      </w:r>
      <w:r>
        <w:rPr>
          <w:color w:val="363435"/>
          <w:spacing w:val="13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218</w:t>
      </w:r>
      <w:r>
        <w:rPr>
          <w:color w:val="363435"/>
          <w:spacing w:val="-1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ele</w:t>
      </w:r>
      <w:r>
        <w:rPr>
          <w:color w:val="363435"/>
          <w:spacing w:val="-2"/>
          <w:sz w:val="22"/>
          <w:szCs w:val="22"/>
        </w:rPr>
        <w:t>c</w:t>
      </w:r>
      <w:r>
        <w:rPr>
          <w:color w:val="363435"/>
          <w:sz w:val="22"/>
          <w:szCs w:val="22"/>
        </w:rPr>
        <w:t>tions</w:t>
      </w:r>
      <w:r>
        <w:rPr>
          <w:color w:val="363435"/>
          <w:spacing w:val="40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equi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30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the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support</w:t>
      </w:r>
      <w:r>
        <w:rPr>
          <w:color w:val="363435"/>
          <w:spacing w:val="55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of</w:t>
      </w:r>
      <w:r>
        <w:rPr>
          <w:color w:val="363435"/>
          <w:spacing w:val="-11"/>
          <w:sz w:val="22"/>
          <w:szCs w:val="22"/>
        </w:rPr>
        <w:t xml:space="preserve"> </w:t>
      </w:r>
      <w:r>
        <w:rPr>
          <w:color w:val="363435"/>
          <w:spacing w:val="-1"/>
          <w:sz w:val="22"/>
          <w:szCs w:val="22"/>
        </w:rPr>
        <w:t>v</w:t>
      </w:r>
      <w:r>
        <w:rPr>
          <w:color w:val="363435"/>
          <w:spacing w:val="-4"/>
          <w:sz w:val="22"/>
          <w:szCs w:val="22"/>
        </w:rPr>
        <w:t>o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-1"/>
          <w:sz w:val="22"/>
          <w:szCs w:val="22"/>
        </w:rPr>
        <w:t>r</w:t>
      </w:r>
      <w:r>
        <w:rPr>
          <w:color w:val="363435"/>
          <w:sz w:val="22"/>
          <w:szCs w:val="22"/>
        </w:rPr>
        <w:t>s</w:t>
      </w:r>
      <w:r>
        <w:rPr>
          <w:color w:val="363435"/>
          <w:spacing w:val="23"/>
          <w:sz w:val="22"/>
          <w:szCs w:val="22"/>
        </w:rPr>
        <w:t xml:space="preserve"> </w:t>
      </w:r>
      <w:r>
        <w:rPr>
          <w:color w:val="363435"/>
          <w:w w:val="144"/>
          <w:sz w:val="22"/>
          <w:szCs w:val="22"/>
        </w:rPr>
        <w:t>-</w:t>
      </w:r>
      <w:r>
        <w:rPr>
          <w:color w:val="363435"/>
          <w:spacing w:val="-35"/>
          <w:w w:val="144"/>
          <w:sz w:val="22"/>
          <w:szCs w:val="22"/>
        </w:rPr>
        <w:t xml:space="preserve"> </w:t>
      </w:r>
      <w:r>
        <w:rPr>
          <w:color w:val="363435"/>
          <w:w w:val="85"/>
          <w:sz w:val="22"/>
          <w:szCs w:val="22"/>
        </w:rPr>
        <w:t>FID</w:t>
      </w:r>
      <w:r>
        <w:rPr>
          <w:color w:val="363435"/>
          <w:spacing w:val="-3"/>
          <w:w w:val="85"/>
          <w:sz w:val="22"/>
          <w:szCs w:val="22"/>
        </w:rPr>
        <w:t xml:space="preserve"> </w:t>
      </w:r>
      <w:r>
        <w:rPr>
          <w:color w:val="363435"/>
          <w:w w:val="106"/>
          <w:sz w:val="22"/>
          <w:szCs w:val="22"/>
        </w:rPr>
        <w:t>land</w:t>
      </w:r>
      <w:r>
        <w:rPr>
          <w:color w:val="363435"/>
          <w:spacing w:val="-1"/>
          <w:w w:val="106"/>
          <w:sz w:val="22"/>
          <w:szCs w:val="22"/>
        </w:rPr>
        <w:t>o</w:t>
      </w:r>
      <w:r>
        <w:rPr>
          <w:color w:val="363435"/>
          <w:w w:val="106"/>
          <w:sz w:val="22"/>
          <w:szCs w:val="22"/>
        </w:rPr>
        <w:t>wne</w:t>
      </w:r>
      <w:r>
        <w:rPr>
          <w:color w:val="363435"/>
          <w:spacing w:val="-1"/>
          <w:w w:val="106"/>
          <w:sz w:val="22"/>
          <w:szCs w:val="22"/>
        </w:rPr>
        <w:t>r</w:t>
      </w:r>
      <w:r>
        <w:rPr>
          <w:color w:val="363435"/>
          <w:w w:val="106"/>
          <w:sz w:val="22"/>
          <w:szCs w:val="22"/>
        </w:rPr>
        <w:t>s</w:t>
      </w:r>
      <w:r>
        <w:rPr>
          <w:color w:val="363435"/>
          <w:spacing w:val="-8"/>
          <w:w w:val="106"/>
          <w:sz w:val="22"/>
          <w:szCs w:val="22"/>
        </w:rPr>
        <w:t xml:space="preserve"> </w:t>
      </w:r>
      <w:r>
        <w:rPr>
          <w:color w:val="363435"/>
          <w:w w:val="144"/>
          <w:sz w:val="22"/>
          <w:szCs w:val="22"/>
        </w:rPr>
        <w:t>-</w:t>
      </w:r>
      <w:r>
        <w:rPr>
          <w:color w:val="363435"/>
          <w:spacing w:val="-35"/>
          <w:w w:val="144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in</w:t>
      </w:r>
      <w:r>
        <w:rPr>
          <w:color w:val="363435"/>
          <w:spacing w:val="-1"/>
          <w:sz w:val="22"/>
          <w:szCs w:val="22"/>
        </w:rPr>
        <w:t>v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-4"/>
          <w:sz w:val="22"/>
          <w:szCs w:val="22"/>
        </w:rPr>
        <w:t>s</w:t>
      </w:r>
      <w:r>
        <w:rPr>
          <w:color w:val="363435"/>
          <w:sz w:val="22"/>
          <w:szCs w:val="22"/>
        </w:rPr>
        <w:t>t</w:t>
      </w:r>
      <w:r>
        <w:rPr>
          <w:color w:val="363435"/>
          <w:spacing w:val="13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in</w:t>
      </w:r>
      <w:r>
        <w:rPr>
          <w:color w:val="363435"/>
          <w:spacing w:val="-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</w:t>
      </w:r>
      <w:r>
        <w:rPr>
          <w:color w:val="363435"/>
          <w:spacing w:val="-2"/>
          <w:sz w:val="22"/>
          <w:szCs w:val="22"/>
        </w:rPr>
        <w:t>c</w:t>
      </w:r>
      <w:r>
        <w:rPr>
          <w:color w:val="363435"/>
          <w:sz w:val="22"/>
          <w:szCs w:val="22"/>
        </w:rPr>
        <w:t>tivities</w:t>
      </w:r>
      <w:r>
        <w:rPr>
          <w:color w:val="363435"/>
          <w:spacing w:val="23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</w:t>
      </w:r>
      <w:r>
        <w:rPr>
          <w:color w:val="363435"/>
          <w:spacing w:val="-3"/>
          <w:sz w:val="22"/>
          <w:szCs w:val="22"/>
        </w:rPr>
        <w:t>a</w:t>
      </w:r>
      <w:r>
        <w:rPr>
          <w:color w:val="363435"/>
          <w:sz w:val="22"/>
          <w:szCs w:val="22"/>
        </w:rPr>
        <w:t>t</w:t>
      </w:r>
      <w:r>
        <w:rPr>
          <w:color w:val="363435"/>
          <w:spacing w:val="37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inc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pacing w:val="-3"/>
          <w:sz w:val="22"/>
          <w:szCs w:val="22"/>
        </w:rPr>
        <w:t>e</w:t>
      </w:r>
      <w:r>
        <w:rPr>
          <w:color w:val="363435"/>
          <w:sz w:val="22"/>
          <w:szCs w:val="22"/>
        </w:rPr>
        <w:t>ase</w:t>
      </w:r>
      <w:r>
        <w:rPr>
          <w:color w:val="363435"/>
          <w:spacing w:val="37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w</w:t>
      </w:r>
      <w:r>
        <w:rPr>
          <w:color w:val="363435"/>
          <w:spacing w:val="-3"/>
          <w:sz w:val="22"/>
          <w:szCs w:val="22"/>
        </w:rPr>
        <w:t>at</w:t>
      </w:r>
      <w:r>
        <w:rPr>
          <w:color w:val="363435"/>
          <w:sz w:val="22"/>
          <w:szCs w:val="22"/>
        </w:rPr>
        <w:t>er</w:t>
      </w:r>
      <w:r>
        <w:rPr>
          <w:color w:val="363435"/>
          <w:spacing w:val="27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supply</w:t>
      </w:r>
      <w:r>
        <w:rPr>
          <w:color w:val="363435"/>
          <w:spacing w:val="12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c</w:t>
      </w:r>
      <w:r>
        <w:rPr>
          <w:color w:val="363435"/>
          <w:sz w:val="22"/>
          <w:szCs w:val="22"/>
        </w:rPr>
        <w:t>a</w:t>
      </w:r>
      <w:r>
        <w:rPr>
          <w:color w:val="363435"/>
          <w:spacing w:val="-4"/>
          <w:sz w:val="22"/>
          <w:szCs w:val="22"/>
        </w:rPr>
        <w:t>p</w:t>
      </w:r>
      <w:r>
        <w:rPr>
          <w:color w:val="363435"/>
          <w:sz w:val="22"/>
          <w:szCs w:val="22"/>
        </w:rPr>
        <w:t>tu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51"/>
          <w:sz w:val="22"/>
          <w:szCs w:val="22"/>
        </w:rPr>
        <w:t xml:space="preserve"> </w:t>
      </w:r>
      <w:r>
        <w:rPr>
          <w:color w:val="363435"/>
          <w:w w:val="111"/>
          <w:sz w:val="22"/>
          <w:szCs w:val="22"/>
        </w:rPr>
        <w:t xml:space="preserve">and </w:t>
      </w:r>
      <w:r>
        <w:rPr>
          <w:color w:val="363435"/>
          <w:sz w:val="22"/>
          <w:szCs w:val="22"/>
        </w:rPr>
        <w:t>deli</w:t>
      </w:r>
      <w:r>
        <w:rPr>
          <w:color w:val="363435"/>
          <w:spacing w:val="-1"/>
          <w:sz w:val="22"/>
          <w:szCs w:val="22"/>
        </w:rPr>
        <w:t>v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5"/>
          <w:sz w:val="22"/>
          <w:szCs w:val="22"/>
        </w:rPr>
        <w:t>r</w:t>
      </w:r>
      <w:r>
        <w:rPr>
          <w:color w:val="363435"/>
          <w:sz w:val="22"/>
          <w:szCs w:val="22"/>
        </w:rPr>
        <w:t>y</w:t>
      </w:r>
      <w:r>
        <w:rPr>
          <w:color w:val="363435"/>
          <w:spacing w:val="-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efficien</w:t>
      </w:r>
      <w:r>
        <w:rPr>
          <w:color w:val="363435"/>
          <w:spacing w:val="1"/>
          <w:sz w:val="22"/>
          <w:szCs w:val="22"/>
        </w:rPr>
        <w:t>c</w:t>
      </w:r>
      <w:r>
        <w:rPr>
          <w:color w:val="363435"/>
          <w:spacing w:val="-8"/>
          <w:sz w:val="22"/>
          <w:szCs w:val="22"/>
        </w:rPr>
        <w:t>y</w:t>
      </w:r>
      <w:r>
        <w:rPr>
          <w:color w:val="363435"/>
          <w:sz w:val="22"/>
          <w:szCs w:val="22"/>
        </w:rPr>
        <w:t>,</w:t>
      </w:r>
      <w:r>
        <w:rPr>
          <w:color w:val="363435"/>
          <w:spacing w:val="-19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ma</w:t>
      </w:r>
      <w:r>
        <w:rPr>
          <w:color w:val="363435"/>
          <w:spacing w:val="-4"/>
          <w:sz w:val="22"/>
          <w:szCs w:val="22"/>
        </w:rPr>
        <w:t>k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22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us</w:t>
      </w:r>
      <w:r>
        <w:rPr>
          <w:color w:val="363435"/>
          <w:spacing w:val="5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d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ought</w:t>
      </w:r>
      <w:r>
        <w:rPr>
          <w:color w:val="363435"/>
          <w:spacing w:val="44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esilien</w:t>
      </w:r>
      <w:r>
        <w:rPr>
          <w:color w:val="363435"/>
          <w:spacing w:val="1"/>
          <w:sz w:val="22"/>
          <w:szCs w:val="22"/>
        </w:rPr>
        <w:t>t</w:t>
      </w:r>
      <w:r>
        <w:rPr>
          <w:color w:val="363435"/>
          <w:sz w:val="22"/>
          <w:szCs w:val="22"/>
        </w:rPr>
        <w:t>,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and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p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pacing w:val="-4"/>
          <w:sz w:val="22"/>
          <w:szCs w:val="22"/>
        </w:rPr>
        <w:t>o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-2"/>
          <w:sz w:val="22"/>
          <w:szCs w:val="22"/>
        </w:rPr>
        <w:t>c</w:t>
      </w:r>
      <w:r>
        <w:rPr>
          <w:color w:val="363435"/>
          <w:sz w:val="22"/>
          <w:szCs w:val="22"/>
        </w:rPr>
        <w:t>t</w:t>
      </w:r>
      <w:r>
        <w:rPr>
          <w:color w:val="363435"/>
          <w:spacing w:val="53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lo</w:t>
      </w:r>
      <w:r>
        <w:rPr>
          <w:color w:val="363435"/>
          <w:spacing w:val="-2"/>
          <w:sz w:val="22"/>
          <w:szCs w:val="22"/>
        </w:rPr>
        <w:t>c</w:t>
      </w:r>
      <w:r>
        <w:rPr>
          <w:color w:val="363435"/>
          <w:sz w:val="22"/>
          <w:szCs w:val="22"/>
        </w:rPr>
        <w:t>al</w:t>
      </w:r>
      <w:r>
        <w:rPr>
          <w:color w:val="363435"/>
          <w:spacing w:val="2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w</w:t>
      </w:r>
      <w:r>
        <w:rPr>
          <w:color w:val="363435"/>
          <w:spacing w:val="-3"/>
          <w:sz w:val="22"/>
          <w:szCs w:val="22"/>
        </w:rPr>
        <w:t>at</w:t>
      </w:r>
      <w:r>
        <w:rPr>
          <w:color w:val="363435"/>
          <w:sz w:val="22"/>
          <w:szCs w:val="22"/>
        </w:rPr>
        <w:t>er</w:t>
      </w:r>
      <w:r>
        <w:rPr>
          <w:color w:val="363435"/>
          <w:spacing w:val="27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righ</w:t>
      </w:r>
      <w:r>
        <w:rPr>
          <w:color w:val="363435"/>
          <w:spacing w:val="-2"/>
          <w:sz w:val="22"/>
          <w:szCs w:val="22"/>
        </w:rPr>
        <w:t>t</w:t>
      </w:r>
      <w:r>
        <w:rPr>
          <w:color w:val="363435"/>
          <w:sz w:val="22"/>
          <w:szCs w:val="22"/>
        </w:rPr>
        <w:t>s.</w:t>
      </w:r>
      <w:r>
        <w:rPr>
          <w:color w:val="363435"/>
          <w:spacing w:val="15"/>
          <w:sz w:val="22"/>
          <w:szCs w:val="22"/>
        </w:rPr>
        <w:t xml:space="preserve"> </w:t>
      </w:r>
      <w:r>
        <w:rPr>
          <w:color w:val="363435"/>
          <w:spacing w:val="-9"/>
          <w:w w:val="65"/>
          <w:sz w:val="22"/>
          <w:szCs w:val="22"/>
        </w:rPr>
        <w:t>Y</w:t>
      </w:r>
      <w:r>
        <w:rPr>
          <w:color w:val="363435"/>
          <w:w w:val="108"/>
          <w:sz w:val="22"/>
          <w:szCs w:val="22"/>
        </w:rPr>
        <w:t>ou</w:t>
      </w:r>
      <w:r>
        <w:rPr>
          <w:color w:val="363435"/>
          <w:spacing w:val="-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15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being</w:t>
      </w:r>
      <w:r>
        <w:rPr>
          <w:color w:val="363435"/>
          <w:spacing w:val="13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as</w:t>
      </w:r>
      <w:r>
        <w:rPr>
          <w:color w:val="363435"/>
          <w:spacing w:val="-4"/>
          <w:sz w:val="22"/>
          <w:szCs w:val="22"/>
        </w:rPr>
        <w:t>k</w:t>
      </w:r>
      <w:r>
        <w:rPr>
          <w:color w:val="363435"/>
          <w:sz w:val="22"/>
          <w:szCs w:val="22"/>
        </w:rPr>
        <w:t>ed</w:t>
      </w:r>
      <w:r>
        <w:rPr>
          <w:color w:val="363435"/>
          <w:spacing w:val="29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spacing w:val="-1"/>
          <w:sz w:val="22"/>
          <w:szCs w:val="22"/>
        </w:rPr>
        <w:t>v</w:t>
      </w:r>
      <w:r>
        <w:rPr>
          <w:color w:val="363435"/>
          <w:spacing w:val="-4"/>
          <w:sz w:val="22"/>
          <w:szCs w:val="22"/>
        </w:rPr>
        <w:t>o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1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in</w:t>
      </w:r>
      <w:r>
        <w:rPr>
          <w:color w:val="363435"/>
          <w:spacing w:val="-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</w:t>
      </w:r>
      <w:r>
        <w:rPr>
          <w:color w:val="363435"/>
          <w:spacing w:val="2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special</w:t>
      </w:r>
      <w:r>
        <w:rPr>
          <w:color w:val="363435"/>
          <w:spacing w:val="19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mail</w:t>
      </w:r>
      <w:r>
        <w:rPr>
          <w:color w:val="363435"/>
          <w:spacing w:val="1"/>
          <w:sz w:val="22"/>
          <w:szCs w:val="22"/>
        </w:rPr>
        <w:t xml:space="preserve"> </w:t>
      </w:r>
      <w:r>
        <w:rPr>
          <w:color w:val="363435"/>
          <w:w w:val="106"/>
          <w:sz w:val="22"/>
          <w:szCs w:val="22"/>
        </w:rPr>
        <w:t>ele</w:t>
      </w:r>
      <w:r>
        <w:rPr>
          <w:color w:val="363435"/>
          <w:spacing w:val="-2"/>
          <w:w w:val="106"/>
          <w:sz w:val="22"/>
          <w:szCs w:val="22"/>
        </w:rPr>
        <w:t>c</w:t>
      </w:r>
      <w:r>
        <w:rPr>
          <w:color w:val="363435"/>
          <w:w w:val="107"/>
          <w:sz w:val="22"/>
          <w:szCs w:val="22"/>
        </w:rPr>
        <w:t xml:space="preserve">tion 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inc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pacing w:val="-3"/>
          <w:sz w:val="22"/>
          <w:szCs w:val="22"/>
        </w:rPr>
        <w:t>e</w:t>
      </w:r>
      <w:r>
        <w:rPr>
          <w:color w:val="363435"/>
          <w:sz w:val="22"/>
          <w:szCs w:val="22"/>
        </w:rPr>
        <w:t>ase</w:t>
      </w:r>
      <w:r>
        <w:rPr>
          <w:color w:val="363435"/>
          <w:spacing w:val="37"/>
          <w:sz w:val="22"/>
          <w:szCs w:val="22"/>
        </w:rPr>
        <w:t xml:space="preserve"> </w:t>
      </w:r>
      <w:r>
        <w:rPr>
          <w:color w:val="363435"/>
          <w:spacing w:val="-1"/>
          <w:sz w:val="22"/>
          <w:szCs w:val="22"/>
        </w:rPr>
        <w:t>y</w:t>
      </w:r>
      <w:r>
        <w:rPr>
          <w:color w:val="363435"/>
          <w:sz w:val="22"/>
          <w:szCs w:val="22"/>
        </w:rPr>
        <w:t>our</w:t>
      </w:r>
      <w:r>
        <w:rPr>
          <w:color w:val="363435"/>
          <w:spacing w:val="2"/>
          <w:sz w:val="22"/>
          <w:szCs w:val="22"/>
        </w:rPr>
        <w:t xml:space="preserve"> </w:t>
      </w:r>
      <w:r>
        <w:rPr>
          <w:color w:val="363435"/>
          <w:w w:val="107"/>
          <w:sz w:val="22"/>
          <w:szCs w:val="22"/>
        </w:rPr>
        <w:t>in</w:t>
      </w:r>
      <w:r>
        <w:rPr>
          <w:color w:val="363435"/>
          <w:spacing w:val="-1"/>
          <w:w w:val="107"/>
          <w:sz w:val="22"/>
          <w:szCs w:val="22"/>
        </w:rPr>
        <w:t>v</w:t>
      </w:r>
      <w:r>
        <w:rPr>
          <w:color w:val="363435"/>
          <w:w w:val="107"/>
          <w:sz w:val="22"/>
          <w:szCs w:val="22"/>
        </w:rPr>
        <w:t>e</w:t>
      </w:r>
      <w:r>
        <w:rPr>
          <w:color w:val="363435"/>
          <w:spacing w:val="-4"/>
          <w:w w:val="107"/>
          <w:sz w:val="22"/>
          <w:szCs w:val="22"/>
        </w:rPr>
        <w:t>s</w:t>
      </w:r>
      <w:r>
        <w:rPr>
          <w:color w:val="363435"/>
          <w:w w:val="107"/>
          <w:sz w:val="22"/>
          <w:szCs w:val="22"/>
        </w:rPr>
        <w:t>tment</w:t>
      </w:r>
      <w:r>
        <w:rPr>
          <w:color w:val="363435"/>
          <w:spacing w:val="-11"/>
          <w:w w:val="107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in</w:t>
      </w:r>
      <w:r>
        <w:rPr>
          <w:color w:val="363435"/>
          <w:spacing w:val="-8"/>
          <w:sz w:val="22"/>
          <w:szCs w:val="22"/>
        </w:rPr>
        <w:t xml:space="preserve"> </w:t>
      </w:r>
      <w:r>
        <w:rPr>
          <w:color w:val="363435"/>
          <w:w w:val="85"/>
          <w:sz w:val="22"/>
          <w:szCs w:val="22"/>
        </w:rPr>
        <w:t>FID</w:t>
      </w:r>
      <w:r>
        <w:rPr>
          <w:color w:val="363435"/>
          <w:spacing w:val="-3"/>
          <w:w w:val="85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ough</w:t>
      </w:r>
      <w:r>
        <w:rPr>
          <w:color w:val="363435"/>
          <w:spacing w:val="40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an</w:t>
      </w:r>
      <w:r>
        <w:rPr>
          <w:color w:val="363435"/>
          <w:spacing w:val="12"/>
          <w:sz w:val="22"/>
          <w:szCs w:val="22"/>
        </w:rPr>
        <w:t xml:space="preserve"> </w:t>
      </w:r>
      <w:r>
        <w:rPr>
          <w:color w:val="363435"/>
          <w:w w:val="110"/>
          <w:sz w:val="22"/>
          <w:szCs w:val="22"/>
        </w:rPr>
        <w:t>assessment</w:t>
      </w:r>
      <w:r>
        <w:rPr>
          <w:color w:val="363435"/>
          <w:spacing w:val="-16"/>
          <w:w w:val="110"/>
          <w:sz w:val="22"/>
          <w:szCs w:val="22"/>
        </w:rPr>
        <w:t xml:space="preserve"> </w:t>
      </w:r>
      <w:r>
        <w:rPr>
          <w:color w:val="363435"/>
          <w:w w:val="102"/>
          <w:sz w:val="22"/>
          <w:szCs w:val="22"/>
        </w:rPr>
        <w:t>inc</w:t>
      </w:r>
      <w:r>
        <w:rPr>
          <w:color w:val="363435"/>
          <w:spacing w:val="-2"/>
          <w:w w:val="102"/>
          <w:sz w:val="22"/>
          <w:szCs w:val="22"/>
        </w:rPr>
        <w:t>r</w:t>
      </w:r>
      <w:r>
        <w:rPr>
          <w:color w:val="363435"/>
          <w:spacing w:val="-3"/>
          <w:w w:val="111"/>
          <w:sz w:val="22"/>
          <w:szCs w:val="22"/>
        </w:rPr>
        <w:t>e</w:t>
      </w:r>
      <w:r>
        <w:rPr>
          <w:color w:val="363435"/>
          <w:w w:val="109"/>
          <w:sz w:val="22"/>
          <w:szCs w:val="22"/>
        </w:rPr>
        <w:t>ase.</w:t>
      </w:r>
    </w:p>
    <w:p w14:paraId="31295A18" w14:textId="77777777" w:rsidR="00D82A14" w:rsidRDefault="00D82A14" w:rsidP="003A433A">
      <w:pPr>
        <w:spacing w:before="3" w:line="160" w:lineRule="exact"/>
        <w:rPr>
          <w:sz w:val="16"/>
          <w:szCs w:val="16"/>
        </w:rPr>
      </w:pPr>
    </w:p>
    <w:p w14:paraId="1A7209E3" w14:textId="77777777" w:rsidR="00D82A14" w:rsidRDefault="00000000" w:rsidP="003A433A">
      <w:pPr>
        <w:ind w:left="112"/>
        <w:rPr>
          <w:sz w:val="24"/>
          <w:szCs w:val="24"/>
        </w:rPr>
      </w:pPr>
      <w:r>
        <w:rPr>
          <w:b/>
          <w:color w:val="314062"/>
          <w:sz w:val="24"/>
          <w:szCs w:val="24"/>
        </w:rPr>
        <w:t>3.</w:t>
      </w:r>
      <w:r>
        <w:rPr>
          <w:b/>
          <w:color w:val="314062"/>
          <w:spacing w:val="23"/>
          <w:sz w:val="24"/>
          <w:szCs w:val="24"/>
        </w:rPr>
        <w:t xml:space="preserve"> </w:t>
      </w:r>
      <w:proofErr w:type="gramStart"/>
      <w:r>
        <w:rPr>
          <w:b/>
          <w:color w:val="314062"/>
          <w:w w:val="85"/>
          <w:sz w:val="24"/>
          <w:szCs w:val="24"/>
        </w:rPr>
        <w:t xml:space="preserve">WHERE </w:t>
      </w:r>
      <w:r>
        <w:rPr>
          <w:b/>
          <w:color w:val="314062"/>
          <w:spacing w:val="5"/>
          <w:w w:val="85"/>
          <w:sz w:val="24"/>
          <w:szCs w:val="24"/>
        </w:rPr>
        <w:t xml:space="preserve"> </w:t>
      </w:r>
      <w:r>
        <w:rPr>
          <w:b/>
          <w:color w:val="314062"/>
          <w:w w:val="85"/>
          <w:sz w:val="24"/>
          <w:szCs w:val="24"/>
        </w:rPr>
        <w:t>WILL</w:t>
      </w:r>
      <w:proofErr w:type="gramEnd"/>
      <w:r>
        <w:rPr>
          <w:b/>
          <w:color w:val="314062"/>
          <w:spacing w:val="-10"/>
          <w:w w:val="85"/>
          <w:sz w:val="24"/>
          <w:szCs w:val="24"/>
        </w:rPr>
        <w:t xml:space="preserve"> </w:t>
      </w:r>
      <w:r>
        <w:rPr>
          <w:b/>
          <w:color w:val="314062"/>
          <w:w w:val="85"/>
          <w:sz w:val="24"/>
          <w:szCs w:val="24"/>
        </w:rPr>
        <w:t>THE</w:t>
      </w:r>
      <w:r>
        <w:rPr>
          <w:b/>
          <w:color w:val="314062"/>
          <w:spacing w:val="30"/>
          <w:w w:val="85"/>
          <w:sz w:val="24"/>
          <w:szCs w:val="24"/>
        </w:rPr>
        <w:t xml:space="preserve"> </w:t>
      </w:r>
      <w:r>
        <w:rPr>
          <w:b/>
          <w:color w:val="314062"/>
          <w:spacing w:val="-2"/>
          <w:w w:val="94"/>
          <w:sz w:val="24"/>
          <w:szCs w:val="24"/>
        </w:rPr>
        <w:t>A</w:t>
      </w:r>
      <w:r>
        <w:rPr>
          <w:b/>
          <w:color w:val="314062"/>
          <w:w w:val="94"/>
          <w:sz w:val="24"/>
          <w:szCs w:val="24"/>
        </w:rPr>
        <w:t>SSESSMENT</w:t>
      </w:r>
      <w:r>
        <w:rPr>
          <w:b/>
          <w:color w:val="314062"/>
          <w:spacing w:val="47"/>
          <w:w w:val="94"/>
          <w:sz w:val="24"/>
          <w:szCs w:val="24"/>
        </w:rPr>
        <w:t xml:space="preserve"> </w:t>
      </w:r>
      <w:r>
        <w:rPr>
          <w:b/>
          <w:color w:val="314062"/>
          <w:w w:val="94"/>
          <w:sz w:val="24"/>
          <w:szCs w:val="24"/>
        </w:rPr>
        <w:t>DOLLARS</w:t>
      </w:r>
      <w:r>
        <w:rPr>
          <w:b/>
          <w:color w:val="314062"/>
          <w:spacing w:val="-19"/>
          <w:w w:val="94"/>
          <w:sz w:val="24"/>
          <w:szCs w:val="24"/>
        </w:rPr>
        <w:t xml:space="preserve"> </w:t>
      </w:r>
      <w:r>
        <w:rPr>
          <w:b/>
          <w:color w:val="314062"/>
          <w:sz w:val="24"/>
          <w:szCs w:val="24"/>
        </w:rPr>
        <w:t>BE</w:t>
      </w:r>
      <w:r>
        <w:rPr>
          <w:b/>
          <w:color w:val="314062"/>
          <w:spacing w:val="-21"/>
          <w:sz w:val="24"/>
          <w:szCs w:val="24"/>
        </w:rPr>
        <w:t xml:space="preserve"> </w:t>
      </w:r>
      <w:r>
        <w:rPr>
          <w:b/>
          <w:color w:val="314062"/>
          <w:sz w:val="24"/>
          <w:szCs w:val="24"/>
        </w:rPr>
        <w:t>INVE</w:t>
      </w:r>
      <w:r>
        <w:rPr>
          <w:b/>
          <w:color w:val="314062"/>
          <w:spacing w:val="-2"/>
          <w:sz w:val="24"/>
          <w:szCs w:val="24"/>
        </w:rPr>
        <w:t>S</w:t>
      </w:r>
      <w:r>
        <w:rPr>
          <w:b/>
          <w:color w:val="314062"/>
          <w:sz w:val="24"/>
          <w:szCs w:val="24"/>
        </w:rPr>
        <w:t>TE</w:t>
      </w:r>
      <w:r>
        <w:rPr>
          <w:b/>
          <w:color w:val="314062"/>
          <w:spacing w:val="-6"/>
          <w:sz w:val="24"/>
          <w:szCs w:val="24"/>
        </w:rPr>
        <w:t>D</w:t>
      </w:r>
      <w:r>
        <w:rPr>
          <w:b/>
          <w:color w:val="314062"/>
          <w:sz w:val="24"/>
          <w:szCs w:val="24"/>
        </w:rPr>
        <w:t>?</w:t>
      </w:r>
    </w:p>
    <w:p w14:paraId="23F201AA" w14:textId="77777777" w:rsidR="00D82A14" w:rsidRDefault="00000000" w:rsidP="003A433A">
      <w:pPr>
        <w:spacing w:before="42"/>
        <w:ind w:left="112"/>
        <w:rPr>
          <w:sz w:val="22"/>
          <w:szCs w:val="22"/>
        </w:rPr>
      </w:pPr>
      <w:r>
        <w:rPr>
          <w:color w:val="363435"/>
          <w:sz w:val="22"/>
          <w:szCs w:val="22"/>
        </w:rPr>
        <w:t>Benefi</w:t>
      </w:r>
      <w:r>
        <w:rPr>
          <w:color w:val="363435"/>
          <w:spacing w:val="-2"/>
          <w:sz w:val="22"/>
          <w:szCs w:val="22"/>
        </w:rPr>
        <w:t>t</w:t>
      </w:r>
      <w:r>
        <w:rPr>
          <w:color w:val="363435"/>
          <w:sz w:val="22"/>
          <w:szCs w:val="22"/>
        </w:rPr>
        <w:t>s</w:t>
      </w:r>
      <w:r>
        <w:rPr>
          <w:color w:val="363435"/>
          <w:spacing w:val="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of</w:t>
      </w:r>
      <w:r>
        <w:rPr>
          <w:color w:val="363435"/>
          <w:spacing w:val="-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the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w w:val="110"/>
          <w:sz w:val="22"/>
          <w:szCs w:val="22"/>
        </w:rPr>
        <w:t>assessment</w:t>
      </w:r>
      <w:r>
        <w:rPr>
          <w:color w:val="363435"/>
          <w:spacing w:val="-16"/>
          <w:w w:val="110"/>
          <w:sz w:val="22"/>
          <w:szCs w:val="22"/>
        </w:rPr>
        <w:t xml:space="preserve"> </w:t>
      </w:r>
      <w:r>
        <w:rPr>
          <w:color w:val="363435"/>
          <w:w w:val="94"/>
          <w:sz w:val="22"/>
          <w:szCs w:val="22"/>
        </w:rPr>
        <w:t>will</w:t>
      </w:r>
      <w:r>
        <w:rPr>
          <w:color w:val="363435"/>
          <w:spacing w:val="-8"/>
          <w:w w:val="94"/>
          <w:sz w:val="22"/>
          <w:szCs w:val="22"/>
        </w:rPr>
        <w:t xml:space="preserve"> </w:t>
      </w:r>
      <w:r>
        <w:rPr>
          <w:color w:val="363435"/>
          <w:spacing w:val="-5"/>
          <w:sz w:val="22"/>
          <w:szCs w:val="22"/>
        </w:rPr>
        <w:t>c</w:t>
      </w:r>
      <w:r>
        <w:rPr>
          <w:color w:val="363435"/>
          <w:sz w:val="22"/>
          <w:szCs w:val="22"/>
        </w:rPr>
        <w:t>ome</w:t>
      </w:r>
      <w:r>
        <w:rPr>
          <w:color w:val="363435"/>
          <w:spacing w:val="21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b</w:t>
      </w:r>
      <w:r>
        <w:rPr>
          <w:color w:val="363435"/>
          <w:sz w:val="22"/>
          <w:szCs w:val="22"/>
        </w:rPr>
        <w:t>ack</w:t>
      </w:r>
      <w:r>
        <w:rPr>
          <w:color w:val="363435"/>
          <w:spacing w:val="12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in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1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the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hands</w:t>
      </w:r>
      <w:r>
        <w:rPr>
          <w:color w:val="363435"/>
          <w:spacing w:val="40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of</w:t>
      </w:r>
      <w:r>
        <w:rPr>
          <w:color w:val="363435"/>
          <w:spacing w:val="-11"/>
          <w:sz w:val="22"/>
          <w:szCs w:val="22"/>
        </w:rPr>
        <w:t xml:space="preserve"> </w:t>
      </w:r>
      <w:r>
        <w:rPr>
          <w:color w:val="363435"/>
          <w:w w:val="85"/>
          <w:sz w:val="22"/>
          <w:szCs w:val="22"/>
        </w:rPr>
        <w:t>FID</w:t>
      </w:r>
      <w:r>
        <w:rPr>
          <w:color w:val="363435"/>
          <w:spacing w:val="-3"/>
          <w:w w:val="85"/>
          <w:sz w:val="22"/>
          <w:szCs w:val="22"/>
        </w:rPr>
        <w:t xml:space="preserve"> </w:t>
      </w:r>
      <w:r>
        <w:rPr>
          <w:color w:val="363435"/>
          <w:w w:val="106"/>
          <w:sz w:val="22"/>
          <w:szCs w:val="22"/>
        </w:rPr>
        <w:t>land</w:t>
      </w:r>
      <w:r>
        <w:rPr>
          <w:color w:val="363435"/>
          <w:spacing w:val="-1"/>
          <w:w w:val="106"/>
          <w:sz w:val="22"/>
          <w:szCs w:val="22"/>
        </w:rPr>
        <w:t>o</w:t>
      </w:r>
      <w:r>
        <w:rPr>
          <w:color w:val="363435"/>
          <w:w w:val="106"/>
          <w:sz w:val="22"/>
          <w:szCs w:val="22"/>
        </w:rPr>
        <w:t>wne</w:t>
      </w:r>
      <w:r>
        <w:rPr>
          <w:color w:val="363435"/>
          <w:spacing w:val="-1"/>
          <w:w w:val="106"/>
          <w:sz w:val="22"/>
          <w:szCs w:val="22"/>
        </w:rPr>
        <w:t>r</w:t>
      </w:r>
      <w:r>
        <w:rPr>
          <w:color w:val="363435"/>
          <w:w w:val="106"/>
          <w:sz w:val="22"/>
          <w:szCs w:val="22"/>
        </w:rPr>
        <w:t>s</w:t>
      </w:r>
      <w:r>
        <w:rPr>
          <w:color w:val="363435"/>
          <w:spacing w:val="-8"/>
          <w:w w:val="106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ough</w:t>
      </w:r>
      <w:r>
        <w:rPr>
          <w:color w:val="363435"/>
          <w:spacing w:val="40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ee</w:t>
      </w:r>
      <w:r>
        <w:rPr>
          <w:color w:val="363435"/>
          <w:spacing w:val="35"/>
          <w:sz w:val="22"/>
          <w:szCs w:val="22"/>
        </w:rPr>
        <w:t xml:space="preserve"> </w:t>
      </w:r>
      <w:r>
        <w:rPr>
          <w:color w:val="363435"/>
          <w:spacing w:val="-4"/>
          <w:sz w:val="22"/>
          <w:szCs w:val="22"/>
        </w:rPr>
        <w:t>k</w:t>
      </w:r>
      <w:r>
        <w:rPr>
          <w:color w:val="363435"/>
          <w:spacing w:val="1"/>
          <w:sz w:val="22"/>
          <w:szCs w:val="22"/>
        </w:rPr>
        <w:t>e</w:t>
      </w:r>
      <w:r>
        <w:rPr>
          <w:color w:val="363435"/>
          <w:sz w:val="22"/>
          <w:szCs w:val="22"/>
        </w:rPr>
        <w:t>y</w:t>
      </w:r>
      <w:r>
        <w:rPr>
          <w:color w:val="363435"/>
          <w:spacing w:val="-9"/>
          <w:sz w:val="22"/>
          <w:szCs w:val="22"/>
        </w:rPr>
        <w:t xml:space="preserve"> </w:t>
      </w:r>
      <w:r>
        <w:rPr>
          <w:color w:val="363435"/>
          <w:w w:val="109"/>
          <w:sz w:val="22"/>
          <w:szCs w:val="22"/>
        </w:rPr>
        <w:t>a</w:t>
      </w:r>
      <w:r>
        <w:rPr>
          <w:color w:val="363435"/>
          <w:spacing w:val="-2"/>
          <w:w w:val="109"/>
          <w:sz w:val="22"/>
          <w:szCs w:val="22"/>
        </w:rPr>
        <w:t>r</w:t>
      </w:r>
      <w:r>
        <w:rPr>
          <w:color w:val="363435"/>
          <w:spacing w:val="-3"/>
          <w:w w:val="111"/>
          <w:sz w:val="22"/>
          <w:szCs w:val="22"/>
        </w:rPr>
        <w:t>e</w:t>
      </w:r>
      <w:r>
        <w:rPr>
          <w:color w:val="363435"/>
          <w:w w:val="105"/>
          <w:sz w:val="22"/>
          <w:szCs w:val="22"/>
        </w:rPr>
        <w:t>as:</w:t>
      </w:r>
    </w:p>
    <w:p w14:paraId="16369314" w14:textId="77777777" w:rsidR="00D82A14" w:rsidRDefault="00000000" w:rsidP="003A433A">
      <w:pPr>
        <w:spacing w:before="47" w:line="284" w:lineRule="auto"/>
        <w:ind w:left="382" w:right="1247"/>
        <w:rPr>
          <w:sz w:val="22"/>
          <w:szCs w:val="22"/>
        </w:rPr>
      </w:pPr>
      <w:r>
        <w:rPr>
          <w:b/>
          <w:color w:val="363435"/>
          <w:sz w:val="22"/>
          <w:szCs w:val="22"/>
        </w:rPr>
        <w:t>•</w:t>
      </w:r>
      <w:r>
        <w:rPr>
          <w:b/>
          <w:color w:val="363435"/>
          <w:spacing w:val="47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>Sur</w:t>
      </w:r>
      <w:r>
        <w:rPr>
          <w:b/>
          <w:color w:val="363435"/>
          <w:spacing w:val="-4"/>
          <w:sz w:val="22"/>
          <w:szCs w:val="22"/>
        </w:rPr>
        <w:t>f</w:t>
      </w:r>
      <w:r>
        <w:rPr>
          <w:b/>
          <w:color w:val="363435"/>
          <w:sz w:val="22"/>
          <w:szCs w:val="22"/>
        </w:rPr>
        <w:t>a</w:t>
      </w:r>
      <w:r>
        <w:rPr>
          <w:b/>
          <w:color w:val="363435"/>
          <w:spacing w:val="-6"/>
          <w:sz w:val="22"/>
          <w:szCs w:val="22"/>
        </w:rPr>
        <w:t>c</w:t>
      </w:r>
      <w:r>
        <w:rPr>
          <w:b/>
          <w:color w:val="363435"/>
          <w:sz w:val="22"/>
          <w:szCs w:val="22"/>
        </w:rPr>
        <w:t>e</w:t>
      </w:r>
      <w:r>
        <w:rPr>
          <w:b/>
          <w:color w:val="363435"/>
          <w:spacing w:val="12"/>
          <w:sz w:val="22"/>
          <w:szCs w:val="22"/>
        </w:rPr>
        <w:t xml:space="preserve"> </w:t>
      </w:r>
      <w:r>
        <w:rPr>
          <w:b/>
          <w:color w:val="363435"/>
          <w:spacing w:val="-2"/>
          <w:sz w:val="22"/>
          <w:szCs w:val="22"/>
        </w:rPr>
        <w:t>w</w:t>
      </w:r>
      <w:r>
        <w:rPr>
          <w:b/>
          <w:color w:val="363435"/>
          <w:spacing w:val="-4"/>
          <w:sz w:val="22"/>
          <w:szCs w:val="22"/>
        </w:rPr>
        <w:t>at</w:t>
      </w:r>
      <w:r>
        <w:rPr>
          <w:b/>
          <w:color w:val="363435"/>
          <w:sz w:val="22"/>
          <w:szCs w:val="22"/>
        </w:rPr>
        <w:t>er</w:t>
      </w:r>
      <w:r>
        <w:rPr>
          <w:b/>
          <w:color w:val="363435"/>
          <w:spacing w:val="28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>inf</w:t>
      </w:r>
      <w:r>
        <w:rPr>
          <w:b/>
          <w:color w:val="363435"/>
          <w:spacing w:val="-6"/>
          <w:sz w:val="22"/>
          <w:szCs w:val="22"/>
        </w:rPr>
        <w:t>r</w:t>
      </w:r>
      <w:r>
        <w:rPr>
          <w:b/>
          <w:color w:val="363435"/>
          <w:sz w:val="22"/>
          <w:szCs w:val="22"/>
        </w:rPr>
        <w:t>a</w:t>
      </w:r>
      <w:r>
        <w:rPr>
          <w:b/>
          <w:color w:val="363435"/>
          <w:spacing w:val="-4"/>
          <w:sz w:val="22"/>
          <w:szCs w:val="22"/>
        </w:rPr>
        <w:t>s</w:t>
      </w:r>
      <w:r>
        <w:rPr>
          <w:b/>
          <w:color w:val="363435"/>
          <w:sz w:val="22"/>
          <w:szCs w:val="22"/>
        </w:rPr>
        <w:t>tru</w:t>
      </w:r>
      <w:r>
        <w:rPr>
          <w:b/>
          <w:color w:val="363435"/>
          <w:spacing w:val="-2"/>
          <w:sz w:val="22"/>
          <w:szCs w:val="22"/>
        </w:rPr>
        <w:t>c</w:t>
      </w:r>
      <w:r>
        <w:rPr>
          <w:b/>
          <w:color w:val="363435"/>
          <w:sz w:val="22"/>
          <w:szCs w:val="22"/>
        </w:rPr>
        <w:t>tu</w:t>
      </w:r>
      <w:r>
        <w:rPr>
          <w:b/>
          <w:color w:val="363435"/>
          <w:spacing w:val="-2"/>
          <w:sz w:val="22"/>
          <w:szCs w:val="22"/>
        </w:rPr>
        <w:t>r</w:t>
      </w:r>
      <w:r>
        <w:rPr>
          <w:b/>
          <w:color w:val="363435"/>
          <w:sz w:val="22"/>
          <w:szCs w:val="22"/>
        </w:rPr>
        <w:t>e</w:t>
      </w:r>
      <w:r>
        <w:rPr>
          <w:b/>
          <w:color w:val="363435"/>
          <w:spacing w:val="37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>p</w:t>
      </w:r>
      <w:r>
        <w:rPr>
          <w:b/>
          <w:color w:val="363435"/>
          <w:spacing w:val="-2"/>
          <w:sz w:val="22"/>
          <w:szCs w:val="22"/>
        </w:rPr>
        <w:t>r</w:t>
      </w:r>
      <w:r>
        <w:rPr>
          <w:b/>
          <w:color w:val="363435"/>
          <w:sz w:val="22"/>
          <w:szCs w:val="22"/>
        </w:rPr>
        <w:t>oje</w:t>
      </w:r>
      <w:r>
        <w:rPr>
          <w:b/>
          <w:color w:val="363435"/>
          <w:spacing w:val="-2"/>
          <w:sz w:val="22"/>
          <w:szCs w:val="22"/>
        </w:rPr>
        <w:t>ct</w:t>
      </w:r>
      <w:r>
        <w:rPr>
          <w:b/>
          <w:color w:val="363435"/>
          <w:sz w:val="22"/>
          <w:szCs w:val="22"/>
        </w:rPr>
        <w:t>s</w:t>
      </w:r>
      <w:r>
        <w:rPr>
          <w:b/>
          <w:color w:val="363435"/>
          <w:spacing w:val="31"/>
          <w:sz w:val="22"/>
          <w:szCs w:val="22"/>
        </w:rPr>
        <w:t xml:space="preserve"> </w:t>
      </w:r>
      <w:r>
        <w:rPr>
          <w:b/>
          <w:color w:val="363435"/>
          <w:w w:val="97"/>
          <w:sz w:val="22"/>
          <w:szCs w:val="22"/>
        </w:rPr>
        <w:t>(43%):</w:t>
      </w:r>
      <w:r>
        <w:rPr>
          <w:b/>
          <w:color w:val="363435"/>
          <w:spacing w:val="-9"/>
          <w:w w:val="97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this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includes</w:t>
      </w:r>
      <w:r>
        <w:rPr>
          <w:color w:val="363435"/>
          <w:spacing w:val="26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n</w:t>
      </w:r>
      <w:r>
        <w:rPr>
          <w:color w:val="363435"/>
          <w:spacing w:val="1"/>
          <w:sz w:val="22"/>
          <w:szCs w:val="22"/>
        </w:rPr>
        <w:t>e</w:t>
      </w:r>
      <w:r>
        <w:rPr>
          <w:color w:val="363435"/>
          <w:sz w:val="22"/>
          <w:szCs w:val="22"/>
        </w:rPr>
        <w:t>w</w:t>
      </w:r>
      <w:r>
        <w:rPr>
          <w:color w:val="363435"/>
          <w:spacing w:val="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p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oje</w:t>
      </w:r>
      <w:r>
        <w:rPr>
          <w:color w:val="363435"/>
          <w:spacing w:val="-2"/>
          <w:sz w:val="22"/>
          <w:szCs w:val="22"/>
        </w:rPr>
        <w:t>ct</w:t>
      </w:r>
      <w:r>
        <w:rPr>
          <w:color w:val="363435"/>
          <w:sz w:val="22"/>
          <w:szCs w:val="22"/>
        </w:rPr>
        <w:t>s</w:t>
      </w:r>
      <w:r>
        <w:rPr>
          <w:color w:val="363435"/>
          <w:spacing w:val="3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and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w w:val="108"/>
          <w:sz w:val="22"/>
          <w:szCs w:val="22"/>
        </w:rPr>
        <w:t>main</w:t>
      </w:r>
      <w:r>
        <w:rPr>
          <w:color w:val="363435"/>
          <w:spacing w:val="-3"/>
          <w:w w:val="108"/>
          <w:sz w:val="22"/>
          <w:szCs w:val="22"/>
        </w:rPr>
        <w:t>t</w:t>
      </w:r>
      <w:r>
        <w:rPr>
          <w:color w:val="363435"/>
          <w:w w:val="108"/>
          <w:sz w:val="22"/>
          <w:szCs w:val="22"/>
        </w:rPr>
        <w:t>enan</w:t>
      </w:r>
      <w:r>
        <w:rPr>
          <w:color w:val="363435"/>
          <w:spacing w:val="-5"/>
          <w:w w:val="108"/>
          <w:sz w:val="22"/>
          <w:szCs w:val="22"/>
        </w:rPr>
        <w:t>c</w:t>
      </w:r>
      <w:r>
        <w:rPr>
          <w:color w:val="363435"/>
          <w:w w:val="108"/>
          <w:sz w:val="22"/>
          <w:szCs w:val="22"/>
        </w:rPr>
        <w:t>e</w:t>
      </w:r>
      <w:r>
        <w:rPr>
          <w:color w:val="363435"/>
          <w:spacing w:val="-7"/>
          <w:w w:val="10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</w:t>
      </w:r>
      <w:r>
        <w:rPr>
          <w:color w:val="363435"/>
          <w:spacing w:val="-2"/>
          <w:sz w:val="22"/>
          <w:szCs w:val="22"/>
        </w:rPr>
        <w:t>c</w:t>
      </w:r>
      <w:r>
        <w:rPr>
          <w:color w:val="363435"/>
          <w:sz w:val="22"/>
          <w:szCs w:val="22"/>
        </w:rPr>
        <w:t>tivities</w:t>
      </w:r>
      <w:r>
        <w:rPr>
          <w:color w:val="363435"/>
          <w:spacing w:val="23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on</w:t>
      </w:r>
      <w:r>
        <w:rPr>
          <w:color w:val="363435"/>
          <w:spacing w:val="7"/>
          <w:sz w:val="22"/>
          <w:szCs w:val="22"/>
        </w:rPr>
        <w:t xml:space="preserve"> </w:t>
      </w:r>
      <w:r>
        <w:rPr>
          <w:color w:val="363435"/>
          <w:w w:val="103"/>
          <w:sz w:val="22"/>
          <w:szCs w:val="22"/>
        </w:rPr>
        <w:t xml:space="preserve">aging </w:t>
      </w:r>
      <w:r>
        <w:rPr>
          <w:color w:val="363435"/>
          <w:w w:val="106"/>
          <w:sz w:val="22"/>
          <w:szCs w:val="22"/>
        </w:rPr>
        <w:t>inf</w:t>
      </w:r>
      <w:r>
        <w:rPr>
          <w:color w:val="363435"/>
          <w:spacing w:val="-5"/>
          <w:w w:val="106"/>
          <w:sz w:val="22"/>
          <w:szCs w:val="22"/>
        </w:rPr>
        <w:t>r</w:t>
      </w:r>
      <w:r>
        <w:rPr>
          <w:color w:val="363435"/>
          <w:w w:val="106"/>
          <w:sz w:val="22"/>
          <w:szCs w:val="22"/>
        </w:rPr>
        <w:t>a</w:t>
      </w:r>
      <w:r>
        <w:rPr>
          <w:color w:val="363435"/>
          <w:spacing w:val="-4"/>
          <w:w w:val="106"/>
          <w:sz w:val="22"/>
          <w:szCs w:val="22"/>
        </w:rPr>
        <w:t>s</w:t>
      </w:r>
      <w:r>
        <w:rPr>
          <w:color w:val="363435"/>
          <w:w w:val="106"/>
          <w:sz w:val="22"/>
          <w:szCs w:val="22"/>
        </w:rPr>
        <w:t>tru</w:t>
      </w:r>
      <w:r>
        <w:rPr>
          <w:color w:val="363435"/>
          <w:spacing w:val="-2"/>
          <w:w w:val="106"/>
          <w:sz w:val="22"/>
          <w:szCs w:val="22"/>
        </w:rPr>
        <w:t>c</w:t>
      </w:r>
      <w:r>
        <w:rPr>
          <w:color w:val="363435"/>
          <w:w w:val="106"/>
          <w:sz w:val="22"/>
          <w:szCs w:val="22"/>
        </w:rPr>
        <w:t>tu</w:t>
      </w:r>
      <w:r>
        <w:rPr>
          <w:color w:val="363435"/>
          <w:spacing w:val="-2"/>
          <w:w w:val="106"/>
          <w:sz w:val="22"/>
          <w:szCs w:val="22"/>
        </w:rPr>
        <w:t>r</w:t>
      </w:r>
      <w:r>
        <w:rPr>
          <w:color w:val="363435"/>
          <w:w w:val="106"/>
          <w:sz w:val="22"/>
          <w:szCs w:val="22"/>
        </w:rPr>
        <w:t>e</w:t>
      </w:r>
      <w:r>
        <w:rPr>
          <w:color w:val="363435"/>
          <w:spacing w:val="-7"/>
          <w:w w:val="106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ma</w:t>
      </w:r>
      <w:r>
        <w:rPr>
          <w:color w:val="363435"/>
          <w:spacing w:val="-4"/>
          <w:sz w:val="22"/>
          <w:szCs w:val="22"/>
        </w:rPr>
        <w:t>k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22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su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19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w</w:t>
      </w:r>
      <w:r>
        <w:rPr>
          <w:color w:val="363435"/>
          <w:spacing w:val="-3"/>
          <w:sz w:val="22"/>
          <w:szCs w:val="22"/>
        </w:rPr>
        <w:t>at</w:t>
      </w:r>
      <w:r>
        <w:rPr>
          <w:color w:val="363435"/>
          <w:sz w:val="22"/>
          <w:szCs w:val="22"/>
        </w:rPr>
        <w:t>er</w:t>
      </w:r>
      <w:r>
        <w:rPr>
          <w:color w:val="363435"/>
          <w:spacing w:val="27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g</w:t>
      </w:r>
      <w:r>
        <w:rPr>
          <w:color w:val="363435"/>
          <w:spacing w:val="-2"/>
          <w:sz w:val="22"/>
          <w:szCs w:val="22"/>
        </w:rPr>
        <w:t>et</w:t>
      </w:r>
      <w:r>
        <w:rPr>
          <w:color w:val="363435"/>
          <w:sz w:val="22"/>
          <w:szCs w:val="22"/>
        </w:rPr>
        <w:t>s</w:t>
      </w:r>
      <w:r>
        <w:rPr>
          <w:color w:val="363435"/>
          <w:spacing w:val="20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whe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22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it</w:t>
      </w:r>
      <w:r>
        <w:rPr>
          <w:color w:val="363435"/>
          <w:spacing w:val="-5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needs</w:t>
      </w:r>
      <w:r>
        <w:rPr>
          <w:color w:val="363435"/>
          <w:spacing w:val="39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g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-1"/>
          <w:sz w:val="22"/>
          <w:szCs w:val="22"/>
        </w:rPr>
        <w:t xml:space="preserve"> </w:t>
      </w:r>
      <w:r>
        <w:rPr>
          <w:color w:val="363435"/>
          <w:w w:val="144"/>
          <w:sz w:val="22"/>
          <w:szCs w:val="22"/>
        </w:rPr>
        <w:t>-</w:t>
      </w:r>
      <w:r>
        <w:rPr>
          <w:color w:val="363435"/>
          <w:spacing w:val="-35"/>
          <w:w w:val="144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spacing w:val="-4"/>
          <w:sz w:val="22"/>
          <w:szCs w:val="22"/>
        </w:rPr>
        <w:t>f</w:t>
      </w:r>
      <w:r>
        <w:rPr>
          <w:color w:val="363435"/>
          <w:sz w:val="22"/>
          <w:szCs w:val="22"/>
        </w:rPr>
        <w:t>arms</w:t>
      </w:r>
      <w:r>
        <w:rPr>
          <w:color w:val="363435"/>
          <w:spacing w:val="1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and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w w:val="108"/>
          <w:sz w:val="22"/>
          <w:szCs w:val="22"/>
        </w:rPr>
        <w:t>businesses</w:t>
      </w:r>
      <w:r>
        <w:rPr>
          <w:color w:val="363435"/>
          <w:spacing w:val="-15"/>
          <w:w w:val="108"/>
          <w:sz w:val="22"/>
          <w:szCs w:val="22"/>
        </w:rPr>
        <w:t xml:space="preserve"> </w:t>
      </w:r>
      <w:r>
        <w:rPr>
          <w:color w:val="363435"/>
          <w:w w:val="144"/>
          <w:sz w:val="22"/>
          <w:szCs w:val="22"/>
        </w:rPr>
        <w:t>-</w:t>
      </w:r>
      <w:r>
        <w:rPr>
          <w:color w:val="363435"/>
          <w:spacing w:val="-35"/>
          <w:w w:val="14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with</w:t>
      </w:r>
      <w:r>
        <w:rPr>
          <w:color w:val="363435"/>
          <w:spacing w:val="5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maximi</w:t>
      </w:r>
      <w:r>
        <w:rPr>
          <w:color w:val="363435"/>
          <w:spacing w:val="-2"/>
          <w:sz w:val="22"/>
          <w:szCs w:val="22"/>
        </w:rPr>
        <w:t>z</w:t>
      </w:r>
      <w:r>
        <w:rPr>
          <w:color w:val="363435"/>
          <w:sz w:val="22"/>
          <w:szCs w:val="22"/>
        </w:rPr>
        <w:t>ed</w:t>
      </w:r>
      <w:r>
        <w:rPr>
          <w:color w:val="363435"/>
          <w:spacing w:val="12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efficien</w:t>
      </w:r>
      <w:r>
        <w:rPr>
          <w:color w:val="363435"/>
          <w:spacing w:val="1"/>
          <w:sz w:val="22"/>
          <w:szCs w:val="22"/>
        </w:rPr>
        <w:t>c</w:t>
      </w:r>
      <w:r>
        <w:rPr>
          <w:color w:val="363435"/>
          <w:spacing w:val="-8"/>
          <w:sz w:val="22"/>
          <w:szCs w:val="22"/>
        </w:rPr>
        <w:t>y</w:t>
      </w:r>
      <w:r>
        <w:rPr>
          <w:color w:val="363435"/>
          <w:sz w:val="22"/>
          <w:szCs w:val="22"/>
        </w:rPr>
        <w:t>.</w:t>
      </w:r>
    </w:p>
    <w:p w14:paraId="46B52235" w14:textId="77777777" w:rsidR="00D82A14" w:rsidRDefault="00000000" w:rsidP="003A433A">
      <w:pPr>
        <w:spacing w:before="1" w:line="284" w:lineRule="auto"/>
        <w:ind w:left="382" w:right="1110"/>
        <w:rPr>
          <w:sz w:val="22"/>
          <w:szCs w:val="22"/>
        </w:rPr>
      </w:pPr>
      <w:r>
        <w:rPr>
          <w:b/>
          <w:color w:val="363435"/>
          <w:sz w:val="22"/>
          <w:szCs w:val="22"/>
        </w:rPr>
        <w:t>•</w:t>
      </w:r>
      <w:r>
        <w:rPr>
          <w:b/>
          <w:color w:val="363435"/>
          <w:spacing w:val="47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>G</w:t>
      </w:r>
      <w:r>
        <w:rPr>
          <w:b/>
          <w:color w:val="363435"/>
          <w:spacing w:val="-2"/>
          <w:sz w:val="22"/>
          <w:szCs w:val="22"/>
        </w:rPr>
        <w:t>r</w:t>
      </w:r>
      <w:r>
        <w:rPr>
          <w:b/>
          <w:color w:val="363435"/>
          <w:sz w:val="22"/>
          <w:szCs w:val="22"/>
        </w:rPr>
        <w:t>ound</w:t>
      </w:r>
      <w:r>
        <w:rPr>
          <w:b/>
          <w:color w:val="363435"/>
          <w:spacing w:val="-2"/>
          <w:sz w:val="22"/>
          <w:szCs w:val="22"/>
        </w:rPr>
        <w:t>w</w:t>
      </w:r>
      <w:r>
        <w:rPr>
          <w:b/>
          <w:color w:val="363435"/>
          <w:spacing w:val="-4"/>
          <w:sz w:val="22"/>
          <w:szCs w:val="22"/>
        </w:rPr>
        <w:t>at</w:t>
      </w:r>
      <w:r>
        <w:rPr>
          <w:b/>
          <w:color w:val="363435"/>
          <w:sz w:val="22"/>
          <w:szCs w:val="22"/>
        </w:rPr>
        <w:t>er</w:t>
      </w:r>
      <w:r>
        <w:rPr>
          <w:b/>
          <w:color w:val="363435"/>
          <w:spacing w:val="7"/>
          <w:sz w:val="22"/>
          <w:szCs w:val="22"/>
        </w:rPr>
        <w:t xml:space="preserve"> </w:t>
      </w:r>
      <w:r>
        <w:rPr>
          <w:b/>
          <w:color w:val="363435"/>
          <w:w w:val="106"/>
          <w:sz w:val="22"/>
          <w:szCs w:val="22"/>
        </w:rPr>
        <w:t>su</w:t>
      </w:r>
      <w:r>
        <w:rPr>
          <w:b/>
          <w:color w:val="363435"/>
          <w:spacing w:val="-4"/>
          <w:w w:val="106"/>
          <w:sz w:val="22"/>
          <w:szCs w:val="22"/>
        </w:rPr>
        <w:t>st</w:t>
      </w:r>
      <w:r>
        <w:rPr>
          <w:b/>
          <w:color w:val="363435"/>
          <w:w w:val="106"/>
          <w:sz w:val="22"/>
          <w:szCs w:val="22"/>
        </w:rPr>
        <w:t>ainability</w:t>
      </w:r>
      <w:r>
        <w:rPr>
          <w:b/>
          <w:color w:val="363435"/>
          <w:spacing w:val="-7"/>
          <w:w w:val="106"/>
          <w:sz w:val="22"/>
          <w:szCs w:val="22"/>
        </w:rPr>
        <w:t xml:space="preserve"> </w:t>
      </w:r>
      <w:r>
        <w:rPr>
          <w:b/>
          <w:color w:val="363435"/>
          <w:w w:val="97"/>
          <w:sz w:val="22"/>
          <w:szCs w:val="22"/>
        </w:rPr>
        <w:t>(40%):</w:t>
      </w:r>
      <w:r>
        <w:rPr>
          <w:b/>
          <w:color w:val="363435"/>
          <w:spacing w:val="-9"/>
          <w:w w:val="97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this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includes</w:t>
      </w:r>
      <w:r>
        <w:rPr>
          <w:color w:val="363435"/>
          <w:spacing w:val="26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building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n</w:t>
      </w:r>
      <w:r>
        <w:rPr>
          <w:color w:val="363435"/>
          <w:spacing w:val="1"/>
          <w:sz w:val="22"/>
          <w:szCs w:val="22"/>
        </w:rPr>
        <w:t>e</w:t>
      </w:r>
      <w:r>
        <w:rPr>
          <w:color w:val="363435"/>
          <w:sz w:val="22"/>
          <w:szCs w:val="22"/>
        </w:rPr>
        <w:t>w</w:t>
      </w:r>
      <w:r>
        <w:rPr>
          <w:color w:val="363435"/>
          <w:spacing w:val="8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echa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pacing w:val="-3"/>
          <w:sz w:val="22"/>
          <w:szCs w:val="22"/>
        </w:rPr>
        <w:t>g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42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b</w:t>
      </w:r>
      <w:r>
        <w:rPr>
          <w:color w:val="363435"/>
          <w:sz w:val="22"/>
          <w:szCs w:val="22"/>
        </w:rPr>
        <w:t>asins</w:t>
      </w:r>
      <w:r>
        <w:rPr>
          <w:color w:val="363435"/>
          <w:spacing w:val="26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and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pacing w:val="-3"/>
          <w:w w:val="106"/>
          <w:sz w:val="22"/>
          <w:szCs w:val="22"/>
        </w:rPr>
        <w:t>p</w:t>
      </w:r>
      <w:r>
        <w:rPr>
          <w:color w:val="363435"/>
          <w:w w:val="106"/>
          <w:sz w:val="22"/>
          <w:szCs w:val="22"/>
        </w:rPr>
        <w:t>artici</w:t>
      </w:r>
      <w:r>
        <w:rPr>
          <w:color w:val="363435"/>
          <w:spacing w:val="-3"/>
          <w:w w:val="106"/>
          <w:sz w:val="22"/>
          <w:szCs w:val="22"/>
        </w:rPr>
        <w:t>pa</w:t>
      </w:r>
      <w:r>
        <w:rPr>
          <w:color w:val="363435"/>
          <w:w w:val="106"/>
          <w:sz w:val="22"/>
          <w:szCs w:val="22"/>
        </w:rPr>
        <w:t>tion</w:t>
      </w:r>
      <w:r>
        <w:rPr>
          <w:color w:val="363435"/>
          <w:spacing w:val="-4"/>
          <w:w w:val="106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in</w:t>
      </w:r>
      <w:r>
        <w:rPr>
          <w:color w:val="363435"/>
          <w:spacing w:val="-8"/>
          <w:sz w:val="22"/>
          <w:szCs w:val="22"/>
        </w:rPr>
        <w:t xml:space="preserve"> </w:t>
      </w:r>
      <w:r>
        <w:rPr>
          <w:color w:val="363435"/>
          <w:w w:val="103"/>
          <w:sz w:val="22"/>
          <w:szCs w:val="22"/>
        </w:rPr>
        <w:t>Su</w:t>
      </w:r>
      <w:r>
        <w:rPr>
          <w:color w:val="363435"/>
          <w:spacing w:val="-4"/>
          <w:w w:val="103"/>
          <w:sz w:val="22"/>
          <w:szCs w:val="22"/>
        </w:rPr>
        <w:t>s</w:t>
      </w:r>
      <w:r>
        <w:rPr>
          <w:color w:val="363435"/>
          <w:spacing w:val="-5"/>
          <w:w w:val="122"/>
          <w:sz w:val="22"/>
          <w:szCs w:val="22"/>
        </w:rPr>
        <w:t>t</w:t>
      </w:r>
      <w:r>
        <w:rPr>
          <w:color w:val="363435"/>
          <w:w w:val="107"/>
          <w:sz w:val="22"/>
          <w:szCs w:val="22"/>
        </w:rPr>
        <w:t xml:space="preserve">ainable </w:t>
      </w:r>
      <w:r>
        <w:rPr>
          <w:color w:val="363435"/>
          <w:sz w:val="22"/>
          <w:szCs w:val="22"/>
        </w:rPr>
        <w:t>G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ound</w:t>
      </w:r>
      <w:r>
        <w:rPr>
          <w:color w:val="363435"/>
          <w:spacing w:val="-2"/>
          <w:sz w:val="22"/>
          <w:szCs w:val="22"/>
        </w:rPr>
        <w:t>w</w:t>
      </w:r>
      <w:r>
        <w:rPr>
          <w:color w:val="363435"/>
          <w:spacing w:val="-3"/>
          <w:sz w:val="22"/>
          <w:szCs w:val="22"/>
        </w:rPr>
        <w:t>at</w:t>
      </w:r>
      <w:r>
        <w:rPr>
          <w:color w:val="363435"/>
          <w:sz w:val="22"/>
          <w:szCs w:val="22"/>
        </w:rPr>
        <w:t>er</w:t>
      </w:r>
      <w:r>
        <w:rPr>
          <w:color w:val="363435"/>
          <w:spacing w:val="4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Mana</w:t>
      </w:r>
      <w:r>
        <w:rPr>
          <w:color w:val="363435"/>
          <w:spacing w:val="-3"/>
          <w:sz w:val="22"/>
          <w:szCs w:val="22"/>
        </w:rPr>
        <w:t>g</w:t>
      </w:r>
      <w:r>
        <w:rPr>
          <w:color w:val="363435"/>
          <w:sz w:val="22"/>
          <w:szCs w:val="22"/>
        </w:rPr>
        <w:t>ement</w:t>
      </w:r>
      <w:r>
        <w:rPr>
          <w:color w:val="363435"/>
          <w:spacing w:val="43"/>
          <w:sz w:val="22"/>
          <w:szCs w:val="22"/>
        </w:rPr>
        <w:t xml:space="preserve"> </w:t>
      </w:r>
      <w:r>
        <w:rPr>
          <w:color w:val="363435"/>
          <w:w w:val="85"/>
          <w:sz w:val="22"/>
          <w:szCs w:val="22"/>
        </w:rPr>
        <w:t>A</w:t>
      </w:r>
      <w:r>
        <w:rPr>
          <w:color w:val="363435"/>
          <w:spacing w:val="-2"/>
          <w:w w:val="85"/>
          <w:sz w:val="22"/>
          <w:szCs w:val="22"/>
        </w:rPr>
        <w:t>c</w:t>
      </w:r>
      <w:r>
        <w:rPr>
          <w:color w:val="363435"/>
          <w:w w:val="122"/>
          <w:sz w:val="22"/>
          <w:szCs w:val="22"/>
        </w:rPr>
        <w:t>t</w:t>
      </w:r>
      <w:r>
        <w:rPr>
          <w:color w:val="363435"/>
          <w:spacing w:val="-11"/>
          <w:sz w:val="22"/>
          <w:szCs w:val="22"/>
        </w:rPr>
        <w:t xml:space="preserve"> </w:t>
      </w:r>
      <w:r>
        <w:rPr>
          <w:color w:val="363435"/>
          <w:w w:val="85"/>
          <w:sz w:val="22"/>
          <w:szCs w:val="22"/>
        </w:rPr>
        <w:t>(SGMA)</w:t>
      </w:r>
      <w:r>
        <w:rPr>
          <w:color w:val="363435"/>
          <w:spacing w:val="-3"/>
          <w:w w:val="85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p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og</w:t>
      </w:r>
      <w:r>
        <w:rPr>
          <w:color w:val="363435"/>
          <w:spacing w:val="-5"/>
          <w:sz w:val="22"/>
          <w:szCs w:val="22"/>
        </w:rPr>
        <w:t>r</w:t>
      </w:r>
      <w:r>
        <w:rPr>
          <w:color w:val="363435"/>
          <w:sz w:val="22"/>
          <w:szCs w:val="22"/>
        </w:rPr>
        <w:t>ams</w:t>
      </w:r>
      <w:r>
        <w:rPr>
          <w:color w:val="363435"/>
          <w:spacing w:val="44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spacing w:val="-4"/>
          <w:sz w:val="22"/>
          <w:szCs w:val="22"/>
        </w:rPr>
        <w:t>k</w:t>
      </w:r>
      <w:r>
        <w:rPr>
          <w:color w:val="363435"/>
          <w:sz w:val="22"/>
          <w:szCs w:val="22"/>
        </w:rPr>
        <w:t>eep</w:t>
      </w:r>
      <w:r>
        <w:rPr>
          <w:color w:val="363435"/>
          <w:spacing w:val="2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lo</w:t>
      </w:r>
      <w:r>
        <w:rPr>
          <w:color w:val="363435"/>
          <w:spacing w:val="-2"/>
          <w:sz w:val="22"/>
          <w:szCs w:val="22"/>
        </w:rPr>
        <w:t>c</w:t>
      </w:r>
      <w:r>
        <w:rPr>
          <w:color w:val="363435"/>
          <w:sz w:val="22"/>
          <w:szCs w:val="22"/>
        </w:rPr>
        <w:t>al</w:t>
      </w:r>
      <w:r>
        <w:rPr>
          <w:color w:val="363435"/>
          <w:spacing w:val="2"/>
          <w:sz w:val="22"/>
          <w:szCs w:val="22"/>
        </w:rPr>
        <w:t xml:space="preserve"> </w:t>
      </w:r>
      <w:r>
        <w:rPr>
          <w:color w:val="363435"/>
          <w:spacing w:val="-5"/>
          <w:sz w:val="22"/>
          <w:szCs w:val="22"/>
        </w:rPr>
        <w:t>c</w:t>
      </w:r>
      <w:r>
        <w:rPr>
          <w:color w:val="363435"/>
          <w:sz w:val="22"/>
          <w:szCs w:val="22"/>
        </w:rPr>
        <w:t>ont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ol</w:t>
      </w:r>
      <w:r>
        <w:rPr>
          <w:color w:val="363435"/>
          <w:spacing w:val="30"/>
          <w:sz w:val="22"/>
          <w:szCs w:val="22"/>
        </w:rPr>
        <w:t xml:space="preserve"> </w:t>
      </w:r>
      <w:r>
        <w:rPr>
          <w:color w:val="363435"/>
          <w:spacing w:val="-1"/>
          <w:sz w:val="22"/>
          <w:szCs w:val="22"/>
        </w:rPr>
        <w:t>ov</w:t>
      </w:r>
      <w:r>
        <w:rPr>
          <w:color w:val="363435"/>
          <w:sz w:val="22"/>
          <w:szCs w:val="22"/>
        </w:rPr>
        <w:t>er</w:t>
      </w:r>
      <w:r>
        <w:rPr>
          <w:color w:val="363435"/>
          <w:spacing w:val="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our</w:t>
      </w:r>
      <w:r>
        <w:rPr>
          <w:color w:val="363435"/>
          <w:spacing w:val="10"/>
          <w:sz w:val="22"/>
          <w:szCs w:val="22"/>
        </w:rPr>
        <w:t xml:space="preserve"> </w:t>
      </w:r>
      <w:r>
        <w:rPr>
          <w:color w:val="363435"/>
          <w:w w:val="107"/>
          <w:sz w:val="22"/>
          <w:szCs w:val="22"/>
        </w:rPr>
        <w:t>g</w:t>
      </w:r>
      <w:r>
        <w:rPr>
          <w:color w:val="363435"/>
          <w:spacing w:val="-2"/>
          <w:w w:val="107"/>
          <w:sz w:val="22"/>
          <w:szCs w:val="22"/>
        </w:rPr>
        <w:t>r</w:t>
      </w:r>
      <w:r>
        <w:rPr>
          <w:color w:val="363435"/>
          <w:w w:val="107"/>
          <w:sz w:val="22"/>
          <w:szCs w:val="22"/>
        </w:rPr>
        <w:t>ound</w:t>
      </w:r>
      <w:r>
        <w:rPr>
          <w:color w:val="363435"/>
          <w:spacing w:val="-2"/>
          <w:w w:val="107"/>
          <w:sz w:val="22"/>
          <w:szCs w:val="22"/>
        </w:rPr>
        <w:t>w</w:t>
      </w:r>
      <w:r>
        <w:rPr>
          <w:color w:val="363435"/>
          <w:spacing w:val="-3"/>
          <w:w w:val="107"/>
          <w:sz w:val="22"/>
          <w:szCs w:val="22"/>
        </w:rPr>
        <w:t>at</w:t>
      </w:r>
      <w:r>
        <w:rPr>
          <w:color w:val="363435"/>
          <w:w w:val="107"/>
          <w:sz w:val="22"/>
          <w:szCs w:val="22"/>
        </w:rPr>
        <w:t>er</w:t>
      </w:r>
      <w:r>
        <w:rPr>
          <w:color w:val="363435"/>
          <w:spacing w:val="-13"/>
          <w:w w:val="107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supply</w:t>
      </w:r>
      <w:r>
        <w:rPr>
          <w:color w:val="363435"/>
          <w:spacing w:val="12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and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help</w:t>
      </w:r>
      <w:r>
        <w:rPr>
          <w:color w:val="363435"/>
          <w:spacing w:val="15"/>
          <w:sz w:val="22"/>
          <w:szCs w:val="22"/>
        </w:rPr>
        <w:t xml:space="preserve"> </w:t>
      </w:r>
      <w:r>
        <w:rPr>
          <w:color w:val="363435"/>
          <w:w w:val="103"/>
          <w:sz w:val="22"/>
          <w:szCs w:val="22"/>
        </w:rPr>
        <w:t>c</w:t>
      </w:r>
      <w:r>
        <w:rPr>
          <w:color w:val="363435"/>
          <w:spacing w:val="-2"/>
          <w:w w:val="103"/>
          <w:sz w:val="22"/>
          <w:szCs w:val="22"/>
        </w:rPr>
        <w:t>r</w:t>
      </w:r>
      <w:r>
        <w:rPr>
          <w:color w:val="363435"/>
          <w:spacing w:val="-3"/>
          <w:w w:val="111"/>
          <w:sz w:val="22"/>
          <w:szCs w:val="22"/>
        </w:rPr>
        <w:t>e</w:t>
      </w:r>
      <w:r>
        <w:rPr>
          <w:color w:val="363435"/>
          <w:spacing w:val="-3"/>
          <w:w w:val="113"/>
          <w:sz w:val="22"/>
          <w:szCs w:val="22"/>
        </w:rPr>
        <w:t>a</w:t>
      </w:r>
      <w:r>
        <w:rPr>
          <w:color w:val="363435"/>
          <w:spacing w:val="-3"/>
          <w:w w:val="122"/>
          <w:sz w:val="22"/>
          <w:szCs w:val="22"/>
        </w:rPr>
        <w:t>t</w:t>
      </w:r>
      <w:r>
        <w:rPr>
          <w:color w:val="363435"/>
          <w:w w:val="111"/>
          <w:sz w:val="22"/>
          <w:szCs w:val="22"/>
        </w:rPr>
        <w:t xml:space="preserve">e </w:t>
      </w:r>
      <w:r>
        <w:rPr>
          <w:color w:val="363435"/>
          <w:w w:val="108"/>
          <w:sz w:val="22"/>
          <w:szCs w:val="22"/>
        </w:rPr>
        <w:t>su</w:t>
      </w:r>
      <w:r>
        <w:rPr>
          <w:color w:val="363435"/>
          <w:spacing w:val="-4"/>
          <w:w w:val="108"/>
          <w:sz w:val="22"/>
          <w:szCs w:val="22"/>
        </w:rPr>
        <w:t>s</w:t>
      </w:r>
      <w:r>
        <w:rPr>
          <w:color w:val="363435"/>
          <w:spacing w:val="-5"/>
          <w:w w:val="108"/>
          <w:sz w:val="22"/>
          <w:szCs w:val="22"/>
        </w:rPr>
        <w:t>t</w:t>
      </w:r>
      <w:r>
        <w:rPr>
          <w:color w:val="363435"/>
          <w:w w:val="108"/>
          <w:sz w:val="22"/>
          <w:szCs w:val="22"/>
        </w:rPr>
        <w:t>ainable</w:t>
      </w:r>
      <w:r>
        <w:rPr>
          <w:color w:val="363435"/>
          <w:spacing w:val="-12"/>
          <w:w w:val="108"/>
          <w:sz w:val="22"/>
          <w:szCs w:val="22"/>
        </w:rPr>
        <w:t xml:space="preserve"> </w:t>
      </w:r>
      <w:r>
        <w:rPr>
          <w:color w:val="363435"/>
          <w:spacing w:val="-5"/>
          <w:w w:val="102"/>
          <w:sz w:val="22"/>
          <w:szCs w:val="22"/>
        </w:rPr>
        <w:t>c</w:t>
      </w:r>
      <w:r>
        <w:rPr>
          <w:color w:val="363435"/>
          <w:w w:val="106"/>
          <w:sz w:val="22"/>
          <w:szCs w:val="22"/>
        </w:rPr>
        <w:t>onditions.</w:t>
      </w:r>
    </w:p>
    <w:p w14:paraId="2DEE3115" w14:textId="77777777" w:rsidR="00D82A14" w:rsidRDefault="00000000" w:rsidP="003A433A">
      <w:pPr>
        <w:spacing w:before="1"/>
        <w:ind w:left="382"/>
        <w:rPr>
          <w:sz w:val="22"/>
          <w:szCs w:val="22"/>
        </w:rPr>
      </w:pPr>
      <w:r>
        <w:rPr>
          <w:b/>
          <w:color w:val="363435"/>
          <w:sz w:val="22"/>
          <w:szCs w:val="22"/>
        </w:rPr>
        <w:t>•</w:t>
      </w:r>
      <w:r>
        <w:rPr>
          <w:b/>
          <w:color w:val="363435"/>
          <w:spacing w:val="47"/>
          <w:sz w:val="22"/>
          <w:szCs w:val="22"/>
        </w:rPr>
        <w:t xml:space="preserve"> </w:t>
      </w:r>
      <w:r>
        <w:rPr>
          <w:b/>
          <w:color w:val="363435"/>
          <w:spacing w:val="-3"/>
          <w:w w:val="78"/>
          <w:sz w:val="22"/>
          <w:szCs w:val="22"/>
        </w:rPr>
        <w:t>L</w:t>
      </w:r>
      <w:r>
        <w:rPr>
          <w:b/>
          <w:color w:val="363435"/>
          <w:spacing w:val="-2"/>
          <w:w w:val="117"/>
          <w:sz w:val="22"/>
          <w:szCs w:val="22"/>
        </w:rPr>
        <w:t>e</w:t>
      </w:r>
      <w:r>
        <w:rPr>
          <w:b/>
          <w:color w:val="363435"/>
          <w:spacing w:val="-4"/>
          <w:w w:val="107"/>
          <w:sz w:val="22"/>
          <w:szCs w:val="22"/>
        </w:rPr>
        <w:t>g</w:t>
      </w:r>
      <w:r>
        <w:rPr>
          <w:b/>
          <w:color w:val="363435"/>
          <w:w w:val="105"/>
          <w:sz w:val="22"/>
          <w:szCs w:val="22"/>
        </w:rPr>
        <w:t>al</w:t>
      </w:r>
      <w:r>
        <w:rPr>
          <w:b/>
          <w:color w:val="363435"/>
          <w:spacing w:val="-11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>and</w:t>
      </w:r>
      <w:r>
        <w:rPr>
          <w:b/>
          <w:color w:val="363435"/>
          <w:spacing w:val="3"/>
          <w:sz w:val="22"/>
          <w:szCs w:val="22"/>
        </w:rPr>
        <w:t xml:space="preserve"> </w:t>
      </w:r>
      <w:r>
        <w:rPr>
          <w:b/>
          <w:color w:val="363435"/>
          <w:spacing w:val="-2"/>
          <w:sz w:val="22"/>
          <w:szCs w:val="22"/>
        </w:rPr>
        <w:t>w</w:t>
      </w:r>
      <w:r>
        <w:rPr>
          <w:b/>
          <w:color w:val="363435"/>
          <w:spacing w:val="-4"/>
          <w:sz w:val="22"/>
          <w:szCs w:val="22"/>
        </w:rPr>
        <w:t>at</w:t>
      </w:r>
      <w:r>
        <w:rPr>
          <w:b/>
          <w:color w:val="363435"/>
          <w:sz w:val="22"/>
          <w:szCs w:val="22"/>
        </w:rPr>
        <w:t>er</w:t>
      </w:r>
      <w:r>
        <w:rPr>
          <w:b/>
          <w:color w:val="363435"/>
          <w:spacing w:val="28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>righ</w:t>
      </w:r>
      <w:r>
        <w:rPr>
          <w:b/>
          <w:color w:val="363435"/>
          <w:spacing w:val="-2"/>
          <w:sz w:val="22"/>
          <w:szCs w:val="22"/>
        </w:rPr>
        <w:t>t</w:t>
      </w:r>
      <w:r>
        <w:rPr>
          <w:b/>
          <w:color w:val="363435"/>
          <w:sz w:val="22"/>
          <w:szCs w:val="22"/>
        </w:rPr>
        <w:t>s</w:t>
      </w:r>
      <w:r>
        <w:rPr>
          <w:b/>
          <w:color w:val="363435"/>
          <w:spacing w:val="15"/>
          <w:sz w:val="22"/>
          <w:szCs w:val="22"/>
        </w:rPr>
        <w:t xml:space="preserve"> </w:t>
      </w:r>
      <w:r>
        <w:rPr>
          <w:b/>
          <w:color w:val="363435"/>
          <w:w w:val="110"/>
          <w:sz w:val="22"/>
          <w:szCs w:val="22"/>
        </w:rPr>
        <w:t>d</w:t>
      </w:r>
      <w:r>
        <w:rPr>
          <w:b/>
          <w:color w:val="363435"/>
          <w:spacing w:val="-1"/>
          <w:w w:val="110"/>
          <w:sz w:val="22"/>
          <w:szCs w:val="22"/>
        </w:rPr>
        <w:t>e</w:t>
      </w:r>
      <w:r>
        <w:rPr>
          <w:b/>
          <w:color w:val="363435"/>
          <w:spacing w:val="-2"/>
          <w:w w:val="110"/>
          <w:sz w:val="22"/>
          <w:szCs w:val="22"/>
        </w:rPr>
        <w:t>f</w:t>
      </w:r>
      <w:r>
        <w:rPr>
          <w:b/>
          <w:color w:val="363435"/>
          <w:w w:val="110"/>
          <w:sz w:val="22"/>
          <w:szCs w:val="22"/>
        </w:rPr>
        <w:t>ense</w:t>
      </w:r>
      <w:r>
        <w:rPr>
          <w:b/>
          <w:color w:val="363435"/>
          <w:spacing w:val="-15"/>
          <w:w w:val="110"/>
          <w:sz w:val="22"/>
          <w:szCs w:val="22"/>
        </w:rPr>
        <w:t xml:space="preserve"> </w:t>
      </w:r>
      <w:r>
        <w:rPr>
          <w:b/>
          <w:color w:val="363435"/>
          <w:w w:val="97"/>
          <w:sz w:val="22"/>
          <w:szCs w:val="22"/>
        </w:rPr>
        <w:t>(17%):</w:t>
      </w:r>
      <w:r>
        <w:rPr>
          <w:b/>
          <w:color w:val="363435"/>
          <w:spacing w:val="-9"/>
          <w:w w:val="97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this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w w:val="94"/>
          <w:sz w:val="22"/>
          <w:szCs w:val="22"/>
        </w:rPr>
        <w:t>will</w:t>
      </w:r>
      <w:r>
        <w:rPr>
          <w:color w:val="363435"/>
          <w:spacing w:val="-8"/>
          <w:w w:val="9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enable</w:t>
      </w:r>
      <w:r>
        <w:rPr>
          <w:color w:val="363435"/>
          <w:spacing w:val="41"/>
          <w:sz w:val="22"/>
          <w:szCs w:val="22"/>
        </w:rPr>
        <w:t xml:space="preserve"> </w:t>
      </w:r>
      <w:r>
        <w:rPr>
          <w:color w:val="363435"/>
          <w:w w:val="85"/>
          <w:sz w:val="22"/>
          <w:szCs w:val="22"/>
        </w:rPr>
        <w:t>FID</w:t>
      </w:r>
      <w:r>
        <w:rPr>
          <w:color w:val="363435"/>
          <w:spacing w:val="-3"/>
          <w:w w:val="85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spacing w:val="-5"/>
          <w:sz w:val="22"/>
          <w:szCs w:val="22"/>
        </w:rPr>
        <w:t>c</w:t>
      </w:r>
      <w:r>
        <w:rPr>
          <w:color w:val="363435"/>
          <w:sz w:val="22"/>
          <w:szCs w:val="22"/>
        </w:rPr>
        <w:t>ontinue</w:t>
      </w:r>
      <w:r>
        <w:rPr>
          <w:color w:val="363435"/>
          <w:spacing w:val="44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de</w:t>
      </w:r>
      <w:r>
        <w:rPr>
          <w:color w:val="363435"/>
          <w:spacing w:val="-2"/>
          <w:sz w:val="22"/>
          <w:szCs w:val="22"/>
        </w:rPr>
        <w:t>f</w:t>
      </w:r>
      <w:r>
        <w:rPr>
          <w:color w:val="363435"/>
          <w:sz w:val="22"/>
          <w:szCs w:val="22"/>
        </w:rPr>
        <w:t>end</w:t>
      </w:r>
      <w:r>
        <w:rPr>
          <w:color w:val="363435"/>
          <w:spacing w:val="35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our</w:t>
      </w:r>
      <w:r>
        <w:rPr>
          <w:color w:val="363435"/>
          <w:spacing w:val="10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p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ecious</w:t>
      </w:r>
      <w:r>
        <w:rPr>
          <w:color w:val="363435"/>
          <w:spacing w:val="32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sur</w:t>
      </w:r>
      <w:r>
        <w:rPr>
          <w:color w:val="363435"/>
          <w:spacing w:val="-4"/>
          <w:sz w:val="22"/>
          <w:szCs w:val="22"/>
        </w:rPr>
        <w:t>f</w:t>
      </w:r>
      <w:r>
        <w:rPr>
          <w:color w:val="363435"/>
          <w:sz w:val="22"/>
          <w:szCs w:val="22"/>
        </w:rPr>
        <w:t>a</w:t>
      </w:r>
      <w:r>
        <w:rPr>
          <w:color w:val="363435"/>
          <w:spacing w:val="-5"/>
          <w:sz w:val="22"/>
          <w:szCs w:val="22"/>
        </w:rPr>
        <w:t>c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26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w</w:t>
      </w:r>
      <w:r>
        <w:rPr>
          <w:color w:val="363435"/>
          <w:spacing w:val="-3"/>
          <w:sz w:val="22"/>
          <w:szCs w:val="22"/>
        </w:rPr>
        <w:t>at</w:t>
      </w:r>
      <w:r>
        <w:rPr>
          <w:color w:val="363435"/>
          <w:sz w:val="22"/>
          <w:szCs w:val="22"/>
        </w:rPr>
        <w:t>er</w:t>
      </w:r>
      <w:r>
        <w:rPr>
          <w:color w:val="363435"/>
          <w:spacing w:val="27"/>
          <w:sz w:val="22"/>
          <w:szCs w:val="22"/>
        </w:rPr>
        <w:t xml:space="preserve"> </w:t>
      </w:r>
      <w:r>
        <w:rPr>
          <w:color w:val="363435"/>
          <w:w w:val="106"/>
          <w:sz w:val="22"/>
          <w:szCs w:val="22"/>
        </w:rPr>
        <w:t>supplies</w:t>
      </w:r>
    </w:p>
    <w:p w14:paraId="25DDC6B3" w14:textId="77777777" w:rsidR="00D82A14" w:rsidRDefault="00000000" w:rsidP="003A433A">
      <w:pPr>
        <w:spacing w:before="47"/>
        <w:ind w:left="382"/>
        <w:rPr>
          <w:sz w:val="22"/>
          <w:szCs w:val="22"/>
        </w:rPr>
      </w:pPr>
      <w:r>
        <w:rPr>
          <w:color w:val="363435"/>
          <w:sz w:val="22"/>
          <w:szCs w:val="22"/>
        </w:rPr>
        <w:t>a</w:t>
      </w:r>
      <w:r>
        <w:rPr>
          <w:color w:val="363435"/>
          <w:spacing w:val="-4"/>
          <w:sz w:val="22"/>
          <w:szCs w:val="22"/>
        </w:rPr>
        <w:t>g</w:t>
      </w:r>
      <w:r>
        <w:rPr>
          <w:color w:val="363435"/>
          <w:sz w:val="22"/>
          <w:szCs w:val="22"/>
        </w:rPr>
        <w:t>ain</w:t>
      </w:r>
      <w:r>
        <w:rPr>
          <w:color w:val="363435"/>
          <w:spacing w:val="-4"/>
          <w:sz w:val="22"/>
          <w:szCs w:val="22"/>
        </w:rPr>
        <w:t>s</w:t>
      </w:r>
      <w:r>
        <w:rPr>
          <w:color w:val="363435"/>
          <w:sz w:val="22"/>
          <w:szCs w:val="22"/>
        </w:rPr>
        <w:t>t</w:t>
      </w:r>
      <w:r>
        <w:rPr>
          <w:color w:val="363435"/>
          <w:spacing w:val="36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</w:t>
      </w:r>
      <w:r>
        <w:rPr>
          <w:color w:val="363435"/>
          <w:spacing w:val="-2"/>
          <w:sz w:val="22"/>
          <w:szCs w:val="22"/>
        </w:rPr>
        <w:t>c</w:t>
      </w:r>
      <w:r>
        <w:rPr>
          <w:color w:val="363435"/>
          <w:sz w:val="22"/>
          <w:szCs w:val="22"/>
        </w:rPr>
        <w:t>ti</w:t>
      </w:r>
      <w:r>
        <w:rPr>
          <w:color w:val="363435"/>
          <w:spacing w:val="-1"/>
          <w:sz w:val="22"/>
          <w:szCs w:val="22"/>
        </w:rPr>
        <w:t>v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15"/>
          <w:sz w:val="22"/>
          <w:szCs w:val="22"/>
        </w:rPr>
        <w:t xml:space="preserve"> </w:t>
      </w:r>
      <w:r>
        <w:rPr>
          <w:color w:val="363435"/>
          <w:w w:val="110"/>
          <w:sz w:val="22"/>
          <w:szCs w:val="22"/>
        </w:rPr>
        <w:t>th</w:t>
      </w:r>
      <w:r>
        <w:rPr>
          <w:color w:val="363435"/>
          <w:spacing w:val="-2"/>
          <w:w w:val="110"/>
          <w:sz w:val="22"/>
          <w:szCs w:val="22"/>
        </w:rPr>
        <w:t>r</w:t>
      </w:r>
      <w:r>
        <w:rPr>
          <w:color w:val="363435"/>
          <w:spacing w:val="-3"/>
          <w:w w:val="111"/>
          <w:sz w:val="22"/>
          <w:szCs w:val="22"/>
        </w:rPr>
        <w:t>e</w:t>
      </w:r>
      <w:r>
        <w:rPr>
          <w:color w:val="363435"/>
          <w:spacing w:val="-3"/>
          <w:w w:val="113"/>
          <w:sz w:val="22"/>
          <w:szCs w:val="22"/>
        </w:rPr>
        <w:t>a</w:t>
      </w:r>
      <w:r>
        <w:rPr>
          <w:color w:val="363435"/>
          <w:spacing w:val="-2"/>
          <w:w w:val="122"/>
          <w:sz w:val="22"/>
          <w:szCs w:val="22"/>
        </w:rPr>
        <w:t>t</w:t>
      </w:r>
      <w:r>
        <w:rPr>
          <w:color w:val="363435"/>
          <w:w w:val="104"/>
          <w:sz w:val="22"/>
          <w:szCs w:val="22"/>
        </w:rPr>
        <w:t>s.</w:t>
      </w:r>
    </w:p>
    <w:p w14:paraId="481C9339" w14:textId="77777777" w:rsidR="00D82A14" w:rsidRDefault="00D82A14">
      <w:pPr>
        <w:spacing w:before="7" w:line="120" w:lineRule="exact"/>
        <w:rPr>
          <w:sz w:val="12"/>
          <w:szCs w:val="12"/>
        </w:rPr>
      </w:pPr>
    </w:p>
    <w:p w14:paraId="0B48D584" w14:textId="77777777" w:rsidR="00D82A14" w:rsidRDefault="00D82A14">
      <w:pPr>
        <w:spacing w:line="200" w:lineRule="exact"/>
      </w:pPr>
    </w:p>
    <w:p w14:paraId="0433DA56" w14:textId="77777777" w:rsidR="00D82A14" w:rsidRDefault="00000000" w:rsidP="003A433A">
      <w:pPr>
        <w:spacing w:before="15"/>
        <w:ind w:left="112"/>
        <w:rPr>
          <w:sz w:val="24"/>
          <w:szCs w:val="24"/>
        </w:rPr>
      </w:pPr>
      <w:r>
        <w:rPr>
          <w:b/>
          <w:color w:val="314062"/>
          <w:sz w:val="24"/>
          <w:szCs w:val="24"/>
        </w:rPr>
        <w:t>4.</w:t>
      </w:r>
      <w:r>
        <w:rPr>
          <w:b/>
          <w:color w:val="314062"/>
          <w:spacing w:val="24"/>
          <w:sz w:val="24"/>
          <w:szCs w:val="24"/>
        </w:rPr>
        <w:t xml:space="preserve"> </w:t>
      </w:r>
      <w:r>
        <w:rPr>
          <w:b/>
          <w:color w:val="314062"/>
          <w:w w:val="91"/>
          <w:sz w:val="24"/>
          <w:szCs w:val="24"/>
        </w:rPr>
        <w:t>WH</w:t>
      </w:r>
      <w:r>
        <w:rPr>
          <w:b/>
          <w:color w:val="314062"/>
          <w:spacing w:val="-14"/>
          <w:w w:val="91"/>
          <w:sz w:val="24"/>
          <w:szCs w:val="24"/>
        </w:rPr>
        <w:t>A</w:t>
      </w:r>
      <w:r>
        <w:rPr>
          <w:b/>
          <w:color w:val="314062"/>
          <w:w w:val="91"/>
          <w:sz w:val="24"/>
          <w:szCs w:val="24"/>
        </w:rPr>
        <w:t>T</w:t>
      </w:r>
      <w:r>
        <w:rPr>
          <w:b/>
          <w:color w:val="314062"/>
          <w:spacing w:val="11"/>
          <w:w w:val="91"/>
          <w:sz w:val="24"/>
          <w:szCs w:val="24"/>
        </w:rPr>
        <w:t xml:space="preserve"> </w:t>
      </w:r>
      <w:r>
        <w:rPr>
          <w:b/>
          <w:color w:val="314062"/>
          <w:sz w:val="24"/>
          <w:szCs w:val="24"/>
        </w:rPr>
        <w:t>IS</w:t>
      </w:r>
      <w:r>
        <w:rPr>
          <w:b/>
          <w:color w:val="314062"/>
          <w:spacing w:val="-17"/>
          <w:sz w:val="24"/>
          <w:szCs w:val="24"/>
        </w:rPr>
        <w:t xml:space="preserve"> </w:t>
      </w:r>
      <w:r>
        <w:rPr>
          <w:b/>
          <w:color w:val="314062"/>
          <w:w w:val="93"/>
          <w:sz w:val="24"/>
          <w:szCs w:val="24"/>
        </w:rPr>
        <w:t>THE</w:t>
      </w:r>
      <w:r>
        <w:rPr>
          <w:b/>
          <w:color w:val="314062"/>
          <w:spacing w:val="-15"/>
          <w:w w:val="93"/>
          <w:sz w:val="24"/>
          <w:szCs w:val="24"/>
        </w:rPr>
        <w:t xml:space="preserve"> </w:t>
      </w:r>
      <w:proofErr w:type="gramStart"/>
      <w:r>
        <w:rPr>
          <w:b/>
          <w:color w:val="314062"/>
          <w:w w:val="93"/>
          <w:sz w:val="24"/>
          <w:szCs w:val="24"/>
        </w:rPr>
        <w:t xml:space="preserve">PROPOSED </w:t>
      </w:r>
      <w:r>
        <w:rPr>
          <w:b/>
          <w:color w:val="314062"/>
          <w:spacing w:val="2"/>
          <w:w w:val="93"/>
          <w:sz w:val="24"/>
          <w:szCs w:val="24"/>
        </w:rPr>
        <w:t xml:space="preserve"> </w:t>
      </w:r>
      <w:r>
        <w:rPr>
          <w:b/>
          <w:color w:val="314062"/>
          <w:spacing w:val="-2"/>
          <w:w w:val="93"/>
          <w:sz w:val="24"/>
          <w:szCs w:val="24"/>
        </w:rPr>
        <w:t>A</w:t>
      </w:r>
      <w:r>
        <w:rPr>
          <w:b/>
          <w:color w:val="314062"/>
          <w:w w:val="93"/>
          <w:sz w:val="24"/>
          <w:szCs w:val="24"/>
        </w:rPr>
        <w:t>SSESSMENT</w:t>
      </w:r>
      <w:proofErr w:type="gramEnd"/>
      <w:r>
        <w:rPr>
          <w:b/>
          <w:color w:val="314062"/>
          <w:w w:val="93"/>
          <w:sz w:val="24"/>
          <w:szCs w:val="24"/>
        </w:rPr>
        <w:t xml:space="preserve"> </w:t>
      </w:r>
      <w:r>
        <w:rPr>
          <w:b/>
          <w:color w:val="314062"/>
          <w:spacing w:val="8"/>
          <w:w w:val="93"/>
          <w:sz w:val="24"/>
          <w:szCs w:val="24"/>
        </w:rPr>
        <w:t xml:space="preserve"> </w:t>
      </w:r>
      <w:r>
        <w:rPr>
          <w:b/>
          <w:color w:val="314062"/>
          <w:sz w:val="24"/>
          <w:szCs w:val="24"/>
        </w:rPr>
        <w:t>R</w:t>
      </w:r>
      <w:r>
        <w:rPr>
          <w:b/>
          <w:color w:val="314062"/>
          <w:spacing w:val="-15"/>
          <w:sz w:val="24"/>
          <w:szCs w:val="24"/>
        </w:rPr>
        <w:t>A</w:t>
      </w:r>
      <w:r>
        <w:rPr>
          <w:b/>
          <w:color w:val="314062"/>
          <w:sz w:val="24"/>
          <w:szCs w:val="24"/>
        </w:rPr>
        <w:t>TE?</w:t>
      </w:r>
    </w:p>
    <w:p w14:paraId="544BBD41" w14:textId="77777777" w:rsidR="00D82A14" w:rsidRDefault="00000000" w:rsidP="003A433A">
      <w:pPr>
        <w:spacing w:before="42" w:line="284" w:lineRule="auto"/>
        <w:ind w:left="112" w:right="180"/>
        <w:rPr>
          <w:sz w:val="22"/>
          <w:szCs w:val="22"/>
        </w:rPr>
      </w:pPr>
      <w:r>
        <w:rPr>
          <w:color w:val="363435"/>
          <w:w w:val="85"/>
          <w:sz w:val="22"/>
          <w:szCs w:val="22"/>
        </w:rPr>
        <w:t>FID</w:t>
      </w:r>
      <w:r>
        <w:rPr>
          <w:color w:val="363435"/>
          <w:spacing w:val="-3"/>
          <w:w w:val="85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is</w:t>
      </w:r>
      <w:r>
        <w:rPr>
          <w:color w:val="363435"/>
          <w:spacing w:val="-12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p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oposing</w:t>
      </w:r>
      <w:r>
        <w:rPr>
          <w:color w:val="363435"/>
          <w:spacing w:val="45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an</w:t>
      </w:r>
      <w:r>
        <w:rPr>
          <w:color w:val="363435"/>
          <w:spacing w:val="12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initial</w:t>
      </w:r>
      <w:r>
        <w:rPr>
          <w:color w:val="363435"/>
          <w:spacing w:val="-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$</w:t>
      </w:r>
      <w:r>
        <w:rPr>
          <w:color w:val="363435"/>
          <w:spacing w:val="-5"/>
          <w:sz w:val="22"/>
          <w:szCs w:val="22"/>
        </w:rPr>
        <w:t>/</w:t>
      </w:r>
      <w:r>
        <w:rPr>
          <w:color w:val="363435"/>
          <w:sz w:val="22"/>
          <w:szCs w:val="22"/>
        </w:rPr>
        <w:t>ac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3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inc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pacing w:val="-3"/>
          <w:sz w:val="22"/>
          <w:szCs w:val="22"/>
        </w:rPr>
        <w:t>e</w:t>
      </w:r>
      <w:r>
        <w:rPr>
          <w:color w:val="363435"/>
          <w:sz w:val="22"/>
          <w:szCs w:val="22"/>
        </w:rPr>
        <w:t>ase</w:t>
      </w:r>
      <w:r>
        <w:rPr>
          <w:color w:val="363435"/>
          <w:spacing w:val="37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in</w:t>
      </w:r>
      <w:r>
        <w:rPr>
          <w:color w:val="363435"/>
          <w:spacing w:val="-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2024</w:t>
      </w:r>
      <w:r>
        <w:rPr>
          <w:color w:val="363435"/>
          <w:spacing w:val="-15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f</w:t>
      </w:r>
      <w:r>
        <w:rPr>
          <w:color w:val="363435"/>
          <w:sz w:val="22"/>
          <w:szCs w:val="22"/>
        </w:rPr>
        <w:t>or</w:t>
      </w:r>
      <w:r>
        <w:rPr>
          <w:color w:val="363435"/>
          <w:spacing w:val="-10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the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pacing w:val="-4"/>
          <w:w w:val="83"/>
          <w:sz w:val="22"/>
          <w:szCs w:val="22"/>
        </w:rPr>
        <w:t>W</w:t>
      </w:r>
      <w:r>
        <w:rPr>
          <w:color w:val="363435"/>
          <w:spacing w:val="-3"/>
          <w:w w:val="113"/>
          <w:sz w:val="22"/>
          <w:szCs w:val="22"/>
        </w:rPr>
        <w:t>a</w:t>
      </w:r>
      <w:r>
        <w:rPr>
          <w:color w:val="363435"/>
          <w:spacing w:val="-3"/>
          <w:w w:val="122"/>
          <w:sz w:val="22"/>
          <w:szCs w:val="22"/>
        </w:rPr>
        <w:t>t</w:t>
      </w:r>
      <w:r>
        <w:rPr>
          <w:color w:val="363435"/>
          <w:w w:val="108"/>
          <w:sz w:val="22"/>
          <w:szCs w:val="22"/>
        </w:rPr>
        <w:t>er</w:t>
      </w:r>
      <w:r>
        <w:rPr>
          <w:color w:val="363435"/>
          <w:spacing w:val="-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Se</w:t>
      </w:r>
      <w:r>
        <w:rPr>
          <w:color w:val="363435"/>
          <w:spacing w:val="5"/>
          <w:sz w:val="22"/>
          <w:szCs w:val="22"/>
        </w:rPr>
        <w:t>r</w:t>
      </w:r>
      <w:r>
        <w:rPr>
          <w:color w:val="363435"/>
          <w:sz w:val="22"/>
          <w:szCs w:val="22"/>
        </w:rPr>
        <w:t>vi</w:t>
      </w:r>
      <w:r>
        <w:rPr>
          <w:color w:val="363435"/>
          <w:spacing w:val="-5"/>
          <w:sz w:val="22"/>
          <w:szCs w:val="22"/>
        </w:rPr>
        <w:t>c</w:t>
      </w:r>
      <w:r>
        <w:rPr>
          <w:color w:val="363435"/>
          <w:sz w:val="22"/>
          <w:szCs w:val="22"/>
        </w:rPr>
        <w:t>e,</w:t>
      </w:r>
      <w:r>
        <w:rPr>
          <w:color w:val="363435"/>
          <w:spacing w:val="-5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Unde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g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ound</w:t>
      </w:r>
      <w:r>
        <w:rPr>
          <w:color w:val="363435"/>
          <w:spacing w:val="49"/>
          <w:sz w:val="22"/>
          <w:szCs w:val="22"/>
        </w:rPr>
        <w:t xml:space="preserve"> </w:t>
      </w:r>
      <w:r>
        <w:rPr>
          <w:color w:val="363435"/>
          <w:spacing w:val="-4"/>
          <w:w w:val="83"/>
          <w:sz w:val="22"/>
          <w:szCs w:val="22"/>
        </w:rPr>
        <w:t>W</w:t>
      </w:r>
      <w:r>
        <w:rPr>
          <w:color w:val="363435"/>
          <w:spacing w:val="-3"/>
          <w:w w:val="113"/>
          <w:sz w:val="22"/>
          <w:szCs w:val="22"/>
        </w:rPr>
        <w:t>a</w:t>
      </w:r>
      <w:r>
        <w:rPr>
          <w:color w:val="363435"/>
          <w:spacing w:val="-3"/>
          <w:w w:val="122"/>
          <w:sz w:val="22"/>
          <w:szCs w:val="22"/>
        </w:rPr>
        <w:t>t</w:t>
      </w:r>
      <w:r>
        <w:rPr>
          <w:color w:val="363435"/>
          <w:w w:val="108"/>
          <w:sz w:val="22"/>
          <w:szCs w:val="22"/>
        </w:rPr>
        <w:t>er</w:t>
      </w:r>
      <w:r>
        <w:rPr>
          <w:color w:val="363435"/>
          <w:spacing w:val="-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Se</w:t>
      </w:r>
      <w:r>
        <w:rPr>
          <w:color w:val="363435"/>
          <w:spacing w:val="5"/>
          <w:sz w:val="22"/>
          <w:szCs w:val="22"/>
        </w:rPr>
        <w:t>r</w:t>
      </w:r>
      <w:r>
        <w:rPr>
          <w:color w:val="363435"/>
          <w:sz w:val="22"/>
          <w:szCs w:val="22"/>
        </w:rPr>
        <w:t>vi</w:t>
      </w:r>
      <w:r>
        <w:rPr>
          <w:color w:val="363435"/>
          <w:spacing w:val="-5"/>
          <w:sz w:val="22"/>
          <w:szCs w:val="22"/>
        </w:rPr>
        <w:t>c</w:t>
      </w:r>
      <w:r>
        <w:rPr>
          <w:color w:val="363435"/>
          <w:sz w:val="22"/>
          <w:szCs w:val="22"/>
        </w:rPr>
        <w:t>e,</w:t>
      </w:r>
      <w:r>
        <w:rPr>
          <w:color w:val="363435"/>
          <w:spacing w:val="-5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Pump</w:t>
      </w:r>
      <w:r>
        <w:rPr>
          <w:color w:val="363435"/>
          <w:spacing w:val="20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f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om</w:t>
      </w:r>
      <w:r>
        <w:rPr>
          <w:color w:val="363435"/>
          <w:spacing w:val="3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Di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ch,</w:t>
      </w:r>
      <w:r>
        <w:rPr>
          <w:color w:val="363435"/>
          <w:spacing w:val="-17"/>
          <w:sz w:val="22"/>
          <w:szCs w:val="22"/>
        </w:rPr>
        <w:t xml:space="preserve"> </w:t>
      </w:r>
      <w:r>
        <w:rPr>
          <w:color w:val="363435"/>
          <w:w w:val="88"/>
          <w:sz w:val="22"/>
          <w:szCs w:val="22"/>
        </w:rPr>
        <w:t>Lift</w:t>
      </w:r>
      <w:r>
        <w:rPr>
          <w:color w:val="363435"/>
          <w:spacing w:val="-4"/>
          <w:w w:val="88"/>
          <w:sz w:val="22"/>
          <w:szCs w:val="22"/>
        </w:rPr>
        <w:t xml:space="preserve"> </w:t>
      </w:r>
      <w:r>
        <w:rPr>
          <w:color w:val="363435"/>
          <w:w w:val="106"/>
          <w:sz w:val="22"/>
          <w:szCs w:val="22"/>
        </w:rPr>
        <w:t>Pum</w:t>
      </w:r>
      <w:r>
        <w:rPr>
          <w:color w:val="363435"/>
          <w:spacing w:val="-2"/>
          <w:w w:val="106"/>
          <w:sz w:val="22"/>
          <w:szCs w:val="22"/>
        </w:rPr>
        <w:t>p</w:t>
      </w:r>
      <w:r>
        <w:rPr>
          <w:color w:val="363435"/>
          <w:sz w:val="22"/>
          <w:szCs w:val="22"/>
        </w:rPr>
        <w:t>, and</w:t>
      </w:r>
      <w:r>
        <w:rPr>
          <w:color w:val="363435"/>
          <w:spacing w:val="24"/>
          <w:sz w:val="22"/>
          <w:szCs w:val="22"/>
        </w:rPr>
        <w:t xml:space="preserve"> </w:t>
      </w:r>
      <w:proofErr w:type="spellStart"/>
      <w:r>
        <w:rPr>
          <w:color w:val="363435"/>
          <w:spacing w:val="-4"/>
          <w:sz w:val="22"/>
          <w:szCs w:val="22"/>
        </w:rPr>
        <w:t>F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1"/>
          <w:sz w:val="22"/>
          <w:szCs w:val="22"/>
        </w:rPr>
        <w:t>e</w:t>
      </w:r>
      <w:r>
        <w:rPr>
          <w:color w:val="363435"/>
          <w:spacing w:val="-2"/>
          <w:sz w:val="22"/>
          <w:szCs w:val="22"/>
        </w:rPr>
        <w:t>w</w:t>
      </w:r>
      <w:r>
        <w:rPr>
          <w:color w:val="363435"/>
          <w:spacing w:val="-3"/>
          <w:sz w:val="22"/>
          <w:szCs w:val="22"/>
        </w:rPr>
        <w:t>at</w:t>
      </w:r>
      <w:r>
        <w:rPr>
          <w:color w:val="363435"/>
          <w:sz w:val="22"/>
          <w:szCs w:val="22"/>
        </w:rPr>
        <w:t>er</w:t>
      </w:r>
      <w:proofErr w:type="spellEnd"/>
      <w:r>
        <w:rPr>
          <w:color w:val="363435"/>
          <w:spacing w:val="3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Di</w:t>
      </w:r>
      <w:r>
        <w:rPr>
          <w:color w:val="363435"/>
          <w:spacing w:val="-4"/>
          <w:sz w:val="22"/>
          <w:szCs w:val="22"/>
        </w:rPr>
        <w:t>s</w:t>
      </w:r>
      <w:r>
        <w:rPr>
          <w:color w:val="363435"/>
          <w:sz w:val="22"/>
          <w:szCs w:val="22"/>
        </w:rPr>
        <w:t>tri</w:t>
      </w:r>
      <w:r>
        <w:rPr>
          <w:color w:val="363435"/>
          <w:spacing w:val="-2"/>
          <w:sz w:val="22"/>
          <w:szCs w:val="22"/>
        </w:rPr>
        <w:t>c</w:t>
      </w:r>
      <w:r>
        <w:rPr>
          <w:color w:val="363435"/>
          <w:sz w:val="22"/>
          <w:szCs w:val="22"/>
        </w:rPr>
        <w:t>t</w:t>
      </w:r>
      <w:r>
        <w:rPr>
          <w:color w:val="363435"/>
          <w:spacing w:val="-10"/>
          <w:sz w:val="22"/>
          <w:szCs w:val="22"/>
        </w:rPr>
        <w:t xml:space="preserve"> </w:t>
      </w:r>
      <w:r>
        <w:rPr>
          <w:color w:val="363435"/>
          <w:spacing w:val="-5"/>
          <w:sz w:val="22"/>
          <w:szCs w:val="22"/>
        </w:rPr>
        <w:t>r</w:t>
      </w:r>
      <w:r>
        <w:rPr>
          <w:color w:val="363435"/>
          <w:spacing w:val="-3"/>
          <w:sz w:val="22"/>
          <w:szCs w:val="22"/>
        </w:rPr>
        <w:t>at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29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classifi</w:t>
      </w:r>
      <w:r>
        <w:rPr>
          <w:color w:val="363435"/>
          <w:spacing w:val="-2"/>
          <w:sz w:val="22"/>
          <w:szCs w:val="22"/>
        </w:rPr>
        <w:t>c</w:t>
      </w:r>
      <w:r>
        <w:rPr>
          <w:color w:val="363435"/>
          <w:spacing w:val="-3"/>
          <w:sz w:val="22"/>
          <w:szCs w:val="22"/>
        </w:rPr>
        <w:t>a</w:t>
      </w:r>
      <w:r>
        <w:rPr>
          <w:color w:val="363435"/>
          <w:sz w:val="22"/>
          <w:szCs w:val="22"/>
        </w:rPr>
        <w:t>tions,</w:t>
      </w:r>
      <w:r>
        <w:rPr>
          <w:color w:val="363435"/>
          <w:spacing w:val="3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with</w:t>
      </w:r>
      <w:r>
        <w:rPr>
          <w:color w:val="363435"/>
          <w:spacing w:val="5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inc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pacing w:val="-3"/>
          <w:sz w:val="22"/>
          <w:szCs w:val="22"/>
        </w:rPr>
        <w:t>e</w:t>
      </w:r>
      <w:r>
        <w:rPr>
          <w:color w:val="363435"/>
          <w:sz w:val="22"/>
          <w:szCs w:val="22"/>
        </w:rPr>
        <w:t>ases</w:t>
      </w:r>
      <w:r>
        <w:rPr>
          <w:color w:val="363435"/>
          <w:spacing w:val="43"/>
          <w:sz w:val="22"/>
          <w:szCs w:val="22"/>
        </w:rPr>
        <w:t xml:space="preserve"> </w:t>
      </w:r>
      <w:r>
        <w:rPr>
          <w:color w:val="363435"/>
          <w:spacing w:val="-1"/>
          <w:sz w:val="22"/>
          <w:szCs w:val="22"/>
        </w:rPr>
        <w:t>ov</w:t>
      </w:r>
      <w:r>
        <w:rPr>
          <w:color w:val="363435"/>
          <w:sz w:val="22"/>
          <w:szCs w:val="22"/>
        </w:rPr>
        <w:t>er</w:t>
      </w:r>
      <w:r>
        <w:rPr>
          <w:color w:val="363435"/>
          <w:spacing w:val="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time</w:t>
      </w:r>
      <w:r>
        <w:rPr>
          <w:color w:val="363435"/>
          <w:spacing w:val="16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pacing w:val="-3"/>
          <w:sz w:val="22"/>
          <w:szCs w:val="22"/>
        </w:rPr>
        <w:t>e</w:t>
      </w:r>
      <w:r>
        <w:rPr>
          <w:color w:val="363435"/>
          <w:sz w:val="22"/>
          <w:szCs w:val="22"/>
        </w:rPr>
        <w:t>ach</w:t>
      </w:r>
      <w:r>
        <w:rPr>
          <w:color w:val="363435"/>
          <w:spacing w:val="27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</w:t>
      </w:r>
      <w:r>
        <w:rPr>
          <w:color w:val="363435"/>
          <w:spacing w:val="2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maximum</w:t>
      </w:r>
      <w:r>
        <w:rPr>
          <w:color w:val="363435"/>
          <w:spacing w:val="25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in</w:t>
      </w:r>
      <w:r>
        <w:rPr>
          <w:color w:val="363435"/>
          <w:spacing w:val="-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2028.</w:t>
      </w:r>
      <w:r>
        <w:rPr>
          <w:color w:val="363435"/>
          <w:spacing w:val="-16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Each</w:t>
      </w:r>
      <w:r>
        <w:rPr>
          <w:color w:val="363435"/>
          <w:spacing w:val="-7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land</w:t>
      </w:r>
      <w:r>
        <w:rPr>
          <w:color w:val="363435"/>
          <w:spacing w:val="-1"/>
          <w:sz w:val="22"/>
          <w:szCs w:val="22"/>
        </w:rPr>
        <w:t>o</w:t>
      </w:r>
      <w:r>
        <w:rPr>
          <w:color w:val="363435"/>
          <w:sz w:val="22"/>
          <w:szCs w:val="22"/>
        </w:rPr>
        <w:t>wner</w:t>
      </w:r>
      <w:r>
        <w:rPr>
          <w:color w:val="363435"/>
          <w:spacing w:val="50"/>
          <w:sz w:val="22"/>
          <w:szCs w:val="22"/>
        </w:rPr>
        <w:t xml:space="preserve"> </w:t>
      </w:r>
      <w:r>
        <w:rPr>
          <w:color w:val="363435"/>
          <w:spacing w:val="-4"/>
          <w:sz w:val="22"/>
          <w:szCs w:val="22"/>
        </w:rPr>
        <w:t>f</w:t>
      </w:r>
      <w:r>
        <w:rPr>
          <w:color w:val="363435"/>
          <w:sz w:val="22"/>
          <w:szCs w:val="22"/>
        </w:rPr>
        <w:t>alls</w:t>
      </w:r>
      <w:r>
        <w:rPr>
          <w:color w:val="363435"/>
          <w:spacing w:val="-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in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14"/>
          <w:sz w:val="22"/>
          <w:szCs w:val="22"/>
        </w:rPr>
        <w:t xml:space="preserve"> </w:t>
      </w:r>
      <w:r>
        <w:rPr>
          <w:color w:val="363435"/>
          <w:w w:val="109"/>
          <w:sz w:val="22"/>
          <w:szCs w:val="22"/>
        </w:rPr>
        <w:t>one</w:t>
      </w:r>
    </w:p>
    <w:p w14:paraId="78A8404D" w14:textId="77777777" w:rsidR="00D82A14" w:rsidRDefault="00000000" w:rsidP="003A433A">
      <w:pPr>
        <w:spacing w:before="1"/>
        <w:ind w:left="112"/>
        <w:rPr>
          <w:sz w:val="22"/>
          <w:szCs w:val="22"/>
        </w:rPr>
      </w:pPr>
      <w:r>
        <w:rPr>
          <w:color w:val="363435"/>
          <w:sz w:val="22"/>
          <w:szCs w:val="22"/>
        </w:rPr>
        <w:t>of</w:t>
      </w:r>
      <w:r>
        <w:rPr>
          <w:color w:val="363435"/>
          <w:spacing w:val="-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the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pacing w:val="-5"/>
          <w:sz w:val="22"/>
          <w:szCs w:val="22"/>
        </w:rPr>
        <w:t>r</w:t>
      </w:r>
      <w:r>
        <w:rPr>
          <w:color w:val="363435"/>
          <w:spacing w:val="-3"/>
          <w:sz w:val="22"/>
          <w:szCs w:val="22"/>
        </w:rPr>
        <w:t>at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29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classifi</w:t>
      </w:r>
      <w:r>
        <w:rPr>
          <w:color w:val="363435"/>
          <w:spacing w:val="-2"/>
          <w:sz w:val="22"/>
          <w:szCs w:val="22"/>
        </w:rPr>
        <w:t>c</w:t>
      </w:r>
      <w:r>
        <w:rPr>
          <w:color w:val="363435"/>
          <w:spacing w:val="-3"/>
          <w:sz w:val="22"/>
          <w:szCs w:val="22"/>
        </w:rPr>
        <w:t>a</w:t>
      </w:r>
      <w:r>
        <w:rPr>
          <w:color w:val="363435"/>
          <w:sz w:val="22"/>
          <w:szCs w:val="22"/>
        </w:rPr>
        <w:t>tions</w:t>
      </w:r>
      <w:r>
        <w:rPr>
          <w:color w:val="363435"/>
          <w:spacing w:val="32"/>
          <w:sz w:val="22"/>
          <w:szCs w:val="22"/>
        </w:rPr>
        <w:t xml:space="preserve"> </w:t>
      </w:r>
      <w:r>
        <w:rPr>
          <w:color w:val="363435"/>
          <w:w w:val="108"/>
          <w:sz w:val="22"/>
          <w:szCs w:val="22"/>
        </w:rPr>
        <w:t>depending</w:t>
      </w:r>
      <w:r>
        <w:rPr>
          <w:color w:val="363435"/>
          <w:spacing w:val="-15"/>
          <w:w w:val="10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on</w:t>
      </w:r>
      <w:r>
        <w:rPr>
          <w:color w:val="363435"/>
          <w:spacing w:val="7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h</w:t>
      </w:r>
      <w:r>
        <w:rPr>
          <w:color w:val="363435"/>
          <w:spacing w:val="-1"/>
          <w:sz w:val="22"/>
          <w:szCs w:val="22"/>
        </w:rPr>
        <w:t>o</w:t>
      </w:r>
      <w:r>
        <w:rPr>
          <w:color w:val="363435"/>
          <w:sz w:val="22"/>
          <w:szCs w:val="22"/>
        </w:rPr>
        <w:t>w</w:t>
      </w:r>
      <w:r>
        <w:rPr>
          <w:color w:val="363435"/>
          <w:spacing w:val="5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</w:t>
      </w:r>
      <w:r>
        <w:rPr>
          <w:color w:val="363435"/>
          <w:spacing w:val="1"/>
          <w:sz w:val="22"/>
          <w:szCs w:val="22"/>
        </w:rPr>
        <w:t>e</w:t>
      </w:r>
      <w:r>
        <w:rPr>
          <w:color w:val="363435"/>
          <w:sz w:val="22"/>
          <w:szCs w:val="22"/>
        </w:rPr>
        <w:t>y</w:t>
      </w:r>
      <w:r>
        <w:rPr>
          <w:color w:val="363435"/>
          <w:spacing w:val="16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-5"/>
          <w:sz w:val="22"/>
          <w:szCs w:val="22"/>
        </w:rPr>
        <w:t>c</w:t>
      </w:r>
      <w:r>
        <w:rPr>
          <w:color w:val="363435"/>
          <w:sz w:val="22"/>
          <w:szCs w:val="22"/>
        </w:rPr>
        <w:t>ei</w:t>
      </w:r>
      <w:r>
        <w:rPr>
          <w:color w:val="363435"/>
          <w:spacing w:val="-1"/>
          <w:sz w:val="22"/>
          <w:szCs w:val="22"/>
        </w:rPr>
        <w:t>v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1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their</w:t>
      </w:r>
      <w:r>
        <w:rPr>
          <w:color w:val="363435"/>
          <w:spacing w:val="17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w</w:t>
      </w:r>
      <w:r>
        <w:rPr>
          <w:color w:val="363435"/>
          <w:spacing w:val="-3"/>
          <w:sz w:val="22"/>
          <w:szCs w:val="22"/>
        </w:rPr>
        <w:t>at</w:t>
      </w:r>
      <w:r>
        <w:rPr>
          <w:color w:val="363435"/>
          <w:sz w:val="22"/>
          <w:szCs w:val="22"/>
        </w:rPr>
        <w:t>er</w:t>
      </w:r>
      <w:r>
        <w:rPr>
          <w:color w:val="363435"/>
          <w:spacing w:val="27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f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om</w:t>
      </w:r>
      <w:r>
        <w:rPr>
          <w:color w:val="363435"/>
          <w:spacing w:val="3"/>
          <w:sz w:val="22"/>
          <w:szCs w:val="22"/>
        </w:rPr>
        <w:t xml:space="preserve"> </w:t>
      </w:r>
      <w:r>
        <w:rPr>
          <w:color w:val="363435"/>
          <w:w w:val="89"/>
          <w:sz w:val="22"/>
          <w:szCs w:val="22"/>
        </w:rPr>
        <w:t>FID.</w:t>
      </w:r>
      <w:r>
        <w:rPr>
          <w:color w:val="363435"/>
          <w:spacing w:val="-13"/>
          <w:w w:val="89"/>
          <w:sz w:val="22"/>
          <w:szCs w:val="22"/>
        </w:rPr>
        <w:t xml:space="preserve"> </w:t>
      </w:r>
      <w:proofErr w:type="gramStart"/>
      <w:r>
        <w:rPr>
          <w:color w:val="363435"/>
          <w:w w:val="89"/>
          <w:sz w:val="22"/>
          <w:szCs w:val="22"/>
        </w:rPr>
        <w:t xml:space="preserve">Majority </w:t>
      </w:r>
      <w:r>
        <w:rPr>
          <w:color w:val="363435"/>
          <w:spacing w:val="8"/>
          <w:w w:val="89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of</w:t>
      </w:r>
      <w:proofErr w:type="gramEnd"/>
      <w:r>
        <w:rPr>
          <w:color w:val="363435"/>
          <w:spacing w:val="-11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p</w:t>
      </w:r>
      <w:r>
        <w:rPr>
          <w:color w:val="363435"/>
          <w:sz w:val="22"/>
          <w:szCs w:val="22"/>
        </w:rPr>
        <w:t>a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pacing w:val="-5"/>
          <w:sz w:val="22"/>
          <w:szCs w:val="22"/>
        </w:rPr>
        <w:t>c</w:t>
      </w:r>
      <w:r>
        <w:rPr>
          <w:color w:val="363435"/>
          <w:sz w:val="22"/>
          <w:szCs w:val="22"/>
        </w:rPr>
        <w:t>els</w:t>
      </w:r>
      <w:r>
        <w:rPr>
          <w:color w:val="363435"/>
          <w:spacing w:val="31"/>
          <w:sz w:val="22"/>
          <w:szCs w:val="22"/>
        </w:rPr>
        <w:t xml:space="preserve"> </w:t>
      </w:r>
      <w:r>
        <w:rPr>
          <w:color w:val="363435"/>
          <w:spacing w:val="-4"/>
          <w:sz w:val="22"/>
          <w:szCs w:val="22"/>
        </w:rPr>
        <w:t>f</w:t>
      </w:r>
      <w:r>
        <w:rPr>
          <w:color w:val="363435"/>
          <w:sz w:val="22"/>
          <w:szCs w:val="22"/>
        </w:rPr>
        <w:t>all</w:t>
      </w:r>
      <w:r>
        <w:rPr>
          <w:color w:val="363435"/>
          <w:spacing w:val="-1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under</w:t>
      </w:r>
      <w:r>
        <w:rPr>
          <w:color w:val="363435"/>
          <w:spacing w:val="3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the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classifi</w:t>
      </w:r>
      <w:r>
        <w:rPr>
          <w:color w:val="363435"/>
          <w:spacing w:val="-2"/>
          <w:sz w:val="22"/>
          <w:szCs w:val="22"/>
        </w:rPr>
        <w:t>c</w:t>
      </w:r>
      <w:r>
        <w:rPr>
          <w:color w:val="363435"/>
          <w:spacing w:val="-3"/>
          <w:sz w:val="22"/>
          <w:szCs w:val="22"/>
        </w:rPr>
        <w:t>a</w:t>
      </w:r>
      <w:r>
        <w:rPr>
          <w:color w:val="363435"/>
          <w:sz w:val="22"/>
          <w:szCs w:val="22"/>
        </w:rPr>
        <w:t>tion</w:t>
      </w:r>
      <w:r>
        <w:rPr>
          <w:color w:val="363435"/>
          <w:spacing w:val="26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of</w:t>
      </w:r>
    </w:p>
    <w:p w14:paraId="69B7B412" w14:textId="77777777" w:rsidR="00D82A14" w:rsidRDefault="00000000" w:rsidP="003A433A">
      <w:pPr>
        <w:spacing w:before="47"/>
        <w:ind w:left="112"/>
        <w:rPr>
          <w:sz w:val="22"/>
          <w:szCs w:val="22"/>
        </w:rPr>
      </w:pPr>
      <w:r>
        <w:rPr>
          <w:color w:val="363435"/>
          <w:spacing w:val="3"/>
          <w:w w:val="104"/>
          <w:sz w:val="22"/>
          <w:szCs w:val="22"/>
        </w:rPr>
        <w:t>"</w:t>
      </w:r>
      <w:r>
        <w:rPr>
          <w:color w:val="363435"/>
          <w:spacing w:val="-4"/>
          <w:w w:val="83"/>
          <w:sz w:val="22"/>
          <w:szCs w:val="22"/>
        </w:rPr>
        <w:t>W</w:t>
      </w:r>
      <w:r>
        <w:rPr>
          <w:color w:val="363435"/>
          <w:spacing w:val="-3"/>
          <w:w w:val="113"/>
          <w:sz w:val="22"/>
          <w:szCs w:val="22"/>
        </w:rPr>
        <w:t>a</w:t>
      </w:r>
      <w:r>
        <w:rPr>
          <w:color w:val="363435"/>
          <w:spacing w:val="-3"/>
          <w:w w:val="122"/>
          <w:sz w:val="22"/>
          <w:szCs w:val="22"/>
        </w:rPr>
        <w:t>t</w:t>
      </w:r>
      <w:r>
        <w:rPr>
          <w:color w:val="363435"/>
          <w:w w:val="108"/>
          <w:sz w:val="22"/>
          <w:szCs w:val="22"/>
        </w:rPr>
        <w:t>er</w:t>
      </w:r>
      <w:r>
        <w:rPr>
          <w:color w:val="363435"/>
          <w:spacing w:val="-11"/>
          <w:sz w:val="22"/>
          <w:szCs w:val="22"/>
        </w:rPr>
        <w:t xml:space="preserve"> </w:t>
      </w:r>
      <w:r>
        <w:rPr>
          <w:color w:val="363435"/>
          <w:w w:val="103"/>
          <w:sz w:val="22"/>
          <w:szCs w:val="22"/>
        </w:rPr>
        <w:t>Se</w:t>
      </w:r>
      <w:r>
        <w:rPr>
          <w:color w:val="363435"/>
          <w:spacing w:val="5"/>
          <w:w w:val="103"/>
          <w:sz w:val="22"/>
          <w:szCs w:val="22"/>
        </w:rPr>
        <w:t>r</w:t>
      </w:r>
      <w:r>
        <w:rPr>
          <w:color w:val="363435"/>
          <w:w w:val="95"/>
          <w:sz w:val="22"/>
          <w:szCs w:val="22"/>
        </w:rPr>
        <w:t>vi</w:t>
      </w:r>
      <w:r>
        <w:rPr>
          <w:color w:val="363435"/>
          <w:spacing w:val="-5"/>
          <w:w w:val="95"/>
          <w:sz w:val="22"/>
          <w:szCs w:val="22"/>
        </w:rPr>
        <w:t>c</w:t>
      </w:r>
      <w:r>
        <w:rPr>
          <w:color w:val="363435"/>
          <w:spacing w:val="-2"/>
          <w:w w:val="111"/>
          <w:sz w:val="22"/>
          <w:szCs w:val="22"/>
        </w:rPr>
        <w:t>e</w:t>
      </w:r>
      <w:r>
        <w:rPr>
          <w:color w:val="363435"/>
          <w:spacing w:val="-29"/>
          <w:w w:val="104"/>
          <w:sz w:val="22"/>
          <w:szCs w:val="22"/>
        </w:rPr>
        <w:t>"</w:t>
      </w:r>
      <w:r>
        <w:rPr>
          <w:color w:val="363435"/>
          <w:sz w:val="22"/>
          <w:szCs w:val="22"/>
        </w:rPr>
        <w:t>.</w:t>
      </w:r>
    </w:p>
    <w:p w14:paraId="4783F82C" w14:textId="77777777" w:rsidR="00D82A14" w:rsidRDefault="00D82A14">
      <w:pPr>
        <w:spacing w:before="1" w:line="180" w:lineRule="exact"/>
        <w:rPr>
          <w:sz w:val="19"/>
          <w:szCs w:val="19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7"/>
        <w:gridCol w:w="4176"/>
        <w:gridCol w:w="1123"/>
        <w:gridCol w:w="1051"/>
        <w:gridCol w:w="1138"/>
        <w:gridCol w:w="1210"/>
        <w:gridCol w:w="1150"/>
      </w:tblGrid>
      <w:tr w:rsidR="00D82A14" w14:paraId="3A80E5D6" w14:textId="77777777">
        <w:trPr>
          <w:trHeight w:hRule="exact" w:val="558"/>
        </w:trPr>
        <w:tc>
          <w:tcPr>
            <w:tcW w:w="1927" w:type="dxa"/>
            <w:tcBorders>
              <w:top w:val="single" w:sz="4" w:space="0" w:color="363435"/>
              <w:left w:val="single" w:sz="4" w:space="0" w:color="363435"/>
              <w:bottom w:val="single" w:sz="8" w:space="0" w:color="363435"/>
              <w:right w:val="single" w:sz="2" w:space="0" w:color="363435"/>
            </w:tcBorders>
            <w:shd w:val="clear" w:color="auto" w:fill="628F52"/>
          </w:tcPr>
          <w:p w14:paraId="2CD47D76" w14:textId="77777777" w:rsidR="00D82A14" w:rsidRDefault="00000000">
            <w:pPr>
              <w:spacing w:before="46" w:line="250" w:lineRule="auto"/>
              <w:ind w:left="75" w:right="238"/>
            </w:pPr>
            <w:r>
              <w:rPr>
                <w:b/>
                <w:color w:val="FDFDFD"/>
              </w:rPr>
              <w:t>R</w:t>
            </w:r>
            <w:r>
              <w:rPr>
                <w:b/>
                <w:color w:val="FDFDFD"/>
                <w:spacing w:val="-13"/>
              </w:rPr>
              <w:t>A</w:t>
            </w:r>
            <w:r>
              <w:rPr>
                <w:b/>
                <w:color w:val="FDFDFD"/>
              </w:rPr>
              <w:t xml:space="preserve">TE </w:t>
            </w:r>
            <w:r>
              <w:rPr>
                <w:b/>
                <w:color w:val="FDFDFD"/>
                <w:w w:val="89"/>
              </w:rPr>
              <w:t>CL</w:t>
            </w:r>
            <w:r>
              <w:rPr>
                <w:b/>
                <w:color w:val="FDFDFD"/>
                <w:spacing w:val="-1"/>
                <w:w w:val="89"/>
              </w:rPr>
              <w:t>A</w:t>
            </w:r>
            <w:r>
              <w:rPr>
                <w:b/>
                <w:color w:val="FDFDFD"/>
                <w:w w:val="93"/>
              </w:rPr>
              <w:t>SSIFI</w:t>
            </w:r>
            <w:r>
              <w:rPr>
                <w:b/>
                <w:color w:val="FDFDFD"/>
                <w:spacing w:val="-1"/>
                <w:w w:val="93"/>
              </w:rPr>
              <w:t>C</w:t>
            </w:r>
            <w:r>
              <w:rPr>
                <w:b/>
                <w:color w:val="FDFDFD"/>
                <w:spacing w:val="-13"/>
                <w:w w:val="94"/>
              </w:rPr>
              <w:t>A</w:t>
            </w:r>
            <w:r>
              <w:rPr>
                <w:b/>
                <w:color w:val="FDFDFD"/>
                <w:w w:val="92"/>
              </w:rPr>
              <w:t>TION</w:t>
            </w:r>
          </w:p>
        </w:tc>
        <w:tc>
          <w:tcPr>
            <w:tcW w:w="4176" w:type="dxa"/>
            <w:tcBorders>
              <w:top w:val="single" w:sz="4" w:space="0" w:color="363435"/>
              <w:left w:val="single" w:sz="2" w:space="0" w:color="363435"/>
              <w:bottom w:val="single" w:sz="8" w:space="0" w:color="363435"/>
              <w:right w:val="single" w:sz="2" w:space="0" w:color="363435"/>
            </w:tcBorders>
            <w:shd w:val="clear" w:color="auto" w:fill="628F52"/>
          </w:tcPr>
          <w:p w14:paraId="6EDDEAA9" w14:textId="77777777" w:rsidR="00D82A14" w:rsidRDefault="00D82A14"/>
        </w:tc>
        <w:tc>
          <w:tcPr>
            <w:tcW w:w="1123" w:type="dxa"/>
            <w:tcBorders>
              <w:top w:val="single" w:sz="4" w:space="0" w:color="363435"/>
              <w:left w:val="single" w:sz="2" w:space="0" w:color="363435"/>
              <w:bottom w:val="single" w:sz="8" w:space="0" w:color="363435"/>
              <w:right w:val="single" w:sz="2" w:space="0" w:color="363435"/>
            </w:tcBorders>
            <w:shd w:val="clear" w:color="auto" w:fill="628F52"/>
          </w:tcPr>
          <w:p w14:paraId="52804A95" w14:textId="77777777" w:rsidR="00D82A14" w:rsidRDefault="00D82A14">
            <w:pPr>
              <w:spacing w:before="6" w:line="160" w:lineRule="exact"/>
              <w:rPr>
                <w:sz w:val="16"/>
                <w:szCs w:val="16"/>
              </w:rPr>
            </w:pPr>
          </w:p>
          <w:p w14:paraId="1EBA1344" w14:textId="77777777" w:rsidR="00D82A14" w:rsidRDefault="00000000">
            <w:pPr>
              <w:ind w:left="78"/>
            </w:pPr>
            <w:r>
              <w:rPr>
                <w:b/>
                <w:color w:val="FDFDFD"/>
                <w:w w:val="120"/>
              </w:rPr>
              <w:t>2024</w:t>
            </w:r>
          </w:p>
        </w:tc>
        <w:tc>
          <w:tcPr>
            <w:tcW w:w="1051" w:type="dxa"/>
            <w:tcBorders>
              <w:top w:val="single" w:sz="4" w:space="0" w:color="363435"/>
              <w:left w:val="single" w:sz="2" w:space="0" w:color="363435"/>
              <w:bottom w:val="single" w:sz="8" w:space="0" w:color="363435"/>
              <w:right w:val="single" w:sz="2" w:space="0" w:color="363435"/>
            </w:tcBorders>
            <w:shd w:val="clear" w:color="auto" w:fill="628F52"/>
          </w:tcPr>
          <w:p w14:paraId="6381E913" w14:textId="77777777" w:rsidR="00D82A14" w:rsidRDefault="00D82A14">
            <w:pPr>
              <w:spacing w:before="6" w:line="160" w:lineRule="exact"/>
              <w:rPr>
                <w:sz w:val="16"/>
                <w:szCs w:val="16"/>
              </w:rPr>
            </w:pPr>
          </w:p>
          <w:p w14:paraId="09D761C9" w14:textId="77777777" w:rsidR="00D82A14" w:rsidRDefault="00000000">
            <w:pPr>
              <w:ind w:left="78"/>
            </w:pPr>
            <w:r>
              <w:rPr>
                <w:b/>
                <w:color w:val="FDFDFD"/>
                <w:w w:val="121"/>
              </w:rPr>
              <w:t>2025</w:t>
            </w:r>
          </w:p>
        </w:tc>
        <w:tc>
          <w:tcPr>
            <w:tcW w:w="1138" w:type="dxa"/>
            <w:tcBorders>
              <w:top w:val="single" w:sz="4" w:space="0" w:color="363435"/>
              <w:left w:val="single" w:sz="2" w:space="0" w:color="363435"/>
              <w:bottom w:val="single" w:sz="8" w:space="0" w:color="363435"/>
              <w:right w:val="single" w:sz="2" w:space="0" w:color="363435"/>
            </w:tcBorders>
            <w:shd w:val="clear" w:color="auto" w:fill="628F52"/>
          </w:tcPr>
          <w:p w14:paraId="26CF145E" w14:textId="77777777" w:rsidR="00D82A14" w:rsidRDefault="00D82A14">
            <w:pPr>
              <w:spacing w:before="6" w:line="160" w:lineRule="exact"/>
              <w:rPr>
                <w:sz w:val="16"/>
                <w:szCs w:val="16"/>
              </w:rPr>
            </w:pPr>
          </w:p>
          <w:p w14:paraId="714D2466" w14:textId="77777777" w:rsidR="00D82A14" w:rsidRDefault="00000000">
            <w:pPr>
              <w:ind w:left="78"/>
            </w:pPr>
            <w:r>
              <w:rPr>
                <w:b/>
                <w:color w:val="FDFDFD"/>
                <w:w w:val="121"/>
              </w:rPr>
              <w:t>2026</w:t>
            </w:r>
          </w:p>
        </w:tc>
        <w:tc>
          <w:tcPr>
            <w:tcW w:w="1210" w:type="dxa"/>
            <w:tcBorders>
              <w:top w:val="single" w:sz="4" w:space="0" w:color="363435"/>
              <w:left w:val="single" w:sz="2" w:space="0" w:color="363435"/>
              <w:bottom w:val="single" w:sz="8" w:space="0" w:color="363435"/>
              <w:right w:val="single" w:sz="2" w:space="0" w:color="363435"/>
            </w:tcBorders>
            <w:shd w:val="clear" w:color="auto" w:fill="628F52"/>
          </w:tcPr>
          <w:p w14:paraId="377A5D7C" w14:textId="77777777" w:rsidR="00D82A14" w:rsidRDefault="00D82A14">
            <w:pPr>
              <w:spacing w:before="6" w:line="160" w:lineRule="exact"/>
              <w:rPr>
                <w:sz w:val="16"/>
                <w:szCs w:val="16"/>
              </w:rPr>
            </w:pPr>
          </w:p>
          <w:p w14:paraId="6C611E68" w14:textId="77777777" w:rsidR="00D82A14" w:rsidRDefault="00000000">
            <w:pPr>
              <w:ind w:left="78"/>
            </w:pPr>
            <w:r>
              <w:rPr>
                <w:b/>
                <w:color w:val="FDFDFD"/>
                <w:w w:val="118"/>
              </w:rPr>
              <w:t>2027</w:t>
            </w:r>
          </w:p>
        </w:tc>
        <w:tc>
          <w:tcPr>
            <w:tcW w:w="1150" w:type="dxa"/>
            <w:tcBorders>
              <w:top w:val="single" w:sz="4" w:space="0" w:color="363435"/>
              <w:left w:val="single" w:sz="2" w:space="0" w:color="363435"/>
              <w:bottom w:val="single" w:sz="8" w:space="0" w:color="363435"/>
              <w:right w:val="single" w:sz="4" w:space="0" w:color="363435"/>
            </w:tcBorders>
            <w:shd w:val="clear" w:color="auto" w:fill="628F52"/>
          </w:tcPr>
          <w:p w14:paraId="64D87D1B" w14:textId="77777777" w:rsidR="00D82A14" w:rsidRDefault="00D82A14">
            <w:pPr>
              <w:spacing w:before="6" w:line="160" w:lineRule="exact"/>
              <w:rPr>
                <w:sz w:val="16"/>
                <w:szCs w:val="16"/>
              </w:rPr>
            </w:pPr>
          </w:p>
          <w:p w14:paraId="6044626D" w14:textId="77777777" w:rsidR="00D82A14" w:rsidRDefault="00000000">
            <w:pPr>
              <w:ind w:left="78"/>
            </w:pPr>
            <w:r>
              <w:rPr>
                <w:b/>
                <w:color w:val="FDFDFD"/>
                <w:w w:val="121"/>
              </w:rPr>
              <w:t>2028</w:t>
            </w:r>
          </w:p>
        </w:tc>
      </w:tr>
      <w:tr w:rsidR="00D82A14" w14:paraId="4EDB7315" w14:textId="77777777">
        <w:trPr>
          <w:trHeight w:hRule="exact" w:val="558"/>
        </w:trPr>
        <w:tc>
          <w:tcPr>
            <w:tcW w:w="1927" w:type="dxa"/>
            <w:tcBorders>
              <w:top w:val="single" w:sz="8" w:space="0" w:color="363435"/>
              <w:left w:val="single" w:sz="4" w:space="0" w:color="363435"/>
              <w:bottom w:val="single" w:sz="2" w:space="0" w:color="363435"/>
              <w:right w:val="single" w:sz="2" w:space="0" w:color="363435"/>
            </w:tcBorders>
            <w:shd w:val="clear" w:color="auto" w:fill="FDFDFD"/>
          </w:tcPr>
          <w:p w14:paraId="7DFE0E57" w14:textId="77777777" w:rsidR="00D82A14" w:rsidRDefault="00D82A14">
            <w:pPr>
              <w:spacing w:before="1" w:line="160" w:lineRule="exact"/>
              <w:rPr>
                <w:sz w:val="16"/>
                <w:szCs w:val="16"/>
              </w:rPr>
            </w:pPr>
          </w:p>
          <w:p w14:paraId="16792A60" w14:textId="77777777" w:rsidR="00D82A14" w:rsidRDefault="00000000">
            <w:pPr>
              <w:ind w:left="75"/>
            </w:pPr>
            <w:r>
              <w:rPr>
                <w:color w:val="363435"/>
                <w:spacing w:val="-8"/>
              </w:rPr>
              <w:t>W</w:t>
            </w:r>
            <w:r>
              <w:rPr>
                <w:color w:val="363435"/>
              </w:rPr>
              <w:t>ater</w:t>
            </w:r>
            <w:r>
              <w:rPr>
                <w:color w:val="363435"/>
                <w:spacing w:val="31"/>
              </w:rPr>
              <w:t xml:space="preserve"> </w:t>
            </w:r>
            <w:r>
              <w:rPr>
                <w:color w:val="363435"/>
                <w:w w:val="108"/>
              </w:rPr>
              <w:t>Service</w:t>
            </w:r>
          </w:p>
        </w:tc>
        <w:tc>
          <w:tcPr>
            <w:tcW w:w="4176" w:type="dxa"/>
            <w:tcBorders>
              <w:top w:val="single" w:sz="8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FDFDFD"/>
          </w:tcPr>
          <w:p w14:paraId="415B67A3" w14:textId="77777777" w:rsidR="00D82A14" w:rsidRDefault="00000000">
            <w:pPr>
              <w:spacing w:before="41" w:line="250" w:lineRule="auto"/>
              <w:ind w:left="78" w:right="529"/>
            </w:pPr>
            <w:r>
              <w:rPr>
                <w:color w:val="363435"/>
                <w:spacing w:val="-3"/>
                <w:w w:val="83"/>
              </w:rPr>
              <w:t>L</w:t>
            </w:r>
            <w:r>
              <w:rPr>
                <w:color w:val="363435"/>
                <w:w w:val="111"/>
              </w:rPr>
              <w:t>andowner</w:t>
            </w:r>
            <w:r>
              <w:rPr>
                <w:color w:val="363435"/>
                <w:spacing w:val="2"/>
              </w:rPr>
              <w:t xml:space="preserve"> </w:t>
            </w:r>
            <w:r>
              <w:rPr>
                <w:color w:val="363435"/>
                <w:w w:val="112"/>
              </w:rPr>
              <w:t>receives</w:t>
            </w:r>
            <w:r>
              <w:rPr>
                <w:color w:val="363435"/>
                <w:spacing w:val="-4"/>
                <w:w w:val="112"/>
              </w:rPr>
              <w:t xml:space="preserve"> </w:t>
            </w:r>
            <w:r>
              <w:rPr>
                <w:color w:val="363435"/>
              </w:rPr>
              <w:t>gravity</w:t>
            </w:r>
            <w:r>
              <w:rPr>
                <w:color w:val="363435"/>
                <w:spacing w:val="19"/>
              </w:rPr>
              <w:t xml:space="preserve"> </w:t>
            </w:r>
            <w:r>
              <w:rPr>
                <w:color w:val="363435"/>
              </w:rPr>
              <w:t>flow</w:t>
            </w:r>
            <w:r>
              <w:rPr>
                <w:color w:val="363435"/>
                <w:spacing w:val="-2"/>
              </w:rPr>
              <w:t xml:space="preserve"> </w:t>
            </w:r>
            <w:r>
              <w:rPr>
                <w:color w:val="363435"/>
                <w:w w:val="111"/>
              </w:rPr>
              <w:t xml:space="preserve">surface </w:t>
            </w:r>
            <w:r>
              <w:rPr>
                <w:color w:val="363435"/>
                <w:w w:val="110"/>
              </w:rPr>
              <w:t>water</w:t>
            </w:r>
          </w:p>
        </w:tc>
        <w:tc>
          <w:tcPr>
            <w:tcW w:w="1123" w:type="dxa"/>
            <w:tcBorders>
              <w:top w:val="single" w:sz="8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FDFDFD"/>
          </w:tcPr>
          <w:p w14:paraId="6AA3ABFB" w14:textId="77777777" w:rsidR="00D82A14" w:rsidRDefault="00D82A14">
            <w:pPr>
              <w:spacing w:before="1" w:line="160" w:lineRule="exact"/>
              <w:rPr>
                <w:sz w:val="16"/>
                <w:szCs w:val="16"/>
              </w:rPr>
            </w:pPr>
          </w:p>
          <w:p w14:paraId="2409BF3C" w14:textId="77777777" w:rsidR="00D82A14" w:rsidRDefault="00000000">
            <w:pPr>
              <w:ind w:left="78"/>
            </w:pPr>
            <w:r>
              <w:rPr>
                <w:color w:val="363435"/>
              </w:rPr>
              <w:t>$</w:t>
            </w:r>
            <w:r>
              <w:rPr>
                <w:color w:val="363435"/>
                <w:spacing w:val="20"/>
              </w:rPr>
              <w:t xml:space="preserve"> </w:t>
            </w:r>
            <w:r>
              <w:rPr>
                <w:color w:val="363435"/>
                <w:w w:val="117"/>
              </w:rPr>
              <w:t>8</w:t>
            </w:r>
            <w:r>
              <w:rPr>
                <w:color w:val="363435"/>
                <w:spacing w:val="-6"/>
                <w:w w:val="117"/>
              </w:rPr>
              <w:t>9</w:t>
            </w:r>
            <w:r>
              <w:rPr>
                <w:color w:val="363435"/>
                <w:w w:val="116"/>
              </w:rPr>
              <w:t>.00</w:t>
            </w:r>
          </w:p>
        </w:tc>
        <w:tc>
          <w:tcPr>
            <w:tcW w:w="1051" w:type="dxa"/>
            <w:tcBorders>
              <w:top w:val="single" w:sz="8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FDFDFD"/>
          </w:tcPr>
          <w:p w14:paraId="24FA2EB9" w14:textId="77777777" w:rsidR="00D82A14" w:rsidRDefault="00D82A14">
            <w:pPr>
              <w:spacing w:before="1" w:line="160" w:lineRule="exact"/>
              <w:rPr>
                <w:sz w:val="16"/>
                <w:szCs w:val="16"/>
              </w:rPr>
            </w:pPr>
          </w:p>
          <w:p w14:paraId="2CDF4573" w14:textId="77777777" w:rsidR="00D82A14" w:rsidRDefault="00000000">
            <w:pPr>
              <w:ind w:left="78"/>
            </w:pPr>
            <w:r>
              <w:rPr>
                <w:color w:val="363435"/>
              </w:rPr>
              <w:t>$</w:t>
            </w:r>
            <w:r>
              <w:rPr>
                <w:color w:val="363435"/>
                <w:spacing w:val="20"/>
              </w:rPr>
              <w:t xml:space="preserve"> </w:t>
            </w:r>
            <w:r>
              <w:rPr>
                <w:color w:val="363435"/>
                <w:w w:val="118"/>
              </w:rPr>
              <w:t>9</w:t>
            </w:r>
            <w:r>
              <w:rPr>
                <w:color w:val="363435"/>
                <w:spacing w:val="-6"/>
                <w:w w:val="118"/>
              </w:rPr>
              <w:t>9</w:t>
            </w:r>
            <w:r>
              <w:rPr>
                <w:color w:val="363435"/>
                <w:w w:val="116"/>
              </w:rPr>
              <w:t>.00</w:t>
            </w:r>
          </w:p>
        </w:tc>
        <w:tc>
          <w:tcPr>
            <w:tcW w:w="1138" w:type="dxa"/>
            <w:tcBorders>
              <w:top w:val="single" w:sz="8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FDFDFD"/>
          </w:tcPr>
          <w:p w14:paraId="0C78293E" w14:textId="77777777" w:rsidR="00D82A14" w:rsidRDefault="00D82A14">
            <w:pPr>
              <w:spacing w:before="1" w:line="160" w:lineRule="exact"/>
              <w:rPr>
                <w:sz w:val="16"/>
                <w:szCs w:val="16"/>
              </w:rPr>
            </w:pPr>
          </w:p>
          <w:p w14:paraId="78D2E88A" w14:textId="77777777" w:rsidR="00D82A14" w:rsidRDefault="00000000">
            <w:pPr>
              <w:ind w:left="78"/>
            </w:pPr>
            <w:r>
              <w:rPr>
                <w:color w:val="363435"/>
              </w:rPr>
              <w:t>$</w:t>
            </w:r>
            <w:r>
              <w:rPr>
                <w:color w:val="363435"/>
                <w:spacing w:val="20"/>
              </w:rPr>
              <w:t xml:space="preserve"> </w:t>
            </w:r>
            <w:r>
              <w:rPr>
                <w:color w:val="363435"/>
                <w:w w:val="102"/>
              </w:rPr>
              <w:t>10</w:t>
            </w:r>
            <w:r>
              <w:rPr>
                <w:color w:val="363435"/>
                <w:spacing w:val="-6"/>
                <w:w w:val="102"/>
              </w:rPr>
              <w:t>9</w:t>
            </w:r>
            <w:r>
              <w:rPr>
                <w:color w:val="363435"/>
                <w:w w:val="116"/>
              </w:rPr>
              <w:t>.00</w:t>
            </w:r>
          </w:p>
        </w:tc>
        <w:tc>
          <w:tcPr>
            <w:tcW w:w="1210" w:type="dxa"/>
            <w:tcBorders>
              <w:top w:val="single" w:sz="8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FDFDFD"/>
          </w:tcPr>
          <w:p w14:paraId="4E2FFF1A" w14:textId="77777777" w:rsidR="00D82A14" w:rsidRDefault="00D82A14">
            <w:pPr>
              <w:spacing w:before="1" w:line="160" w:lineRule="exact"/>
              <w:rPr>
                <w:sz w:val="16"/>
                <w:szCs w:val="16"/>
              </w:rPr>
            </w:pPr>
          </w:p>
          <w:p w14:paraId="225A63C9" w14:textId="77777777" w:rsidR="00D82A14" w:rsidRDefault="00000000">
            <w:pPr>
              <w:ind w:left="78"/>
            </w:pPr>
            <w:r>
              <w:rPr>
                <w:color w:val="363435"/>
              </w:rPr>
              <w:t>$</w:t>
            </w:r>
            <w:r>
              <w:rPr>
                <w:color w:val="363435"/>
                <w:spacing w:val="20"/>
              </w:rPr>
              <w:t xml:space="preserve"> </w:t>
            </w:r>
            <w:r>
              <w:rPr>
                <w:color w:val="363435"/>
              </w:rPr>
              <w:t>11</w:t>
            </w:r>
            <w:r>
              <w:rPr>
                <w:color w:val="363435"/>
                <w:spacing w:val="-6"/>
              </w:rPr>
              <w:t>9</w:t>
            </w:r>
            <w:r>
              <w:rPr>
                <w:color w:val="363435"/>
              </w:rPr>
              <w:t>.00</w:t>
            </w:r>
          </w:p>
        </w:tc>
        <w:tc>
          <w:tcPr>
            <w:tcW w:w="1150" w:type="dxa"/>
            <w:tcBorders>
              <w:top w:val="single" w:sz="8" w:space="0" w:color="363435"/>
              <w:left w:val="single" w:sz="2" w:space="0" w:color="363435"/>
              <w:bottom w:val="single" w:sz="2" w:space="0" w:color="363435"/>
              <w:right w:val="single" w:sz="4" w:space="0" w:color="363435"/>
            </w:tcBorders>
            <w:shd w:val="clear" w:color="auto" w:fill="FDFDFD"/>
          </w:tcPr>
          <w:p w14:paraId="00B2D99C" w14:textId="77777777" w:rsidR="00D82A14" w:rsidRDefault="00D82A14">
            <w:pPr>
              <w:spacing w:before="1" w:line="160" w:lineRule="exact"/>
              <w:rPr>
                <w:sz w:val="16"/>
                <w:szCs w:val="16"/>
              </w:rPr>
            </w:pPr>
          </w:p>
          <w:p w14:paraId="6852E300" w14:textId="77777777" w:rsidR="00D82A14" w:rsidRDefault="00000000">
            <w:pPr>
              <w:ind w:left="78"/>
            </w:pPr>
            <w:r>
              <w:rPr>
                <w:color w:val="363435"/>
              </w:rPr>
              <w:t>$</w:t>
            </w:r>
            <w:r>
              <w:rPr>
                <w:color w:val="363435"/>
                <w:spacing w:val="20"/>
              </w:rPr>
              <w:t xml:space="preserve"> </w:t>
            </w:r>
            <w:r>
              <w:rPr>
                <w:color w:val="363435"/>
                <w:w w:val="99"/>
              </w:rPr>
              <w:t>128</w:t>
            </w:r>
            <w:r>
              <w:rPr>
                <w:color w:val="363435"/>
                <w:spacing w:val="-13"/>
                <w:w w:val="99"/>
              </w:rPr>
              <w:t>.</w:t>
            </w:r>
            <w:r>
              <w:rPr>
                <w:color w:val="363435"/>
                <w:w w:val="110"/>
              </w:rPr>
              <w:t>75</w:t>
            </w:r>
          </w:p>
        </w:tc>
      </w:tr>
      <w:tr w:rsidR="00D82A14" w14:paraId="7BCB4A88" w14:textId="77777777">
        <w:trPr>
          <w:trHeight w:hRule="exact" w:val="802"/>
        </w:trPr>
        <w:tc>
          <w:tcPr>
            <w:tcW w:w="1927" w:type="dxa"/>
            <w:tcBorders>
              <w:top w:val="single" w:sz="2" w:space="0" w:color="363435"/>
              <w:left w:val="single" w:sz="4" w:space="0" w:color="363435"/>
              <w:bottom w:val="single" w:sz="2" w:space="0" w:color="363435"/>
              <w:right w:val="single" w:sz="2" w:space="0" w:color="363435"/>
            </w:tcBorders>
            <w:shd w:val="clear" w:color="auto" w:fill="E9E5DE"/>
          </w:tcPr>
          <w:p w14:paraId="53DACA23" w14:textId="77777777" w:rsidR="00D82A14" w:rsidRDefault="00D82A14">
            <w:pPr>
              <w:spacing w:before="1" w:line="160" w:lineRule="exact"/>
              <w:rPr>
                <w:sz w:val="17"/>
                <w:szCs w:val="17"/>
              </w:rPr>
            </w:pPr>
          </w:p>
          <w:p w14:paraId="0B8994EF" w14:textId="77777777" w:rsidR="00D82A14" w:rsidRDefault="00000000">
            <w:pPr>
              <w:ind w:left="75"/>
            </w:pPr>
            <w:r>
              <w:rPr>
                <w:color w:val="363435"/>
                <w:w w:val="110"/>
              </w:rPr>
              <w:t>Underground</w:t>
            </w:r>
            <w:r>
              <w:rPr>
                <w:color w:val="363435"/>
                <w:spacing w:val="-3"/>
                <w:w w:val="110"/>
              </w:rPr>
              <w:t xml:space="preserve"> </w:t>
            </w:r>
            <w:r>
              <w:rPr>
                <w:color w:val="363435"/>
                <w:spacing w:val="-8"/>
                <w:w w:val="93"/>
              </w:rPr>
              <w:t>W</w:t>
            </w:r>
            <w:r>
              <w:rPr>
                <w:color w:val="363435"/>
                <w:w w:val="114"/>
              </w:rPr>
              <w:t>ater</w:t>
            </w:r>
          </w:p>
          <w:p w14:paraId="38233DBC" w14:textId="77777777" w:rsidR="00D82A14" w:rsidRDefault="00000000">
            <w:pPr>
              <w:spacing w:before="10"/>
              <w:ind w:left="75"/>
            </w:pPr>
            <w:r>
              <w:rPr>
                <w:color w:val="363435"/>
                <w:w w:val="108"/>
              </w:rPr>
              <w:t>Service</w:t>
            </w:r>
          </w:p>
        </w:tc>
        <w:tc>
          <w:tcPr>
            <w:tcW w:w="4176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E9E5DE"/>
          </w:tcPr>
          <w:p w14:paraId="3B0435E1" w14:textId="77777777" w:rsidR="00D82A14" w:rsidRDefault="00000000">
            <w:pPr>
              <w:spacing w:before="50" w:line="250" w:lineRule="auto"/>
              <w:ind w:left="78" w:right="282"/>
            </w:pPr>
            <w:r>
              <w:rPr>
                <w:color w:val="363435"/>
                <w:spacing w:val="-3"/>
                <w:w w:val="83"/>
              </w:rPr>
              <w:t>L</w:t>
            </w:r>
            <w:r>
              <w:rPr>
                <w:color w:val="363435"/>
                <w:w w:val="111"/>
              </w:rPr>
              <w:t>andowner</w:t>
            </w:r>
            <w:r>
              <w:rPr>
                <w:color w:val="363435"/>
                <w:spacing w:val="2"/>
              </w:rPr>
              <w:t xml:space="preserve"> </w:t>
            </w:r>
            <w:r>
              <w:rPr>
                <w:color w:val="363435"/>
                <w:w w:val="118"/>
              </w:rPr>
              <w:t>does</w:t>
            </w:r>
            <w:r>
              <w:rPr>
                <w:color w:val="363435"/>
                <w:spacing w:val="-7"/>
                <w:w w:val="118"/>
              </w:rPr>
              <w:t xml:space="preserve"> </w:t>
            </w:r>
            <w:r>
              <w:rPr>
                <w:color w:val="363435"/>
              </w:rPr>
              <w:t>not</w:t>
            </w:r>
            <w:r>
              <w:rPr>
                <w:color w:val="363435"/>
                <w:spacing w:val="28"/>
              </w:rPr>
              <w:t xml:space="preserve"> </w:t>
            </w:r>
            <w:r>
              <w:rPr>
                <w:color w:val="363435"/>
                <w:w w:val="111"/>
              </w:rPr>
              <w:t>receive</w:t>
            </w:r>
            <w:r>
              <w:rPr>
                <w:color w:val="363435"/>
                <w:spacing w:val="2"/>
                <w:w w:val="111"/>
              </w:rPr>
              <w:t xml:space="preserve"> </w:t>
            </w:r>
            <w:r>
              <w:rPr>
                <w:color w:val="363435"/>
                <w:w w:val="111"/>
              </w:rPr>
              <w:t>surface</w:t>
            </w:r>
            <w:r>
              <w:rPr>
                <w:color w:val="363435"/>
                <w:spacing w:val="-3"/>
                <w:w w:val="111"/>
              </w:rPr>
              <w:t xml:space="preserve"> </w:t>
            </w:r>
            <w:r>
              <w:rPr>
                <w:color w:val="363435"/>
                <w:w w:val="110"/>
              </w:rPr>
              <w:t>wate</w:t>
            </w:r>
            <w:r>
              <w:rPr>
                <w:color w:val="363435"/>
                <w:spacing w:val="-17"/>
                <w:w w:val="110"/>
              </w:rPr>
              <w:t>r</w:t>
            </w:r>
            <w:r>
              <w:rPr>
                <w:color w:val="363435"/>
                <w:w w:val="92"/>
              </w:rPr>
              <w:t xml:space="preserve">, </w:t>
            </w:r>
            <w:r>
              <w:rPr>
                <w:color w:val="363435"/>
              </w:rPr>
              <w:t>but</w:t>
            </w:r>
            <w:r>
              <w:rPr>
                <w:color w:val="363435"/>
                <w:spacing w:val="30"/>
              </w:rPr>
              <w:t xml:space="preserve"> </w:t>
            </w:r>
            <w:r>
              <w:rPr>
                <w:color w:val="363435"/>
                <w:w w:val="111"/>
              </w:rPr>
              <w:t>benefits</w:t>
            </w:r>
            <w:r>
              <w:rPr>
                <w:color w:val="363435"/>
                <w:spacing w:val="-3"/>
                <w:w w:val="111"/>
              </w:rPr>
              <w:t xml:space="preserve"> </w:t>
            </w:r>
            <w:r>
              <w:rPr>
                <w:color w:val="363435"/>
              </w:rPr>
              <w:t>from</w:t>
            </w:r>
            <w:r>
              <w:rPr>
                <w:color w:val="363435"/>
                <w:spacing w:val="10"/>
              </w:rPr>
              <w:t xml:space="preserve"> </w:t>
            </w:r>
            <w:r>
              <w:rPr>
                <w:color w:val="363435"/>
              </w:rPr>
              <w:t>District</w:t>
            </w:r>
            <w:r>
              <w:rPr>
                <w:color w:val="363435"/>
                <w:spacing w:val="8"/>
              </w:rPr>
              <w:t xml:space="preserve"> </w:t>
            </w:r>
            <w:r>
              <w:rPr>
                <w:color w:val="363435"/>
                <w:w w:val="110"/>
              </w:rPr>
              <w:t>surface</w:t>
            </w:r>
            <w:r>
              <w:rPr>
                <w:color w:val="363435"/>
                <w:spacing w:val="3"/>
                <w:w w:val="110"/>
              </w:rPr>
              <w:t xml:space="preserve"> </w:t>
            </w:r>
            <w:r>
              <w:rPr>
                <w:color w:val="363435"/>
                <w:w w:val="110"/>
              </w:rPr>
              <w:t xml:space="preserve">water </w:t>
            </w:r>
            <w:r>
              <w:rPr>
                <w:color w:val="363435"/>
                <w:w w:val="114"/>
              </w:rPr>
              <w:t>recharge</w:t>
            </w:r>
            <w:r>
              <w:rPr>
                <w:color w:val="363435"/>
                <w:spacing w:val="-5"/>
                <w:w w:val="114"/>
              </w:rPr>
              <w:t xml:space="preserve"> </w:t>
            </w:r>
            <w:r>
              <w:rPr>
                <w:color w:val="363435"/>
              </w:rPr>
              <w:t>that</w:t>
            </w:r>
            <w:r>
              <w:rPr>
                <w:color w:val="363435"/>
                <w:spacing w:val="35"/>
              </w:rPr>
              <w:t xml:space="preserve"> </w:t>
            </w:r>
            <w:r>
              <w:rPr>
                <w:color w:val="363435"/>
              </w:rPr>
              <w:t>offsets</w:t>
            </w:r>
            <w:r>
              <w:rPr>
                <w:color w:val="363435"/>
                <w:spacing w:val="50"/>
              </w:rPr>
              <w:t xml:space="preserve"> </w:t>
            </w:r>
            <w:r>
              <w:rPr>
                <w:color w:val="363435"/>
                <w:w w:val="110"/>
              </w:rPr>
              <w:t>groundwater</w:t>
            </w:r>
            <w:r>
              <w:rPr>
                <w:color w:val="363435"/>
                <w:spacing w:val="-3"/>
                <w:w w:val="110"/>
              </w:rPr>
              <w:t xml:space="preserve"> </w:t>
            </w:r>
            <w:r>
              <w:rPr>
                <w:color w:val="363435"/>
                <w:w w:val="118"/>
              </w:rPr>
              <w:t>use</w:t>
            </w:r>
          </w:p>
        </w:tc>
        <w:tc>
          <w:tcPr>
            <w:tcW w:w="1123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E9E5DE"/>
          </w:tcPr>
          <w:p w14:paraId="2B93D7C0" w14:textId="77777777" w:rsidR="00D82A14" w:rsidRDefault="00D82A14">
            <w:pPr>
              <w:spacing w:before="11" w:line="280" w:lineRule="exact"/>
              <w:rPr>
                <w:sz w:val="28"/>
                <w:szCs w:val="28"/>
              </w:rPr>
            </w:pPr>
          </w:p>
          <w:p w14:paraId="61C8A083" w14:textId="77777777" w:rsidR="00D82A14" w:rsidRDefault="00000000">
            <w:pPr>
              <w:ind w:left="129"/>
            </w:pPr>
            <w:r>
              <w:rPr>
                <w:color w:val="363435"/>
              </w:rPr>
              <w:t>$</w:t>
            </w:r>
            <w:r>
              <w:rPr>
                <w:color w:val="363435"/>
                <w:spacing w:val="20"/>
              </w:rPr>
              <w:t xml:space="preserve"> </w:t>
            </w:r>
            <w:r>
              <w:rPr>
                <w:color w:val="363435"/>
                <w:w w:val="114"/>
              </w:rPr>
              <w:t>64.20</w:t>
            </w:r>
          </w:p>
        </w:tc>
        <w:tc>
          <w:tcPr>
            <w:tcW w:w="1051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E9E5DE"/>
          </w:tcPr>
          <w:p w14:paraId="68C2B188" w14:textId="77777777" w:rsidR="00D82A14" w:rsidRDefault="00D82A14">
            <w:pPr>
              <w:spacing w:before="11" w:line="280" w:lineRule="exact"/>
              <w:rPr>
                <w:sz w:val="28"/>
                <w:szCs w:val="28"/>
              </w:rPr>
            </w:pPr>
          </w:p>
          <w:p w14:paraId="1021967C" w14:textId="77777777" w:rsidR="00D82A14" w:rsidRDefault="00000000">
            <w:pPr>
              <w:ind w:left="129"/>
            </w:pPr>
            <w:r>
              <w:rPr>
                <w:color w:val="363435"/>
              </w:rPr>
              <w:t>$</w:t>
            </w:r>
            <w:r>
              <w:rPr>
                <w:color w:val="363435"/>
                <w:spacing w:val="20"/>
              </w:rPr>
              <w:t xml:space="preserve"> </w:t>
            </w:r>
            <w:r>
              <w:rPr>
                <w:color w:val="363435"/>
              </w:rPr>
              <w:t>71.41</w:t>
            </w:r>
          </w:p>
        </w:tc>
        <w:tc>
          <w:tcPr>
            <w:tcW w:w="1138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E9E5DE"/>
          </w:tcPr>
          <w:p w14:paraId="7396D1FC" w14:textId="77777777" w:rsidR="00D82A14" w:rsidRDefault="00D82A14">
            <w:pPr>
              <w:spacing w:before="11" w:line="280" w:lineRule="exact"/>
              <w:rPr>
                <w:sz w:val="28"/>
                <w:szCs w:val="28"/>
              </w:rPr>
            </w:pPr>
          </w:p>
          <w:p w14:paraId="7C02A090" w14:textId="77777777" w:rsidR="00D82A14" w:rsidRDefault="00000000">
            <w:pPr>
              <w:ind w:left="129"/>
            </w:pPr>
            <w:r>
              <w:rPr>
                <w:color w:val="363435"/>
              </w:rPr>
              <w:t>$</w:t>
            </w:r>
            <w:r>
              <w:rPr>
                <w:color w:val="363435"/>
                <w:spacing w:val="20"/>
              </w:rPr>
              <w:t xml:space="preserve"> </w:t>
            </w:r>
            <w:r>
              <w:rPr>
                <w:color w:val="363435"/>
                <w:w w:val="109"/>
              </w:rPr>
              <w:t>78.63</w:t>
            </w:r>
          </w:p>
        </w:tc>
        <w:tc>
          <w:tcPr>
            <w:tcW w:w="1210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E9E5DE"/>
          </w:tcPr>
          <w:p w14:paraId="0BD6A36F" w14:textId="77777777" w:rsidR="00D82A14" w:rsidRDefault="00D82A14">
            <w:pPr>
              <w:spacing w:before="11" w:line="280" w:lineRule="exact"/>
              <w:rPr>
                <w:sz w:val="28"/>
                <w:szCs w:val="28"/>
              </w:rPr>
            </w:pPr>
          </w:p>
          <w:p w14:paraId="44489B30" w14:textId="77777777" w:rsidR="00D82A14" w:rsidRDefault="00000000">
            <w:pPr>
              <w:ind w:left="129"/>
            </w:pPr>
            <w:r>
              <w:rPr>
                <w:color w:val="363435"/>
              </w:rPr>
              <w:t>$</w:t>
            </w:r>
            <w:r>
              <w:rPr>
                <w:color w:val="363435"/>
                <w:spacing w:val="20"/>
              </w:rPr>
              <w:t xml:space="preserve"> </w:t>
            </w:r>
            <w:r>
              <w:rPr>
                <w:color w:val="363435"/>
                <w:w w:val="112"/>
              </w:rPr>
              <w:t>85.84</w:t>
            </w:r>
          </w:p>
        </w:tc>
        <w:tc>
          <w:tcPr>
            <w:tcW w:w="1150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4" w:space="0" w:color="363435"/>
            </w:tcBorders>
            <w:shd w:val="clear" w:color="auto" w:fill="E9E5DE"/>
          </w:tcPr>
          <w:p w14:paraId="30764D51" w14:textId="77777777" w:rsidR="00D82A14" w:rsidRDefault="00D82A14">
            <w:pPr>
              <w:spacing w:before="11" w:line="280" w:lineRule="exact"/>
              <w:rPr>
                <w:sz w:val="28"/>
                <w:szCs w:val="28"/>
              </w:rPr>
            </w:pPr>
          </w:p>
          <w:p w14:paraId="4580DDD7" w14:textId="77777777" w:rsidR="00D82A14" w:rsidRDefault="00000000">
            <w:pPr>
              <w:ind w:left="129"/>
            </w:pPr>
            <w:r>
              <w:rPr>
                <w:color w:val="363435"/>
              </w:rPr>
              <w:t>$</w:t>
            </w:r>
            <w:r>
              <w:rPr>
                <w:color w:val="363435"/>
                <w:spacing w:val="20"/>
              </w:rPr>
              <w:t xml:space="preserve"> </w:t>
            </w:r>
            <w:r>
              <w:rPr>
                <w:color w:val="363435"/>
                <w:w w:val="111"/>
              </w:rPr>
              <w:t>92.87</w:t>
            </w:r>
          </w:p>
        </w:tc>
      </w:tr>
      <w:tr w:rsidR="00D82A14" w14:paraId="440AC165" w14:textId="77777777">
        <w:trPr>
          <w:trHeight w:hRule="exact" w:val="558"/>
        </w:trPr>
        <w:tc>
          <w:tcPr>
            <w:tcW w:w="1927" w:type="dxa"/>
            <w:tcBorders>
              <w:top w:val="single" w:sz="2" w:space="0" w:color="363435"/>
              <w:left w:val="single" w:sz="4" w:space="0" w:color="363435"/>
              <w:bottom w:val="single" w:sz="2" w:space="0" w:color="363435"/>
              <w:right w:val="single" w:sz="2" w:space="0" w:color="363435"/>
            </w:tcBorders>
            <w:shd w:val="clear" w:color="auto" w:fill="FDFDFD"/>
          </w:tcPr>
          <w:p w14:paraId="40F743E9" w14:textId="77777777" w:rsidR="00D82A14" w:rsidRDefault="00D82A14">
            <w:pPr>
              <w:spacing w:before="9" w:line="160" w:lineRule="exact"/>
              <w:rPr>
                <w:sz w:val="16"/>
                <w:szCs w:val="16"/>
              </w:rPr>
            </w:pPr>
          </w:p>
          <w:p w14:paraId="68F508E6" w14:textId="77777777" w:rsidR="00D82A14" w:rsidRDefault="00000000">
            <w:pPr>
              <w:ind w:left="75"/>
            </w:pPr>
            <w:r>
              <w:rPr>
                <w:color w:val="363435"/>
              </w:rPr>
              <w:t>Pump</w:t>
            </w:r>
            <w:r>
              <w:rPr>
                <w:color w:val="363435"/>
                <w:spacing w:val="39"/>
              </w:rPr>
              <w:t xml:space="preserve"> </w:t>
            </w:r>
            <w:r>
              <w:rPr>
                <w:color w:val="363435"/>
              </w:rPr>
              <w:t>from</w:t>
            </w:r>
            <w:r>
              <w:rPr>
                <w:color w:val="363435"/>
                <w:spacing w:val="10"/>
              </w:rPr>
              <w:t xml:space="preserve"> </w:t>
            </w:r>
            <w:r>
              <w:rPr>
                <w:color w:val="363435"/>
                <w:w w:val="102"/>
              </w:rPr>
              <w:t>Ditch</w:t>
            </w:r>
          </w:p>
        </w:tc>
        <w:tc>
          <w:tcPr>
            <w:tcW w:w="4176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FDFDFD"/>
          </w:tcPr>
          <w:p w14:paraId="1B6355CB" w14:textId="77777777" w:rsidR="00D82A14" w:rsidRDefault="00000000">
            <w:pPr>
              <w:spacing w:before="49" w:line="250" w:lineRule="auto"/>
              <w:ind w:left="78" w:right="496"/>
            </w:pPr>
            <w:r>
              <w:rPr>
                <w:color w:val="363435"/>
                <w:spacing w:val="-3"/>
                <w:w w:val="83"/>
              </w:rPr>
              <w:t>L</w:t>
            </w:r>
            <w:r>
              <w:rPr>
                <w:color w:val="363435"/>
                <w:w w:val="111"/>
              </w:rPr>
              <w:t>andowner</w:t>
            </w:r>
            <w:r>
              <w:rPr>
                <w:color w:val="363435"/>
                <w:spacing w:val="2"/>
              </w:rPr>
              <w:t xml:space="preserve"> </w:t>
            </w:r>
            <w:r>
              <w:rPr>
                <w:color w:val="363435"/>
              </w:rPr>
              <w:t>must</w:t>
            </w:r>
            <w:r>
              <w:rPr>
                <w:color w:val="363435"/>
                <w:spacing w:val="37"/>
              </w:rPr>
              <w:t xml:space="preserve"> </w:t>
            </w:r>
            <w:r>
              <w:rPr>
                <w:color w:val="363435"/>
              </w:rPr>
              <w:t>pump</w:t>
            </w:r>
            <w:r>
              <w:rPr>
                <w:color w:val="363435"/>
                <w:spacing w:val="48"/>
              </w:rPr>
              <w:t xml:space="preserve"> </w:t>
            </w:r>
            <w:r>
              <w:rPr>
                <w:color w:val="363435"/>
              </w:rPr>
              <w:t>from</w:t>
            </w:r>
            <w:r>
              <w:rPr>
                <w:color w:val="363435"/>
                <w:spacing w:val="10"/>
              </w:rPr>
              <w:t xml:space="preserve"> </w:t>
            </w:r>
            <w:r>
              <w:rPr>
                <w:color w:val="363435"/>
                <w:w w:val="92"/>
              </w:rPr>
              <w:t>FID</w:t>
            </w:r>
            <w:r>
              <w:rPr>
                <w:color w:val="363435"/>
                <w:spacing w:val="6"/>
                <w:w w:val="92"/>
              </w:rPr>
              <w:t xml:space="preserve"> </w:t>
            </w:r>
            <w:r>
              <w:rPr>
                <w:color w:val="363435"/>
              </w:rPr>
              <w:t>canal</w:t>
            </w:r>
            <w:r>
              <w:rPr>
                <w:color w:val="363435"/>
                <w:spacing w:val="44"/>
              </w:rPr>
              <w:t xml:space="preserve"> </w:t>
            </w:r>
            <w:r>
              <w:rPr>
                <w:color w:val="363435"/>
                <w:w w:val="111"/>
              </w:rPr>
              <w:t>to receive</w:t>
            </w:r>
            <w:r>
              <w:rPr>
                <w:color w:val="363435"/>
                <w:spacing w:val="2"/>
                <w:w w:val="111"/>
              </w:rPr>
              <w:t xml:space="preserve"> </w:t>
            </w:r>
            <w:r>
              <w:rPr>
                <w:color w:val="363435"/>
                <w:w w:val="111"/>
              </w:rPr>
              <w:t>water</w:t>
            </w:r>
          </w:p>
        </w:tc>
        <w:tc>
          <w:tcPr>
            <w:tcW w:w="1123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FDFDFD"/>
          </w:tcPr>
          <w:p w14:paraId="4CDF1859" w14:textId="77777777" w:rsidR="00D82A14" w:rsidRDefault="00D82A14">
            <w:pPr>
              <w:spacing w:before="9" w:line="160" w:lineRule="exact"/>
              <w:rPr>
                <w:sz w:val="16"/>
                <w:szCs w:val="16"/>
              </w:rPr>
            </w:pPr>
          </w:p>
          <w:p w14:paraId="25B5F2BD" w14:textId="77777777" w:rsidR="00D82A14" w:rsidRDefault="00000000">
            <w:pPr>
              <w:ind w:left="129"/>
            </w:pPr>
            <w:r>
              <w:rPr>
                <w:color w:val="363435"/>
              </w:rPr>
              <w:t>$</w:t>
            </w:r>
            <w:r>
              <w:rPr>
                <w:color w:val="363435"/>
                <w:spacing w:val="20"/>
              </w:rPr>
              <w:t xml:space="preserve"> </w:t>
            </w:r>
            <w:r>
              <w:rPr>
                <w:color w:val="363435"/>
                <w:w w:val="103"/>
              </w:rPr>
              <w:t>7</w:t>
            </w:r>
            <w:r>
              <w:rPr>
                <w:color w:val="363435"/>
                <w:spacing w:val="-19"/>
                <w:w w:val="103"/>
              </w:rPr>
              <w:t>7</w:t>
            </w:r>
            <w:r>
              <w:rPr>
                <w:color w:val="363435"/>
                <w:w w:val="106"/>
              </w:rPr>
              <w:t>.97</w:t>
            </w:r>
          </w:p>
        </w:tc>
        <w:tc>
          <w:tcPr>
            <w:tcW w:w="1051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FDFDFD"/>
          </w:tcPr>
          <w:p w14:paraId="502DFF6C" w14:textId="77777777" w:rsidR="00D82A14" w:rsidRDefault="00D82A14">
            <w:pPr>
              <w:spacing w:before="9" w:line="160" w:lineRule="exact"/>
              <w:rPr>
                <w:sz w:val="16"/>
                <w:szCs w:val="16"/>
              </w:rPr>
            </w:pPr>
          </w:p>
          <w:p w14:paraId="0FACA602" w14:textId="77777777" w:rsidR="00D82A14" w:rsidRDefault="00000000">
            <w:pPr>
              <w:ind w:left="129"/>
            </w:pPr>
            <w:r>
              <w:rPr>
                <w:color w:val="363435"/>
              </w:rPr>
              <w:t>$</w:t>
            </w:r>
            <w:r>
              <w:rPr>
                <w:color w:val="363435"/>
                <w:spacing w:val="20"/>
              </w:rPr>
              <w:t xml:space="preserve"> </w:t>
            </w:r>
            <w:r>
              <w:rPr>
                <w:color w:val="363435"/>
                <w:w w:val="112"/>
              </w:rPr>
              <w:t>86</w:t>
            </w:r>
            <w:r>
              <w:rPr>
                <w:color w:val="363435"/>
                <w:spacing w:val="-13"/>
                <w:w w:val="112"/>
              </w:rPr>
              <w:t>.</w:t>
            </w:r>
            <w:r>
              <w:rPr>
                <w:color w:val="363435"/>
                <w:w w:val="107"/>
              </w:rPr>
              <w:t>74</w:t>
            </w:r>
          </w:p>
        </w:tc>
        <w:tc>
          <w:tcPr>
            <w:tcW w:w="1138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FDFDFD"/>
          </w:tcPr>
          <w:p w14:paraId="6D69510C" w14:textId="77777777" w:rsidR="00D82A14" w:rsidRDefault="00D82A14">
            <w:pPr>
              <w:spacing w:before="9" w:line="160" w:lineRule="exact"/>
              <w:rPr>
                <w:sz w:val="16"/>
                <w:szCs w:val="16"/>
              </w:rPr>
            </w:pPr>
          </w:p>
          <w:p w14:paraId="7C572DA5" w14:textId="77777777" w:rsidR="00D82A14" w:rsidRDefault="00000000">
            <w:pPr>
              <w:ind w:left="129"/>
            </w:pPr>
            <w:r>
              <w:rPr>
                <w:color w:val="363435"/>
              </w:rPr>
              <w:t>$</w:t>
            </w:r>
            <w:r>
              <w:rPr>
                <w:color w:val="363435"/>
                <w:spacing w:val="20"/>
              </w:rPr>
              <w:t xml:space="preserve"> </w:t>
            </w:r>
            <w:r>
              <w:rPr>
                <w:color w:val="363435"/>
                <w:w w:val="116"/>
              </w:rPr>
              <w:t>95.50</w:t>
            </w:r>
          </w:p>
        </w:tc>
        <w:tc>
          <w:tcPr>
            <w:tcW w:w="1210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FDFDFD"/>
          </w:tcPr>
          <w:p w14:paraId="377F0F8C" w14:textId="77777777" w:rsidR="00D82A14" w:rsidRDefault="00D82A14">
            <w:pPr>
              <w:spacing w:before="9" w:line="160" w:lineRule="exact"/>
              <w:rPr>
                <w:sz w:val="16"/>
                <w:szCs w:val="16"/>
              </w:rPr>
            </w:pPr>
          </w:p>
          <w:p w14:paraId="20844A66" w14:textId="77777777" w:rsidR="00D82A14" w:rsidRDefault="00000000">
            <w:pPr>
              <w:ind w:left="129"/>
            </w:pPr>
            <w:r>
              <w:rPr>
                <w:color w:val="363435"/>
              </w:rPr>
              <w:t>$</w:t>
            </w:r>
            <w:r>
              <w:rPr>
                <w:color w:val="363435"/>
                <w:spacing w:val="20"/>
              </w:rPr>
              <w:t xml:space="preserve"> </w:t>
            </w:r>
            <w:r>
              <w:rPr>
                <w:color w:val="363435"/>
                <w:w w:val="106"/>
              </w:rPr>
              <w:t>104.26</w:t>
            </w:r>
          </w:p>
        </w:tc>
        <w:tc>
          <w:tcPr>
            <w:tcW w:w="1150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4" w:space="0" w:color="363435"/>
            </w:tcBorders>
            <w:shd w:val="clear" w:color="auto" w:fill="FDFDFD"/>
          </w:tcPr>
          <w:p w14:paraId="0E26EB0C" w14:textId="77777777" w:rsidR="00D82A14" w:rsidRDefault="00D82A14">
            <w:pPr>
              <w:spacing w:before="9" w:line="160" w:lineRule="exact"/>
              <w:rPr>
                <w:sz w:val="16"/>
                <w:szCs w:val="16"/>
              </w:rPr>
            </w:pPr>
          </w:p>
          <w:p w14:paraId="0613E37C" w14:textId="77777777" w:rsidR="00D82A14" w:rsidRDefault="00000000">
            <w:pPr>
              <w:ind w:left="129"/>
            </w:pPr>
            <w:r>
              <w:rPr>
                <w:color w:val="363435"/>
              </w:rPr>
              <w:t>$</w:t>
            </w:r>
            <w:r>
              <w:rPr>
                <w:color w:val="363435"/>
                <w:spacing w:val="20"/>
              </w:rPr>
              <w:t xml:space="preserve"> </w:t>
            </w:r>
            <w:r>
              <w:rPr>
                <w:color w:val="363435"/>
              </w:rPr>
              <w:t>112.80</w:t>
            </w:r>
          </w:p>
        </w:tc>
      </w:tr>
      <w:tr w:rsidR="00D82A14" w14:paraId="0AF57647" w14:textId="77777777">
        <w:trPr>
          <w:trHeight w:hRule="exact" w:val="558"/>
        </w:trPr>
        <w:tc>
          <w:tcPr>
            <w:tcW w:w="1927" w:type="dxa"/>
            <w:tcBorders>
              <w:top w:val="single" w:sz="2" w:space="0" w:color="363435"/>
              <w:left w:val="single" w:sz="4" w:space="0" w:color="363435"/>
              <w:bottom w:val="single" w:sz="2" w:space="0" w:color="363435"/>
              <w:right w:val="single" w:sz="2" w:space="0" w:color="363435"/>
            </w:tcBorders>
            <w:shd w:val="clear" w:color="auto" w:fill="E9E5DE"/>
          </w:tcPr>
          <w:p w14:paraId="6BAA261E" w14:textId="77777777" w:rsidR="00D82A14" w:rsidRDefault="00D82A14">
            <w:pPr>
              <w:spacing w:before="9" w:line="160" w:lineRule="exact"/>
              <w:rPr>
                <w:sz w:val="16"/>
                <w:szCs w:val="16"/>
              </w:rPr>
            </w:pPr>
          </w:p>
          <w:p w14:paraId="79853259" w14:textId="77777777" w:rsidR="00D82A14" w:rsidRDefault="00000000">
            <w:pPr>
              <w:ind w:left="75"/>
            </w:pPr>
            <w:r>
              <w:rPr>
                <w:color w:val="363435"/>
                <w:w w:val="87"/>
              </w:rPr>
              <w:t>Lift</w:t>
            </w:r>
            <w:r>
              <w:rPr>
                <w:color w:val="363435"/>
                <w:spacing w:val="8"/>
                <w:w w:val="87"/>
              </w:rPr>
              <w:t xml:space="preserve"> </w:t>
            </w:r>
            <w:r>
              <w:rPr>
                <w:color w:val="363435"/>
                <w:w w:val="108"/>
              </w:rPr>
              <w:t>Pump</w:t>
            </w:r>
          </w:p>
        </w:tc>
        <w:tc>
          <w:tcPr>
            <w:tcW w:w="4176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E9E5DE"/>
          </w:tcPr>
          <w:p w14:paraId="05E97E71" w14:textId="77777777" w:rsidR="00D82A14" w:rsidRDefault="00000000">
            <w:pPr>
              <w:spacing w:before="49" w:line="250" w:lineRule="auto"/>
              <w:ind w:left="78" w:right="147"/>
            </w:pPr>
            <w:proofErr w:type="gramStart"/>
            <w:r>
              <w:rPr>
                <w:color w:val="363435"/>
              </w:rPr>
              <w:t xml:space="preserve">Surface </w:t>
            </w:r>
            <w:r>
              <w:rPr>
                <w:color w:val="363435"/>
                <w:spacing w:val="7"/>
              </w:rPr>
              <w:t xml:space="preserve"> </w:t>
            </w:r>
            <w:r>
              <w:rPr>
                <w:color w:val="363435"/>
              </w:rPr>
              <w:t>water</w:t>
            </w:r>
            <w:proofErr w:type="gramEnd"/>
            <w:r>
              <w:rPr>
                <w:color w:val="363435"/>
                <w:spacing w:val="46"/>
              </w:rPr>
              <w:t xml:space="preserve"> </w:t>
            </w:r>
            <w:r>
              <w:rPr>
                <w:color w:val="363435"/>
              </w:rPr>
              <w:t>must</w:t>
            </w:r>
            <w:r>
              <w:rPr>
                <w:color w:val="363435"/>
                <w:spacing w:val="37"/>
              </w:rPr>
              <w:t xml:space="preserve"> </w:t>
            </w:r>
            <w:r>
              <w:rPr>
                <w:color w:val="363435"/>
              </w:rPr>
              <w:t>be</w:t>
            </w:r>
            <w:r>
              <w:rPr>
                <w:color w:val="363435"/>
                <w:spacing w:val="40"/>
              </w:rPr>
              <w:t xml:space="preserve"> </w:t>
            </w:r>
            <w:r>
              <w:rPr>
                <w:color w:val="363435"/>
                <w:w w:val="113"/>
              </w:rPr>
              <w:t>pumped</w:t>
            </w:r>
            <w:r>
              <w:rPr>
                <w:color w:val="363435"/>
                <w:spacing w:val="-4"/>
                <w:w w:val="113"/>
              </w:rPr>
              <w:t xml:space="preserve"> </w:t>
            </w:r>
            <w:r>
              <w:rPr>
                <w:color w:val="363435"/>
              </w:rPr>
              <w:t>by</w:t>
            </w:r>
            <w:r>
              <w:rPr>
                <w:color w:val="363435"/>
                <w:spacing w:val="14"/>
              </w:rPr>
              <w:t xml:space="preserve"> </w:t>
            </w:r>
            <w:r>
              <w:rPr>
                <w:color w:val="363435"/>
                <w:w w:val="92"/>
              </w:rPr>
              <w:t>FID</w:t>
            </w:r>
            <w:r>
              <w:rPr>
                <w:color w:val="363435"/>
                <w:spacing w:val="6"/>
                <w:w w:val="92"/>
              </w:rPr>
              <w:t xml:space="preserve"> </w:t>
            </w:r>
            <w:r>
              <w:rPr>
                <w:color w:val="363435"/>
                <w:w w:val="110"/>
              </w:rPr>
              <w:t xml:space="preserve">along </w:t>
            </w:r>
            <w:r>
              <w:rPr>
                <w:color w:val="363435"/>
              </w:rPr>
              <w:t xml:space="preserve">canals </w:t>
            </w:r>
            <w:r>
              <w:rPr>
                <w:color w:val="363435"/>
                <w:spacing w:val="7"/>
              </w:rPr>
              <w:t xml:space="preserve"> </w:t>
            </w:r>
            <w:r>
              <w:rPr>
                <w:color w:val="363435"/>
              </w:rPr>
              <w:t>to</w:t>
            </w:r>
            <w:r>
              <w:rPr>
                <w:color w:val="363435"/>
                <w:spacing w:val="19"/>
              </w:rPr>
              <w:t xml:space="preserve"> </w:t>
            </w:r>
            <w:r>
              <w:rPr>
                <w:color w:val="363435"/>
                <w:w w:val="111"/>
              </w:rPr>
              <w:t>reach</w:t>
            </w:r>
            <w:r>
              <w:rPr>
                <w:color w:val="363435"/>
                <w:spacing w:val="9"/>
                <w:w w:val="111"/>
              </w:rPr>
              <w:t xml:space="preserve"> </w:t>
            </w:r>
            <w:r>
              <w:rPr>
                <w:color w:val="363435"/>
                <w:w w:val="111"/>
              </w:rPr>
              <w:t>landowner</w:t>
            </w:r>
            <w:r>
              <w:rPr>
                <w:color w:val="363435"/>
                <w:spacing w:val="-20"/>
                <w:w w:val="111"/>
              </w:rPr>
              <w:t xml:space="preserve"> </w:t>
            </w:r>
            <w:r>
              <w:rPr>
                <w:color w:val="363435"/>
              </w:rPr>
              <w:t>(no</w:t>
            </w:r>
            <w:r>
              <w:rPr>
                <w:color w:val="363435"/>
                <w:spacing w:val="7"/>
              </w:rPr>
              <w:t xml:space="preserve"> </w:t>
            </w:r>
            <w:r>
              <w:rPr>
                <w:color w:val="363435"/>
              </w:rPr>
              <w:t>gravity</w:t>
            </w:r>
            <w:r>
              <w:rPr>
                <w:color w:val="363435"/>
                <w:spacing w:val="19"/>
              </w:rPr>
              <w:t xml:space="preserve"> </w:t>
            </w:r>
            <w:r>
              <w:rPr>
                <w:color w:val="363435"/>
              </w:rPr>
              <w:t>flow)</w:t>
            </w:r>
          </w:p>
        </w:tc>
        <w:tc>
          <w:tcPr>
            <w:tcW w:w="1123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E9E5DE"/>
          </w:tcPr>
          <w:p w14:paraId="69A45D23" w14:textId="77777777" w:rsidR="00D82A14" w:rsidRDefault="00D82A14">
            <w:pPr>
              <w:spacing w:before="9" w:line="160" w:lineRule="exact"/>
              <w:rPr>
                <w:sz w:val="16"/>
                <w:szCs w:val="16"/>
              </w:rPr>
            </w:pPr>
          </w:p>
          <w:p w14:paraId="6195E85F" w14:textId="77777777" w:rsidR="00D82A14" w:rsidRDefault="00000000">
            <w:pPr>
              <w:ind w:left="129"/>
            </w:pPr>
            <w:r>
              <w:rPr>
                <w:color w:val="363435"/>
              </w:rPr>
              <w:t>$</w:t>
            </w:r>
            <w:r>
              <w:rPr>
                <w:color w:val="363435"/>
                <w:spacing w:val="20"/>
              </w:rPr>
              <w:t xml:space="preserve"> </w:t>
            </w:r>
            <w:r>
              <w:rPr>
                <w:color w:val="363435"/>
                <w:w w:val="101"/>
              </w:rPr>
              <w:t>102</w:t>
            </w:r>
            <w:r>
              <w:rPr>
                <w:color w:val="363435"/>
                <w:spacing w:val="-13"/>
                <w:w w:val="101"/>
              </w:rPr>
              <w:t>.</w:t>
            </w:r>
            <w:r>
              <w:rPr>
                <w:color w:val="363435"/>
                <w:w w:val="103"/>
              </w:rPr>
              <w:t>77</w:t>
            </w:r>
          </w:p>
        </w:tc>
        <w:tc>
          <w:tcPr>
            <w:tcW w:w="1051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E9E5DE"/>
          </w:tcPr>
          <w:p w14:paraId="4F006A7D" w14:textId="77777777" w:rsidR="00D82A14" w:rsidRDefault="00D82A14">
            <w:pPr>
              <w:spacing w:before="9" w:line="160" w:lineRule="exact"/>
              <w:rPr>
                <w:sz w:val="16"/>
                <w:szCs w:val="16"/>
              </w:rPr>
            </w:pPr>
          </w:p>
          <w:p w14:paraId="5E021F6A" w14:textId="77777777" w:rsidR="00D82A14" w:rsidRDefault="00000000">
            <w:pPr>
              <w:ind w:left="129"/>
            </w:pPr>
            <w:r>
              <w:rPr>
                <w:color w:val="363435"/>
              </w:rPr>
              <w:t>$</w:t>
            </w:r>
            <w:r>
              <w:rPr>
                <w:color w:val="363435"/>
                <w:spacing w:val="20"/>
              </w:rPr>
              <w:t xml:space="preserve"> </w:t>
            </w:r>
            <w:r>
              <w:rPr>
                <w:color w:val="363435"/>
              </w:rPr>
              <w:t>114.32</w:t>
            </w:r>
          </w:p>
        </w:tc>
        <w:tc>
          <w:tcPr>
            <w:tcW w:w="1138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E9E5DE"/>
          </w:tcPr>
          <w:p w14:paraId="127C15D4" w14:textId="77777777" w:rsidR="00D82A14" w:rsidRDefault="00D82A14">
            <w:pPr>
              <w:spacing w:before="9" w:line="160" w:lineRule="exact"/>
              <w:rPr>
                <w:sz w:val="16"/>
                <w:szCs w:val="16"/>
              </w:rPr>
            </w:pPr>
          </w:p>
          <w:p w14:paraId="3D5E2435" w14:textId="77777777" w:rsidR="00D82A14" w:rsidRDefault="00000000">
            <w:pPr>
              <w:ind w:left="129"/>
            </w:pPr>
            <w:r>
              <w:rPr>
                <w:color w:val="363435"/>
              </w:rPr>
              <w:t>$</w:t>
            </w:r>
            <w:r>
              <w:rPr>
                <w:color w:val="363435"/>
                <w:spacing w:val="20"/>
              </w:rPr>
              <w:t xml:space="preserve"> </w:t>
            </w:r>
            <w:r>
              <w:rPr>
                <w:color w:val="363435"/>
                <w:w w:val="103"/>
              </w:rPr>
              <w:t>125.87</w:t>
            </w:r>
          </w:p>
        </w:tc>
        <w:tc>
          <w:tcPr>
            <w:tcW w:w="1210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2" w:space="0" w:color="363435"/>
            </w:tcBorders>
            <w:shd w:val="clear" w:color="auto" w:fill="E9E5DE"/>
          </w:tcPr>
          <w:p w14:paraId="5F9FD5F3" w14:textId="77777777" w:rsidR="00D82A14" w:rsidRDefault="00D82A14">
            <w:pPr>
              <w:spacing w:before="9" w:line="160" w:lineRule="exact"/>
              <w:rPr>
                <w:sz w:val="16"/>
                <w:szCs w:val="16"/>
              </w:rPr>
            </w:pPr>
          </w:p>
          <w:p w14:paraId="11DFBD2C" w14:textId="77777777" w:rsidR="00D82A14" w:rsidRDefault="00000000">
            <w:pPr>
              <w:ind w:left="129"/>
            </w:pPr>
            <w:r>
              <w:rPr>
                <w:color w:val="363435"/>
              </w:rPr>
              <w:t>$</w:t>
            </w:r>
            <w:r>
              <w:rPr>
                <w:color w:val="363435"/>
                <w:spacing w:val="20"/>
              </w:rPr>
              <w:t xml:space="preserve"> </w:t>
            </w:r>
            <w:r>
              <w:rPr>
                <w:color w:val="363435"/>
                <w:w w:val="94"/>
              </w:rPr>
              <w:t>13</w:t>
            </w:r>
            <w:r>
              <w:rPr>
                <w:color w:val="363435"/>
                <w:spacing w:val="-19"/>
                <w:w w:val="94"/>
              </w:rPr>
              <w:t>7</w:t>
            </w:r>
            <w:r>
              <w:rPr>
                <w:color w:val="363435"/>
                <w:w w:val="110"/>
              </w:rPr>
              <w:t>.42</w:t>
            </w:r>
          </w:p>
        </w:tc>
        <w:tc>
          <w:tcPr>
            <w:tcW w:w="1150" w:type="dxa"/>
            <w:tcBorders>
              <w:top w:val="single" w:sz="2" w:space="0" w:color="363435"/>
              <w:left w:val="single" w:sz="2" w:space="0" w:color="363435"/>
              <w:bottom w:val="single" w:sz="2" w:space="0" w:color="363435"/>
              <w:right w:val="single" w:sz="4" w:space="0" w:color="363435"/>
            </w:tcBorders>
            <w:shd w:val="clear" w:color="auto" w:fill="E9E5DE"/>
          </w:tcPr>
          <w:p w14:paraId="4F68F80E" w14:textId="77777777" w:rsidR="00D82A14" w:rsidRDefault="00D82A14">
            <w:pPr>
              <w:spacing w:before="9" w:line="160" w:lineRule="exact"/>
              <w:rPr>
                <w:sz w:val="16"/>
                <w:szCs w:val="16"/>
              </w:rPr>
            </w:pPr>
          </w:p>
          <w:p w14:paraId="09011E56" w14:textId="77777777" w:rsidR="00D82A14" w:rsidRDefault="00000000">
            <w:pPr>
              <w:ind w:left="129"/>
            </w:pPr>
            <w:r>
              <w:rPr>
                <w:color w:val="363435"/>
              </w:rPr>
              <w:t>$</w:t>
            </w:r>
            <w:r>
              <w:rPr>
                <w:color w:val="363435"/>
                <w:spacing w:val="20"/>
              </w:rPr>
              <w:t xml:space="preserve"> </w:t>
            </w:r>
            <w:r>
              <w:rPr>
                <w:color w:val="363435"/>
                <w:w w:val="104"/>
              </w:rPr>
              <w:t>148.68</w:t>
            </w:r>
          </w:p>
        </w:tc>
      </w:tr>
      <w:tr w:rsidR="00D82A14" w14:paraId="3801217F" w14:textId="77777777">
        <w:trPr>
          <w:trHeight w:hRule="exact" w:val="798"/>
        </w:trPr>
        <w:tc>
          <w:tcPr>
            <w:tcW w:w="1927" w:type="dxa"/>
            <w:tcBorders>
              <w:top w:val="single" w:sz="2" w:space="0" w:color="363435"/>
              <w:left w:val="single" w:sz="4" w:space="0" w:color="363435"/>
              <w:bottom w:val="single" w:sz="4" w:space="0" w:color="363435"/>
              <w:right w:val="single" w:sz="2" w:space="0" w:color="363435"/>
            </w:tcBorders>
            <w:shd w:val="clear" w:color="auto" w:fill="FDFDFD"/>
          </w:tcPr>
          <w:p w14:paraId="05C73BA4" w14:textId="77777777" w:rsidR="00D82A14" w:rsidRDefault="00D82A14">
            <w:pPr>
              <w:spacing w:before="9" w:line="280" w:lineRule="exact"/>
              <w:rPr>
                <w:sz w:val="28"/>
                <w:szCs w:val="28"/>
              </w:rPr>
            </w:pPr>
          </w:p>
          <w:p w14:paraId="4747BEBF" w14:textId="77777777" w:rsidR="00D82A14" w:rsidRDefault="00000000">
            <w:pPr>
              <w:ind w:left="75"/>
            </w:pPr>
            <w:proofErr w:type="spellStart"/>
            <w:r>
              <w:rPr>
                <w:color w:val="363435"/>
                <w:w w:val="106"/>
              </w:rPr>
              <w:t>Freewater</w:t>
            </w:r>
            <w:proofErr w:type="spellEnd"/>
            <w:r>
              <w:rPr>
                <w:color w:val="363435"/>
                <w:spacing w:val="39"/>
                <w:w w:val="106"/>
              </w:rPr>
              <w:t xml:space="preserve"> </w:t>
            </w:r>
            <w:r>
              <w:rPr>
                <w:color w:val="363435"/>
                <w:w w:val="106"/>
              </w:rPr>
              <w:t>District</w:t>
            </w:r>
          </w:p>
        </w:tc>
        <w:tc>
          <w:tcPr>
            <w:tcW w:w="4176" w:type="dxa"/>
            <w:tcBorders>
              <w:top w:val="single" w:sz="2" w:space="0" w:color="363435"/>
              <w:left w:val="single" w:sz="2" w:space="0" w:color="363435"/>
              <w:bottom w:val="single" w:sz="4" w:space="0" w:color="363435"/>
              <w:right w:val="single" w:sz="2" w:space="0" w:color="363435"/>
            </w:tcBorders>
            <w:shd w:val="clear" w:color="auto" w:fill="FDFDFD"/>
          </w:tcPr>
          <w:p w14:paraId="266D79C2" w14:textId="77777777" w:rsidR="00D82A14" w:rsidRDefault="00000000">
            <w:pPr>
              <w:spacing w:before="48" w:line="250" w:lineRule="auto"/>
              <w:ind w:left="78" w:right="535"/>
            </w:pPr>
            <w:r>
              <w:rPr>
                <w:color w:val="363435"/>
              </w:rPr>
              <w:t>A</w:t>
            </w:r>
            <w:r>
              <w:rPr>
                <w:color w:val="363435"/>
                <w:spacing w:val="-11"/>
              </w:rPr>
              <w:t xml:space="preserve"> </w:t>
            </w:r>
            <w:r>
              <w:rPr>
                <w:color w:val="363435"/>
              </w:rPr>
              <w:t>specific</w:t>
            </w:r>
            <w:r>
              <w:rPr>
                <w:color w:val="363435"/>
                <w:spacing w:val="45"/>
              </w:rPr>
              <w:t xml:space="preserve"> </w:t>
            </w:r>
            <w:proofErr w:type="gramStart"/>
            <w:r>
              <w:rPr>
                <w:color w:val="363435"/>
              </w:rPr>
              <w:t xml:space="preserve">area </w:t>
            </w:r>
            <w:r>
              <w:rPr>
                <w:color w:val="363435"/>
                <w:spacing w:val="8"/>
              </w:rPr>
              <w:t xml:space="preserve"> </w:t>
            </w:r>
            <w:r>
              <w:rPr>
                <w:color w:val="363435"/>
              </w:rPr>
              <w:t>within</w:t>
            </w:r>
            <w:proofErr w:type="gramEnd"/>
            <w:r>
              <w:rPr>
                <w:color w:val="363435"/>
                <w:spacing w:val="7"/>
              </w:rPr>
              <w:t xml:space="preserve"> </w:t>
            </w:r>
            <w:r>
              <w:rPr>
                <w:color w:val="363435"/>
                <w:w w:val="92"/>
              </w:rPr>
              <w:t>FID</w:t>
            </w:r>
            <w:r>
              <w:rPr>
                <w:color w:val="363435"/>
                <w:spacing w:val="6"/>
                <w:w w:val="92"/>
              </w:rPr>
              <w:t xml:space="preserve"> </w:t>
            </w:r>
            <w:r>
              <w:rPr>
                <w:color w:val="363435"/>
                <w:w w:val="112"/>
              </w:rPr>
              <w:t>located</w:t>
            </w:r>
            <w:r>
              <w:rPr>
                <w:color w:val="363435"/>
                <w:spacing w:val="-4"/>
                <w:w w:val="112"/>
              </w:rPr>
              <w:t xml:space="preserve"> </w:t>
            </w:r>
            <w:r>
              <w:rPr>
                <w:color w:val="363435"/>
              </w:rPr>
              <w:t xml:space="preserve">in </w:t>
            </w:r>
            <w:r>
              <w:rPr>
                <w:color w:val="363435"/>
                <w:w w:val="115"/>
              </w:rPr>
              <w:t xml:space="preserve">the </w:t>
            </w:r>
            <w:proofErr w:type="spellStart"/>
            <w:r>
              <w:rPr>
                <w:color w:val="363435"/>
                <w:w w:val="111"/>
              </w:rPr>
              <w:t>Freewater</w:t>
            </w:r>
            <w:proofErr w:type="spellEnd"/>
            <w:r>
              <w:rPr>
                <w:color w:val="363435"/>
                <w:spacing w:val="-3"/>
                <w:w w:val="111"/>
              </w:rPr>
              <w:t xml:space="preserve"> </w:t>
            </w:r>
            <w:r>
              <w:rPr>
                <w:color w:val="363435"/>
              </w:rPr>
              <w:t>County</w:t>
            </w:r>
            <w:r>
              <w:rPr>
                <w:color w:val="363435"/>
                <w:spacing w:val="37"/>
              </w:rPr>
              <w:t xml:space="preserve"> </w:t>
            </w:r>
            <w:r>
              <w:rPr>
                <w:color w:val="363435"/>
                <w:spacing w:val="-8"/>
              </w:rPr>
              <w:t>W</w:t>
            </w:r>
            <w:r>
              <w:rPr>
                <w:color w:val="363435"/>
              </w:rPr>
              <w:t>ater</w:t>
            </w:r>
            <w:r>
              <w:rPr>
                <w:color w:val="363435"/>
                <w:spacing w:val="31"/>
              </w:rPr>
              <w:t xml:space="preserve"> </w:t>
            </w:r>
            <w:r>
              <w:rPr>
                <w:color w:val="363435"/>
              </w:rPr>
              <w:t>District</w:t>
            </w:r>
            <w:r>
              <w:rPr>
                <w:color w:val="363435"/>
                <w:spacing w:val="8"/>
              </w:rPr>
              <w:t xml:space="preserve"> </w:t>
            </w:r>
            <w:r>
              <w:rPr>
                <w:color w:val="363435"/>
              </w:rPr>
              <w:t>that</w:t>
            </w:r>
            <w:r>
              <w:rPr>
                <w:color w:val="363435"/>
                <w:spacing w:val="35"/>
              </w:rPr>
              <w:t xml:space="preserve"> </w:t>
            </w:r>
            <w:r>
              <w:rPr>
                <w:color w:val="363435"/>
              </w:rPr>
              <w:t xml:space="preserve">FID delivers </w:t>
            </w:r>
            <w:r>
              <w:rPr>
                <w:color w:val="363435"/>
                <w:spacing w:val="3"/>
              </w:rPr>
              <w:t xml:space="preserve"> </w:t>
            </w:r>
            <w:r>
              <w:rPr>
                <w:color w:val="363435"/>
                <w:w w:val="111"/>
              </w:rPr>
              <w:t>surface</w:t>
            </w:r>
            <w:r>
              <w:rPr>
                <w:color w:val="363435"/>
                <w:spacing w:val="-3"/>
                <w:w w:val="111"/>
              </w:rPr>
              <w:t xml:space="preserve"> </w:t>
            </w:r>
            <w:r>
              <w:rPr>
                <w:color w:val="363435"/>
              </w:rPr>
              <w:t>water</w:t>
            </w:r>
            <w:r>
              <w:rPr>
                <w:color w:val="363435"/>
                <w:spacing w:val="46"/>
              </w:rPr>
              <w:t xml:space="preserve"> </w:t>
            </w:r>
            <w:r>
              <w:rPr>
                <w:color w:val="363435"/>
                <w:w w:val="111"/>
              </w:rPr>
              <w:t>to</w:t>
            </w:r>
          </w:p>
        </w:tc>
        <w:tc>
          <w:tcPr>
            <w:tcW w:w="1123" w:type="dxa"/>
            <w:tcBorders>
              <w:top w:val="single" w:sz="2" w:space="0" w:color="363435"/>
              <w:left w:val="single" w:sz="2" w:space="0" w:color="363435"/>
              <w:bottom w:val="single" w:sz="4" w:space="0" w:color="363435"/>
              <w:right w:val="single" w:sz="2" w:space="0" w:color="363435"/>
            </w:tcBorders>
            <w:shd w:val="clear" w:color="auto" w:fill="FDFDFD"/>
          </w:tcPr>
          <w:p w14:paraId="50E4CF2F" w14:textId="77777777" w:rsidR="00D82A14" w:rsidRDefault="00D82A14">
            <w:pPr>
              <w:spacing w:before="9" w:line="280" w:lineRule="exact"/>
              <w:rPr>
                <w:sz w:val="28"/>
                <w:szCs w:val="28"/>
              </w:rPr>
            </w:pPr>
          </w:p>
          <w:p w14:paraId="74ED1164" w14:textId="77777777" w:rsidR="00D82A14" w:rsidRDefault="00000000">
            <w:pPr>
              <w:ind w:left="129"/>
            </w:pPr>
            <w:r>
              <w:rPr>
                <w:color w:val="363435"/>
              </w:rPr>
              <w:t>$</w:t>
            </w:r>
            <w:r>
              <w:rPr>
                <w:color w:val="363435"/>
                <w:spacing w:val="20"/>
              </w:rPr>
              <w:t xml:space="preserve"> </w:t>
            </w:r>
            <w:r>
              <w:rPr>
                <w:color w:val="363435"/>
                <w:w w:val="114"/>
              </w:rPr>
              <w:t>64.20</w:t>
            </w:r>
          </w:p>
        </w:tc>
        <w:tc>
          <w:tcPr>
            <w:tcW w:w="1051" w:type="dxa"/>
            <w:tcBorders>
              <w:top w:val="single" w:sz="2" w:space="0" w:color="363435"/>
              <w:left w:val="single" w:sz="2" w:space="0" w:color="363435"/>
              <w:bottom w:val="single" w:sz="4" w:space="0" w:color="363435"/>
              <w:right w:val="single" w:sz="2" w:space="0" w:color="363435"/>
            </w:tcBorders>
            <w:shd w:val="clear" w:color="auto" w:fill="FDFDFD"/>
          </w:tcPr>
          <w:p w14:paraId="45C128EE" w14:textId="77777777" w:rsidR="00D82A14" w:rsidRDefault="00D82A14">
            <w:pPr>
              <w:spacing w:before="9" w:line="280" w:lineRule="exact"/>
              <w:rPr>
                <w:sz w:val="28"/>
                <w:szCs w:val="28"/>
              </w:rPr>
            </w:pPr>
          </w:p>
          <w:p w14:paraId="1E4C1931" w14:textId="77777777" w:rsidR="00D82A14" w:rsidRDefault="00000000">
            <w:pPr>
              <w:ind w:left="129"/>
            </w:pPr>
            <w:r>
              <w:rPr>
                <w:color w:val="363435"/>
              </w:rPr>
              <w:t>$</w:t>
            </w:r>
            <w:r>
              <w:rPr>
                <w:color w:val="363435"/>
                <w:spacing w:val="20"/>
              </w:rPr>
              <w:t xml:space="preserve"> </w:t>
            </w:r>
            <w:r>
              <w:rPr>
                <w:color w:val="363435"/>
              </w:rPr>
              <w:t>71.41</w:t>
            </w:r>
          </w:p>
        </w:tc>
        <w:tc>
          <w:tcPr>
            <w:tcW w:w="1138" w:type="dxa"/>
            <w:tcBorders>
              <w:top w:val="single" w:sz="2" w:space="0" w:color="363435"/>
              <w:left w:val="single" w:sz="2" w:space="0" w:color="363435"/>
              <w:bottom w:val="single" w:sz="4" w:space="0" w:color="363435"/>
              <w:right w:val="single" w:sz="2" w:space="0" w:color="363435"/>
            </w:tcBorders>
            <w:shd w:val="clear" w:color="auto" w:fill="FDFDFD"/>
          </w:tcPr>
          <w:p w14:paraId="686F2166" w14:textId="77777777" w:rsidR="00D82A14" w:rsidRDefault="00D82A14">
            <w:pPr>
              <w:spacing w:before="9" w:line="280" w:lineRule="exact"/>
              <w:rPr>
                <w:sz w:val="28"/>
                <w:szCs w:val="28"/>
              </w:rPr>
            </w:pPr>
          </w:p>
          <w:p w14:paraId="0A613387" w14:textId="77777777" w:rsidR="00D82A14" w:rsidRDefault="00000000">
            <w:pPr>
              <w:ind w:left="129"/>
            </w:pPr>
            <w:r>
              <w:rPr>
                <w:color w:val="363435"/>
              </w:rPr>
              <w:t>$</w:t>
            </w:r>
            <w:r>
              <w:rPr>
                <w:color w:val="363435"/>
                <w:spacing w:val="20"/>
              </w:rPr>
              <w:t xml:space="preserve"> </w:t>
            </w:r>
            <w:r>
              <w:rPr>
                <w:color w:val="363435"/>
                <w:w w:val="109"/>
              </w:rPr>
              <w:t>78.63</w:t>
            </w:r>
          </w:p>
        </w:tc>
        <w:tc>
          <w:tcPr>
            <w:tcW w:w="1210" w:type="dxa"/>
            <w:tcBorders>
              <w:top w:val="single" w:sz="2" w:space="0" w:color="363435"/>
              <w:left w:val="single" w:sz="2" w:space="0" w:color="363435"/>
              <w:bottom w:val="single" w:sz="4" w:space="0" w:color="363435"/>
              <w:right w:val="single" w:sz="2" w:space="0" w:color="363435"/>
            </w:tcBorders>
            <w:shd w:val="clear" w:color="auto" w:fill="FDFDFD"/>
          </w:tcPr>
          <w:p w14:paraId="4E0283FB" w14:textId="77777777" w:rsidR="00D82A14" w:rsidRDefault="00D82A14">
            <w:pPr>
              <w:spacing w:before="9" w:line="280" w:lineRule="exact"/>
              <w:rPr>
                <w:sz w:val="28"/>
                <w:szCs w:val="28"/>
              </w:rPr>
            </w:pPr>
          </w:p>
          <w:p w14:paraId="518E0807" w14:textId="77777777" w:rsidR="00D82A14" w:rsidRDefault="00000000">
            <w:pPr>
              <w:ind w:left="129"/>
            </w:pPr>
            <w:r>
              <w:rPr>
                <w:color w:val="363435"/>
              </w:rPr>
              <w:t>$</w:t>
            </w:r>
            <w:r>
              <w:rPr>
                <w:color w:val="363435"/>
                <w:spacing w:val="20"/>
              </w:rPr>
              <w:t xml:space="preserve"> </w:t>
            </w:r>
            <w:r>
              <w:rPr>
                <w:color w:val="363435"/>
                <w:w w:val="112"/>
              </w:rPr>
              <w:t>85.84</w:t>
            </w:r>
          </w:p>
        </w:tc>
        <w:tc>
          <w:tcPr>
            <w:tcW w:w="1150" w:type="dxa"/>
            <w:tcBorders>
              <w:top w:val="single" w:sz="2" w:space="0" w:color="363435"/>
              <w:left w:val="single" w:sz="2" w:space="0" w:color="363435"/>
              <w:bottom w:val="single" w:sz="4" w:space="0" w:color="363435"/>
              <w:right w:val="single" w:sz="4" w:space="0" w:color="363435"/>
            </w:tcBorders>
            <w:shd w:val="clear" w:color="auto" w:fill="FDFDFD"/>
          </w:tcPr>
          <w:p w14:paraId="50D6D832" w14:textId="77777777" w:rsidR="00D82A14" w:rsidRDefault="00D82A14">
            <w:pPr>
              <w:spacing w:before="9" w:line="280" w:lineRule="exact"/>
              <w:rPr>
                <w:sz w:val="28"/>
                <w:szCs w:val="28"/>
              </w:rPr>
            </w:pPr>
          </w:p>
          <w:p w14:paraId="5D30E655" w14:textId="77777777" w:rsidR="00D82A14" w:rsidRDefault="00000000">
            <w:pPr>
              <w:ind w:left="129"/>
            </w:pPr>
            <w:r>
              <w:rPr>
                <w:color w:val="363435"/>
              </w:rPr>
              <w:t>$</w:t>
            </w:r>
            <w:r>
              <w:rPr>
                <w:color w:val="363435"/>
                <w:spacing w:val="20"/>
              </w:rPr>
              <w:t xml:space="preserve"> </w:t>
            </w:r>
            <w:r>
              <w:rPr>
                <w:color w:val="363435"/>
                <w:w w:val="111"/>
              </w:rPr>
              <w:t>92.87</w:t>
            </w:r>
          </w:p>
        </w:tc>
      </w:tr>
    </w:tbl>
    <w:p w14:paraId="1E6EDE14" w14:textId="77777777" w:rsidR="00D82A14" w:rsidRDefault="00D82A14">
      <w:pPr>
        <w:spacing w:before="20" w:line="220" w:lineRule="exact"/>
        <w:rPr>
          <w:sz w:val="22"/>
          <w:szCs w:val="22"/>
        </w:rPr>
      </w:pPr>
    </w:p>
    <w:p w14:paraId="1E4A700C" w14:textId="77777777" w:rsidR="00D82A14" w:rsidRDefault="00000000" w:rsidP="003A433A">
      <w:pPr>
        <w:ind w:left="112"/>
        <w:rPr>
          <w:sz w:val="24"/>
          <w:szCs w:val="24"/>
        </w:rPr>
      </w:pPr>
      <w:r>
        <w:rPr>
          <w:b/>
          <w:color w:val="314062"/>
          <w:sz w:val="24"/>
          <w:szCs w:val="24"/>
        </w:rPr>
        <w:t>5.</w:t>
      </w:r>
      <w:r>
        <w:rPr>
          <w:b/>
          <w:color w:val="314062"/>
          <w:spacing w:val="28"/>
          <w:sz w:val="24"/>
          <w:szCs w:val="24"/>
        </w:rPr>
        <w:t xml:space="preserve"> </w:t>
      </w:r>
      <w:r>
        <w:rPr>
          <w:b/>
          <w:color w:val="314062"/>
          <w:w w:val="94"/>
          <w:sz w:val="24"/>
          <w:szCs w:val="24"/>
        </w:rPr>
        <w:t>H</w:t>
      </w:r>
      <w:r>
        <w:rPr>
          <w:b/>
          <w:color w:val="314062"/>
          <w:spacing w:val="-5"/>
          <w:w w:val="94"/>
          <w:sz w:val="24"/>
          <w:szCs w:val="24"/>
        </w:rPr>
        <w:t>O</w:t>
      </w:r>
      <w:r>
        <w:rPr>
          <w:b/>
          <w:color w:val="314062"/>
          <w:w w:val="94"/>
          <w:sz w:val="24"/>
          <w:szCs w:val="24"/>
        </w:rPr>
        <w:t>W</w:t>
      </w:r>
      <w:r>
        <w:rPr>
          <w:b/>
          <w:color w:val="314062"/>
          <w:spacing w:val="5"/>
          <w:w w:val="94"/>
          <w:sz w:val="24"/>
          <w:szCs w:val="24"/>
        </w:rPr>
        <w:t xml:space="preserve"> </w:t>
      </w:r>
      <w:r>
        <w:rPr>
          <w:b/>
          <w:color w:val="314062"/>
          <w:sz w:val="24"/>
          <w:szCs w:val="24"/>
        </w:rPr>
        <w:t>DO</w:t>
      </w:r>
      <w:r>
        <w:rPr>
          <w:b/>
          <w:color w:val="314062"/>
          <w:spacing w:val="-6"/>
          <w:sz w:val="24"/>
          <w:szCs w:val="24"/>
        </w:rPr>
        <w:t xml:space="preserve"> </w:t>
      </w:r>
      <w:r>
        <w:rPr>
          <w:b/>
          <w:color w:val="314062"/>
          <w:w w:val="84"/>
          <w:sz w:val="24"/>
          <w:szCs w:val="24"/>
        </w:rPr>
        <w:t>I</w:t>
      </w:r>
      <w:r>
        <w:rPr>
          <w:b/>
          <w:color w:val="314062"/>
          <w:spacing w:val="-2"/>
          <w:w w:val="84"/>
          <w:sz w:val="24"/>
          <w:szCs w:val="24"/>
        </w:rPr>
        <w:t xml:space="preserve"> </w:t>
      </w:r>
      <w:proofErr w:type="gramStart"/>
      <w:r>
        <w:rPr>
          <w:b/>
          <w:color w:val="314062"/>
          <w:w w:val="84"/>
          <w:sz w:val="24"/>
          <w:szCs w:val="24"/>
        </w:rPr>
        <w:t>KN</w:t>
      </w:r>
      <w:r>
        <w:rPr>
          <w:b/>
          <w:color w:val="314062"/>
          <w:spacing w:val="-4"/>
          <w:w w:val="84"/>
          <w:sz w:val="24"/>
          <w:szCs w:val="24"/>
        </w:rPr>
        <w:t>O</w:t>
      </w:r>
      <w:r>
        <w:rPr>
          <w:b/>
          <w:color w:val="314062"/>
          <w:w w:val="84"/>
          <w:sz w:val="24"/>
          <w:szCs w:val="24"/>
        </w:rPr>
        <w:t xml:space="preserve">W </w:t>
      </w:r>
      <w:r>
        <w:rPr>
          <w:b/>
          <w:color w:val="314062"/>
          <w:spacing w:val="25"/>
          <w:w w:val="84"/>
          <w:sz w:val="24"/>
          <w:szCs w:val="24"/>
        </w:rPr>
        <w:t xml:space="preserve"> </w:t>
      </w:r>
      <w:r>
        <w:rPr>
          <w:b/>
          <w:color w:val="314062"/>
          <w:w w:val="84"/>
          <w:sz w:val="24"/>
          <w:szCs w:val="24"/>
        </w:rPr>
        <w:t>FID</w:t>
      </w:r>
      <w:proofErr w:type="gramEnd"/>
      <w:r>
        <w:rPr>
          <w:b/>
          <w:color w:val="314062"/>
          <w:spacing w:val="35"/>
          <w:w w:val="84"/>
          <w:sz w:val="24"/>
          <w:szCs w:val="24"/>
        </w:rPr>
        <w:t xml:space="preserve"> </w:t>
      </w:r>
      <w:r>
        <w:rPr>
          <w:b/>
          <w:color w:val="314062"/>
          <w:w w:val="84"/>
          <w:sz w:val="24"/>
          <w:szCs w:val="24"/>
        </w:rPr>
        <w:t>WILL</w:t>
      </w:r>
      <w:r>
        <w:rPr>
          <w:b/>
          <w:color w:val="314062"/>
          <w:spacing w:val="-2"/>
          <w:w w:val="84"/>
          <w:sz w:val="24"/>
          <w:szCs w:val="24"/>
        </w:rPr>
        <w:t xml:space="preserve"> </w:t>
      </w:r>
      <w:r>
        <w:rPr>
          <w:b/>
          <w:color w:val="314062"/>
          <w:sz w:val="24"/>
          <w:szCs w:val="24"/>
        </w:rPr>
        <w:t>USE</w:t>
      </w:r>
      <w:r>
        <w:rPr>
          <w:b/>
          <w:color w:val="314062"/>
          <w:spacing w:val="-8"/>
          <w:sz w:val="24"/>
          <w:szCs w:val="24"/>
        </w:rPr>
        <w:t xml:space="preserve"> </w:t>
      </w:r>
      <w:r>
        <w:rPr>
          <w:b/>
          <w:color w:val="314062"/>
          <w:w w:val="93"/>
          <w:sz w:val="24"/>
          <w:szCs w:val="24"/>
        </w:rPr>
        <w:t>THE</w:t>
      </w:r>
      <w:r>
        <w:rPr>
          <w:b/>
          <w:color w:val="314062"/>
          <w:spacing w:val="-15"/>
          <w:w w:val="93"/>
          <w:sz w:val="24"/>
          <w:szCs w:val="24"/>
        </w:rPr>
        <w:t xml:space="preserve"> </w:t>
      </w:r>
      <w:r>
        <w:rPr>
          <w:b/>
          <w:color w:val="314062"/>
          <w:spacing w:val="-2"/>
          <w:w w:val="93"/>
          <w:sz w:val="24"/>
          <w:szCs w:val="24"/>
        </w:rPr>
        <w:t>A</w:t>
      </w:r>
      <w:r>
        <w:rPr>
          <w:b/>
          <w:color w:val="314062"/>
          <w:w w:val="93"/>
          <w:sz w:val="24"/>
          <w:szCs w:val="24"/>
        </w:rPr>
        <w:t xml:space="preserve">SSESSMENT </w:t>
      </w:r>
      <w:r>
        <w:rPr>
          <w:b/>
          <w:color w:val="314062"/>
          <w:spacing w:val="8"/>
          <w:w w:val="93"/>
          <w:sz w:val="24"/>
          <w:szCs w:val="24"/>
        </w:rPr>
        <w:t xml:space="preserve"> </w:t>
      </w:r>
      <w:r>
        <w:rPr>
          <w:b/>
          <w:color w:val="314062"/>
          <w:sz w:val="24"/>
          <w:szCs w:val="24"/>
        </w:rPr>
        <w:t>FUNDS</w:t>
      </w:r>
      <w:r>
        <w:rPr>
          <w:b/>
          <w:color w:val="314062"/>
          <w:spacing w:val="1"/>
          <w:sz w:val="24"/>
          <w:szCs w:val="24"/>
        </w:rPr>
        <w:t xml:space="preserve"> </w:t>
      </w:r>
      <w:r>
        <w:rPr>
          <w:b/>
          <w:color w:val="314062"/>
          <w:spacing w:val="-6"/>
          <w:sz w:val="24"/>
          <w:szCs w:val="24"/>
        </w:rPr>
        <w:t>T</w:t>
      </w:r>
      <w:r>
        <w:rPr>
          <w:b/>
          <w:color w:val="314062"/>
          <w:sz w:val="24"/>
          <w:szCs w:val="24"/>
        </w:rPr>
        <w:t>O</w:t>
      </w:r>
      <w:r>
        <w:rPr>
          <w:b/>
          <w:color w:val="314062"/>
          <w:spacing w:val="-23"/>
          <w:sz w:val="24"/>
          <w:szCs w:val="24"/>
        </w:rPr>
        <w:t xml:space="preserve"> </w:t>
      </w:r>
      <w:r>
        <w:rPr>
          <w:b/>
          <w:color w:val="314062"/>
          <w:w w:val="90"/>
          <w:sz w:val="24"/>
          <w:szCs w:val="24"/>
        </w:rPr>
        <w:t>BENEFIT</w:t>
      </w:r>
      <w:r>
        <w:rPr>
          <w:b/>
          <w:color w:val="314062"/>
          <w:spacing w:val="7"/>
          <w:w w:val="90"/>
          <w:sz w:val="24"/>
          <w:szCs w:val="24"/>
        </w:rPr>
        <w:t xml:space="preserve"> </w:t>
      </w:r>
      <w:r>
        <w:rPr>
          <w:b/>
          <w:color w:val="314062"/>
          <w:sz w:val="24"/>
          <w:szCs w:val="24"/>
        </w:rPr>
        <w:t>LAND</w:t>
      </w:r>
      <w:r>
        <w:rPr>
          <w:b/>
          <w:color w:val="314062"/>
          <w:spacing w:val="-5"/>
          <w:sz w:val="24"/>
          <w:szCs w:val="24"/>
        </w:rPr>
        <w:t>O</w:t>
      </w:r>
      <w:r>
        <w:rPr>
          <w:b/>
          <w:color w:val="314062"/>
          <w:sz w:val="24"/>
          <w:szCs w:val="24"/>
        </w:rPr>
        <w:t>WNERS?</w:t>
      </w:r>
    </w:p>
    <w:p w14:paraId="28B93A7A" w14:textId="77777777" w:rsidR="00D82A14" w:rsidRDefault="00000000" w:rsidP="003A433A">
      <w:pPr>
        <w:spacing w:before="42" w:line="284" w:lineRule="auto"/>
        <w:ind w:left="112" w:right="297"/>
        <w:rPr>
          <w:sz w:val="22"/>
          <w:szCs w:val="22"/>
        </w:rPr>
      </w:pPr>
      <w:r>
        <w:rPr>
          <w:color w:val="363435"/>
          <w:sz w:val="22"/>
          <w:szCs w:val="22"/>
        </w:rPr>
        <w:t>Th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oughout</w:t>
      </w:r>
      <w:r>
        <w:rPr>
          <w:color w:val="363435"/>
          <w:spacing w:val="40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i</w:t>
      </w:r>
      <w:r>
        <w:rPr>
          <w:color w:val="363435"/>
          <w:spacing w:val="-2"/>
          <w:sz w:val="22"/>
          <w:szCs w:val="22"/>
        </w:rPr>
        <w:t>t</w:t>
      </w:r>
      <w:r>
        <w:rPr>
          <w:color w:val="363435"/>
          <w:sz w:val="22"/>
          <w:szCs w:val="22"/>
        </w:rPr>
        <w:t>s</w:t>
      </w:r>
      <w:r>
        <w:rPr>
          <w:color w:val="363435"/>
          <w:spacing w:val="1"/>
          <w:sz w:val="22"/>
          <w:szCs w:val="22"/>
        </w:rPr>
        <w:t xml:space="preserve"> </w:t>
      </w:r>
      <w:r>
        <w:rPr>
          <w:color w:val="363435"/>
          <w:w w:val="96"/>
          <w:sz w:val="22"/>
          <w:szCs w:val="22"/>
        </w:rPr>
        <w:t>100+</w:t>
      </w:r>
      <w:r>
        <w:rPr>
          <w:color w:val="363435"/>
          <w:spacing w:val="-9"/>
          <w:w w:val="96"/>
          <w:sz w:val="22"/>
          <w:szCs w:val="22"/>
        </w:rPr>
        <w:t xml:space="preserve"> </w:t>
      </w:r>
      <w:r>
        <w:rPr>
          <w:color w:val="363435"/>
          <w:spacing w:val="-1"/>
          <w:sz w:val="22"/>
          <w:szCs w:val="22"/>
        </w:rPr>
        <w:t>y</w:t>
      </w:r>
      <w:r>
        <w:rPr>
          <w:color w:val="363435"/>
          <w:spacing w:val="-3"/>
          <w:sz w:val="22"/>
          <w:szCs w:val="22"/>
        </w:rPr>
        <w:t>e</w:t>
      </w:r>
      <w:r>
        <w:rPr>
          <w:color w:val="363435"/>
          <w:sz w:val="22"/>
          <w:szCs w:val="22"/>
        </w:rPr>
        <w:t>ar</w:t>
      </w:r>
      <w:r>
        <w:rPr>
          <w:color w:val="363435"/>
          <w:spacing w:val="7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hi</w:t>
      </w:r>
      <w:r>
        <w:rPr>
          <w:color w:val="363435"/>
          <w:spacing w:val="-4"/>
          <w:sz w:val="22"/>
          <w:szCs w:val="22"/>
        </w:rPr>
        <w:t>s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6"/>
          <w:sz w:val="22"/>
          <w:szCs w:val="22"/>
        </w:rPr>
        <w:t>r</w:t>
      </w:r>
      <w:r>
        <w:rPr>
          <w:color w:val="363435"/>
          <w:spacing w:val="-8"/>
          <w:sz w:val="22"/>
          <w:szCs w:val="22"/>
        </w:rPr>
        <w:t>y</w:t>
      </w:r>
      <w:r>
        <w:rPr>
          <w:color w:val="363435"/>
          <w:sz w:val="22"/>
          <w:szCs w:val="22"/>
        </w:rPr>
        <w:t>,</w:t>
      </w:r>
      <w:r>
        <w:rPr>
          <w:color w:val="363435"/>
          <w:spacing w:val="13"/>
          <w:sz w:val="22"/>
          <w:szCs w:val="22"/>
        </w:rPr>
        <w:t xml:space="preserve"> </w:t>
      </w:r>
      <w:r>
        <w:rPr>
          <w:color w:val="363435"/>
          <w:w w:val="85"/>
          <w:sz w:val="22"/>
          <w:szCs w:val="22"/>
        </w:rPr>
        <w:t>FID</w:t>
      </w:r>
      <w:r>
        <w:rPr>
          <w:color w:val="363435"/>
          <w:spacing w:val="-3"/>
          <w:w w:val="85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has</w:t>
      </w:r>
      <w:r>
        <w:rPr>
          <w:color w:val="363435"/>
          <w:spacing w:val="18"/>
          <w:sz w:val="22"/>
          <w:szCs w:val="22"/>
        </w:rPr>
        <w:t xml:space="preserve"> </w:t>
      </w:r>
      <w:r>
        <w:rPr>
          <w:color w:val="363435"/>
          <w:w w:val="110"/>
          <w:sz w:val="22"/>
          <w:szCs w:val="22"/>
        </w:rPr>
        <w:t>demon</w:t>
      </w:r>
      <w:r>
        <w:rPr>
          <w:color w:val="363435"/>
          <w:spacing w:val="-4"/>
          <w:w w:val="110"/>
          <w:sz w:val="22"/>
          <w:szCs w:val="22"/>
        </w:rPr>
        <w:t>s</w:t>
      </w:r>
      <w:r>
        <w:rPr>
          <w:color w:val="363435"/>
          <w:w w:val="110"/>
          <w:sz w:val="22"/>
          <w:szCs w:val="22"/>
        </w:rPr>
        <w:t>t</w:t>
      </w:r>
      <w:r>
        <w:rPr>
          <w:color w:val="363435"/>
          <w:spacing w:val="-5"/>
          <w:w w:val="110"/>
          <w:sz w:val="22"/>
          <w:szCs w:val="22"/>
        </w:rPr>
        <w:t>r</w:t>
      </w:r>
      <w:r>
        <w:rPr>
          <w:color w:val="363435"/>
          <w:spacing w:val="-3"/>
          <w:w w:val="110"/>
          <w:sz w:val="22"/>
          <w:szCs w:val="22"/>
        </w:rPr>
        <w:t>at</w:t>
      </w:r>
      <w:r>
        <w:rPr>
          <w:color w:val="363435"/>
          <w:w w:val="110"/>
          <w:sz w:val="22"/>
          <w:szCs w:val="22"/>
        </w:rPr>
        <w:t>ed</w:t>
      </w:r>
      <w:r>
        <w:rPr>
          <w:color w:val="363435"/>
          <w:spacing w:val="-14"/>
          <w:w w:val="110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</w:t>
      </w:r>
      <w:r>
        <w:rPr>
          <w:color w:val="363435"/>
          <w:spacing w:val="2"/>
          <w:sz w:val="22"/>
          <w:szCs w:val="22"/>
        </w:rPr>
        <w:t xml:space="preserve"> </w:t>
      </w:r>
      <w:r>
        <w:rPr>
          <w:color w:val="363435"/>
          <w:spacing w:val="-5"/>
          <w:w w:val="107"/>
          <w:sz w:val="22"/>
          <w:szCs w:val="22"/>
        </w:rPr>
        <w:t>c</w:t>
      </w:r>
      <w:r>
        <w:rPr>
          <w:color w:val="363435"/>
          <w:w w:val="107"/>
          <w:sz w:val="22"/>
          <w:szCs w:val="22"/>
        </w:rPr>
        <w:t>ommitment</w:t>
      </w:r>
      <w:r>
        <w:rPr>
          <w:color w:val="363435"/>
          <w:spacing w:val="-9"/>
          <w:w w:val="107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agricultu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e,</w:t>
      </w:r>
      <w:r>
        <w:rPr>
          <w:color w:val="363435"/>
          <w:spacing w:val="42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indu</w:t>
      </w:r>
      <w:r>
        <w:rPr>
          <w:color w:val="363435"/>
          <w:spacing w:val="-4"/>
          <w:sz w:val="22"/>
          <w:szCs w:val="22"/>
        </w:rPr>
        <w:t>s</w:t>
      </w:r>
      <w:r>
        <w:rPr>
          <w:color w:val="363435"/>
          <w:sz w:val="22"/>
          <w:szCs w:val="22"/>
        </w:rPr>
        <w:t>t</w:t>
      </w:r>
      <w:r>
        <w:rPr>
          <w:color w:val="363435"/>
          <w:spacing w:val="5"/>
          <w:sz w:val="22"/>
          <w:szCs w:val="22"/>
        </w:rPr>
        <w:t>r</w:t>
      </w:r>
      <w:r>
        <w:rPr>
          <w:color w:val="363435"/>
          <w:spacing w:val="-8"/>
          <w:sz w:val="22"/>
          <w:szCs w:val="22"/>
        </w:rPr>
        <w:t>y</w:t>
      </w:r>
      <w:r>
        <w:rPr>
          <w:color w:val="363435"/>
          <w:sz w:val="22"/>
          <w:szCs w:val="22"/>
        </w:rPr>
        <w:t>,</w:t>
      </w:r>
      <w:r>
        <w:rPr>
          <w:color w:val="363435"/>
          <w:spacing w:val="26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cities,</w:t>
      </w:r>
      <w:r>
        <w:rPr>
          <w:color w:val="363435"/>
          <w:spacing w:val="10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and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pacing w:val="-5"/>
          <w:sz w:val="22"/>
          <w:szCs w:val="22"/>
        </w:rPr>
        <w:t>c</w:t>
      </w:r>
      <w:r>
        <w:rPr>
          <w:color w:val="363435"/>
          <w:sz w:val="22"/>
          <w:szCs w:val="22"/>
        </w:rPr>
        <w:t>ommunities</w:t>
      </w:r>
      <w:r>
        <w:rPr>
          <w:color w:val="363435"/>
          <w:spacing w:val="53"/>
          <w:sz w:val="22"/>
          <w:szCs w:val="22"/>
        </w:rPr>
        <w:t xml:space="preserve"> </w:t>
      </w:r>
      <w:r>
        <w:rPr>
          <w:color w:val="363435"/>
          <w:spacing w:val="-1"/>
          <w:w w:val="110"/>
          <w:sz w:val="22"/>
          <w:szCs w:val="22"/>
        </w:rPr>
        <w:t>b</w:t>
      </w:r>
      <w:r>
        <w:rPr>
          <w:color w:val="363435"/>
          <w:w w:val="93"/>
          <w:sz w:val="22"/>
          <w:szCs w:val="22"/>
        </w:rPr>
        <w:t xml:space="preserve">y </w:t>
      </w:r>
      <w:r>
        <w:rPr>
          <w:color w:val="363435"/>
          <w:spacing w:val="-2"/>
          <w:w w:val="106"/>
          <w:sz w:val="22"/>
          <w:szCs w:val="22"/>
        </w:rPr>
        <w:t>r</w:t>
      </w:r>
      <w:r>
        <w:rPr>
          <w:color w:val="363435"/>
          <w:w w:val="106"/>
          <w:sz w:val="22"/>
          <w:szCs w:val="22"/>
        </w:rPr>
        <w:t>esponding</w:t>
      </w:r>
      <w:r>
        <w:rPr>
          <w:color w:val="363435"/>
          <w:spacing w:val="-7"/>
          <w:w w:val="106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the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p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esent</w:t>
      </w:r>
      <w:r>
        <w:rPr>
          <w:color w:val="363435"/>
          <w:spacing w:val="53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and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planning</w:t>
      </w:r>
      <w:r>
        <w:rPr>
          <w:color w:val="363435"/>
          <w:spacing w:val="35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f</w:t>
      </w:r>
      <w:r>
        <w:rPr>
          <w:color w:val="363435"/>
          <w:sz w:val="22"/>
          <w:szCs w:val="22"/>
        </w:rPr>
        <w:t>or</w:t>
      </w:r>
      <w:r>
        <w:rPr>
          <w:color w:val="363435"/>
          <w:spacing w:val="-10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the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futu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e.</w:t>
      </w:r>
      <w:r>
        <w:rPr>
          <w:color w:val="363435"/>
          <w:spacing w:val="25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-1"/>
          <w:sz w:val="22"/>
          <w:szCs w:val="22"/>
        </w:rPr>
        <w:t>v</w:t>
      </w:r>
      <w:r>
        <w:rPr>
          <w:color w:val="363435"/>
          <w:sz w:val="22"/>
          <w:szCs w:val="22"/>
        </w:rPr>
        <w:t>er</w:t>
      </w:r>
      <w:r>
        <w:rPr>
          <w:color w:val="363435"/>
          <w:spacing w:val="-19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the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la</w:t>
      </w:r>
      <w:r>
        <w:rPr>
          <w:color w:val="363435"/>
          <w:spacing w:val="-4"/>
          <w:sz w:val="22"/>
          <w:szCs w:val="22"/>
        </w:rPr>
        <w:t>s</w:t>
      </w:r>
      <w:r>
        <w:rPr>
          <w:color w:val="363435"/>
          <w:sz w:val="22"/>
          <w:szCs w:val="22"/>
        </w:rPr>
        <w:t>t</w:t>
      </w:r>
      <w:r>
        <w:rPr>
          <w:color w:val="363435"/>
          <w:spacing w:val="17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20</w:t>
      </w:r>
      <w:r>
        <w:rPr>
          <w:color w:val="363435"/>
          <w:spacing w:val="-13"/>
          <w:sz w:val="22"/>
          <w:szCs w:val="22"/>
        </w:rPr>
        <w:t xml:space="preserve"> </w:t>
      </w:r>
      <w:r>
        <w:rPr>
          <w:color w:val="363435"/>
          <w:spacing w:val="-1"/>
          <w:sz w:val="22"/>
          <w:szCs w:val="22"/>
        </w:rPr>
        <w:t>y</w:t>
      </w:r>
      <w:r>
        <w:rPr>
          <w:color w:val="363435"/>
          <w:spacing w:val="-3"/>
          <w:sz w:val="22"/>
          <w:szCs w:val="22"/>
        </w:rPr>
        <w:t>e</w:t>
      </w:r>
      <w:r>
        <w:rPr>
          <w:color w:val="363435"/>
          <w:sz w:val="22"/>
          <w:szCs w:val="22"/>
        </w:rPr>
        <w:t>a</w:t>
      </w:r>
      <w:r>
        <w:rPr>
          <w:color w:val="363435"/>
          <w:spacing w:val="-1"/>
          <w:sz w:val="22"/>
          <w:szCs w:val="22"/>
        </w:rPr>
        <w:t>r</w:t>
      </w:r>
      <w:r>
        <w:rPr>
          <w:color w:val="363435"/>
          <w:sz w:val="22"/>
          <w:szCs w:val="22"/>
        </w:rPr>
        <w:t>s,</w:t>
      </w:r>
      <w:r>
        <w:rPr>
          <w:color w:val="363435"/>
          <w:spacing w:val="13"/>
          <w:sz w:val="22"/>
          <w:szCs w:val="22"/>
        </w:rPr>
        <w:t xml:space="preserve"> </w:t>
      </w:r>
      <w:r>
        <w:rPr>
          <w:color w:val="363435"/>
          <w:w w:val="85"/>
          <w:sz w:val="22"/>
          <w:szCs w:val="22"/>
        </w:rPr>
        <w:t>FID</w:t>
      </w:r>
      <w:r>
        <w:rPr>
          <w:color w:val="363435"/>
          <w:spacing w:val="-3"/>
          <w:w w:val="85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has</w:t>
      </w:r>
      <w:r>
        <w:rPr>
          <w:color w:val="363435"/>
          <w:spacing w:val="1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added</w:t>
      </w:r>
      <w:r>
        <w:rPr>
          <w:color w:val="363435"/>
          <w:spacing w:val="47"/>
          <w:sz w:val="22"/>
          <w:szCs w:val="22"/>
        </w:rPr>
        <w:t xml:space="preserve"> </w:t>
      </w:r>
      <w:r>
        <w:rPr>
          <w:color w:val="363435"/>
          <w:spacing w:val="-4"/>
          <w:sz w:val="22"/>
          <w:szCs w:val="22"/>
        </w:rPr>
        <w:t>k</w:t>
      </w:r>
      <w:r>
        <w:rPr>
          <w:color w:val="363435"/>
          <w:spacing w:val="1"/>
          <w:sz w:val="22"/>
          <w:szCs w:val="22"/>
        </w:rPr>
        <w:t>e</w:t>
      </w:r>
      <w:r>
        <w:rPr>
          <w:color w:val="363435"/>
          <w:sz w:val="22"/>
          <w:szCs w:val="22"/>
        </w:rPr>
        <w:t>y</w:t>
      </w:r>
      <w:r>
        <w:rPr>
          <w:color w:val="363435"/>
          <w:spacing w:val="-9"/>
          <w:sz w:val="22"/>
          <w:szCs w:val="22"/>
        </w:rPr>
        <w:t xml:space="preserve"> </w:t>
      </w:r>
      <w:r>
        <w:rPr>
          <w:color w:val="363435"/>
          <w:w w:val="106"/>
          <w:sz w:val="22"/>
          <w:szCs w:val="22"/>
        </w:rPr>
        <w:t>inf</w:t>
      </w:r>
      <w:r>
        <w:rPr>
          <w:color w:val="363435"/>
          <w:spacing w:val="-5"/>
          <w:w w:val="106"/>
          <w:sz w:val="22"/>
          <w:szCs w:val="22"/>
        </w:rPr>
        <w:t>r</w:t>
      </w:r>
      <w:r>
        <w:rPr>
          <w:color w:val="363435"/>
          <w:w w:val="106"/>
          <w:sz w:val="22"/>
          <w:szCs w:val="22"/>
        </w:rPr>
        <w:t>a</w:t>
      </w:r>
      <w:r>
        <w:rPr>
          <w:color w:val="363435"/>
          <w:spacing w:val="-4"/>
          <w:w w:val="106"/>
          <w:sz w:val="22"/>
          <w:szCs w:val="22"/>
        </w:rPr>
        <w:t>s</w:t>
      </w:r>
      <w:r>
        <w:rPr>
          <w:color w:val="363435"/>
          <w:w w:val="106"/>
          <w:sz w:val="22"/>
          <w:szCs w:val="22"/>
        </w:rPr>
        <w:t>tru</w:t>
      </w:r>
      <w:r>
        <w:rPr>
          <w:color w:val="363435"/>
          <w:spacing w:val="-2"/>
          <w:w w:val="106"/>
          <w:sz w:val="22"/>
          <w:szCs w:val="22"/>
        </w:rPr>
        <w:t>c</w:t>
      </w:r>
      <w:r>
        <w:rPr>
          <w:color w:val="363435"/>
          <w:w w:val="106"/>
          <w:sz w:val="22"/>
          <w:szCs w:val="22"/>
        </w:rPr>
        <w:t>tu</w:t>
      </w:r>
      <w:r>
        <w:rPr>
          <w:color w:val="363435"/>
          <w:spacing w:val="-2"/>
          <w:w w:val="106"/>
          <w:sz w:val="22"/>
          <w:szCs w:val="22"/>
        </w:rPr>
        <w:t>r</w:t>
      </w:r>
      <w:r>
        <w:rPr>
          <w:color w:val="363435"/>
          <w:w w:val="106"/>
          <w:sz w:val="22"/>
          <w:szCs w:val="22"/>
        </w:rPr>
        <w:t>e</w:t>
      </w:r>
      <w:r>
        <w:rPr>
          <w:color w:val="363435"/>
          <w:spacing w:val="-7"/>
          <w:w w:val="106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and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w w:val="109"/>
          <w:sz w:val="22"/>
          <w:szCs w:val="22"/>
        </w:rPr>
        <w:t>ope</w:t>
      </w:r>
      <w:r>
        <w:rPr>
          <w:color w:val="363435"/>
          <w:spacing w:val="-5"/>
          <w:w w:val="109"/>
          <w:sz w:val="22"/>
          <w:szCs w:val="22"/>
        </w:rPr>
        <w:t>r</w:t>
      </w:r>
      <w:r>
        <w:rPr>
          <w:color w:val="363435"/>
          <w:spacing w:val="-3"/>
          <w:w w:val="113"/>
          <w:sz w:val="22"/>
          <w:szCs w:val="22"/>
        </w:rPr>
        <w:t>a</w:t>
      </w:r>
      <w:r>
        <w:rPr>
          <w:color w:val="363435"/>
          <w:w w:val="107"/>
          <w:sz w:val="22"/>
          <w:szCs w:val="22"/>
        </w:rPr>
        <w:t xml:space="preserve">tions 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ools</w:t>
      </w:r>
      <w:r>
        <w:rPr>
          <w:color w:val="363435"/>
          <w:spacing w:val="21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the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pacing w:val="-3"/>
          <w:sz w:val="22"/>
          <w:szCs w:val="22"/>
        </w:rPr>
        <w:t>e</w:t>
      </w:r>
      <w:r>
        <w:rPr>
          <w:color w:val="363435"/>
          <w:sz w:val="22"/>
          <w:szCs w:val="22"/>
        </w:rPr>
        <w:t>a</w:t>
      </w:r>
      <w:r>
        <w:rPr>
          <w:color w:val="363435"/>
          <w:spacing w:val="2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including</w:t>
      </w:r>
      <w:r>
        <w:rPr>
          <w:color w:val="363435"/>
          <w:spacing w:val="1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395</w:t>
      </w:r>
      <w:r>
        <w:rPr>
          <w:color w:val="363435"/>
          <w:spacing w:val="-1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ac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es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of</w:t>
      </w:r>
      <w:r>
        <w:rPr>
          <w:color w:val="363435"/>
          <w:spacing w:val="-11"/>
          <w:sz w:val="22"/>
          <w:szCs w:val="22"/>
        </w:rPr>
        <w:t xml:space="preserve"> </w:t>
      </w:r>
      <w:r>
        <w:rPr>
          <w:color w:val="363435"/>
          <w:w w:val="107"/>
          <w:sz w:val="22"/>
          <w:szCs w:val="22"/>
        </w:rPr>
        <w:t>g</w:t>
      </w:r>
      <w:r>
        <w:rPr>
          <w:color w:val="363435"/>
          <w:spacing w:val="-2"/>
          <w:w w:val="107"/>
          <w:sz w:val="22"/>
          <w:szCs w:val="22"/>
        </w:rPr>
        <w:t>r</w:t>
      </w:r>
      <w:r>
        <w:rPr>
          <w:color w:val="363435"/>
          <w:w w:val="107"/>
          <w:sz w:val="22"/>
          <w:szCs w:val="22"/>
        </w:rPr>
        <w:t>ound</w:t>
      </w:r>
      <w:r>
        <w:rPr>
          <w:color w:val="363435"/>
          <w:spacing w:val="-2"/>
          <w:w w:val="107"/>
          <w:sz w:val="22"/>
          <w:szCs w:val="22"/>
        </w:rPr>
        <w:t>w</w:t>
      </w:r>
      <w:r>
        <w:rPr>
          <w:color w:val="363435"/>
          <w:spacing w:val="-3"/>
          <w:w w:val="107"/>
          <w:sz w:val="22"/>
          <w:szCs w:val="22"/>
        </w:rPr>
        <w:t>at</w:t>
      </w:r>
      <w:r>
        <w:rPr>
          <w:color w:val="363435"/>
          <w:w w:val="107"/>
          <w:sz w:val="22"/>
          <w:szCs w:val="22"/>
        </w:rPr>
        <w:t>er</w:t>
      </w:r>
      <w:r>
        <w:rPr>
          <w:color w:val="363435"/>
          <w:spacing w:val="-13"/>
          <w:w w:val="107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echa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pacing w:val="-3"/>
          <w:sz w:val="22"/>
          <w:szCs w:val="22"/>
        </w:rPr>
        <w:t>g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42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and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re</w:t>
      </w:r>
      <w:r>
        <w:rPr>
          <w:color w:val="363435"/>
          <w:sz w:val="22"/>
          <w:szCs w:val="22"/>
        </w:rPr>
        <w:t>gul</w:t>
      </w:r>
      <w:r>
        <w:rPr>
          <w:color w:val="363435"/>
          <w:spacing w:val="-3"/>
          <w:sz w:val="22"/>
          <w:szCs w:val="22"/>
        </w:rPr>
        <w:t>a</w:t>
      </w:r>
      <w:r>
        <w:rPr>
          <w:color w:val="363435"/>
          <w:sz w:val="22"/>
          <w:szCs w:val="22"/>
        </w:rPr>
        <w:t>tion</w:t>
      </w:r>
      <w:r>
        <w:rPr>
          <w:color w:val="363435"/>
          <w:spacing w:val="45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b</w:t>
      </w:r>
      <w:r>
        <w:rPr>
          <w:color w:val="363435"/>
          <w:sz w:val="22"/>
          <w:szCs w:val="22"/>
        </w:rPr>
        <w:t>asins</w:t>
      </w:r>
      <w:r>
        <w:rPr>
          <w:color w:val="363435"/>
          <w:spacing w:val="26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(with</w:t>
      </w:r>
      <w:r>
        <w:rPr>
          <w:color w:val="363435"/>
          <w:spacing w:val="-2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plans</w:t>
      </w:r>
      <w:r>
        <w:rPr>
          <w:color w:val="363435"/>
          <w:spacing w:val="26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d</w:t>
      </w:r>
      <w:r>
        <w:rPr>
          <w:color w:val="363435"/>
          <w:spacing w:val="1"/>
          <w:sz w:val="22"/>
          <w:szCs w:val="22"/>
        </w:rPr>
        <w:t>e</w:t>
      </w:r>
      <w:r>
        <w:rPr>
          <w:color w:val="363435"/>
          <w:spacing w:val="-1"/>
          <w:sz w:val="22"/>
          <w:szCs w:val="22"/>
        </w:rPr>
        <w:t>v</w:t>
      </w:r>
      <w:r>
        <w:rPr>
          <w:color w:val="363435"/>
          <w:sz w:val="22"/>
          <w:szCs w:val="22"/>
        </w:rPr>
        <w:t>elop</w:t>
      </w:r>
      <w:r>
        <w:rPr>
          <w:color w:val="363435"/>
          <w:spacing w:val="3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420</w:t>
      </w:r>
      <w:r>
        <w:rPr>
          <w:color w:val="363435"/>
          <w:spacing w:val="-1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additional</w:t>
      </w:r>
      <w:r>
        <w:rPr>
          <w:color w:val="363435"/>
          <w:spacing w:val="51"/>
          <w:sz w:val="22"/>
          <w:szCs w:val="22"/>
        </w:rPr>
        <w:t xml:space="preserve"> </w:t>
      </w:r>
      <w:r>
        <w:rPr>
          <w:color w:val="363435"/>
          <w:w w:val="107"/>
          <w:sz w:val="22"/>
          <w:szCs w:val="22"/>
        </w:rPr>
        <w:t>ac</w:t>
      </w:r>
      <w:r>
        <w:rPr>
          <w:color w:val="363435"/>
          <w:spacing w:val="-2"/>
          <w:w w:val="107"/>
          <w:sz w:val="22"/>
          <w:szCs w:val="22"/>
        </w:rPr>
        <w:t>r</w:t>
      </w:r>
      <w:r>
        <w:rPr>
          <w:color w:val="363435"/>
          <w:w w:val="109"/>
          <w:sz w:val="22"/>
          <w:szCs w:val="22"/>
        </w:rPr>
        <w:t xml:space="preserve">es </w:t>
      </w:r>
      <w:r>
        <w:rPr>
          <w:color w:val="363435"/>
          <w:sz w:val="22"/>
          <w:szCs w:val="22"/>
        </w:rPr>
        <w:t>in</w:t>
      </w:r>
      <w:r>
        <w:rPr>
          <w:color w:val="363435"/>
          <w:spacing w:val="-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the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n</w:t>
      </w:r>
      <w:r>
        <w:rPr>
          <w:color w:val="363435"/>
          <w:spacing w:val="-2"/>
          <w:sz w:val="22"/>
          <w:szCs w:val="22"/>
        </w:rPr>
        <w:t>e</w:t>
      </w:r>
      <w:r>
        <w:rPr>
          <w:color w:val="363435"/>
          <w:spacing w:val="-5"/>
          <w:sz w:val="22"/>
          <w:szCs w:val="22"/>
        </w:rPr>
        <w:t>x</w:t>
      </w:r>
      <w:r>
        <w:rPr>
          <w:color w:val="363435"/>
          <w:sz w:val="22"/>
          <w:szCs w:val="22"/>
        </w:rPr>
        <w:t>t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de</w:t>
      </w:r>
      <w:r>
        <w:rPr>
          <w:color w:val="363435"/>
          <w:spacing w:val="-2"/>
          <w:sz w:val="22"/>
          <w:szCs w:val="22"/>
        </w:rPr>
        <w:t>c</w:t>
      </w:r>
      <w:r>
        <w:rPr>
          <w:color w:val="363435"/>
          <w:sz w:val="22"/>
          <w:szCs w:val="22"/>
        </w:rPr>
        <w:t>ade),</w:t>
      </w:r>
      <w:r>
        <w:rPr>
          <w:color w:val="363435"/>
          <w:spacing w:val="44"/>
          <w:sz w:val="22"/>
          <w:szCs w:val="22"/>
        </w:rPr>
        <w:t xml:space="preserve"> </w:t>
      </w:r>
      <w:r>
        <w:rPr>
          <w:color w:val="363435"/>
          <w:spacing w:val="-1"/>
          <w:sz w:val="22"/>
          <w:szCs w:val="22"/>
        </w:rPr>
        <w:t>ov</w:t>
      </w:r>
      <w:r>
        <w:rPr>
          <w:color w:val="363435"/>
          <w:sz w:val="22"/>
          <w:szCs w:val="22"/>
        </w:rPr>
        <w:t>er</w:t>
      </w:r>
      <w:r>
        <w:rPr>
          <w:color w:val="363435"/>
          <w:spacing w:val="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50</w:t>
      </w:r>
      <w:r>
        <w:rPr>
          <w:color w:val="363435"/>
          <w:spacing w:val="-13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miles</w:t>
      </w:r>
      <w:r>
        <w:rPr>
          <w:color w:val="363435"/>
          <w:spacing w:val="3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of</w:t>
      </w:r>
      <w:r>
        <w:rPr>
          <w:color w:val="363435"/>
          <w:spacing w:val="-11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c</w:t>
      </w:r>
      <w:r>
        <w:rPr>
          <w:color w:val="363435"/>
          <w:sz w:val="22"/>
          <w:szCs w:val="22"/>
        </w:rPr>
        <w:t>anal</w:t>
      </w:r>
      <w:r>
        <w:rPr>
          <w:color w:val="363435"/>
          <w:spacing w:val="20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lining</w:t>
      </w:r>
      <w:r>
        <w:rPr>
          <w:color w:val="363435"/>
          <w:spacing w:val="-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and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pipelines,</w:t>
      </w:r>
      <w:r>
        <w:rPr>
          <w:color w:val="363435"/>
          <w:spacing w:val="3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and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mo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2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than</w:t>
      </w:r>
      <w:r>
        <w:rPr>
          <w:color w:val="363435"/>
          <w:spacing w:val="3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230</w:t>
      </w:r>
      <w:r>
        <w:rPr>
          <w:color w:val="363435"/>
          <w:spacing w:val="-14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re</w:t>
      </w:r>
      <w:r>
        <w:rPr>
          <w:color w:val="363435"/>
          <w:sz w:val="22"/>
          <w:szCs w:val="22"/>
        </w:rPr>
        <w:t>gul</w:t>
      </w:r>
      <w:r>
        <w:rPr>
          <w:color w:val="363435"/>
          <w:spacing w:val="-3"/>
          <w:sz w:val="22"/>
          <w:szCs w:val="22"/>
        </w:rPr>
        <w:t>a</w:t>
      </w:r>
      <w:r>
        <w:rPr>
          <w:color w:val="363435"/>
          <w:sz w:val="22"/>
          <w:szCs w:val="22"/>
        </w:rPr>
        <w:t>tion</w:t>
      </w:r>
      <w:r>
        <w:rPr>
          <w:color w:val="363435"/>
          <w:spacing w:val="45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and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w w:val="109"/>
          <w:sz w:val="22"/>
          <w:szCs w:val="22"/>
        </w:rPr>
        <w:t>m</w:t>
      </w:r>
      <w:r>
        <w:rPr>
          <w:color w:val="363435"/>
          <w:spacing w:val="-3"/>
          <w:w w:val="109"/>
          <w:sz w:val="22"/>
          <w:szCs w:val="22"/>
        </w:rPr>
        <w:t>e</w:t>
      </w:r>
      <w:r>
        <w:rPr>
          <w:color w:val="363435"/>
          <w:w w:val="109"/>
          <w:sz w:val="22"/>
          <w:szCs w:val="22"/>
        </w:rPr>
        <w:t>asu</w:t>
      </w:r>
      <w:r>
        <w:rPr>
          <w:color w:val="363435"/>
          <w:spacing w:val="-2"/>
          <w:w w:val="109"/>
          <w:sz w:val="22"/>
          <w:szCs w:val="22"/>
        </w:rPr>
        <w:t>r</w:t>
      </w:r>
      <w:r>
        <w:rPr>
          <w:color w:val="363435"/>
          <w:w w:val="109"/>
          <w:sz w:val="22"/>
          <w:szCs w:val="22"/>
        </w:rPr>
        <w:t>ement</w:t>
      </w:r>
      <w:r>
        <w:rPr>
          <w:color w:val="363435"/>
          <w:spacing w:val="-13"/>
          <w:w w:val="109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si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es</w:t>
      </w:r>
      <w:r>
        <w:rPr>
          <w:color w:val="363435"/>
          <w:spacing w:val="18"/>
          <w:sz w:val="22"/>
          <w:szCs w:val="22"/>
        </w:rPr>
        <w:t xml:space="preserve"> </w:t>
      </w:r>
      <w:r>
        <w:rPr>
          <w:color w:val="363435"/>
          <w:w w:val="104"/>
          <w:sz w:val="22"/>
          <w:szCs w:val="22"/>
        </w:rPr>
        <w:t>l</w:t>
      </w:r>
      <w:r>
        <w:rPr>
          <w:color w:val="363435"/>
          <w:spacing w:val="-3"/>
          <w:w w:val="104"/>
          <w:sz w:val="22"/>
          <w:szCs w:val="22"/>
        </w:rPr>
        <w:t>e</w:t>
      </w:r>
      <w:r>
        <w:rPr>
          <w:color w:val="363435"/>
          <w:w w:val="106"/>
          <w:sz w:val="22"/>
          <w:szCs w:val="22"/>
        </w:rPr>
        <w:t>ading</w:t>
      </w:r>
    </w:p>
    <w:p w14:paraId="6505240C" w14:textId="77777777" w:rsidR="00D82A14" w:rsidRDefault="00000000" w:rsidP="003A433A">
      <w:pPr>
        <w:spacing w:before="1" w:line="284" w:lineRule="auto"/>
        <w:ind w:left="112" w:right="399"/>
        <w:rPr>
          <w:sz w:val="22"/>
          <w:szCs w:val="22"/>
        </w:rPr>
      </w:pP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w w:val="109"/>
          <w:sz w:val="22"/>
          <w:szCs w:val="22"/>
        </w:rPr>
        <w:t>enhan</w:t>
      </w:r>
      <w:r>
        <w:rPr>
          <w:color w:val="363435"/>
          <w:spacing w:val="-5"/>
          <w:w w:val="109"/>
          <w:sz w:val="22"/>
          <w:szCs w:val="22"/>
        </w:rPr>
        <w:t>c</w:t>
      </w:r>
      <w:r>
        <w:rPr>
          <w:color w:val="363435"/>
          <w:w w:val="109"/>
          <w:sz w:val="22"/>
          <w:szCs w:val="22"/>
        </w:rPr>
        <w:t>ed</w:t>
      </w:r>
      <w:r>
        <w:rPr>
          <w:color w:val="363435"/>
          <w:spacing w:val="-11"/>
          <w:w w:val="109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deli</w:t>
      </w:r>
      <w:r>
        <w:rPr>
          <w:color w:val="363435"/>
          <w:spacing w:val="-1"/>
          <w:sz w:val="22"/>
          <w:szCs w:val="22"/>
        </w:rPr>
        <w:t>v</w:t>
      </w:r>
      <w:r>
        <w:rPr>
          <w:color w:val="363435"/>
          <w:sz w:val="22"/>
          <w:szCs w:val="22"/>
        </w:rPr>
        <w:t>eries</w:t>
      </w:r>
      <w:r>
        <w:rPr>
          <w:color w:val="363435"/>
          <w:spacing w:val="1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and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supplies</w:t>
      </w:r>
      <w:r>
        <w:rPr>
          <w:color w:val="363435"/>
          <w:spacing w:val="32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g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pacing w:val="-1"/>
          <w:sz w:val="22"/>
          <w:szCs w:val="22"/>
        </w:rPr>
        <w:t>ow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-1"/>
          <w:sz w:val="22"/>
          <w:szCs w:val="22"/>
        </w:rPr>
        <w:t>r</w:t>
      </w:r>
      <w:r>
        <w:rPr>
          <w:color w:val="363435"/>
          <w:sz w:val="22"/>
          <w:szCs w:val="22"/>
        </w:rPr>
        <w:t>s.</w:t>
      </w:r>
      <w:r>
        <w:rPr>
          <w:color w:val="363435"/>
          <w:spacing w:val="19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Building</w:t>
      </w:r>
      <w:r>
        <w:rPr>
          <w:color w:val="363435"/>
          <w:spacing w:val="-19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on</w:t>
      </w:r>
      <w:r>
        <w:rPr>
          <w:color w:val="363435"/>
          <w:spacing w:val="7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the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pacing w:val="-2"/>
          <w:w w:val="87"/>
          <w:sz w:val="22"/>
          <w:szCs w:val="22"/>
        </w:rPr>
        <w:t>f</w:t>
      </w:r>
      <w:r>
        <w:rPr>
          <w:color w:val="363435"/>
          <w:w w:val="110"/>
          <w:sz w:val="22"/>
          <w:szCs w:val="22"/>
        </w:rPr>
        <w:t>ound</w:t>
      </w:r>
      <w:r>
        <w:rPr>
          <w:color w:val="363435"/>
          <w:spacing w:val="-3"/>
          <w:w w:val="110"/>
          <w:sz w:val="22"/>
          <w:szCs w:val="22"/>
        </w:rPr>
        <w:t>a</w:t>
      </w:r>
      <w:r>
        <w:rPr>
          <w:color w:val="363435"/>
          <w:w w:val="107"/>
          <w:sz w:val="22"/>
          <w:szCs w:val="22"/>
        </w:rPr>
        <w:t>tion</w:t>
      </w:r>
      <w:r>
        <w:rPr>
          <w:color w:val="363435"/>
          <w:spacing w:val="-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of</w:t>
      </w:r>
      <w:r>
        <w:rPr>
          <w:color w:val="363435"/>
          <w:spacing w:val="-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lo</w:t>
      </w:r>
      <w:r>
        <w:rPr>
          <w:color w:val="363435"/>
          <w:spacing w:val="-2"/>
          <w:sz w:val="22"/>
          <w:szCs w:val="22"/>
        </w:rPr>
        <w:t>c</w:t>
      </w:r>
      <w:r>
        <w:rPr>
          <w:color w:val="363435"/>
          <w:sz w:val="22"/>
          <w:szCs w:val="22"/>
        </w:rPr>
        <w:t>al</w:t>
      </w:r>
      <w:r>
        <w:rPr>
          <w:color w:val="363435"/>
          <w:spacing w:val="2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support</w:t>
      </w:r>
      <w:r>
        <w:rPr>
          <w:color w:val="363435"/>
          <w:spacing w:val="55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and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w w:val="106"/>
          <w:sz w:val="22"/>
          <w:szCs w:val="22"/>
        </w:rPr>
        <w:t>in</w:t>
      </w:r>
      <w:r>
        <w:rPr>
          <w:color w:val="363435"/>
          <w:spacing w:val="-1"/>
          <w:w w:val="106"/>
          <w:sz w:val="22"/>
          <w:szCs w:val="22"/>
        </w:rPr>
        <w:t>v</w:t>
      </w:r>
      <w:r>
        <w:rPr>
          <w:color w:val="363435"/>
          <w:w w:val="106"/>
          <w:sz w:val="22"/>
          <w:szCs w:val="22"/>
        </w:rPr>
        <w:t>e</w:t>
      </w:r>
      <w:r>
        <w:rPr>
          <w:color w:val="363435"/>
          <w:spacing w:val="-4"/>
          <w:w w:val="106"/>
          <w:sz w:val="22"/>
          <w:szCs w:val="22"/>
        </w:rPr>
        <w:t>s</w:t>
      </w:r>
      <w:r>
        <w:rPr>
          <w:color w:val="363435"/>
          <w:w w:val="106"/>
          <w:sz w:val="22"/>
          <w:szCs w:val="22"/>
        </w:rPr>
        <w:t>tmen</w:t>
      </w:r>
      <w:r>
        <w:rPr>
          <w:color w:val="363435"/>
          <w:spacing w:val="1"/>
          <w:w w:val="106"/>
          <w:sz w:val="22"/>
          <w:szCs w:val="22"/>
        </w:rPr>
        <w:t>t</w:t>
      </w:r>
      <w:r>
        <w:rPr>
          <w:color w:val="363435"/>
          <w:w w:val="106"/>
          <w:sz w:val="22"/>
          <w:szCs w:val="22"/>
        </w:rPr>
        <w:t>,</w:t>
      </w:r>
      <w:r>
        <w:rPr>
          <w:color w:val="363435"/>
          <w:spacing w:val="-4"/>
          <w:w w:val="106"/>
          <w:sz w:val="22"/>
          <w:szCs w:val="22"/>
        </w:rPr>
        <w:t xml:space="preserve"> </w:t>
      </w:r>
      <w:r>
        <w:rPr>
          <w:color w:val="363435"/>
          <w:w w:val="88"/>
          <w:sz w:val="22"/>
          <w:szCs w:val="22"/>
        </w:rPr>
        <w:t>FID</w:t>
      </w:r>
      <w:r>
        <w:rPr>
          <w:color w:val="363435"/>
          <w:spacing w:val="-15"/>
          <w:w w:val="88"/>
          <w:sz w:val="22"/>
          <w:szCs w:val="22"/>
        </w:rPr>
        <w:t xml:space="preserve"> </w:t>
      </w:r>
      <w:r>
        <w:rPr>
          <w:color w:val="363435"/>
          <w:w w:val="88"/>
          <w:sz w:val="22"/>
          <w:szCs w:val="22"/>
        </w:rPr>
        <w:t>will</w:t>
      </w:r>
      <w:r>
        <w:rPr>
          <w:color w:val="363435"/>
          <w:spacing w:val="16"/>
          <w:w w:val="88"/>
          <w:sz w:val="22"/>
          <w:szCs w:val="22"/>
        </w:rPr>
        <w:t xml:space="preserve"> </w:t>
      </w:r>
      <w:r>
        <w:rPr>
          <w:color w:val="363435"/>
          <w:spacing w:val="-5"/>
          <w:w w:val="102"/>
          <w:sz w:val="22"/>
          <w:szCs w:val="22"/>
        </w:rPr>
        <w:t>c</w:t>
      </w:r>
      <w:r>
        <w:rPr>
          <w:color w:val="363435"/>
          <w:w w:val="108"/>
          <w:sz w:val="22"/>
          <w:szCs w:val="22"/>
        </w:rPr>
        <w:t xml:space="preserve">ontinue 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in</w:t>
      </w:r>
      <w:r>
        <w:rPr>
          <w:color w:val="363435"/>
          <w:spacing w:val="-1"/>
          <w:sz w:val="22"/>
          <w:szCs w:val="22"/>
        </w:rPr>
        <w:t>v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-4"/>
          <w:sz w:val="22"/>
          <w:szCs w:val="22"/>
        </w:rPr>
        <w:t>s</w:t>
      </w:r>
      <w:r>
        <w:rPr>
          <w:color w:val="363435"/>
          <w:sz w:val="22"/>
          <w:szCs w:val="22"/>
        </w:rPr>
        <w:t>t</w:t>
      </w:r>
      <w:r>
        <w:rPr>
          <w:color w:val="363435"/>
          <w:spacing w:val="13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in</w:t>
      </w:r>
      <w:r>
        <w:rPr>
          <w:color w:val="363435"/>
          <w:spacing w:val="-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the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-5"/>
          <w:sz w:val="22"/>
          <w:szCs w:val="22"/>
        </w:rPr>
        <w:t>r</w:t>
      </w:r>
      <w:r>
        <w:rPr>
          <w:color w:val="363435"/>
          <w:sz w:val="22"/>
          <w:szCs w:val="22"/>
        </w:rPr>
        <w:t>a</w:t>
      </w:r>
      <w:r>
        <w:rPr>
          <w:color w:val="363435"/>
          <w:spacing w:val="15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</w:t>
      </w:r>
      <w:r>
        <w:rPr>
          <w:color w:val="363435"/>
          <w:spacing w:val="-3"/>
          <w:sz w:val="22"/>
          <w:szCs w:val="22"/>
        </w:rPr>
        <w:t>a</w:t>
      </w:r>
      <w:r>
        <w:rPr>
          <w:color w:val="363435"/>
          <w:sz w:val="22"/>
          <w:szCs w:val="22"/>
        </w:rPr>
        <w:t>t</w:t>
      </w:r>
      <w:r>
        <w:rPr>
          <w:color w:val="363435"/>
          <w:spacing w:val="37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f</w:t>
      </w:r>
      <w:r>
        <w:rPr>
          <w:color w:val="363435"/>
          <w:sz w:val="22"/>
          <w:szCs w:val="22"/>
        </w:rPr>
        <w:t>oll</w:t>
      </w:r>
      <w:r>
        <w:rPr>
          <w:color w:val="363435"/>
          <w:spacing w:val="-1"/>
          <w:sz w:val="22"/>
          <w:szCs w:val="22"/>
        </w:rPr>
        <w:t>o</w:t>
      </w:r>
      <w:r>
        <w:rPr>
          <w:color w:val="363435"/>
          <w:sz w:val="22"/>
          <w:szCs w:val="22"/>
        </w:rPr>
        <w:t>ws.</w:t>
      </w:r>
      <w:r>
        <w:rPr>
          <w:color w:val="363435"/>
          <w:spacing w:val="33"/>
          <w:sz w:val="22"/>
          <w:szCs w:val="22"/>
        </w:rPr>
        <w:t xml:space="preserve"> </w:t>
      </w:r>
      <w:r>
        <w:rPr>
          <w:color w:val="363435"/>
          <w:w w:val="98"/>
          <w:sz w:val="22"/>
          <w:szCs w:val="22"/>
        </w:rPr>
        <w:t>Annuall</w:t>
      </w:r>
      <w:r>
        <w:rPr>
          <w:color w:val="363435"/>
          <w:spacing w:val="-8"/>
          <w:w w:val="98"/>
          <w:sz w:val="22"/>
          <w:szCs w:val="22"/>
        </w:rPr>
        <w:t>y</w:t>
      </w:r>
      <w:r>
        <w:rPr>
          <w:color w:val="363435"/>
          <w:w w:val="98"/>
          <w:sz w:val="22"/>
          <w:szCs w:val="22"/>
        </w:rPr>
        <w:t>,</w:t>
      </w:r>
      <w:r>
        <w:rPr>
          <w:color w:val="363435"/>
          <w:spacing w:val="-9"/>
          <w:w w:val="98"/>
          <w:sz w:val="22"/>
          <w:szCs w:val="22"/>
        </w:rPr>
        <w:t xml:space="preserve"> </w:t>
      </w:r>
      <w:r>
        <w:rPr>
          <w:color w:val="363435"/>
          <w:w w:val="85"/>
          <w:sz w:val="22"/>
          <w:szCs w:val="22"/>
        </w:rPr>
        <w:t>FID</w:t>
      </w:r>
      <w:r>
        <w:rPr>
          <w:color w:val="363435"/>
          <w:spacing w:val="-3"/>
          <w:w w:val="85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p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odu</w:t>
      </w:r>
      <w:r>
        <w:rPr>
          <w:color w:val="363435"/>
          <w:spacing w:val="-5"/>
          <w:sz w:val="22"/>
          <w:szCs w:val="22"/>
        </w:rPr>
        <w:t>c</w:t>
      </w:r>
      <w:r>
        <w:rPr>
          <w:color w:val="363435"/>
          <w:sz w:val="22"/>
          <w:szCs w:val="22"/>
        </w:rPr>
        <w:t>es</w:t>
      </w:r>
      <w:r>
        <w:rPr>
          <w:color w:val="363435"/>
          <w:spacing w:val="50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an</w:t>
      </w:r>
      <w:r>
        <w:rPr>
          <w:color w:val="363435"/>
          <w:spacing w:val="12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annual</w:t>
      </w:r>
      <w:r>
        <w:rPr>
          <w:color w:val="363435"/>
          <w:spacing w:val="36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eport</w:t>
      </w:r>
      <w:r>
        <w:rPr>
          <w:color w:val="363435"/>
          <w:spacing w:val="42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and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w w:val="94"/>
          <w:sz w:val="22"/>
          <w:szCs w:val="22"/>
        </w:rPr>
        <w:t>will</w:t>
      </w:r>
      <w:r>
        <w:rPr>
          <w:color w:val="363435"/>
          <w:spacing w:val="-8"/>
          <w:w w:val="9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p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pacing w:val="-1"/>
          <w:sz w:val="22"/>
          <w:szCs w:val="22"/>
        </w:rPr>
        <w:t>o</w:t>
      </w:r>
      <w:r>
        <w:rPr>
          <w:color w:val="363435"/>
          <w:sz w:val="22"/>
          <w:szCs w:val="22"/>
        </w:rPr>
        <w:t>vide</w:t>
      </w:r>
      <w:r>
        <w:rPr>
          <w:color w:val="363435"/>
          <w:spacing w:val="20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an</w:t>
      </w:r>
      <w:r>
        <w:rPr>
          <w:color w:val="363435"/>
          <w:spacing w:val="12"/>
          <w:sz w:val="22"/>
          <w:szCs w:val="22"/>
        </w:rPr>
        <w:t xml:space="preserve"> </w:t>
      </w:r>
      <w:r>
        <w:rPr>
          <w:color w:val="363435"/>
          <w:w w:val="112"/>
          <w:sz w:val="22"/>
          <w:szCs w:val="22"/>
        </w:rPr>
        <w:t>upd</w:t>
      </w:r>
      <w:r>
        <w:rPr>
          <w:color w:val="363435"/>
          <w:spacing w:val="-3"/>
          <w:w w:val="112"/>
          <w:sz w:val="22"/>
          <w:szCs w:val="22"/>
        </w:rPr>
        <w:t>at</w:t>
      </w:r>
      <w:r>
        <w:rPr>
          <w:color w:val="363435"/>
          <w:w w:val="112"/>
          <w:sz w:val="22"/>
          <w:szCs w:val="22"/>
        </w:rPr>
        <w:t>e</w:t>
      </w:r>
      <w:r>
        <w:rPr>
          <w:color w:val="363435"/>
          <w:spacing w:val="-16"/>
          <w:w w:val="112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on</w:t>
      </w:r>
      <w:r>
        <w:rPr>
          <w:color w:val="363435"/>
          <w:spacing w:val="7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the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w w:val="108"/>
          <w:sz w:val="22"/>
          <w:szCs w:val="22"/>
        </w:rPr>
        <w:t>p</w:t>
      </w:r>
      <w:r>
        <w:rPr>
          <w:color w:val="363435"/>
          <w:spacing w:val="-2"/>
          <w:w w:val="108"/>
          <w:sz w:val="22"/>
          <w:szCs w:val="22"/>
        </w:rPr>
        <w:t>r</w:t>
      </w:r>
      <w:r>
        <w:rPr>
          <w:color w:val="363435"/>
          <w:w w:val="104"/>
          <w:sz w:val="22"/>
          <w:szCs w:val="22"/>
        </w:rPr>
        <w:t>oje</w:t>
      </w:r>
      <w:r>
        <w:rPr>
          <w:color w:val="363435"/>
          <w:spacing w:val="-2"/>
          <w:w w:val="104"/>
          <w:sz w:val="22"/>
          <w:szCs w:val="22"/>
        </w:rPr>
        <w:t>c</w:t>
      </w:r>
      <w:r>
        <w:rPr>
          <w:color w:val="363435"/>
          <w:spacing w:val="-2"/>
          <w:w w:val="122"/>
          <w:sz w:val="22"/>
          <w:szCs w:val="22"/>
        </w:rPr>
        <w:t>t</w:t>
      </w:r>
      <w:r>
        <w:rPr>
          <w:color w:val="363435"/>
          <w:w w:val="111"/>
          <w:sz w:val="22"/>
          <w:szCs w:val="22"/>
        </w:rPr>
        <w:t>s/p</w:t>
      </w:r>
      <w:r>
        <w:rPr>
          <w:color w:val="363435"/>
          <w:spacing w:val="-2"/>
          <w:w w:val="111"/>
          <w:sz w:val="22"/>
          <w:szCs w:val="22"/>
        </w:rPr>
        <w:t>r</w:t>
      </w:r>
      <w:r>
        <w:rPr>
          <w:color w:val="363435"/>
          <w:w w:val="104"/>
          <w:sz w:val="22"/>
          <w:szCs w:val="22"/>
        </w:rPr>
        <w:t>og</w:t>
      </w:r>
      <w:r>
        <w:rPr>
          <w:color w:val="363435"/>
          <w:spacing w:val="-5"/>
          <w:w w:val="104"/>
          <w:sz w:val="22"/>
          <w:szCs w:val="22"/>
        </w:rPr>
        <w:t>r</w:t>
      </w:r>
      <w:r>
        <w:rPr>
          <w:color w:val="363435"/>
          <w:w w:val="108"/>
          <w:sz w:val="22"/>
          <w:szCs w:val="22"/>
        </w:rPr>
        <w:t>ams</w:t>
      </w:r>
    </w:p>
    <w:p w14:paraId="1144D660" w14:textId="77777777" w:rsidR="00D82A14" w:rsidRDefault="00000000" w:rsidP="003A433A">
      <w:pPr>
        <w:spacing w:before="1"/>
        <w:ind w:left="112"/>
        <w:rPr>
          <w:sz w:val="22"/>
          <w:szCs w:val="22"/>
        </w:rPr>
      </w:pPr>
      <w:r>
        <w:rPr>
          <w:color w:val="363435"/>
          <w:spacing w:val="-5"/>
          <w:w w:val="108"/>
          <w:sz w:val="22"/>
          <w:szCs w:val="22"/>
        </w:rPr>
        <w:t>c</w:t>
      </w:r>
      <w:r>
        <w:rPr>
          <w:color w:val="363435"/>
          <w:w w:val="108"/>
          <w:sz w:val="22"/>
          <w:szCs w:val="22"/>
        </w:rPr>
        <w:t>ompl</w:t>
      </w:r>
      <w:r>
        <w:rPr>
          <w:color w:val="363435"/>
          <w:spacing w:val="-2"/>
          <w:w w:val="108"/>
          <w:sz w:val="22"/>
          <w:szCs w:val="22"/>
        </w:rPr>
        <w:t>e</w:t>
      </w:r>
      <w:r>
        <w:rPr>
          <w:color w:val="363435"/>
          <w:spacing w:val="-3"/>
          <w:w w:val="108"/>
          <w:sz w:val="22"/>
          <w:szCs w:val="22"/>
        </w:rPr>
        <w:t>t</w:t>
      </w:r>
      <w:r>
        <w:rPr>
          <w:color w:val="363435"/>
          <w:w w:val="108"/>
          <w:sz w:val="22"/>
          <w:szCs w:val="22"/>
        </w:rPr>
        <w:t>ed</w:t>
      </w:r>
      <w:r>
        <w:rPr>
          <w:color w:val="363435"/>
          <w:spacing w:val="-11"/>
          <w:w w:val="10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with</w:t>
      </w:r>
      <w:r>
        <w:rPr>
          <w:color w:val="363435"/>
          <w:spacing w:val="5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pacing w:val="1"/>
          <w:sz w:val="22"/>
          <w:szCs w:val="22"/>
        </w:rPr>
        <w:t>e</w:t>
      </w:r>
      <w:r>
        <w:rPr>
          <w:color w:val="363435"/>
          <w:spacing w:val="-1"/>
          <w:sz w:val="22"/>
          <w:szCs w:val="22"/>
        </w:rPr>
        <w:t>v</w:t>
      </w:r>
      <w:r>
        <w:rPr>
          <w:color w:val="363435"/>
          <w:sz w:val="22"/>
          <w:szCs w:val="22"/>
        </w:rPr>
        <w:t>enues</w:t>
      </w:r>
      <w:r>
        <w:rPr>
          <w:color w:val="363435"/>
          <w:spacing w:val="40"/>
          <w:sz w:val="22"/>
          <w:szCs w:val="22"/>
        </w:rPr>
        <w:t xml:space="preserve"> </w:t>
      </w:r>
      <w:r>
        <w:rPr>
          <w:color w:val="363435"/>
          <w:spacing w:val="-3"/>
          <w:w w:val="110"/>
          <w:sz w:val="22"/>
          <w:szCs w:val="22"/>
        </w:rPr>
        <w:t>g</w:t>
      </w:r>
      <w:r>
        <w:rPr>
          <w:color w:val="363435"/>
          <w:w w:val="110"/>
          <w:sz w:val="22"/>
          <w:szCs w:val="22"/>
        </w:rPr>
        <w:t>ene</w:t>
      </w:r>
      <w:r>
        <w:rPr>
          <w:color w:val="363435"/>
          <w:spacing w:val="-5"/>
          <w:w w:val="110"/>
          <w:sz w:val="22"/>
          <w:szCs w:val="22"/>
        </w:rPr>
        <w:t>r</w:t>
      </w:r>
      <w:r>
        <w:rPr>
          <w:color w:val="363435"/>
          <w:spacing w:val="-3"/>
          <w:w w:val="110"/>
          <w:sz w:val="22"/>
          <w:szCs w:val="22"/>
        </w:rPr>
        <w:t>at</w:t>
      </w:r>
      <w:r>
        <w:rPr>
          <w:color w:val="363435"/>
          <w:w w:val="110"/>
          <w:sz w:val="22"/>
          <w:szCs w:val="22"/>
        </w:rPr>
        <w:t>ed</w:t>
      </w:r>
      <w:r>
        <w:rPr>
          <w:color w:val="363435"/>
          <w:spacing w:val="-16"/>
          <w:w w:val="110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f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om</w:t>
      </w:r>
      <w:r>
        <w:rPr>
          <w:color w:val="363435"/>
          <w:spacing w:val="3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the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inc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pacing w:val="-3"/>
          <w:sz w:val="22"/>
          <w:szCs w:val="22"/>
        </w:rPr>
        <w:t>e</w:t>
      </w:r>
      <w:r>
        <w:rPr>
          <w:color w:val="363435"/>
          <w:sz w:val="22"/>
          <w:szCs w:val="22"/>
        </w:rPr>
        <w:t>ased</w:t>
      </w:r>
      <w:r>
        <w:rPr>
          <w:color w:val="363435"/>
          <w:spacing w:val="50"/>
          <w:sz w:val="22"/>
          <w:szCs w:val="22"/>
        </w:rPr>
        <w:t xml:space="preserve"> </w:t>
      </w:r>
      <w:r>
        <w:rPr>
          <w:color w:val="363435"/>
          <w:w w:val="107"/>
          <w:sz w:val="22"/>
          <w:szCs w:val="22"/>
        </w:rPr>
        <w:t>in</w:t>
      </w:r>
      <w:r>
        <w:rPr>
          <w:color w:val="363435"/>
          <w:spacing w:val="-1"/>
          <w:w w:val="107"/>
          <w:sz w:val="22"/>
          <w:szCs w:val="22"/>
        </w:rPr>
        <w:t>v</w:t>
      </w:r>
      <w:r>
        <w:rPr>
          <w:color w:val="363435"/>
          <w:w w:val="107"/>
          <w:sz w:val="22"/>
          <w:szCs w:val="22"/>
        </w:rPr>
        <w:t>e</w:t>
      </w:r>
      <w:r>
        <w:rPr>
          <w:color w:val="363435"/>
          <w:spacing w:val="-4"/>
          <w:w w:val="107"/>
          <w:sz w:val="22"/>
          <w:szCs w:val="22"/>
        </w:rPr>
        <w:t>s</w:t>
      </w:r>
      <w:r>
        <w:rPr>
          <w:color w:val="363435"/>
          <w:w w:val="107"/>
          <w:sz w:val="22"/>
          <w:szCs w:val="22"/>
        </w:rPr>
        <w:t>tment</w:t>
      </w:r>
      <w:r>
        <w:rPr>
          <w:color w:val="363435"/>
          <w:spacing w:val="-11"/>
          <w:w w:val="107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f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om</w:t>
      </w:r>
      <w:r>
        <w:rPr>
          <w:color w:val="363435"/>
          <w:spacing w:val="3"/>
          <w:sz w:val="22"/>
          <w:szCs w:val="22"/>
        </w:rPr>
        <w:t xml:space="preserve"> </w:t>
      </w:r>
      <w:r>
        <w:rPr>
          <w:color w:val="363435"/>
          <w:w w:val="108"/>
          <w:sz w:val="22"/>
          <w:szCs w:val="22"/>
        </w:rPr>
        <w:t>land</w:t>
      </w:r>
      <w:r>
        <w:rPr>
          <w:color w:val="363435"/>
          <w:spacing w:val="-1"/>
          <w:w w:val="108"/>
          <w:sz w:val="22"/>
          <w:szCs w:val="22"/>
        </w:rPr>
        <w:t>o</w:t>
      </w:r>
      <w:r>
        <w:rPr>
          <w:color w:val="363435"/>
          <w:w w:val="105"/>
          <w:sz w:val="22"/>
          <w:szCs w:val="22"/>
        </w:rPr>
        <w:t>wne</w:t>
      </w:r>
      <w:r>
        <w:rPr>
          <w:color w:val="363435"/>
          <w:spacing w:val="-1"/>
          <w:w w:val="105"/>
          <w:sz w:val="22"/>
          <w:szCs w:val="22"/>
        </w:rPr>
        <w:t>r</w:t>
      </w:r>
      <w:r>
        <w:rPr>
          <w:color w:val="363435"/>
          <w:w w:val="104"/>
          <w:sz w:val="22"/>
          <w:szCs w:val="22"/>
        </w:rPr>
        <w:t>s.</w:t>
      </w:r>
    </w:p>
    <w:p w14:paraId="18E0D793" w14:textId="77777777" w:rsidR="00D82A14" w:rsidRDefault="00D82A14">
      <w:pPr>
        <w:spacing w:before="6" w:line="160" w:lineRule="exact"/>
        <w:rPr>
          <w:sz w:val="16"/>
          <w:szCs w:val="16"/>
        </w:rPr>
      </w:pPr>
    </w:p>
    <w:p w14:paraId="04BAECCF" w14:textId="77777777" w:rsidR="00D82A14" w:rsidRDefault="00000000">
      <w:pPr>
        <w:spacing w:before="20"/>
        <w:ind w:right="116"/>
        <w:jc w:val="right"/>
        <w:rPr>
          <w:sz w:val="24"/>
          <w:szCs w:val="24"/>
        </w:rPr>
        <w:sectPr w:rsidR="00D82A14">
          <w:pgSz w:w="12240" w:h="15840"/>
          <w:pgMar w:top="440" w:right="40" w:bottom="0" w:left="160" w:header="720" w:footer="720" w:gutter="0"/>
          <w:cols w:space="720"/>
        </w:sectPr>
      </w:pPr>
      <w:r>
        <w:rPr>
          <w:color w:val="8B98B3"/>
          <w:w w:val="94"/>
          <w:sz w:val="24"/>
          <w:szCs w:val="24"/>
        </w:rPr>
        <w:t>VERSION</w:t>
      </w:r>
      <w:r>
        <w:rPr>
          <w:color w:val="8B98B3"/>
          <w:spacing w:val="16"/>
          <w:w w:val="94"/>
          <w:sz w:val="24"/>
          <w:szCs w:val="24"/>
        </w:rPr>
        <w:t xml:space="preserve"> </w:t>
      </w:r>
      <w:r>
        <w:rPr>
          <w:color w:val="8B98B3"/>
          <w:w w:val="94"/>
          <w:sz w:val="24"/>
          <w:szCs w:val="24"/>
        </w:rPr>
        <w:t>1.0</w:t>
      </w:r>
    </w:p>
    <w:p w14:paraId="121B82D7" w14:textId="77777777" w:rsidR="00D82A14" w:rsidRDefault="00000000">
      <w:pPr>
        <w:spacing w:before="17"/>
        <w:ind w:left="1448"/>
        <w:rPr>
          <w:sz w:val="44"/>
          <w:szCs w:val="44"/>
        </w:rPr>
      </w:pPr>
      <w:r>
        <w:rPr>
          <w:b/>
          <w:color w:val="FFFFFF"/>
          <w:spacing w:val="75"/>
          <w:w w:val="95"/>
          <w:sz w:val="44"/>
          <w:szCs w:val="44"/>
        </w:rPr>
        <w:lastRenderedPageBreak/>
        <w:t>FREQUEN</w:t>
      </w:r>
      <w:r>
        <w:rPr>
          <w:b/>
          <w:color w:val="FFFFFF"/>
          <w:w w:val="95"/>
          <w:sz w:val="44"/>
          <w:szCs w:val="44"/>
        </w:rPr>
        <w:t>T</w:t>
      </w:r>
      <w:r>
        <w:rPr>
          <w:b/>
          <w:color w:val="FFFFFF"/>
          <w:spacing w:val="-35"/>
          <w:sz w:val="44"/>
          <w:szCs w:val="44"/>
        </w:rPr>
        <w:t xml:space="preserve"> </w:t>
      </w:r>
      <w:proofErr w:type="gramStart"/>
      <w:r>
        <w:rPr>
          <w:b/>
          <w:color w:val="FFFFFF"/>
          <w:spacing w:val="18"/>
          <w:w w:val="80"/>
          <w:sz w:val="44"/>
          <w:szCs w:val="44"/>
        </w:rPr>
        <w:t>L</w:t>
      </w:r>
      <w:r>
        <w:rPr>
          <w:b/>
          <w:color w:val="FFFFFF"/>
          <w:w w:val="91"/>
          <w:sz w:val="44"/>
          <w:szCs w:val="44"/>
        </w:rPr>
        <w:t>Y</w:t>
      </w:r>
      <w:r>
        <w:rPr>
          <w:b/>
          <w:color w:val="FFFFFF"/>
          <w:sz w:val="44"/>
          <w:szCs w:val="44"/>
        </w:rPr>
        <w:t xml:space="preserve"> </w:t>
      </w:r>
      <w:r>
        <w:rPr>
          <w:b/>
          <w:color w:val="FFFFFF"/>
          <w:spacing w:val="42"/>
          <w:sz w:val="44"/>
          <w:szCs w:val="44"/>
        </w:rPr>
        <w:t xml:space="preserve"> </w:t>
      </w:r>
      <w:r>
        <w:rPr>
          <w:b/>
          <w:color w:val="FFFFFF"/>
          <w:spacing w:val="75"/>
          <w:w w:val="96"/>
          <w:sz w:val="44"/>
          <w:szCs w:val="44"/>
        </w:rPr>
        <w:t>ASKE</w:t>
      </w:r>
      <w:r>
        <w:rPr>
          <w:b/>
          <w:color w:val="FFFFFF"/>
          <w:w w:val="96"/>
          <w:sz w:val="44"/>
          <w:szCs w:val="44"/>
        </w:rPr>
        <w:t>D</w:t>
      </w:r>
      <w:proofErr w:type="gramEnd"/>
      <w:r>
        <w:rPr>
          <w:b/>
          <w:color w:val="FFFFFF"/>
          <w:sz w:val="44"/>
          <w:szCs w:val="44"/>
        </w:rPr>
        <w:t xml:space="preserve"> </w:t>
      </w:r>
      <w:r>
        <w:rPr>
          <w:b/>
          <w:color w:val="FFFFFF"/>
          <w:spacing w:val="42"/>
          <w:sz w:val="44"/>
          <w:szCs w:val="44"/>
        </w:rPr>
        <w:t xml:space="preserve"> </w:t>
      </w:r>
      <w:r>
        <w:rPr>
          <w:b/>
          <w:color w:val="FFFFFF"/>
          <w:spacing w:val="75"/>
          <w:w w:val="98"/>
          <w:sz w:val="44"/>
          <w:szCs w:val="44"/>
        </w:rPr>
        <w:t>QUESTION</w:t>
      </w:r>
      <w:r>
        <w:rPr>
          <w:b/>
          <w:color w:val="FFFFFF"/>
          <w:w w:val="98"/>
          <w:sz w:val="44"/>
          <w:szCs w:val="44"/>
        </w:rPr>
        <w:t>S</w:t>
      </w:r>
      <w:r>
        <w:rPr>
          <w:b/>
          <w:color w:val="FFFFFF"/>
          <w:spacing w:val="-35"/>
          <w:sz w:val="44"/>
          <w:szCs w:val="44"/>
        </w:rPr>
        <w:t xml:space="preserve"> </w:t>
      </w:r>
    </w:p>
    <w:p w14:paraId="44772A14" w14:textId="77777777" w:rsidR="00D82A14" w:rsidRDefault="00D82A14">
      <w:pPr>
        <w:spacing w:before="18" w:line="260" w:lineRule="exact"/>
        <w:rPr>
          <w:sz w:val="26"/>
          <w:szCs w:val="26"/>
        </w:rPr>
        <w:sectPr w:rsidR="00D82A14">
          <w:pgSz w:w="12240" w:h="15840"/>
          <w:pgMar w:top="100" w:right="180" w:bottom="0" w:left="220" w:header="720" w:footer="720" w:gutter="0"/>
          <w:cols w:space="720"/>
        </w:sectPr>
      </w:pPr>
    </w:p>
    <w:p w14:paraId="2FE3C9C9" w14:textId="77777777" w:rsidR="003A433A" w:rsidRDefault="003A433A" w:rsidP="003A433A">
      <w:pPr>
        <w:spacing w:before="15" w:line="260" w:lineRule="auto"/>
        <w:ind w:left="111" w:right="118" w:firstLine="61"/>
        <w:jc w:val="both"/>
        <w:rPr>
          <w:b/>
          <w:color w:val="314062"/>
          <w:sz w:val="24"/>
          <w:szCs w:val="24"/>
        </w:rPr>
      </w:pPr>
    </w:p>
    <w:p w14:paraId="2A960F0B" w14:textId="072EF7C4" w:rsidR="00D82A14" w:rsidRDefault="00000000" w:rsidP="003A433A">
      <w:pPr>
        <w:spacing w:before="15" w:line="260" w:lineRule="auto"/>
        <w:ind w:left="111" w:right="118" w:firstLine="61"/>
        <w:jc w:val="both"/>
        <w:rPr>
          <w:sz w:val="24"/>
          <w:szCs w:val="24"/>
        </w:rPr>
      </w:pPr>
      <w:r>
        <w:rPr>
          <w:b/>
          <w:color w:val="314062"/>
          <w:sz w:val="24"/>
          <w:szCs w:val="24"/>
        </w:rPr>
        <w:t>6.</w:t>
      </w:r>
      <w:r>
        <w:rPr>
          <w:b/>
          <w:color w:val="314062"/>
          <w:spacing w:val="28"/>
          <w:sz w:val="24"/>
          <w:szCs w:val="24"/>
        </w:rPr>
        <w:t xml:space="preserve"> </w:t>
      </w:r>
      <w:r>
        <w:rPr>
          <w:b/>
          <w:color w:val="314062"/>
          <w:w w:val="94"/>
          <w:sz w:val="24"/>
          <w:szCs w:val="24"/>
        </w:rPr>
        <w:t>H</w:t>
      </w:r>
      <w:r>
        <w:rPr>
          <w:b/>
          <w:color w:val="314062"/>
          <w:spacing w:val="-5"/>
          <w:w w:val="94"/>
          <w:sz w:val="24"/>
          <w:szCs w:val="24"/>
        </w:rPr>
        <w:t>O</w:t>
      </w:r>
      <w:r>
        <w:rPr>
          <w:b/>
          <w:color w:val="314062"/>
          <w:w w:val="94"/>
          <w:sz w:val="24"/>
          <w:szCs w:val="24"/>
        </w:rPr>
        <w:t>W</w:t>
      </w:r>
      <w:r>
        <w:rPr>
          <w:b/>
          <w:color w:val="314062"/>
          <w:spacing w:val="5"/>
          <w:w w:val="94"/>
          <w:sz w:val="24"/>
          <w:szCs w:val="24"/>
        </w:rPr>
        <w:t xml:space="preserve"> </w:t>
      </w:r>
      <w:r>
        <w:rPr>
          <w:b/>
          <w:color w:val="314062"/>
          <w:sz w:val="24"/>
          <w:szCs w:val="24"/>
        </w:rPr>
        <w:t>DOES</w:t>
      </w:r>
      <w:r>
        <w:rPr>
          <w:b/>
          <w:color w:val="314062"/>
          <w:spacing w:val="-19"/>
          <w:sz w:val="24"/>
          <w:szCs w:val="24"/>
        </w:rPr>
        <w:t xml:space="preserve"> </w:t>
      </w:r>
      <w:r>
        <w:rPr>
          <w:b/>
          <w:color w:val="314062"/>
          <w:w w:val="93"/>
          <w:sz w:val="24"/>
          <w:szCs w:val="24"/>
        </w:rPr>
        <w:t>THE</w:t>
      </w:r>
      <w:r>
        <w:rPr>
          <w:b/>
          <w:color w:val="314062"/>
          <w:spacing w:val="-15"/>
          <w:w w:val="93"/>
          <w:sz w:val="24"/>
          <w:szCs w:val="24"/>
        </w:rPr>
        <w:t xml:space="preserve"> </w:t>
      </w:r>
      <w:proofErr w:type="gramStart"/>
      <w:r>
        <w:rPr>
          <w:b/>
          <w:color w:val="314062"/>
          <w:spacing w:val="-2"/>
          <w:w w:val="93"/>
          <w:sz w:val="24"/>
          <w:szCs w:val="24"/>
        </w:rPr>
        <w:t>A</w:t>
      </w:r>
      <w:r>
        <w:rPr>
          <w:b/>
          <w:color w:val="314062"/>
          <w:w w:val="93"/>
          <w:sz w:val="24"/>
          <w:szCs w:val="24"/>
        </w:rPr>
        <w:t xml:space="preserve">SSESSMENT </w:t>
      </w:r>
      <w:r>
        <w:rPr>
          <w:b/>
          <w:color w:val="314062"/>
          <w:spacing w:val="8"/>
          <w:w w:val="93"/>
          <w:sz w:val="24"/>
          <w:szCs w:val="24"/>
        </w:rPr>
        <w:t xml:space="preserve"> </w:t>
      </w:r>
      <w:r>
        <w:rPr>
          <w:b/>
          <w:color w:val="314062"/>
          <w:sz w:val="24"/>
          <w:szCs w:val="24"/>
        </w:rPr>
        <w:t>ADD</w:t>
      </w:r>
      <w:proofErr w:type="gramEnd"/>
      <w:r>
        <w:rPr>
          <w:b/>
          <w:color w:val="314062"/>
          <w:spacing w:val="-15"/>
          <w:sz w:val="24"/>
          <w:szCs w:val="24"/>
        </w:rPr>
        <w:t xml:space="preserve"> </w:t>
      </w:r>
      <w:r>
        <w:rPr>
          <w:b/>
          <w:color w:val="314062"/>
          <w:spacing w:val="-10"/>
          <w:w w:val="90"/>
          <w:sz w:val="24"/>
          <w:szCs w:val="24"/>
        </w:rPr>
        <w:t>V</w:t>
      </w:r>
      <w:r>
        <w:rPr>
          <w:b/>
          <w:color w:val="314062"/>
          <w:w w:val="90"/>
          <w:sz w:val="24"/>
          <w:szCs w:val="24"/>
        </w:rPr>
        <w:t>A</w:t>
      </w:r>
      <w:r>
        <w:rPr>
          <w:b/>
          <w:color w:val="314062"/>
          <w:spacing w:val="-5"/>
          <w:w w:val="90"/>
          <w:sz w:val="24"/>
          <w:szCs w:val="24"/>
        </w:rPr>
        <w:t>L</w:t>
      </w:r>
      <w:r>
        <w:rPr>
          <w:b/>
          <w:color w:val="314062"/>
          <w:w w:val="90"/>
          <w:sz w:val="24"/>
          <w:szCs w:val="24"/>
        </w:rPr>
        <w:t>UE</w:t>
      </w:r>
      <w:r>
        <w:rPr>
          <w:b/>
          <w:color w:val="314062"/>
          <w:spacing w:val="12"/>
          <w:w w:val="90"/>
          <w:sz w:val="24"/>
          <w:szCs w:val="24"/>
        </w:rPr>
        <w:t xml:space="preserve"> </w:t>
      </w:r>
      <w:r>
        <w:rPr>
          <w:b/>
          <w:color w:val="314062"/>
          <w:spacing w:val="-6"/>
          <w:sz w:val="24"/>
          <w:szCs w:val="24"/>
        </w:rPr>
        <w:t>T</w:t>
      </w:r>
      <w:r>
        <w:rPr>
          <w:b/>
          <w:color w:val="314062"/>
          <w:sz w:val="24"/>
          <w:szCs w:val="24"/>
        </w:rPr>
        <w:t>O LAND</w:t>
      </w:r>
      <w:r>
        <w:rPr>
          <w:b/>
          <w:color w:val="314062"/>
          <w:spacing w:val="-5"/>
          <w:sz w:val="24"/>
          <w:szCs w:val="24"/>
        </w:rPr>
        <w:t>O</w:t>
      </w:r>
      <w:r>
        <w:rPr>
          <w:b/>
          <w:color w:val="314062"/>
          <w:sz w:val="24"/>
          <w:szCs w:val="24"/>
        </w:rPr>
        <w:t>WNERS?</w:t>
      </w:r>
    </w:p>
    <w:p w14:paraId="59CBE14D" w14:textId="77777777" w:rsidR="00D82A14" w:rsidRDefault="00000000" w:rsidP="003A433A">
      <w:pPr>
        <w:spacing w:line="200" w:lineRule="exact"/>
        <w:ind w:left="111"/>
        <w:jc w:val="both"/>
        <w:rPr>
          <w:sz w:val="22"/>
          <w:szCs w:val="22"/>
        </w:rPr>
      </w:pPr>
      <w:r>
        <w:rPr>
          <w:color w:val="363435"/>
          <w:spacing w:val="-2"/>
          <w:sz w:val="22"/>
          <w:szCs w:val="22"/>
        </w:rPr>
        <w:t>In</w:t>
      </w:r>
      <w:r>
        <w:rPr>
          <w:color w:val="363435"/>
          <w:spacing w:val="-3"/>
          <w:sz w:val="22"/>
          <w:szCs w:val="22"/>
        </w:rPr>
        <w:t>v</w:t>
      </w:r>
      <w:r>
        <w:rPr>
          <w:color w:val="363435"/>
          <w:spacing w:val="-2"/>
          <w:sz w:val="22"/>
          <w:szCs w:val="22"/>
        </w:rPr>
        <w:t>e</w:t>
      </w:r>
      <w:r>
        <w:rPr>
          <w:color w:val="363435"/>
          <w:spacing w:val="-7"/>
          <w:sz w:val="22"/>
          <w:szCs w:val="22"/>
        </w:rPr>
        <w:t>s</w:t>
      </w:r>
      <w:r>
        <w:rPr>
          <w:color w:val="363435"/>
          <w:spacing w:val="-2"/>
          <w:sz w:val="22"/>
          <w:szCs w:val="22"/>
        </w:rPr>
        <w:t>tin</w:t>
      </w:r>
      <w:r>
        <w:rPr>
          <w:color w:val="363435"/>
          <w:sz w:val="22"/>
          <w:szCs w:val="22"/>
        </w:rPr>
        <w:t>g</w:t>
      </w:r>
      <w:r>
        <w:rPr>
          <w:color w:val="363435"/>
          <w:spacing w:val="4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i</w:t>
      </w:r>
      <w:r>
        <w:rPr>
          <w:color w:val="363435"/>
          <w:sz w:val="22"/>
          <w:szCs w:val="22"/>
        </w:rPr>
        <w:t>n</w:t>
      </w:r>
      <w:r>
        <w:rPr>
          <w:color w:val="363435"/>
          <w:spacing w:val="-12"/>
          <w:sz w:val="22"/>
          <w:szCs w:val="22"/>
        </w:rPr>
        <w:t xml:space="preserve"> </w:t>
      </w:r>
      <w:r>
        <w:rPr>
          <w:color w:val="363435"/>
          <w:spacing w:val="-2"/>
          <w:w w:val="84"/>
          <w:sz w:val="22"/>
          <w:szCs w:val="22"/>
        </w:rPr>
        <w:t>FI</w:t>
      </w:r>
      <w:r>
        <w:rPr>
          <w:color w:val="363435"/>
          <w:w w:val="84"/>
          <w:sz w:val="22"/>
          <w:szCs w:val="22"/>
        </w:rPr>
        <w:t>D</w:t>
      </w:r>
      <w:r>
        <w:rPr>
          <w:color w:val="363435"/>
          <w:spacing w:val="-3"/>
          <w:w w:val="84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i</w:t>
      </w:r>
      <w:r>
        <w:rPr>
          <w:color w:val="363435"/>
          <w:sz w:val="22"/>
          <w:szCs w:val="22"/>
        </w:rPr>
        <w:t>s</w:t>
      </w:r>
      <w:r>
        <w:rPr>
          <w:color w:val="363435"/>
          <w:spacing w:val="-16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a</w:t>
      </w:r>
      <w:r>
        <w:rPr>
          <w:color w:val="363435"/>
          <w:sz w:val="22"/>
          <w:szCs w:val="22"/>
        </w:rPr>
        <w:t>n</w:t>
      </w:r>
      <w:r>
        <w:rPr>
          <w:color w:val="363435"/>
          <w:spacing w:val="8"/>
          <w:sz w:val="22"/>
          <w:szCs w:val="22"/>
        </w:rPr>
        <w:t xml:space="preserve"> </w:t>
      </w:r>
      <w:r>
        <w:rPr>
          <w:color w:val="363435"/>
          <w:spacing w:val="-2"/>
          <w:w w:val="107"/>
          <w:sz w:val="22"/>
          <w:szCs w:val="22"/>
        </w:rPr>
        <w:t>in</w:t>
      </w:r>
      <w:r>
        <w:rPr>
          <w:color w:val="363435"/>
          <w:spacing w:val="-3"/>
          <w:w w:val="107"/>
          <w:sz w:val="22"/>
          <w:szCs w:val="22"/>
        </w:rPr>
        <w:t>v</w:t>
      </w:r>
      <w:r>
        <w:rPr>
          <w:color w:val="363435"/>
          <w:spacing w:val="-2"/>
          <w:w w:val="107"/>
          <w:sz w:val="22"/>
          <w:szCs w:val="22"/>
        </w:rPr>
        <w:t>e</w:t>
      </w:r>
      <w:r>
        <w:rPr>
          <w:color w:val="363435"/>
          <w:spacing w:val="-7"/>
          <w:w w:val="107"/>
          <w:sz w:val="22"/>
          <w:szCs w:val="22"/>
        </w:rPr>
        <w:t>s</w:t>
      </w:r>
      <w:r>
        <w:rPr>
          <w:color w:val="363435"/>
          <w:spacing w:val="-2"/>
          <w:w w:val="107"/>
          <w:sz w:val="22"/>
          <w:szCs w:val="22"/>
        </w:rPr>
        <w:t>tmen</w:t>
      </w:r>
      <w:r>
        <w:rPr>
          <w:color w:val="363435"/>
          <w:w w:val="107"/>
          <w:sz w:val="22"/>
          <w:szCs w:val="22"/>
        </w:rPr>
        <w:t>t</w:t>
      </w:r>
      <w:r>
        <w:rPr>
          <w:color w:val="363435"/>
          <w:spacing w:val="-14"/>
          <w:w w:val="107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i</w:t>
      </w:r>
      <w:r>
        <w:rPr>
          <w:color w:val="363435"/>
          <w:sz w:val="22"/>
          <w:szCs w:val="22"/>
        </w:rPr>
        <w:t>n</w:t>
      </w:r>
      <w:r>
        <w:rPr>
          <w:color w:val="363435"/>
          <w:spacing w:val="-12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y</w:t>
      </w:r>
      <w:r>
        <w:rPr>
          <w:color w:val="363435"/>
          <w:spacing w:val="-2"/>
          <w:sz w:val="22"/>
          <w:szCs w:val="22"/>
        </w:rPr>
        <w:t>ou</w:t>
      </w:r>
      <w:r>
        <w:rPr>
          <w:color w:val="363435"/>
          <w:sz w:val="22"/>
          <w:szCs w:val="22"/>
        </w:rPr>
        <w:t>r</w:t>
      </w:r>
      <w:r>
        <w:rPr>
          <w:color w:val="363435"/>
          <w:spacing w:val="-2"/>
          <w:sz w:val="22"/>
          <w:szCs w:val="22"/>
        </w:rPr>
        <w:t xml:space="preserve"> land</w:t>
      </w:r>
      <w:r>
        <w:rPr>
          <w:color w:val="363435"/>
          <w:sz w:val="22"/>
          <w:szCs w:val="22"/>
        </w:rPr>
        <w:t>.</w:t>
      </w:r>
      <w:r>
        <w:rPr>
          <w:color w:val="363435"/>
          <w:spacing w:val="15"/>
          <w:sz w:val="22"/>
          <w:szCs w:val="22"/>
        </w:rPr>
        <w:t xml:space="preserve"> </w:t>
      </w:r>
      <w:r>
        <w:rPr>
          <w:color w:val="363435"/>
          <w:spacing w:val="-2"/>
          <w:w w:val="92"/>
          <w:sz w:val="22"/>
          <w:szCs w:val="22"/>
        </w:rPr>
        <w:t>FID</w:t>
      </w:r>
      <w:r>
        <w:rPr>
          <w:color w:val="363435"/>
          <w:spacing w:val="-12"/>
          <w:w w:val="92"/>
          <w:sz w:val="22"/>
          <w:szCs w:val="22"/>
        </w:rPr>
        <w:t>'</w:t>
      </w:r>
      <w:r>
        <w:rPr>
          <w:color w:val="363435"/>
          <w:w w:val="92"/>
          <w:sz w:val="22"/>
          <w:szCs w:val="22"/>
        </w:rPr>
        <w:t>s</w:t>
      </w:r>
      <w:r>
        <w:rPr>
          <w:color w:val="363435"/>
          <w:spacing w:val="-7"/>
          <w:w w:val="92"/>
          <w:sz w:val="22"/>
          <w:szCs w:val="22"/>
        </w:rPr>
        <w:t xml:space="preserve"> </w:t>
      </w:r>
      <w:r>
        <w:rPr>
          <w:color w:val="363435"/>
          <w:spacing w:val="-4"/>
          <w:w w:val="111"/>
          <w:sz w:val="22"/>
          <w:szCs w:val="22"/>
        </w:rPr>
        <w:t>e</w:t>
      </w:r>
      <w:r>
        <w:rPr>
          <w:color w:val="363435"/>
          <w:spacing w:val="-7"/>
          <w:w w:val="89"/>
          <w:sz w:val="22"/>
          <w:szCs w:val="22"/>
        </w:rPr>
        <w:t>x</w:t>
      </w:r>
      <w:r>
        <w:rPr>
          <w:color w:val="363435"/>
          <w:spacing w:val="-5"/>
          <w:w w:val="122"/>
          <w:sz w:val="22"/>
          <w:szCs w:val="22"/>
        </w:rPr>
        <w:t>t</w:t>
      </w:r>
      <w:r>
        <w:rPr>
          <w:color w:val="363435"/>
          <w:spacing w:val="-2"/>
          <w:w w:val="103"/>
          <w:sz w:val="22"/>
          <w:szCs w:val="22"/>
        </w:rPr>
        <w:t>ensi</w:t>
      </w:r>
      <w:r>
        <w:rPr>
          <w:color w:val="363435"/>
          <w:spacing w:val="-3"/>
          <w:w w:val="103"/>
          <w:sz w:val="22"/>
          <w:szCs w:val="22"/>
        </w:rPr>
        <w:t>v</w:t>
      </w:r>
      <w:r>
        <w:rPr>
          <w:color w:val="363435"/>
          <w:w w:val="111"/>
          <w:sz w:val="22"/>
          <w:szCs w:val="22"/>
        </w:rPr>
        <w:t>e</w:t>
      </w:r>
    </w:p>
    <w:p w14:paraId="7D8F2BAC" w14:textId="77777777" w:rsidR="00D82A14" w:rsidRDefault="00000000" w:rsidP="003A433A">
      <w:pPr>
        <w:spacing w:before="47" w:line="284" w:lineRule="auto"/>
        <w:ind w:left="111" w:right="-33"/>
        <w:jc w:val="both"/>
        <w:rPr>
          <w:sz w:val="22"/>
          <w:szCs w:val="22"/>
        </w:rPr>
      </w:pPr>
      <w:r>
        <w:rPr>
          <w:color w:val="363435"/>
          <w:spacing w:val="-4"/>
          <w:sz w:val="22"/>
          <w:szCs w:val="22"/>
        </w:rPr>
        <w:t>w</w:t>
      </w:r>
      <w:r>
        <w:rPr>
          <w:color w:val="363435"/>
          <w:spacing w:val="-5"/>
          <w:sz w:val="22"/>
          <w:szCs w:val="22"/>
        </w:rPr>
        <w:t>at</w:t>
      </w:r>
      <w:r>
        <w:rPr>
          <w:color w:val="363435"/>
          <w:spacing w:val="-2"/>
          <w:sz w:val="22"/>
          <w:szCs w:val="22"/>
        </w:rPr>
        <w:t>e</w:t>
      </w:r>
      <w:r>
        <w:rPr>
          <w:color w:val="363435"/>
          <w:sz w:val="22"/>
          <w:szCs w:val="22"/>
        </w:rPr>
        <w:t>r</w:t>
      </w:r>
      <w:r>
        <w:rPr>
          <w:color w:val="363435"/>
          <w:spacing w:val="23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righ</w:t>
      </w:r>
      <w:r>
        <w:rPr>
          <w:color w:val="363435"/>
          <w:spacing w:val="-4"/>
          <w:sz w:val="22"/>
          <w:szCs w:val="22"/>
        </w:rPr>
        <w:t>t</w:t>
      </w:r>
      <w:r>
        <w:rPr>
          <w:color w:val="363435"/>
          <w:sz w:val="22"/>
          <w:szCs w:val="22"/>
        </w:rPr>
        <w:t>s</w:t>
      </w:r>
      <w:r>
        <w:rPr>
          <w:color w:val="363435"/>
          <w:spacing w:val="12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di</w:t>
      </w:r>
      <w:r>
        <w:rPr>
          <w:color w:val="363435"/>
          <w:spacing w:val="-4"/>
          <w:sz w:val="22"/>
          <w:szCs w:val="22"/>
        </w:rPr>
        <w:t>r</w:t>
      </w:r>
      <w:r>
        <w:rPr>
          <w:color w:val="363435"/>
          <w:spacing w:val="-2"/>
          <w:sz w:val="22"/>
          <w:szCs w:val="22"/>
        </w:rPr>
        <w:t>e</w:t>
      </w:r>
      <w:r>
        <w:rPr>
          <w:color w:val="363435"/>
          <w:spacing w:val="-4"/>
          <w:sz w:val="22"/>
          <w:szCs w:val="22"/>
        </w:rPr>
        <w:t>c</w:t>
      </w:r>
      <w:r>
        <w:rPr>
          <w:color w:val="363435"/>
          <w:spacing w:val="-2"/>
          <w:sz w:val="22"/>
          <w:szCs w:val="22"/>
        </w:rPr>
        <w:t>tl</w:t>
      </w:r>
      <w:r>
        <w:rPr>
          <w:color w:val="363435"/>
          <w:sz w:val="22"/>
          <w:szCs w:val="22"/>
        </w:rPr>
        <w:t>y</w:t>
      </w:r>
      <w:r>
        <w:rPr>
          <w:color w:val="363435"/>
          <w:spacing w:val="6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influen</w:t>
      </w:r>
      <w:r>
        <w:rPr>
          <w:color w:val="363435"/>
          <w:spacing w:val="-7"/>
          <w:sz w:val="22"/>
          <w:szCs w:val="22"/>
        </w:rPr>
        <w:t>c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17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hig</w:t>
      </w:r>
      <w:r>
        <w:rPr>
          <w:color w:val="363435"/>
          <w:sz w:val="22"/>
          <w:szCs w:val="22"/>
        </w:rPr>
        <w:t>h</w:t>
      </w:r>
      <w:r>
        <w:rPr>
          <w:color w:val="363435"/>
          <w:spacing w:val="-3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lan</w:t>
      </w:r>
      <w:r>
        <w:rPr>
          <w:color w:val="363435"/>
          <w:sz w:val="22"/>
          <w:szCs w:val="22"/>
        </w:rPr>
        <w:t>d</w:t>
      </w:r>
      <w:r>
        <w:rPr>
          <w:color w:val="363435"/>
          <w:spacing w:val="15"/>
          <w:sz w:val="22"/>
          <w:szCs w:val="22"/>
        </w:rPr>
        <w:t xml:space="preserve"> </w:t>
      </w:r>
      <w:r>
        <w:rPr>
          <w:color w:val="363435"/>
          <w:spacing w:val="-7"/>
          <w:sz w:val="22"/>
          <w:szCs w:val="22"/>
        </w:rPr>
        <w:t>v</w:t>
      </w:r>
      <w:r>
        <w:rPr>
          <w:color w:val="363435"/>
          <w:spacing w:val="-2"/>
          <w:sz w:val="22"/>
          <w:szCs w:val="22"/>
        </w:rPr>
        <w:t>alue</w:t>
      </w:r>
      <w:r>
        <w:rPr>
          <w:color w:val="363435"/>
          <w:sz w:val="22"/>
          <w:szCs w:val="22"/>
        </w:rPr>
        <w:t>s</w:t>
      </w:r>
      <w:r>
        <w:rPr>
          <w:color w:val="363435"/>
          <w:spacing w:val="13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obse</w:t>
      </w:r>
      <w:r>
        <w:rPr>
          <w:color w:val="363435"/>
          <w:spacing w:val="3"/>
          <w:sz w:val="22"/>
          <w:szCs w:val="22"/>
        </w:rPr>
        <w:t>r</w:t>
      </w:r>
      <w:r>
        <w:rPr>
          <w:color w:val="363435"/>
          <w:spacing w:val="-3"/>
          <w:sz w:val="22"/>
          <w:szCs w:val="22"/>
        </w:rPr>
        <w:t>v</w:t>
      </w:r>
      <w:r>
        <w:rPr>
          <w:color w:val="363435"/>
          <w:spacing w:val="-2"/>
          <w:sz w:val="22"/>
          <w:szCs w:val="22"/>
        </w:rPr>
        <w:t>e</w:t>
      </w:r>
      <w:r>
        <w:rPr>
          <w:color w:val="363435"/>
          <w:sz w:val="22"/>
          <w:szCs w:val="22"/>
        </w:rPr>
        <w:t>d</w:t>
      </w:r>
      <w:r>
        <w:rPr>
          <w:color w:val="363435"/>
          <w:spacing w:val="38"/>
          <w:sz w:val="22"/>
          <w:szCs w:val="22"/>
        </w:rPr>
        <w:t xml:space="preserve"> </w:t>
      </w:r>
      <w:r>
        <w:rPr>
          <w:color w:val="363435"/>
          <w:spacing w:val="-2"/>
          <w:w w:val="103"/>
          <w:sz w:val="22"/>
          <w:szCs w:val="22"/>
        </w:rPr>
        <w:t xml:space="preserve">within </w:t>
      </w:r>
      <w:r>
        <w:rPr>
          <w:color w:val="363435"/>
          <w:spacing w:val="-2"/>
          <w:sz w:val="22"/>
          <w:szCs w:val="22"/>
        </w:rPr>
        <w:t>th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20"/>
          <w:sz w:val="22"/>
          <w:szCs w:val="22"/>
        </w:rPr>
        <w:t xml:space="preserve"> </w:t>
      </w:r>
      <w:proofErr w:type="gramStart"/>
      <w:r>
        <w:rPr>
          <w:color w:val="363435"/>
          <w:spacing w:val="-2"/>
          <w:sz w:val="22"/>
          <w:szCs w:val="22"/>
        </w:rPr>
        <w:t>Di</w:t>
      </w:r>
      <w:r>
        <w:rPr>
          <w:color w:val="363435"/>
          <w:spacing w:val="-7"/>
          <w:sz w:val="22"/>
          <w:szCs w:val="22"/>
        </w:rPr>
        <w:t>s</w:t>
      </w:r>
      <w:r>
        <w:rPr>
          <w:color w:val="363435"/>
          <w:spacing w:val="-2"/>
          <w:sz w:val="22"/>
          <w:szCs w:val="22"/>
        </w:rPr>
        <w:t>tri</w:t>
      </w:r>
      <w:r>
        <w:rPr>
          <w:color w:val="363435"/>
          <w:spacing w:val="-4"/>
          <w:sz w:val="22"/>
          <w:szCs w:val="22"/>
        </w:rPr>
        <w:t>c</w:t>
      </w:r>
      <w:r>
        <w:rPr>
          <w:color w:val="363435"/>
          <w:spacing w:val="-1"/>
          <w:sz w:val="22"/>
          <w:szCs w:val="22"/>
        </w:rPr>
        <w:t>t</w:t>
      </w:r>
      <w:proofErr w:type="gramEnd"/>
      <w:r>
        <w:rPr>
          <w:color w:val="363435"/>
          <w:sz w:val="22"/>
          <w:szCs w:val="22"/>
        </w:rPr>
        <w:t>.</w:t>
      </w:r>
      <w:r>
        <w:rPr>
          <w:color w:val="363435"/>
          <w:spacing w:val="-14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Th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-12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202</w:t>
      </w:r>
      <w:r>
        <w:rPr>
          <w:color w:val="363435"/>
          <w:sz w:val="22"/>
          <w:szCs w:val="22"/>
        </w:rPr>
        <w:t>2</w:t>
      </w:r>
      <w:r>
        <w:rPr>
          <w:color w:val="363435"/>
          <w:spacing w:val="-19"/>
          <w:sz w:val="22"/>
          <w:szCs w:val="22"/>
        </w:rPr>
        <w:t xml:space="preserve"> </w:t>
      </w:r>
      <w:r>
        <w:rPr>
          <w:color w:val="363435"/>
          <w:spacing w:val="-12"/>
          <w:sz w:val="22"/>
          <w:szCs w:val="22"/>
        </w:rPr>
        <w:t>T</w:t>
      </w:r>
      <w:r>
        <w:rPr>
          <w:color w:val="363435"/>
          <w:spacing w:val="-4"/>
          <w:sz w:val="22"/>
          <w:szCs w:val="22"/>
        </w:rPr>
        <w:t>r</w:t>
      </w:r>
      <w:r>
        <w:rPr>
          <w:color w:val="363435"/>
          <w:spacing w:val="-2"/>
          <w:sz w:val="22"/>
          <w:szCs w:val="22"/>
        </w:rPr>
        <w:t>en</w:t>
      </w:r>
      <w:r>
        <w:rPr>
          <w:color w:val="363435"/>
          <w:sz w:val="22"/>
          <w:szCs w:val="22"/>
        </w:rPr>
        <w:t>d</w:t>
      </w:r>
      <w:r>
        <w:rPr>
          <w:color w:val="363435"/>
          <w:spacing w:val="2"/>
          <w:sz w:val="22"/>
          <w:szCs w:val="22"/>
        </w:rPr>
        <w:t xml:space="preserve"> </w:t>
      </w:r>
      <w:r>
        <w:rPr>
          <w:color w:val="363435"/>
          <w:spacing w:val="-4"/>
          <w:sz w:val="22"/>
          <w:szCs w:val="22"/>
        </w:rPr>
        <w:t>R</w:t>
      </w:r>
      <w:r>
        <w:rPr>
          <w:color w:val="363435"/>
          <w:spacing w:val="-2"/>
          <w:sz w:val="22"/>
          <w:szCs w:val="22"/>
        </w:rPr>
        <w:t>epor</w:t>
      </w:r>
      <w:r>
        <w:rPr>
          <w:color w:val="363435"/>
          <w:sz w:val="22"/>
          <w:szCs w:val="22"/>
        </w:rPr>
        <w:t>t</w:t>
      </w:r>
      <w:r>
        <w:rPr>
          <w:color w:val="363435"/>
          <w:spacing w:val="13"/>
          <w:sz w:val="22"/>
          <w:szCs w:val="22"/>
        </w:rPr>
        <w:t xml:space="preserve"> </w:t>
      </w:r>
      <w:r>
        <w:rPr>
          <w:color w:val="363435"/>
          <w:spacing w:val="-7"/>
          <w:sz w:val="22"/>
          <w:szCs w:val="22"/>
        </w:rPr>
        <w:t>f</w:t>
      </w:r>
      <w:r>
        <w:rPr>
          <w:color w:val="363435"/>
          <w:spacing w:val="-2"/>
          <w:sz w:val="22"/>
          <w:szCs w:val="22"/>
        </w:rPr>
        <w:t>ar</w:t>
      </w:r>
      <w:r>
        <w:rPr>
          <w:color w:val="363435"/>
          <w:sz w:val="22"/>
          <w:szCs w:val="22"/>
        </w:rPr>
        <w:t>m</w:t>
      </w:r>
      <w:r>
        <w:rPr>
          <w:color w:val="363435"/>
          <w:spacing w:val="3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app</w:t>
      </w:r>
      <w:r>
        <w:rPr>
          <w:color w:val="363435"/>
          <w:spacing w:val="-7"/>
          <w:sz w:val="22"/>
          <w:szCs w:val="22"/>
        </w:rPr>
        <w:t>r</w:t>
      </w:r>
      <w:r>
        <w:rPr>
          <w:color w:val="363435"/>
          <w:spacing w:val="-2"/>
          <w:sz w:val="22"/>
          <w:szCs w:val="22"/>
        </w:rPr>
        <w:t>aisa</w:t>
      </w:r>
      <w:r>
        <w:rPr>
          <w:color w:val="363435"/>
          <w:sz w:val="22"/>
          <w:szCs w:val="22"/>
        </w:rPr>
        <w:t>l</w:t>
      </w:r>
      <w:r>
        <w:rPr>
          <w:color w:val="363435"/>
          <w:spacing w:val="44"/>
          <w:sz w:val="22"/>
          <w:szCs w:val="22"/>
        </w:rPr>
        <w:t xml:space="preserve"> </w:t>
      </w:r>
      <w:r>
        <w:rPr>
          <w:color w:val="363435"/>
          <w:spacing w:val="-2"/>
          <w:w w:val="104"/>
          <w:sz w:val="22"/>
          <w:szCs w:val="22"/>
        </w:rPr>
        <w:t xml:space="preserve">analysis </w:t>
      </w:r>
      <w:r>
        <w:rPr>
          <w:color w:val="363435"/>
          <w:spacing w:val="-2"/>
          <w:sz w:val="22"/>
          <w:szCs w:val="22"/>
        </w:rPr>
        <w:t>illu</w:t>
      </w:r>
      <w:r>
        <w:rPr>
          <w:color w:val="363435"/>
          <w:spacing w:val="-7"/>
          <w:sz w:val="22"/>
          <w:szCs w:val="22"/>
        </w:rPr>
        <w:t>s</w:t>
      </w:r>
      <w:r>
        <w:rPr>
          <w:color w:val="363435"/>
          <w:spacing w:val="-2"/>
          <w:sz w:val="22"/>
          <w:szCs w:val="22"/>
        </w:rPr>
        <w:t>t</w:t>
      </w:r>
      <w:r>
        <w:rPr>
          <w:color w:val="363435"/>
          <w:spacing w:val="-7"/>
          <w:sz w:val="22"/>
          <w:szCs w:val="22"/>
        </w:rPr>
        <w:t>r</w:t>
      </w:r>
      <w:r>
        <w:rPr>
          <w:color w:val="363435"/>
          <w:spacing w:val="-5"/>
          <w:sz w:val="22"/>
          <w:szCs w:val="22"/>
        </w:rPr>
        <w:t>at</w:t>
      </w:r>
      <w:r>
        <w:rPr>
          <w:color w:val="363435"/>
          <w:spacing w:val="-2"/>
          <w:sz w:val="22"/>
          <w:szCs w:val="22"/>
        </w:rPr>
        <w:t>e</w:t>
      </w:r>
      <w:r>
        <w:rPr>
          <w:color w:val="363435"/>
          <w:sz w:val="22"/>
          <w:szCs w:val="22"/>
        </w:rPr>
        <w:t>s</w:t>
      </w:r>
      <w:r>
        <w:rPr>
          <w:color w:val="363435"/>
          <w:spacing w:val="44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thank</w:t>
      </w:r>
      <w:r>
        <w:rPr>
          <w:color w:val="363435"/>
          <w:sz w:val="22"/>
          <w:szCs w:val="22"/>
        </w:rPr>
        <w:t>s</w:t>
      </w:r>
      <w:r>
        <w:rPr>
          <w:color w:val="363435"/>
          <w:spacing w:val="37"/>
          <w:sz w:val="22"/>
          <w:szCs w:val="22"/>
        </w:rPr>
        <w:t xml:space="preserve"> </w:t>
      </w:r>
      <w:r>
        <w:rPr>
          <w:color w:val="363435"/>
          <w:spacing w:val="-5"/>
          <w:sz w:val="22"/>
          <w:szCs w:val="22"/>
        </w:rPr>
        <w:t>t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7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sur</w:t>
      </w:r>
      <w:r>
        <w:rPr>
          <w:color w:val="363435"/>
          <w:spacing w:val="-7"/>
          <w:sz w:val="22"/>
          <w:szCs w:val="22"/>
        </w:rPr>
        <w:t>f</w:t>
      </w:r>
      <w:r>
        <w:rPr>
          <w:color w:val="363435"/>
          <w:spacing w:val="-2"/>
          <w:sz w:val="22"/>
          <w:szCs w:val="22"/>
        </w:rPr>
        <w:t>a</w:t>
      </w:r>
      <w:r>
        <w:rPr>
          <w:color w:val="363435"/>
          <w:spacing w:val="-7"/>
          <w:sz w:val="22"/>
          <w:szCs w:val="22"/>
        </w:rPr>
        <w:t>c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22"/>
          <w:sz w:val="22"/>
          <w:szCs w:val="22"/>
        </w:rPr>
        <w:t xml:space="preserve"> </w:t>
      </w:r>
      <w:r>
        <w:rPr>
          <w:color w:val="363435"/>
          <w:spacing w:val="-4"/>
          <w:sz w:val="22"/>
          <w:szCs w:val="22"/>
        </w:rPr>
        <w:t>w</w:t>
      </w:r>
      <w:r>
        <w:rPr>
          <w:color w:val="363435"/>
          <w:spacing w:val="-5"/>
          <w:sz w:val="22"/>
          <w:szCs w:val="22"/>
        </w:rPr>
        <w:t>at</w:t>
      </w:r>
      <w:r>
        <w:rPr>
          <w:color w:val="363435"/>
          <w:spacing w:val="-2"/>
          <w:sz w:val="22"/>
          <w:szCs w:val="22"/>
        </w:rPr>
        <w:t>e</w:t>
      </w:r>
      <w:r>
        <w:rPr>
          <w:color w:val="363435"/>
          <w:sz w:val="22"/>
          <w:szCs w:val="22"/>
        </w:rPr>
        <w:t>r</w:t>
      </w:r>
      <w:r>
        <w:rPr>
          <w:color w:val="363435"/>
          <w:spacing w:val="23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suppl</w:t>
      </w:r>
      <w:r>
        <w:rPr>
          <w:color w:val="363435"/>
          <w:spacing w:val="-10"/>
          <w:sz w:val="22"/>
          <w:szCs w:val="22"/>
        </w:rPr>
        <w:t>y</w:t>
      </w:r>
      <w:r>
        <w:rPr>
          <w:color w:val="363435"/>
          <w:sz w:val="22"/>
          <w:szCs w:val="22"/>
        </w:rPr>
        <w:t>,</w:t>
      </w:r>
      <w:r>
        <w:rPr>
          <w:color w:val="363435"/>
          <w:spacing w:val="8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lan</w:t>
      </w:r>
      <w:r>
        <w:rPr>
          <w:color w:val="363435"/>
          <w:sz w:val="22"/>
          <w:szCs w:val="22"/>
        </w:rPr>
        <w:t>d</w:t>
      </w:r>
      <w:r>
        <w:rPr>
          <w:color w:val="363435"/>
          <w:spacing w:val="15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i</w:t>
      </w:r>
      <w:r>
        <w:rPr>
          <w:color w:val="363435"/>
          <w:sz w:val="22"/>
          <w:szCs w:val="22"/>
        </w:rPr>
        <w:t>n</w:t>
      </w:r>
      <w:r>
        <w:rPr>
          <w:color w:val="363435"/>
          <w:spacing w:val="-12"/>
          <w:sz w:val="22"/>
          <w:szCs w:val="22"/>
        </w:rPr>
        <w:t xml:space="preserve"> </w:t>
      </w:r>
      <w:r>
        <w:rPr>
          <w:color w:val="363435"/>
          <w:spacing w:val="-2"/>
          <w:w w:val="84"/>
          <w:sz w:val="22"/>
          <w:szCs w:val="22"/>
        </w:rPr>
        <w:t>FI</w:t>
      </w:r>
      <w:r>
        <w:rPr>
          <w:color w:val="363435"/>
          <w:w w:val="84"/>
          <w:sz w:val="22"/>
          <w:szCs w:val="22"/>
        </w:rPr>
        <w:t>D</w:t>
      </w:r>
      <w:r>
        <w:rPr>
          <w:color w:val="363435"/>
          <w:spacing w:val="-3"/>
          <w:w w:val="84"/>
          <w:sz w:val="22"/>
          <w:szCs w:val="22"/>
        </w:rPr>
        <w:t xml:space="preserve"> </w:t>
      </w:r>
      <w:r>
        <w:rPr>
          <w:color w:val="363435"/>
          <w:spacing w:val="-4"/>
          <w:w w:val="105"/>
          <w:sz w:val="22"/>
          <w:szCs w:val="22"/>
        </w:rPr>
        <w:t>w</w:t>
      </w:r>
      <w:r>
        <w:rPr>
          <w:color w:val="363435"/>
          <w:spacing w:val="-2"/>
          <w:w w:val="105"/>
          <w:sz w:val="22"/>
          <w:szCs w:val="22"/>
        </w:rPr>
        <w:t>as</w:t>
      </w:r>
    </w:p>
    <w:p w14:paraId="788B6A7B" w14:textId="77777777" w:rsidR="00D82A14" w:rsidRDefault="00000000" w:rsidP="003A433A">
      <w:pPr>
        <w:spacing w:before="1" w:line="284" w:lineRule="auto"/>
        <w:ind w:left="111" w:right="-38"/>
        <w:jc w:val="both"/>
        <w:rPr>
          <w:sz w:val="22"/>
          <w:szCs w:val="22"/>
        </w:rPr>
      </w:pPr>
      <w:r>
        <w:rPr>
          <w:color w:val="363435"/>
          <w:spacing w:val="-7"/>
          <w:sz w:val="22"/>
          <w:szCs w:val="22"/>
        </w:rPr>
        <w:t>v</w:t>
      </w:r>
      <w:r>
        <w:rPr>
          <w:color w:val="363435"/>
          <w:spacing w:val="-2"/>
          <w:sz w:val="22"/>
          <w:szCs w:val="22"/>
        </w:rPr>
        <w:t>alue</w:t>
      </w:r>
      <w:r>
        <w:rPr>
          <w:color w:val="363435"/>
          <w:sz w:val="22"/>
          <w:szCs w:val="22"/>
        </w:rPr>
        <w:t>d</w:t>
      </w:r>
      <w:r>
        <w:rPr>
          <w:color w:val="363435"/>
          <w:spacing w:val="14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a</w:t>
      </w:r>
      <w:r>
        <w:rPr>
          <w:color w:val="363435"/>
          <w:sz w:val="22"/>
          <w:szCs w:val="22"/>
        </w:rPr>
        <w:t>s</w:t>
      </w:r>
      <w:r>
        <w:rPr>
          <w:color w:val="363435"/>
          <w:spacing w:val="2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hig</w:t>
      </w:r>
      <w:r>
        <w:rPr>
          <w:color w:val="363435"/>
          <w:sz w:val="22"/>
          <w:szCs w:val="22"/>
        </w:rPr>
        <w:t>h</w:t>
      </w:r>
      <w:r>
        <w:rPr>
          <w:color w:val="363435"/>
          <w:spacing w:val="-4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a</w:t>
      </w:r>
      <w:r>
        <w:rPr>
          <w:color w:val="363435"/>
          <w:sz w:val="22"/>
          <w:szCs w:val="22"/>
        </w:rPr>
        <w:t>s</w:t>
      </w:r>
      <w:r>
        <w:rPr>
          <w:color w:val="363435"/>
          <w:spacing w:val="2"/>
          <w:sz w:val="22"/>
          <w:szCs w:val="22"/>
        </w:rPr>
        <w:t xml:space="preserve"> </w:t>
      </w:r>
      <w:r>
        <w:rPr>
          <w:color w:val="363435"/>
          <w:spacing w:val="-2"/>
          <w:w w:val="98"/>
          <w:sz w:val="22"/>
          <w:szCs w:val="22"/>
        </w:rPr>
        <w:t>$45,00</w:t>
      </w:r>
      <w:r>
        <w:rPr>
          <w:color w:val="363435"/>
          <w:w w:val="98"/>
          <w:sz w:val="22"/>
          <w:szCs w:val="22"/>
        </w:rPr>
        <w:t>0</w:t>
      </w:r>
      <w:r>
        <w:rPr>
          <w:color w:val="363435"/>
          <w:spacing w:val="-8"/>
          <w:w w:val="98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pe</w:t>
      </w:r>
      <w:r>
        <w:rPr>
          <w:color w:val="363435"/>
          <w:sz w:val="22"/>
          <w:szCs w:val="22"/>
        </w:rPr>
        <w:t>r</w:t>
      </w:r>
      <w:r>
        <w:rPr>
          <w:color w:val="363435"/>
          <w:spacing w:val="9"/>
          <w:sz w:val="22"/>
          <w:szCs w:val="22"/>
        </w:rPr>
        <w:t xml:space="preserve"> </w:t>
      </w:r>
      <w:proofErr w:type="gramStart"/>
      <w:r>
        <w:rPr>
          <w:color w:val="363435"/>
          <w:spacing w:val="-2"/>
          <w:sz w:val="22"/>
          <w:szCs w:val="22"/>
        </w:rPr>
        <w:t>ac</w:t>
      </w:r>
      <w:r>
        <w:rPr>
          <w:color w:val="363435"/>
          <w:spacing w:val="-4"/>
          <w:sz w:val="22"/>
          <w:szCs w:val="22"/>
        </w:rPr>
        <w:t>r</w:t>
      </w:r>
      <w:r>
        <w:rPr>
          <w:color w:val="363435"/>
          <w:spacing w:val="-2"/>
          <w:sz w:val="22"/>
          <w:szCs w:val="22"/>
        </w:rPr>
        <w:t>e</w:t>
      </w:r>
      <w:r>
        <w:rPr>
          <w:color w:val="363435"/>
          <w:sz w:val="22"/>
          <w:szCs w:val="22"/>
        </w:rPr>
        <w:t xml:space="preserve">,  </w:t>
      </w:r>
      <w:r>
        <w:rPr>
          <w:color w:val="363435"/>
          <w:spacing w:val="-2"/>
          <w:sz w:val="22"/>
          <w:szCs w:val="22"/>
        </w:rPr>
        <w:t>whil</w:t>
      </w:r>
      <w:r>
        <w:rPr>
          <w:color w:val="363435"/>
          <w:sz w:val="22"/>
          <w:szCs w:val="22"/>
        </w:rPr>
        <w:t>e</w:t>
      </w:r>
      <w:proofErr w:type="gramEnd"/>
      <w:r>
        <w:rPr>
          <w:color w:val="363435"/>
          <w:spacing w:val="-11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lan</w:t>
      </w:r>
      <w:r>
        <w:rPr>
          <w:color w:val="363435"/>
          <w:sz w:val="22"/>
          <w:szCs w:val="22"/>
        </w:rPr>
        <w:t>d</w:t>
      </w:r>
      <w:r>
        <w:rPr>
          <w:color w:val="363435"/>
          <w:spacing w:val="14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i</w:t>
      </w:r>
      <w:r>
        <w:rPr>
          <w:color w:val="363435"/>
          <w:sz w:val="22"/>
          <w:szCs w:val="22"/>
        </w:rPr>
        <w:t>n</w:t>
      </w:r>
      <w:r>
        <w:rPr>
          <w:color w:val="363435"/>
          <w:spacing w:val="-13"/>
          <w:sz w:val="22"/>
          <w:szCs w:val="22"/>
        </w:rPr>
        <w:t xml:space="preserve"> </w:t>
      </w:r>
      <w:r>
        <w:rPr>
          <w:color w:val="363435"/>
          <w:spacing w:val="-7"/>
          <w:sz w:val="22"/>
          <w:szCs w:val="22"/>
        </w:rPr>
        <w:t>F</w:t>
      </w:r>
      <w:r>
        <w:rPr>
          <w:color w:val="363435"/>
          <w:spacing w:val="-4"/>
          <w:sz w:val="22"/>
          <w:szCs w:val="22"/>
        </w:rPr>
        <w:t>r</w:t>
      </w:r>
      <w:r>
        <w:rPr>
          <w:color w:val="363435"/>
          <w:spacing w:val="-2"/>
          <w:sz w:val="22"/>
          <w:szCs w:val="22"/>
        </w:rPr>
        <w:t>esn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10"/>
          <w:sz w:val="22"/>
          <w:szCs w:val="22"/>
        </w:rPr>
        <w:t xml:space="preserve"> </w:t>
      </w:r>
      <w:r>
        <w:rPr>
          <w:color w:val="363435"/>
          <w:spacing w:val="-2"/>
          <w:w w:val="102"/>
          <w:sz w:val="22"/>
          <w:szCs w:val="22"/>
        </w:rPr>
        <w:t xml:space="preserve">County </w:t>
      </w:r>
      <w:r>
        <w:rPr>
          <w:color w:val="363435"/>
          <w:spacing w:val="-2"/>
          <w:sz w:val="22"/>
          <w:szCs w:val="22"/>
        </w:rPr>
        <w:t>wit</w:t>
      </w:r>
      <w:r>
        <w:rPr>
          <w:color w:val="363435"/>
          <w:sz w:val="22"/>
          <w:szCs w:val="22"/>
        </w:rPr>
        <w:t>h</w:t>
      </w:r>
      <w:r>
        <w:rPr>
          <w:color w:val="363435"/>
          <w:spacing w:val="1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n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3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di</w:t>
      </w:r>
      <w:r>
        <w:rPr>
          <w:color w:val="363435"/>
          <w:spacing w:val="-7"/>
          <w:sz w:val="22"/>
          <w:szCs w:val="22"/>
        </w:rPr>
        <w:t>s</w:t>
      </w:r>
      <w:r>
        <w:rPr>
          <w:color w:val="363435"/>
          <w:spacing w:val="-2"/>
          <w:sz w:val="22"/>
          <w:szCs w:val="22"/>
        </w:rPr>
        <w:t>tri</w:t>
      </w:r>
      <w:r>
        <w:rPr>
          <w:color w:val="363435"/>
          <w:spacing w:val="-4"/>
          <w:sz w:val="22"/>
          <w:szCs w:val="22"/>
        </w:rPr>
        <w:t>c</w:t>
      </w:r>
      <w:r>
        <w:rPr>
          <w:color w:val="363435"/>
          <w:sz w:val="22"/>
          <w:szCs w:val="22"/>
        </w:rPr>
        <w:t>t</w:t>
      </w:r>
      <w:r>
        <w:rPr>
          <w:color w:val="363435"/>
          <w:spacing w:val="20"/>
          <w:sz w:val="22"/>
          <w:szCs w:val="22"/>
        </w:rPr>
        <w:t xml:space="preserve"> </w:t>
      </w:r>
      <w:r>
        <w:rPr>
          <w:color w:val="363435"/>
          <w:spacing w:val="-4"/>
          <w:sz w:val="22"/>
          <w:szCs w:val="22"/>
        </w:rPr>
        <w:t>w</w:t>
      </w:r>
      <w:r>
        <w:rPr>
          <w:color w:val="363435"/>
          <w:spacing w:val="-5"/>
          <w:sz w:val="22"/>
          <w:szCs w:val="22"/>
        </w:rPr>
        <w:t>at</w:t>
      </w:r>
      <w:r>
        <w:rPr>
          <w:color w:val="363435"/>
          <w:spacing w:val="-2"/>
          <w:sz w:val="22"/>
          <w:szCs w:val="22"/>
        </w:rPr>
        <w:t>e</w:t>
      </w:r>
      <w:r>
        <w:rPr>
          <w:color w:val="363435"/>
          <w:sz w:val="22"/>
          <w:szCs w:val="22"/>
        </w:rPr>
        <w:t>r</w:t>
      </w:r>
      <w:r>
        <w:rPr>
          <w:color w:val="363435"/>
          <w:spacing w:val="23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w</w:t>
      </w:r>
      <w:r>
        <w:rPr>
          <w:color w:val="363435"/>
          <w:spacing w:val="-2"/>
          <w:sz w:val="22"/>
          <w:szCs w:val="22"/>
        </w:rPr>
        <w:t>e</w:t>
      </w:r>
      <w:r>
        <w:rPr>
          <w:color w:val="363435"/>
          <w:spacing w:val="-4"/>
          <w:sz w:val="22"/>
          <w:szCs w:val="22"/>
        </w:rPr>
        <w:t>r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8"/>
          <w:sz w:val="22"/>
          <w:szCs w:val="22"/>
        </w:rPr>
        <w:t xml:space="preserve"> </w:t>
      </w:r>
      <w:r>
        <w:rPr>
          <w:color w:val="363435"/>
          <w:spacing w:val="-7"/>
          <w:sz w:val="22"/>
          <w:szCs w:val="22"/>
        </w:rPr>
        <w:t>v</w:t>
      </w:r>
      <w:r>
        <w:rPr>
          <w:color w:val="363435"/>
          <w:spacing w:val="-2"/>
          <w:sz w:val="22"/>
          <w:szCs w:val="22"/>
        </w:rPr>
        <w:t>alue</w:t>
      </w:r>
      <w:r>
        <w:rPr>
          <w:color w:val="363435"/>
          <w:sz w:val="22"/>
          <w:szCs w:val="22"/>
        </w:rPr>
        <w:t>d</w:t>
      </w:r>
      <w:r>
        <w:rPr>
          <w:color w:val="363435"/>
          <w:spacing w:val="15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a</w:t>
      </w:r>
      <w:r>
        <w:rPr>
          <w:color w:val="363435"/>
          <w:sz w:val="22"/>
          <w:szCs w:val="22"/>
        </w:rPr>
        <w:t>s</w:t>
      </w:r>
      <w:r>
        <w:rPr>
          <w:color w:val="363435"/>
          <w:spacing w:val="3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l</w:t>
      </w:r>
      <w:r>
        <w:rPr>
          <w:color w:val="363435"/>
          <w:spacing w:val="-3"/>
          <w:sz w:val="22"/>
          <w:szCs w:val="22"/>
        </w:rPr>
        <w:t>o</w:t>
      </w:r>
      <w:r>
        <w:rPr>
          <w:color w:val="363435"/>
          <w:sz w:val="22"/>
          <w:szCs w:val="22"/>
        </w:rPr>
        <w:t>w</w:t>
      </w:r>
      <w:r>
        <w:rPr>
          <w:color w:val="363435"/>
          <w:spacing w:val="-13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a</w:t>
      </w:r>
      <w:r>
        <w:rPr>
          <w:color w:val="363435"/>
          <w:sz w:val="22"/>
          <w:szCs w:val="22"/>
        </w:rPr>
        <w:t>s</w:t>
      </w:r>
      <w:r>
        <w:rPr>
          <w:color w:val="363435"/>
          <w:spacing w:val="3"/>
          <w:sz w:val="22"/>
          <w:szCs w:val="22"/>
        </w:rPr>
        <w:t xml:space="preserve"> </w:t>
      </w:r>
      <w:r>
        <w:rPr>
          <w:color w:val="363435"/>
          <w:spacing w:val="-2"/>
          <w:w w:val="98"/>
          <w:sz w:val="22"/>
          <w:szCs w:val="22"/>
        </w:rPr>
        <w:t>$10,00</w:t>
      </w:r>
      <w:r>
        <w:rPr>
          <w:color w:val="363435"/>
          <w:w w:val="98"/>
          <w:sz w:val="22"/>
          <w:szCs w:val="22"/>
        </w:rPr>
        <w:t>0</w:t>
      </w:r>
      <w:r>
        <w:rPr>
          <w:color w:val="363435"/>
          <w:spacing w:val="-7"/>
          <w:w w:val="98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pe</w:t>
      </w:r>
      <w:r>
        <w:rPr>
          <w:color w:val="363435"/>
          <w:sz w:val="22"/>
          <w:szCs w:val="22"/>
        </w:rPr>
        <w:t>r</w:t>
      </w:r>
      <w:r>
        <w:rPr>
          <w:color w:val="363435"/>
          <w:spacing w:val="10"/>
          <w:sz w:val="22"/>
          <w:szCs w:val="22"/>
        </w:rPr>
        <w:t xml:space="preserve"> </w:t>
      </w:r>
      <w:r>
        <w:rPr>
          <w:color w:val="363435"/>
          <w:spacing w:val="-2"/>
          <w:w w:val="107"/>
          <w:sz w:val="22"/>
          <w:szCs w:val="22"/>
        </w:rPr>
        <w:t>ac</w:t>
      </w:r>
      <w:r>
        <w:rPr>
          <w:color w:val="363435"/>
          <w:spacing w:val="-4"/>
          <w:w w:val="107"/>
          <w:sz w:val="22"/>
          <w:szCs w:val="22"/>
        </w:rPr>
        <w:t>r</w:t>
      </w:r>
      <w:r>
        <w:rPr>
          <w:color w:val="363435"/>
          <w:spacing w:val="-2"/>
          <w:w w:val="107"/>
          <w:sz w:val="22"/>
          <w:szCs w:val="22"/>
        </w:rPr>
        <w:t>e.</w:t>
      </w:r>
    </w:p>
    <w:p w14:paraId="1780DA69" w14:textId="77777777" w:rsidR="00D82A14" w:rsidRDefault="00D82A14" w:rsidP="003A433A">
      <w:pPr>
        <w:spacing w:before="3" w:line="160" w:lineRule="exact"/>
        <w:jc w:val="both"/>
        <w:rPr>
          <w:sz w:val="16"/>
          <w:szCs w:val="16"/>
        </w:rPr>
      </w:pPr>
    </w:p>
    <w:p w14:paraId="4547AD02" w14:textId="77777777" w:rsidR="00D82A14" w:rsidRDefault="00000000" w:rsidP="003A433A">
      <w:pPr>
        <w:spacing w:line="260" w:lineRule="auto"/>
        <w:ind w:left="111" w:right="1459"/>
        <w:jc w:val="both"/>
        <w:rPr>
          <w:sz w:val="24"/>
          <w:szCs w:val="24"/>
        </w:rPr>
      </w:pPr>
      <w:r>
        <w:rPr>
          <w:b/>
          <w:color w:val="314062"/>
          <w:spacing w:val="-23"/>
          <w:sz w:val="24"/>
          <w:szCs w:val="24"/>
        </w:rPr>
        <w:t>7</w:t>
      </w:r>
      <w:r>
        <w:rPr>
          <w:b/>
          <w:color w:val="314062"/>
          <w:sz w:val="24"/>
          <w:szCs w:val="24"/>
        </w:rPr>
        <w:t>.</w:t>
      </w:r>
      <w:r>
        <w:rPr>
          <w:b/>
          <w:color w:val="314062"/>
          <w:spacing w:val="13"/>
          <w:sz w:val="24"/>
          <w:szCs w:val="24"/>
        </w:rPr>
        <w:t xml:space="preserve"> </w:t>
      </w:r>
      <w:r>
        <w:rPr>
          <w:b/>
          <w:color w:val="314062"/>
          <w:w w:val="94"/>
          <w:sz w:val="24"/>
          <w:szCs w:val="24"/>
        </w:rPr>
        <w:t>H</w:t>
      </w:r>
      <w:r>
        <w:rPr>
          <w:b/>
          <w:color w:val="314062"/>
          <w:spacing w:val="-5"/>
          <w:w w:val="94"/>
          <w:sz w:val="24"/>
          <w:szCs w:val="24"/>
        </w:rPr>
        <w:t>O</w:t>
      </w:r>
      <w:r>
        <w:rPr>
          <w:b/>
          <w:color w:val="314062"/>
          <w:w w:val="94"/>
          <w:sz w:val="24"/>
          <w:szCs w:val="24"/>
        </w:rPr>
        <w:t>W</w:t>
      </w:r>
      <w:r>
        <w:rPr>
          <w:b/>
          <w:color w:val="314062"/>
          <w:spacing w:val="5"/>
          <w:w w:val="94"/>
          <w:sz w:val="24"/>
          <w:szCs w:val="24"/>
        </w:rPr>
        <w:t xml:space="preserve"> </w:t>
      </w:r>
      <w:r>
        <w:rPr>
          <w:b/>
          <w:color w:val="314062"/>
          <w:spacing w:val="-11"/>
          <w:sz w:val="24"/>
          <w:szCs w:val="24"/>
        </w:rPr>
        <w:t>W</w:t>
      </w:r>
      <w:r>
        <w:rPr>
          <w:b/>
          <w:color w:val="314062"/>
          <w:spacing w:val="-2"/>
          <w:sz w:val="24"/>
          <w:szCs w:val="24"/>
        </w:rPr>
        <w:t>A</w:t>
      </w:r>
      <w:r>
        <w:rPr>
          <w:b/>
          <w:color w:val="314062"/>
          <w:sz w:val="24"/>
          <w:szCs w:val="24"/>
        </w:rPr>
        <w:t>S</w:t>
      </w:r>
      <w:r>
        <w:rPr>
          <w:b/>
          <w:color w:val="314062"/>
          <w:spacing w:val="-22"/>
          <w:sz w:val="24"/>
          <w:szCs w:val="24"/>
        </w:rPr>
        <w:t xml:space="preserve"> </w:t>
      </w:r>
      <w:r>
        <w:rPr>
          <w:b/>
          <w:color w:val="314062"/>
          <w:w w:val="93"/>
          <w:sz w:val="24"/>
          <w:szCs w:val="24"/>
        </w:rPr>
        <w:t>THE</w:t>
      </w:r>
      <w:r>
        <w:rPr>
          <w:b/>
          <w:color w:val="314062"/>
          <w:spacing w:val="-15"/>
          <w:w w:val="93"/>
          <w:sz w:val="24"/>
          <w:szCs w:val="24"/>
        </w:rPr>
        <w:t xml:space="preserve"> </w:t>
      </w:r>
      <w:proofErr w:type="gramStart"/>
      <w:r>
        <w:rPr>
          <w:b/>
          <w:color w:val="314062"/>
          <w:spacing w:val="-2"/>
          <w:w w:val="93"/>
          <w:sz w:val="24"/>
          <w:szCs w:val="24"/>
        </w:rPr>
        <w:t>A</w:t>
      </w:r>
      <w:r>
        <w:rPr>
          <w:b/>
          <w:color w:val="314062"/>
          <w:w w:val="93"/>
          <w:sz w:val="24"/>
          <w:szCs w:val="24"/>
        </w:rPr>
        <w:t xml:space="preserve">SSESSMENT </w:t>
      </w:r>
      <w:r>
        <w:rPr>
          <w:b/>
          <w:color w:val="314062"/>
          <w:spacing w:val="8"/>
          <w:w w:val="93"/>
          <w:sz w:val="24"/>
          <w:szCs w:val="24"/>
        </w:rPr>
        <w:t xml:space="preserve"> </w:t>
      </w:r>
      <w:r>
        <w:rPr>
          <w:b/>
          <w:color w:val="314062"/>
          <w:w w:val="91"/>
          <w:sz w:val="24"/>
          <w:szCs w:val="24"/>
        </w:rPr>
        <w:t>R</w:t>
      </w:r>
      <w:r>
        <w:rPr>
          <w:b/>
          <w:color w:val="314062"/>
          <w:spacing w:val="-15"/>
          <w:w w:val="91"/>
          <w:sz w:val="24"/>
          <w:szCs w:val="24"/>
        </w:rPr>
        <w:t>A</w:t>
      </w:r>
      <w:r>
        <w:rPr>
          <w:b/>
          <w:color w:val="314062"/>
          <w:w w:val="87"/>
          <w:sz w:val="24"/>
          <w:szCs w:val="24"/>
        </w:rPr>
        <w:t>TE</w:t>
      </w:r>
      <w:proofErr w:type="gramEnd"/>
      <w:r>
        <w:rPr>
          <w:b/>
          <w:color w:val="314062"/>
          <w:w w:val="87"/>
          <w:sz w:val="24"/>
          <w:szCs w:val="24"/>
        </w:rPr>
        <w:t xml:space="preserve"> </w:t>
      </w:r>
      <w:r>
        <w:rPr>
          <w:b/>
          <w:color w:val="314062"/>
          <w:sz w:val="24"/>
          <w:szCs w:val="24"/>
        </w:rPr>
        <w:t>DETERMINE</w:t>
      </w:r>
      <w:r>
        <w:rPr>
          <w:b/>
          <w:color w:val="314062"/>
          <w:spacing w:val="-6"/>
          <w:sz w:val="24"/>
          <w:szCs w:val="24"/>
        </w:rPr>
        <w:t>D</w:t>
      </w:r>
      <w:r>
        <w:rPr>
          <w:b/>
          <w:color w:val="314062"/>
          <w:sz w:val="24"/>
          <w:szCs w:val="24"/>
        </w:rPr>
        <w:t>?</w:t>
      </w:r>
    </w:p>
    <w:p w14:paraId="69C50EC6" w14:textId="77777777" w:rsidR="00D82A14" w:rsidRDefault="00000000" w:rsidP="003A433A">
      <w:pPr>
        <w:spacing w:line="200" w:lineRule="exact"/>
        <w:ind w:left="111"/>
        <w:jc w:val="both"/>
        <w:rPr>
          <w:sz w:val="22"/>
          <w:szCs w:val="22"/>
        </w:rPr>
      </w:pPr>
      <w:r>
        <w:rPr>
          <w:color w:val="363435"/>
          <w:w w:val="75"/>
          <w:sz w:val="22"/>
          <w:szCs w:val="22"/>
        </w:rPr>
        <w:t>A</w:t>
      </w:r>
      <w:r>
        <w:rPr>
          <w:color w:val="363435"/>
          <w:spacing w:val="3"/>
          <w:w w:val="75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d</w:t>
      </w:r>
      <w:r>
        <w:rPr>
          <w:color w:val="363435"/>
          <w:spacing w:val="-2"/>
          <w:sz w:val="22"/>
          <w:szCs w:val="22"/>
        </w:rPr>
        <w:t>e</w:t>
      </w:r>
      <w:r>
        <w:rPr>
          <w:color w:val="363435"/>
          <w:spacing w:val="-5"/>
          <w:sz w:val="22"/>
          <w:szCs w:val="22"/>
        </w:rPr>
        <w:t>t</w:t>
      </w:r>
      <w:r>
        <w:rPr>
          <w:color w:val="363435"/>
          <w:sz w:val="22"/>
          <w:szCs w:val="22"/>
        </w:rPr>
        <w:t>ailed</w:t>
      </w:r>
      <w:r>
        <w:rPr>
          <w:color w:val="363435"/>
          <w:spacing w:val="51"/>
          <w:sz w:val="22"/>
          <w:szCs w:val="22"/>
        </w:rPr>
        <w:t xml:space="preserve"> </w:t>
      </w:r>
      <w:r>
        <w:rPr>
          <w:color w:val="363435"/>
          <w:w w:val="110"/>
          <w:sz w:val="22"/>
          <w:szCs w:val="22"/>
        </w:rPr>
        <w:t>independent</w:t>
      </w:r>
      <w:r>
        <w:rPr>
          <w:color w:val="363435"/>
          <w:spacing w:val="-16"/>
          <w:w w:val="110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engineering</w:t>
      </w:r>
      <w:r>
        <w:rPr>
          <w:color w:val="363435"/>
          <w:spacing w:val="41"/>
          <w:sz w:val="22"/>
          <w:szCs w:val="22"/>
        </w:rPr>
        <w:t xml:space="preserve"> </w:t>
      </w:r>
      <w:r>
        <w:rPr>
          <w:color w:val="363435"/>
          <w:spacing w:val="-4"/>
          <w:sz w:val="22"/>
          <w:szCs w:val="22"/>
        </w:rPr>
        <w:t>s</w:t>
      </w:r>
      <w:r>
        <w:rPr>
          <w:color w:val="363435"/>
          <w:sz w:val="22"/>
          <w:szCs w:val="22"/>
        </w:rPr>
        <w:t>tudy</w:t>
      </w:r>
      <w:r>
        <w:rPr>
          <w:color w:val="363435"/>
          <w:spacing w:val="22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w</w:t>
      </w:r>
      <w:r>
        <w:rPr>
          <w:color w:val="363435"/>
          <w:sz w:val="22"/>
          <w:szCs w:val="22"/>
        </w:rPr>
        <w:t>as</w:t>
      </w:r>
      <w:r>
        <w:rPr>
          <w:color w:val="363435"/>
          <w:spacing w:val="6"/>
          <w:sz w:val="22"/>
          <w:szCs w:val="22"/>
        </w:rPr>
        <w:t xml:space="preserve"> </w:t>
      </w:r>
      <w:r>
        <w:rPr>
          <w:color w:val="363435"/>
          <w:spacing w:val="-5"/>
          <w:w w:val="109"/>
          <w:sz w:val="22"/>
          <w:szCs w:val="22"/>
        </w:rPr>
        <w:t>c</w:t>
      </w:r>
      <w:r>
        <w:rPr>
          <w:color w:val="363435"/>
          <w:w w:val="109"/>
          <w:sz w:val="22"/>
          <w:szCs w:val="22"/>
        </w:rPr>
        <w:t>ondu</w:t>
      </w:r>
      <w:r>
        <w:rPr>
          <w:color w:val="363435"/>
          <w:spacing w:val="-2"/>
          <w:w w:val="109"/>
          <w:sz w:val="22"/>
          <w:szCs w:val="22"/>
        </w:rPr>
        <w:t>c</w:t>
      </w:r>
      <w:r>
        <w:rPr>
          <w:color w:val="363435"/>
          <w:spacing w:val="-3"/>
          <w:w w:val="109"/>
          <w:sz w:val="22"/>
          <w:szCs w:val="22"/>
        </w:rPr>
        <w:t>t</w:t>
      </w:r>
      <w:r>
        <w:rPr>
          <w:color w:val="363435"/>
          <w:w w:val="109"/>
          <w:sz w:val="22"/>
          <w:szCs w:val="22"/>
        </w:rPr>
        <w:t>ed</w:t>
      </w:r>
      <w:r>
        <w:rPr>
          <w:color w:val="363435"/>
          <w:spacing w:val="-15"/>
          <w:w w:val="109"/>
          <w:sz w:val="22"/>
          <w:szCs w:val="22"/>
        </w:rPr>
        <w:t xml:space="preserve"> </w:t>
      </w:r>
      <w:r>
        <w:rPr>
          <w:color w:val="363435"/>
          <w:spacing w:val="-3"/>
          <w:w w:val="122"/>
          <w:sz w:val="22"/>
          <w:szCs w:val="22"/>
        </w:rPr>
        <w:t>t</w:t>
      </w:r>
      <w:r>
        <w:rPr>
          <w:color w:val="363435"/>
          <w:w w:val="108"/>
          <w:sz w:val="22"/>
          <w:szCs w:val="22"/>
        </w:rPr>
        <w:t>o</w:t>
      </w:r>
    </w:p>
    <w:p w14:paraId="47D4B518" w14:textId="7B49738F" w:rsidR="00D82A14" w:rsidRDefault="00000000" w:rsidP="003A433A">
      <w:pPr>
        <w:spacing w:before="47" w:line="284" w:lineRule="auto"/>
        <w:ind w:left="111" w:right="63"/>
        <w:jc w:val="both"/>
        <w:rPr>
          <w:sz w:val="22"/>
          <w:szCs w:val="22"/>
        </w:rPr>
      </w:pPr>
      <w:r>
        <w:rPr>
          <w:color w:val="363435"/>
          <w:sz w:val="22"/>
          <w:szCs w:val="22"/>
        </w:rPr>
        <w:t>p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-3"/>
          <w:sz w:val="22"/>
          <w:szCs w:val="22"/>
        </w:rPr>
        <w:t>p</w:t>
      </w:r>
      <w:r>
        <w:rPr>
          <w:color w:val="363435"/>
          <w:sz w:val="22"/>
          <w:szCs w:val="22"/>
        </w:rPr>
        <w:t>a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53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an</w:t>
      </w:r>
      <w:r>
        <w:rPr>
          <w:color w:val="363435"/>
          <w:spacing w:val="12"/>
          <w:sz w:val="22"/>
          <w:szCs w:val="22"/>
        </w:rPr>
        <w:t xml:space="preserve"> </w:t>
      </w:r>
      <w:r>
        <w:rPr>
          <w:color w:val="363435"/>
          <w:w w:val="102"/>
          <w:sz w:val="22"/>
          <w:szCs w:val="22"/>
        </w:rPr>
        <w:t>Enginee</w:t>
      </w:r>
      <w:r>
        <w:rPr>
          <w:color w:val="363435"/>
          <w:spacing w:val="4"/>
          <w:w w:val="102"/>
          <w:sz w:val="22"/>
          <w:szCs w:val="22"/>
        </w:rPr>
        <w:t>r</w:t>
      </w:r>
      <w:r>
        <w:rPr>
          <w:color w:val="363435"/>
          <w:spacing w:val="-11"/>
          <w:w w:val="138"/>
          <w:sz w:val="22"/>
          <w:szCs w:val="22"/>
        </w:rPr>
        <w:t>'</w:t>
      </w:r>
      <w:r>
        <w:rPr>
          <w:color w:val="363435"/>
          <w:w w:val="107"/>
          <w:sz w:val="22"/>
          <w:szCs w:val="22"/>
        </w:rPr>
        <w:t>s</w:t>
      </w:r>
      <w:r>
        <w:rPr>
          <w:color w:val="363435"/>
          <w:spacing w:val="-11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epor</w:t>
      </w:r>
      <w:r>
        <w:rPr>
          <w:color w:val="363435"/>
          <w:spacing w:val="1"/>
          <w:sz w:val="22"/>
          <w:szCs w:val="22"/>
        </w:rPr>
        <w:t>t</w:t>
      </w:r>
      <w:r>
        <w:rPr>
          <w:color w:val="363435"/>
          <w:sz w:val="22"/>
          <w:szCs w:val="22"/>
        </w:rPr>
        <w:t>.</w:t>
      </w:r>
      <w:r>
        <w:rPr>
          <w:color w:val="363435"/>
          <w:spacing w:val="17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The</w:t>
      </w:r>
      <w:r>
        <w:rPr>
          <w:color w:val="363435"/>
          <w:spacing w:val="-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B</w:t>
      </w:r>
      <w:r>
        <w:rPr>
          <w:color w:val="363435"/>
          <w:spacing w:val="-3"/>
          <w:sz w:val="22"/>
          <w:szCs w:val="22"/>
        </w:rPr>
        <w:t>o</w:t>
      </w:r>
      <w:r>
        <w:rPr>
          <w:color w:val="363435"/>
          <w:sz w:val="22"/>
          <w:szCs w:val="22"/>
        </w:rPr>
        <w:t>a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d</w:t>
      </w:r>
      <w:r>
        <w:rPr>
          <w:color w:val="363435"/>
          <w:spacing w:val="6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has</w:t>
      </w:r>
      <w:r>
        <w:rPr>
          <w:color w:val="363435"/>
          <w:spacing w:val="18"/>
          <w:sz w:val="22"/>
          <w:szCs w:val="22"/>
        </w:rPr>
        <w:t xml:space="preserve"> </w:t>
      </w:r>
      <w:r>
        <w:rPr>
          <w:color w:val="363435"/>
          <w:spacing w:val="1"/>
          <w:w w:val="108"/>
          <w:sz w:val="22"/>
          <w:szCs w:val="22"/>
        </w:rPr>
        <w:t>e</w:t>
      </w:r>
      <w:r>
        <w:rPr>
          <w:color w:val="363435"/>
          <w:spacing w:val="-4"/>
          <w:w w:val="108"/>
          <w:sz w:val="22"/>
          <w:szCs w:val="22"/>
        </w:rPr>
        <w:t>v</w:t>
      </w:r>
      <w:r>
        <w:rPr>
          <w:color w:val="363435"/>
          <w:w w:val="108"/>
          <w:sz w:val="22"/>
          <w:szCs w:val="22"/>
        </w:rPr>
        <w:t>alu</w:t>
      </w:r>
      <w:r>
        <w:rPr>
          <w:color w:val="363435"/>
          <w:spacing w:val="-3"/>
          <w:w w:val="108"/>
          <w:sz w:val="22"/>
          <w:szCs w:val="22"/>
        </w:rPr>
        <w:t>at</w:t>
      </w:r>
      <w:r>
        <w:rPr>
          <w:color w:val="363435"/>
          <w:w w:val="108"/>
          <w:sz w:val="22"/>
          <w:szCs w:val="22"/>
        </w:rPr>
        <w:t>ed</w:t>
      </w:r>
      <w:r>
        <w:rPr>
          <w:color w:val="363435"/>
          <w:spacing w:val="-13"/>
          <w:w w:val="108"/>
          <w:sz w:val="22"/>
          <w:szCs w:val="22"/>
        </w:rPr>
        <w:t xml:space="preserve"> </w:t>
      </w:r>
      <w:r>
        <w:rPr>
          <w:color w:val="363435"/>
          <w:w w:val="113"/>
          <w:sz w:val="22"/>
          <w:szCs w:val="22"/>
        </w:rPr>
        <w:t xml:space="preserve">the </w:t>
      </w:r>
      <w:r>
        <w:rPr>
          <w:color w:val="363435"/>
          <w:w w:val="108"/>
          <w:sz w:val="22"/>
          <w:szCs w:val="22"/>
        </w:rPr>
        <w:t>p</w:t>
      </w:r>
      <w:r>
        <w:rPr>
          <w:color w:val="363435"/>
          <w:spacing w:val="-2"/>
          <w:w w:val="108"/>
          <w:sz w:val="22"/>
          <w:szCs w:val="22"/>
        </w:rPr>
        <w:t>r</w:t>
      </w:r>
      <w:r>
        <w:rPr>
          <w:color w:val="363435"/>
          <w:w w:val="108"/>
          <w:sz w:val="22"/>
          <w:szCs w:val="22"/>
        </w:rPr>
        <w:t>oposed</w:t>
      </w:r>
      <w:r>
        <w:rPr>
          <w:color w:val="363435"/>
          <w:spacing w:val="-9"/>
          <w:w w:val="108"/>
          <w:sz w:val="22"/>
          <w:szCs w:val="22"/>
        </w:rPr>
        <w:t xml:space="preserve"> </w:t>
      </w:r>
      <w:r>
        <w:rPr>
          <w:color w:val="363435"/>
          <w:w w:val="108"/>
          <w:sz w:val="22"/>
          <w:szCs w:val="22"/>
        </w:rPr>
        <w:t>assessmen</w:t>
      </w:r>
      <w:r>
        <w:rPr>
          <w:color w:val="363435"/>
          <w:spacing w:val="-2"/>
          <w:w w:val="108"/>
          <w:sz w:val="22"/>
          <w:szCs w:val="22"/>
        </w:rPr>
        <w:t>t</w:t>
      </w:r>
      <w:r>
        <w:rPr>
          <w:color w:val="363435"/>
          <w:w w:val="108"/>
          <w:sz w:val="22"/>
          <w:szCs w:val="22"/>
        </w:rPr>
        <w:t>s</w:t>
      </w:r>
      <w:r>
        <w:rPr>
          <w:color w:val="363435"/>
          <w:spacing w:val="3"/>
          <w:w w:val="10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outlined</w:t>
      </w:r>
      <w:r>
        <w:rPr>
          <w:color w:val="363435"/>
          <w:spacing w:val="39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in</w:t>
      </w:r>
      <w:r>
        <w:rPr>
          <w:color w:val="363435"/>
          <w:spacing w:val="-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the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w w:val="102"/>
          <w:sz w:val="22"/>
          <w:szCs w:val="22"/>
        </w:rPr>
        <w:t>Enginee</w:t>
      </w:r>
      <w:r>
        <w:rPr>
          <w:color w:val="363435"/>
          <w:spacing w:val="4"/>
          <w:w w:val="102"/>
          <w:sz w:val="22"/>
          <w:szCs w:val="22"/>
        </w:rPr>
        <w:t>r</w:t>
      </w:r>
      <w:r>
        <w:rPr>
          <w:color w:val="363435"/>
          <w:spacing w:val="-11"/>
          <w:w w:val="138"/>
          <w:sz w:val="22"/>
          <w:szCs w:val="22"/>
        </w:rPr>
        <w:t>'</w:t>
      </w:r>
      <w:r>
        <w:rPr>
          <w:color w:val="363435"/>
          <w:w w:val="107"/>
          <w:sz w:val="22"/>
          <w:szCs w:val="22"/>
        </w:rPr>
        <w:t>s</w:t>
      </w:r>
      <w:r>
        <w:rPr>
          <w:color w:val="363435"/>
          <w:spacing w:val="-11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eport</w:t>
      </w:r>
      <w:r>
        <w:rPr>
          <w:color w:val="363435"/>
          <w:spacing w:val="17"/>
          <w:sz w:val="22"/>
          <w:szCs w:val="22"/>
        </w:rPr>
        <w:t xml:space="preserve"> </w:t>
      </w:r>
      <w:r>
        <w:rPr>
          <w:color w:val="363435"/>
          <w:w w:val="111"/>
          <w:sz w:val="22"/>
          <w:szCs w:val="22"/>
        </w:rPr>
        <w:t xml:space="preserve">and </w:t>
      </w:r>
      <w:r>
        <w:rPr>
          <w:color w:val="363435"/>
          <w:w w:val="109"/>
          <w:sz w:val="22"/>
          <w:szCs w:val="22"/>
        </w:rPr>
        <w:t>suppor</w:t>
      </w:r>
      <w:r>
        <w:rPr>
          <w:color w:val="363435"/>
          <w:spacing w:val="-2"/>
          <w:w w:val="109"/>
          <w:sz w:val="22"/>
          <w:szCs w:val="22"/>
        </w:rPr>
        <w:t>t</w:t>
      </w:r>
      <w:r>
        <w:rPr>
          <w:color w:val="363435"/>
          <w:w w:val="109"/>
          <w:sz w:val="22"/>
          <w:szCs w:val="22"/>
        </w:rPr>
        <w:t>s</w:t>
      </w:r>
      <w:r>
        <w:rPr>
          <w:color w:val="363435"/>
          <w:spacing w:val="-11"/>
          <w:w w:val="109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the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inc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pacing w:val="-3"/>
          <w:sz w:val="22"/>
          <w:szCs w:val="22"/>
        </w:rPr>
        <w:t>e</w:t>
      </w:r>
      <w:r>
        <w:rPr>
          <w:color w:val="363435"/>
          <w:sz w:val="22"/>
          <w:szCs w:val="22"/>
        </w:rPr>
        <w:t>ased</w:t>
      </w:r>
      <w:r>
        <w:rPr>
          <w:color w:val="363435"/>
          <w:spacing w:val="50"/>
          <w:sz w:val="22"/>
          <w:szCs w:val="22"/>
        </w:rPr>
        <w:t xml:space="preserve"> </w:t>
      </w:r>
      <w:r>
        <w:rPr>
          <w:color w:val="363435"/>
          <w:w w:val="107"/>
          <w:sz w:val="22"/>
          <w:szCs w:val="22"/>
        </w:rPr>
        <w:t>in</w:t>
      </w:r>
      <w:r>
        <w:rPr>
          <w:color w:val="363435"/>
          <w:spacing w:val="-1"/>
          <w:w w:val="107"/>
          <w:sz w:val="22"/>
          <w:szCs w:val="22"/>
        </w:rPr>
        <w:t>v</w:t>
      </w:r>
      <w:r>
        <w:rPr>
          <w:color w:val="363435"/>
          <w:w w:val="107"/>
          <w:sz w:val="22"/>
          <w:szCs w:val="22"/>
        </w:rPr>
        <w:t>e</w:t>
      </w:r>
      <w:r>
        <w:rPr>
          <w:color w:val="363435"/>
          <w:spacing w:val="-4"/>
          <w:w w:val="107"/>
          <w:sz w:val="22"/>
          <w:szCs w:val="22"/>
        </w:rPr>
        <w:t>s</w:t>
      </w:r>
      <w:r>
        <w:rPr>
          <w:color w:val="363435"/>
          <w:w w:val="107"/>
          <w:sz w:val="22"/>
          <w:szCs w:val="22"/>
        </w:rPr>
        <w:t>tmen</w:t>
      </w:r>
      <w:r>
        <w:rPr>
          <w:color w:val="363435"/>
          <w:spacing w:val="-2"/>
          <w:w w:val="107"/>
          <w:sz w:val="22"/>
          <w:szCs w:val="22"/>
        </w:rPr>
        <w:t>t</w:t>
      </w:r>
      <w:r>
        <w:rPr>
          <w:color w:val="363435"/>
          <w:w w:val="107"/>
          <w:sz w:val="22"/>
          <w:szCs w:val="22"/>
        </w:rPr>
        <w:t>s</w:t>
      </w:r>
      <w:r>
        <w:rPr>
          <w:color w:val="363435"/>
          <w:spacing w:val="-11"/>
          <w:w w:val="107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and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i</w:t>
      </w:r>
      <w:r>
        <w:rPr>
          <w:color w:val="363435"/>
          <w:spacing w:val="-2"/>
          <w:sz w:val="22"/>
          <w:szCs w:val="22"/>
        </w:rPr>
        <w:t>t</w:t>
      </w:r>
      <w:r>
        <w:rPr>
          <w:color w:val="363435"/>
          <w:sz w:val="22"/>
          <w:szCs w:val="22"/>
        </w:rPr>
        <w:t>s</w:t>
      </w:r>
      <w:r>
        <w:rPr>
          <w:color w:val="363435"/>
          <w:spacing w:val="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benefi</w:t>
      </w:r>
      <w:r>
        <w:rPr>
          <w:color w:val="363435"/>
          <w:spacing w:val="-2"/>
          <w:sz w:val="22"/>
          <w:szCs w:val="22"/>
        </w:rPr>
        <w:t>t</w:t>
      </w:r>
      <w:r>
        <w:rPr>
          <w:color w:val="363435"/>
          <w:sz w:val="22"/>
          <w:szCs w:val="22"/>
        </w:rPr>
        <w:t>s</w:t>
      </w:r>
      <w:r>
        <w:rPr>
          <w:color w:val="363435"/>
          <w:spacing w:val="38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FID and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w w:val="108"/>
          <w:sz w:val="22"/>
          <w:szCs w:val="22"/>
        </w:rPr>
        <w:t>land</w:t>
      </w:r>
      <w:r>
        <w:rPr>
          <w:color w:val="363435"/>
          <w:spacing w:val="-1"/>
          <w:w w:val="108"/>
          <w:sz w:val="22"/>
          <w:szCs w:val="22"/>
        </w:rPr>
        <w:t>o</w:t>
      </w:r>
      <w:r>
        <w:rPr>
          <w:color w:val="363435"/>
          <w:w w:val="105"/>
          <w:sz w:val="22"/>
          <w:szCs w:val="22"/>
        </w:rPr>
        <w:t>wne</w:t>
      </w:r>
      <w:r>
        <w:rPr>
          <w:color w:val="363435"/>
          <w:spacing w:val="-1"/>
          <w:w w:val="105"/>
          <w:sz w:val="22"/>
          <w:szCs w:val="22"/>
        </w:rPr>
        <w:t>r</w:t>
      </w:r>
      <w:r>
        <w:rPr>
          <w:color w:val="363435"/>
          <w:w w:val="104"/>
          <w:sz w:val="22"/>
          <w:szCs w:val="22"/>
        </w:rPr>
        <w:t>s.</w:t>
      </w:r>
    </w:p>
    <w:p w14:paraId="46343A87" w14:textId="77777777" w:rsidR="00D82A14" w:rsidRDefault="00D82A14" w:rsidP="003A433A">
      <w:pPr>
        <w:spacing w:before="3" w:line="160" w:lineRule="exact"/>
        <w:jc w:val="both"/>
        <w:rPr>
          <w:sz w:val="16"/>
          <w:szCs w:val="16"/>
        </w:rPr>
      </w:pPr>
    </w:p>
    <w:p w14:paraId="5CB61A98" w14:textId="77777777" w:rsidR="00D82A14" w:rsidRDefault="00000000" w:rsidP="003A433A">
      <w:pPr>
        <w:spacing w:line="260" w:lineRule="auto"/>
        <w:ind w:left="111" w:right="599"/>
        <w:jc w:val="both"/>
        <w:rPr>
          <w:sz w:val="24"/>
          <w:szCs w:val="24"/>
        </w:rPr>
      </w:pPr>
      <w:r>
        <w:rPr>
          <w:b/>
          <w:color w:val="314062"/>
          <w:sz w:val="24"/>
          <w:szCs w:val="24"/>
        </w:rPr>
        <w:t>8.</w:t>
      </w:r>
      <w:r>
        <w:rPr>
          <w:b/>
          <w:color w:val="314062"/>
          <w:spacing w:val="26"/>
          <w:sz w:val="24"/>
          <w:szCs w:val="24"/>
        </w:rPr>
        <w:t xml:space="preserve"> </w:t>
      </w:r>
      <w:r>
        <w:rPr>
          <w:b/>
          <w:color w:val="314062"/>
          <w:sz w:val="24"/>
          <w:szCs w:val="24"/>
        </w:rPr>
        <w:t>DOES</w:t>
      </w:r>
      <w:r>
        <w:rPr>
          <w:b/>
          <w:color w:val="314062"/>
          <w:spacing w:val="-19"/>
          <w:sz w:val="24"/>
          <w:szCs w:val="24"/>
        </w:rPr>
        <w:t xml:space="preserve"> </w:t>
      </w:r>
      <w:r>
        <w:rPr>
          <w:b/>
          <w:color w:val="314062"/>
          <w:w w:val="90"/>
          <w:sz w:val="24"/>
          <w:szCs w:val="24"/>
        </w:rPr>
        <w:t>FID</w:t>
      </w:r>
      <w:r>
        <w:rPr>
          <w:b/>
          <w:color w:val="314062"/>
          <w:spacing w:val="7"/>
          <w:w w:val="90"/>
          <w:sz w:val="24"/>
          <w:szCs w:val="24"/>
        </w:rPr>
        <w:t xml:space="preserve"> </w:t>
      </w:r>
      <w:r>
        <w:rPr>
          <w:b/>
          <w:color w:val="314062"/>
          <w:w w:val="90"/>
          <w:sz w:val="24"/>
          <w:szCs w:val="24"/>
        </w:rPr>
        <w:t>GENER</w:t>
      </w:r>
      <w:r>
        <w:rPr>
          <w:b/>
          <w:color w:val="314062"/>
          <w:spacing w:val="-13"/>
          <w:w w:val="90"/>
          <w:sz w:val="24"/>
          <w:szCs w:val="24"/>
        </w:rPr>
        <w:t>A</w:t>
      </w:r>
      <w:r>
        <w:rPr>
          <w:b/>
          <w:color w:val="314062"/>
          <w:w w:val="90"/>
          <w:sz w:val="24"/>
          <w:szCs w:val="24"/>
        </w:rPr>
        <w:t>TE</w:t>
      </w:r>
      <w:r>
        <w:rPr>
          <w:b/>
          <w:color w:val="314062"/>
          <w:spacing w:val="16"/>
          <w:w w:val="90"/>
          <w:sz w:val="24"/>
          <w:szCs w:val="24"/>
        </w:rPr>
        <w:t xml:space="preserve"> </w:t>
      </w:r>
      <w:r>
        <w:rPr>
          <w:b/>
          <w:color w:val="314062"/>
          <w:w w:val="93"/>
          <w:sz w:val="24"/>
          <w:szCs w:val="24"/>
        </w:rPr>
        <w:t>REVENUE</w:t>
      </w:r>
      <w:r>
        <w:rPr>
          <w:b/>
          <w:color w:val="314062"/>
          <w:spacing w:val="-7"/>
          <w:w w:val="93"/>
          <w:sz w:val="24"/>
          <w:szCs w:val="24"/>
        </w:rPr>
        <w:t xml:space="preserve"> </w:t>
      </w:r>
      <w:r>
        <w:rPr>
          <w:b/>
          <w:color w:val="314062"/>
          <w:w w:val="93"/>
          <w:sz w:val="24"/>
          <w:szCs w:val="24"/>
        </w:rPr>
        <w:t xml:space="preserve">THROUGH </w:t>
      </w:r>
      <w:r>
        <w:rPr>
          <w:b/>
          <w:color w:val="314062"/>
          <w:spacing w:val="-5"/>
          <w:w w:val="90"/>
          <w:sz w:val="24"/>
          <w:szCs w:val="24"/>
        </w:rPr>
        <w:t>O</w:t>
      </w:r>
      <w:r>
        <w:rPr>
          <w:b/>
          <w:color w:val="314062"/>
          <w:w w:val="90"/>
          <w:sz w:val="24"/>
          <w:szCs w:val="24"/>
        </w:rPr>
        <w:t>THER</w:t>
      </w:r>
      <w:r>
        <w:rPr>
          <w:b/>
          <w:color w:val="314062"/>
          <w:spacing w:val="15"/>
          <w:w w:val="90"/>
          <w:sz w:val="24"/>
          <w:szCs w:val="24"/>
        </w:rPr>
        <w:t xml:space="preserve"> </w:t>
      </w:r>
      <w:r>
        <w:rPr>
          <w:b/>
          <w:color w:val="314062"/>
          <w:sz w:val="24"/>
          <w:szCs w:val="24"/>
        </w:rPr>
        <w:t>MEANS?</w:t>
      </w:r>
    </w:p>
    <w:p w14:paraId="512712FB" w14:textId="77777777" w:rsidR="00D82A14" w:rsidRDefault="00000000" w:rsidP="003A433A">
      <w:pPr>
        <w:spacing w:line="200" w:lineRule="exact"/>
        <w:ind w:left="111"/>
        <w:jc w:val="both"/>
        <w:rPr>
          <w:sz w:val="22"/>
          <w:szCs w:val="22"/>
        </w:rPr>
      </w:pPr>
      <w:r>
        <w:rPr>
          <w:color w:val="363435"/>
          <w:w w:val="85"/>
          <w:sz w:val="22"/>
          <w:szCs w:val="22"/>
        </w:rPr>
        <w:t>FID</w:t>
      </w:r>
      <w:r>
        <w:rPr>
          <w:color w:val="363435"/>
          <w:spacing w:val="-3"/>
          <w:w w:val="85"/>
          <w:sz w:val="22"/>
          <w:szCs w:val="22"/>
        </w:rPr>
        <w:t xml:space="preserve"> </w:t>
      </w:r>
      <w:r>
        <w:rPr>
          <w:color w:val="363435"/>
          <w:spacing w:val="-1"/>
          <w:sz w:val="22"/>
          <w:szCs w:val="22"/>
        </w:rPr>
        <w:t>w</w:t>
      </w:r>
      <w:r>
        <w:rPr>
          <w:color w:val="363435"/>
          <w:sz w:val="22"/>
          <w:szCs w:val="22"/>
        </w:rPr>
        <w:t>orks</w:t>
      </w:r>
      <w:r>
        <w:rPr>
          <w:color w:val="363435"/>
          <w:spacing w:val="3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spacing w:val="-3"/>
          <w:w w:val="109"/>
          <w:sz w:val="22"/>
          <w:szCs w:val="22"/>
        </w:rPr>
        <w:t>g</w:t>
      </w:r>
      <w:r>
        <w:rPr>
          <w:color w:val="363435"/>
          <w:w w:val="109"/>
          <w:sz w:val="22"/>
          <w:szCs w:val="22"/>
        </w:rPr>
        <w:t>ene</w:t>
      </w:r>
      <w:r>
        <w:rPr>
          <w:color w:val="363435"/>
          <w:spacing w:val="-5"/>
          <w:w w:val="109"/>
          <w:sz w:val="22"/>
          <w:szCs w:val="22"/>
        </w:rPr>
        <w:t>r</w:t>
      </w:r>
      <w:r>
        <w:rPr>
          <w:color w:val="363435"/>
          <w:spacing w:val="-3"/>
          <w:w w:val="109"/>
          <w:sz w:val="22"/>
          <w:szCs w:val="22"/>
        </w:rPr>
        <w:t>at</w:t>
      </w:r>
      <w:r>
        <w:rPr>
          <w:color w:val="363435"/>
          <w:w w:val="109"/>
          <w:sz w:val="22"/>
          <w:szCs w:val="22"/>
        </w:rPr>
        <w:t>e</w:t>
      </w:r>
      <w:r>
        <w:rPr>
          <w:color w:val="363435"/>
          <w:spacing w:val="-10"/>
          <w:w w:val="109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pacing w:val="1"/>
          <w:sz w:val="22"/>
          <w:szCs w:val="22"/>
        </w:rPr>
        <w:t>e</w:t>
      </w:r>
      <w:r>
        <w:rPr>
          <w:color w:val="363435"/>
          <w:spacing w:val="-1"/>
          <w:sz w:val="22"/>
          <w:szCs w:val="22"/>
        </w:rPr>
        <w:t>v</w:t>
      </w:r>
      <w:r>
        <w:rPr>
          <w:color w:val="363435"/>
          <w:sz w:val="22"/>
          <w:szCs w:val="22"/>
        </w:rPr>
        <w:t>enue</w:t>
      </w:r>
      <w:r>
        <w:rPr>
          <w:color w:val="363435"/>
          <w:spacing w:val="36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</w:t>
      </w:r>
      <w:r>
        <w:rPr>
          <w:color w:val="363435"/>
          <w:spacing w:val="-3"/>
          <w:sz w:val="22"/>
          <w:szCs w:val="22"/>
        </w:rPr>
        <w:t>p</w:t>
      </w:r>
      <w:r>
        <w:rPr>
          <w:color w:val="363435"/>
          <w:sz w:val="22"/>
          <w:szCs w:val="22"/>
        </w:rPr>
        <w:t>art</w:t>
      </w:r>
      <w:r>
        <w:rPr>
          <w:color w:val="363435"/>
          <w:spacing w:val="4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f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om</w:t>
      </w:r>
      <w:r>
        <w:rPr>
          <w:color w:val="363435"/>
          <w:spacing w:val="3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P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op</w:t>
      </w:r>
      <w:r>
        <w:rPr>
          <w:color w:val="363435"/>
          <w:spacing w:val="13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218</w:t>
      </w:r>
    </w:p>
    <w:p w14:paraId="63101840" w14:textId="77777777" w:rsidR="00D82A14" w:rsidRDefault="00000000" w:rsidP="003A433A">
      <w:pPr>
        <w:spacing w:before="47" w:line="284" w:lineRule="auto"/>
        <w:ind w:left="111" w:right="30"/>
        <w:jc w:val="both"/>
        <w:rPr>
          <w:sz w:val="22"/>
          <w:szCs w:val="22"/>
        </w:rPr>
      </w:pPr>
      <w:r>
        <w:rPr>
          <w:color w:val="363435"/>
          <w:sz w:val="22"/>
          <w:szCs w:val="22"/>
        </w:rPr>
        <w:t>land</w:t>
      </w:r>
      <w:r>
        <w:rPr>
          <w:color w:val="363435"/>
          <w:spacing w:val="-1"/>
          <w:sz w:val="22"/>
          <w:szCs w:val="22"/>
        </w:rPr>
        <w:t>o</w:t>
      </w:r>
      <w:r>
        <w:rPr>
          <w:color w:val="363435"/>
          <w:sz w:val="22"/>
          <w:szCs w:val="22"/>
        </w:rPr>
        <w:t>wner</w:t>
      </w:r>
      <w:r>
        <w:rPr>
          <w:color w:val="363435"/>
          <w:spacing w:val="50"/>
          <w:sz w:val="22"/>
          <w:szCs w:val="22"/>
        </w:rPr>
        <w:t xml:space="preserve"> </w:t>
      </w:r>
      <w:r>
        <w:rPr>
          <w:color w:val="363435"/>
          <w:w w:val="107"/>
          <w:sz w:val="22"/>
          <w:szCs w:val="22"/>
        </w:rPr>
        <w:t>in</w:t>
      </w:r>
      <w:r>
        <w:rPr>
          <w:color w:val="363435"/>
          <w:spacing w:val="-1"/>
          <w:w w:val="107"/>
          <w:sz w:val="22"/>
          <w:szCs w:val="22"/>
        </w:rPr>
        <w:t>v</w:t>
      </w:r>
      <w:r>
        <w:rPr>
          <w:color w:val="363435"/>
          <w:w w:val="107"/>
          <w:sz w:val="22"/>
          <w:szCs w:val="22"/>
        </w:rPr>
        <w:t>e</w:t>
      </w:r>
      <w:r>
        <w:rPr>
          <w:color w:val="363435"/>
          <w:spacing w:val="-4"/>
          <w:w w:val="107"/>
          <w:sz w:val="22"/>
          <w:szCs w:val="22"/>
        </w:rPr>
        <w:t>s</w:t>
      </w:r>
      <w:r>
        <w:rPr>
          <w:color w:val="363435"/>
          <w:w w:val="107"/>
          <w:sz w:val="22"/>
          <w:szCs w:val="22"/>
        </w:rPr>
        <w:t>tmen</w:t>
      </w:r>
      <w:r>
        <w:rPr>
          <w:color w:val="363435"/>
          <w:spacing w:val="-2"/>
          <w:w w:val="107"/>
          <w:sz w:val="22"/>
          <w:szCs w:val="22"/>
        </w:rPr>
        <w:t>t</w:t>
      </w:r>
      <w:r>
        <w:rPr>
          <w:color w:val="363435"/>
          <w:w w:val="107"/>
          <w:sz w:val="22"/>
          <w:szCs w:val="22"/>
        </w:rPr>
        <w:t>s</w:t>
      </w:r>
      <w:r>
        <w:rPr>
          <w:color w:val="363435"/>
          <w:spacing w:val="-11"/>
          <w:w w:val="107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spacing w:val="-5"/>
          <w:sz w:val="22"/>
          <w:szCs w:val="22"/>
        </w:rPr>
        <w:t>c</w:t>
      </w:r>
      <w:r>
        <w:rPr>
          <w:color w:val="363435"/>
          <w:sz w:val="22"/>
          <w:szCs w:val="22"/>
        </w:rPr>
        <w:t>ontinue</w:t>
      </w:r>
      <w:r>
        <w:rPr>
          <w:color w:val="363435"/>
          <w:spacing w:val="4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i</w:t>
      </w:r>
      <w:r>
        <w:rPr>
          <w:color w:val="363435"/>
          <w:spacing w:val="-2"/>
          <w:sz w:val="22"/>
          <w:szCs w:val="22"/>
        </w:rPr>
        <w:t>t</w:t>
      </w:r>
      <w:r>
        <w:rPr>
          <w:color w:val="363435"/>
          <w:sz w:val="22"/>
          <w:szCs w:val="22"/>
        </w:rPr>
        <w:t>s</w:t>
      </w:r>
      <w:r>
        <w:rPr>
          <w:color w:val="363435"/>
          <w:spacing w:val="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se</w:t>
      </w:r>
      <w:r>
        <w:rPr>
          <w:color w:val="363435"/>
          <w:spacing w:val="5"/>
          <w:sz w:val="22"/>
          <w:szCs w:val="22"/>
        </w:rPr>
        <w:t>r</w:t>
      </w:r>
      <w:r>
        <w:rPr>
          <w:color w:val="363435"/>
          <w:sz w:val="22"/>
          <w:szCs w:val="22"/>
        </w:rPr>
        <w:t>vi</w:t>
      </w:r>
      <w:r>
        <w:rPr>
          <w:color w:val="363435"/>
          <w:spacing w:val="-5"/>
          <w:sz w:val="22"/>
          <w:szCs w:val="22"/>
        </w:rPr>
        <w:t>c</w:t>
      </w:r>
      <w:r>
        <w:rPr>
          <w:color w:val="363435"/>
          <w:sz w:val="22"/>
          <w:szCs w:val="22"/>
        </w:rPr>
        <w:t>es</w:t>
      </w:r>
      <w:r>
        <w:rPr>
          <w:color w:val="363435"/>
          <w:spacing w:val="13"/>
          <w:sz w:val="22"/>
          <w:szCs w:val="22"/>
        </w:rPr>
        <w:t xml:space="preserve"> </w:t>
      </w:r>
      <w:r>
        <w:rPr>
          <w:color w:val="363435"/>
          <w:w w:val="110"/>
          <w:sz w:val="22"/>
          <w:szCs w:val="22"/>
        </w:rPr>
        <w:t>th</w:t>
      </w:r>
      <w:r>
        <w:rPr>
          <w:color w:val="363435"/>
          <w:spacing w:val="-2"/>
          <w:w w:val="110"/>
          <w:sz w:val="22"/>
          <w:szCs w:val="22"/>
        </w:rPr>
        <w:t>r</w:t>
      </w:r>
      <w:r>
        <w:rPr>
          <w:color w:val="363435"/>
          <w:w w:val="106"/>
          <w:sz w:val="22"/>
          <w:szCs w:val="22"/>
        </w:rPr>
        <w:t xml:space="preserve">ough </w:t>
      </w:r>
      <w:r>
        <w:rPr>
          <w:color w:val="363435"/>
          <w:sz w:val="22"/>
          <w:szCs w:val="22"/>
        </w:rPr>
        <w:t>g</w:t>
      </w:r>
      <w:r>
        <w:rPr>
          <w:color w:val="363435"/>
          <w:spacing w:val="-5"/>
          <w:sz w:val="22"/>
          <w:szCs w:val="22"/>
        </w:rPr>
        <w:t>r</w:t>
      </w:r>
      <w:r>
        <w:rPr>
          <w:color w:val="363435"/>
          <w:sz w:val="22"/>
          <w:szCs w:val="22"/>
        </w:rPr>
        <w:t>an</w:t>
      </w:r>
      <w:r>
        <w:rPr>
          <w:color w:val="363435"/>
          <w:spacing w:val="-2"/>
          <w:sz w:val="22"/>
          <w:szCs w:val="22"/>
        </w:rPr>
        <w:t>t</w:t>
      </w:r>
      <w:r>
        <w:rPr>
          <w:color w:val="363435"/>
          <w:sz w:val="22"/>
          <w:szCs w:val="22"/>
        </w:rPr>
        <w:t>s,</w:t>
      </w:r>
      <w:r>
        <w:rPr>
          <w:color w:val="363435"/>
          <w:spacing w:val="33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w</w:t>
      </w:r>
      <w:r>
        <w:rPr>
          <w:color w:val="363435"/>
          <w:spacing w:val="-3"/>
          <w:sz w:val="22"/>
          <w:szCs w:val="22"/>
        </w:rPr>
        <w:t>at</w:t>
      </w:r>
      <w:r>
        <w:rPr>
          <w:color w:val="363435"/>
          <w:sz w:val="22"/>
          <w:szCs w:val="22"/>
        </w:rPr>
        <w:t>er</w:t>
      </w:r>
      <w:r>
        <w:rPr>
          <w:color w:val="363435"/>
          <w:spacing w:val="27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sales,</w:t>
      </w:r>
      <w:r>
        <w:rPr>
          <w:color w:val="363435"/>
          <w:spacing w:val="1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and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p</w:t>
      </w:r>
      <w:r>
        <w:rPr>
          <w:color w:val="363435"/>
          <w:spacing w:val="-1"/>
          <w:sz w:val="22"/>
          <w:szCs w:val="22"/>
        </w:rPr>
        <w:t>ow</w:t>
      </w:r>
      <w:r>
        <w:rPr>
          <w:color w:val="363435"/>
          <w:sz w:val="22"/>
          <w:szCs w:val="22"/>
        </w:rPr>
        <w:t>er</w:t>
      </w:r>
      <w:r>
        <w:rPr>
          <w:color w:val="363435"/>
          <w:spacing w:val="21"/>
          <w:sz w:val="22"/>
          <w:szCs w:val="22"/>
        </w:rPr>
        <w:t xml:space="preserve"> </w:t>
      </w:r>
      <w:r>
        <w:rPr>
          <w:color w:val="363435"/>
          <w:spacing w:val="-3"/>
          <w:w w:val="107"/>
          <w:sz w:val="22"/>
          <w:szCs w:val="22"/>
        </w:rPr>
        <w:t>g</w:t>
      </w:r>
      <w:r>
        <w:rPr>
          <w:color w:val="363435"/>
          <w:w w:val="107"/>
          <w:sz w:val="22"/>
          <w:szCs w:val="22"/>
        </w:rPr>
        <w:t>ene</w:t>
      </w:r>
      <w:r>
        <w:rPr>
          <w:color w:val="363435"/>
          <w:spacing w:val="-5"/>
          <w:w w:val="107"/>
          <w:sz w:val="22"/>
          <w:szCs w:val="22"/>
        </w:rPr>
        <w:t>r</w:t>
      </w:r>
      <w:r>
        <w:rPr>
          <w:color w:val="363435"/>
          <w:spacing w:val="-3"/>
          <w:w w:val="107"/>
          <w:sz w:val="22"/>
          <w:szCs w:val="22"/>
        </w:rPr>
        <w:t>a</w:t>
      </w:r>
      <w:r>
        <w:rPr>
          <w:color w:val="363435"/>
          <w:w w:val="107"/>
          <w:sz w:val="22"/>
          <w:szCs w:val="22"/>
        </w:rPr>
        <w:t>tion.</w:t>
      </w:r>
      <w:r>
        <w:rPr>
          <w:color w:val="363435"/>
          <w:spacing w:val="-11"/>
          <w:w w:val="107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Sin</w:t>
      </w:r>
      <w:r>
        <w:rPr>
          <w:color w:val="363435"/>
          <w:spacing w:val="-5"/>
          <w:sz w:val="22"/>
          <w:szCs w:val="22"/>
        </w:rPr>
        <w:t>c</w:t>
      </w:r>
      <w:r>
        <w:rPr>
          <w:color w:val="363435"/>
          <w:sz w:val="22"/>
          <w:szCs w:val="22"/>
        </w:rPr>
        <w:t>e 2020,</w:t>
      </w:r>
      <w:r>
        <w:rPr>
          <w:color w:val="363435"/>
          <w:spacing w:val="-16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FID has</w:t>
      </w:r>
      <w:r>
        <w:rPr>
          <w:color w:val="363435"/>
          <w:spacing w:val="1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been</w:t>
      </w:r>
      <w:r>
        <w:rPr>
          <w:color w:val="363435"/>
          <w:spacing w:val="30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</w:t>
      </w:r>
      <w:r>
        <w:rPr>
          <w:color w:val="363435"/>
          <w:spacing w:val="-2"/>
          <w:sz w:val="22"/>
          <w:szCs w:val="22"/>
        </w:rPr>
        <w:t>w</w:t>
      </w:r>
      <w:r>
        <w:rPr>
          <w:color w:val="363435"/>
          <w:sz w:val="22"/>
          <w:szCs w:val="22"/>
        </w:rPr>
        <w:t>a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ded</w:t>
      </w:r>
      <w:r>
        <w:rPr>
          <w:color w:val="363435"/>
          <w:spacing w:val="50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$4.3</w:t>
      </w:r>
      <w:r>
        <w:rPr>
          <w:color w:val="363435"/>
          <w:spacing w:val="-15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million</w:t>
      </w:r>
      <w:r>
        <w:rPr>
          <w:color w:val="363435"/>
          <w:spacing w:val="-5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d</w:t>
      </w:r>
      <w:r>
        <w:rPr>
          <w:color w:val="363435"/>
          <w:spacing w:val="1"/>
          <w:sz w:val="22"/>
          <w:szCs w:val="22"/>
        </w:rPr>
        <w:t>e</w:t>
      </w:r>
      <w:r>
        <w:rPr>
          <w:color w:val="363435"/>
          <w:spacing w:val="-1"/>
          <w:sz w:val="22"/>
          <w:szCs w:val="22"/>
        </w:rPr>
        <w:t>v</w:t>
      </w:r>
      <w:r>
        <w:rPr>
          <w:color w:val="363435"/>
          <w:sz w:val="22"/>
          <w:szCs w:val="22"/>
        </w:rPr>
        <w:t>elop</w:t>
      </w:r>
      <w:r>
        <w:rPr>
          <w:color w:val="363435"/>
          <w:spacing w:val="31"/>
          <w:sz w:val="22"/>
          <w:szCs w:val="22"/>
        </w:rPr>
        <w:t xml:space="preserve"> </w:t>
      </w:r>
      <w:r>
        <w:rPr>
          <w:color w:val="363435"/>
          <w:w w:val="102"/>
          <w:sz w:val="22"/>
          <w:szCs w:val="22"/>
        </w:rPr>
        <w:t>g</w:t>
      </w:r>
      <w:r>
        <w:rPr>
          <w:color w:val="363435"/>
          <w:spacing w:val="-2"/>
          <w:w w:val="102"/>
          <w:sz w:val="22"/>
          <w:szCs w:val="22"/>
        </w:rPr>
        <w:t>r</w:t>
      </w:r>
      <w:r>
        <w:rPr>
          <w:color w:val="363435"/>
          <w:w w:val="106"/>
          <w:sz w:val="22"/>
          <w:szCs w:val="22"/>
        </w:rPr>
        <w:t>ound</w:t>
      </w:r>
      <w:r>
        <w:rPr>
          <w:color w:val="363435"/>
          <w:spacing w:val="-2"/>
          <w:w w:val="106"/>
          <w:sz w:val="22"/>
          <w:szCs w:val="22"/>
        </w:rPr>
        <w:t>w</w:t>
      </w:r>
      <w:r>
        <w:rPr>
          <w:color w:val="363435"/>
          <w:spacing w:val="-3"/>
          <w:w w:val="113"/>
          <w:sz w:val="22"/>
          <w:szCs w:val="22"/>
        </w:rPr>
        <w:t>a</w:t>
      </w:r>
      <w:r>
        <w:rPr>
          <w:color w:val="363435"/>
          <w:spacing w:val="-3"/>
          <w:w w:val="122"/>
          <w:sz w:val="22"/>
          <w:szCs w:val="22"/>
        </w:rPr>
        <w:t>t</w:t>
      </w:r>
      <w:r>
        <w:rPr>
          <w:color w:val="363435"/>
          <w:w w:val="108"/>
          <w:sz w:val="22"/>
          <w:szCs w:val="22"/>
        </w:rPr>
        <w:t xml:space="preserve">er 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echa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pacing w:val="-3"/>
          <w:sz w:val="22"/>
          <w:szCs w:val="22"/>
        </w:rPr>
        <w:t>g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42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b</w:t>
      </w:r>
      <w:r>
        <w:rPr>
          <w:color w:val="363435"/>
          <w:sz w:val="22"/>
          <w:szCs w:val="22"/>
        </w:rPr>
        <w:t>asins,</w:t>
      </w:r>
      <w:r>
        <w:rPr>
          <w:color w:val="363435"/>
          <w:spacing w:val="30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and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pacing w:val="-3"/>
          <w:w w:val="109"/>
          <w:sz w:val="22"/>
          <w:szCs w:val="22"/>
        </w:rPr>
        <w:t>t</w:t>
      </w:r>
      <w:r>
        <w:rPr>
          <w:color w:val="363435"/>
          <w:w w:val="109"/>
          <w:sz w:val="22"/>
          <w:szCs w:val="22"/>
        </w:rPr>
        <w:t>o</w:t>
      </w:r>
      <w:r>
        <w:rPr>
          <w:color w:val="363435"/>
          <w:spacing w:val="-3"/>
          <w:w w:val="109"/>
          <w:sz w:val="22"/>
          <w:szCs w:val="22"/>
        </w:rPr>
        <w:t>g</w:t>
      </w:r>
      <w:r>
        <w:rPr>
          <w:color w:val="363435"/>
          <w:spacing w:val="-2"/>
          <w:w w:val="109"/>
          <w:sz w:val="22"/>
          <w:szCs w:val="22"/>
        </w:rPr>
        <w:t>e</w:t>
      </w:r>
      <w:r>
        <w:rPr>
          <w:color w:val="363435"/>
          <w:w w:val="109"/>
          <w:sz w:val="22"/>
          <w:szCs w:val="22"/>
        </w:rPr>
        <w:t>ther</w:t>
      </w:r>
      <w:r>
        <w:rPr>
          <w:color w:val="363435"/>
          <w:spacing w:val="-10"/>
          <w:w w:val="109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with</w:t>
      </w:r>
      <w:r>
        <w:rPr>
          <w:color w:val="363435"/>
          <w:spacing w:val="5"/>
          <w:sz w:val="22"/>
          <w:szCs w:val="22"/>
        </w:rPr>
        <w:t xml:space="preserve"> </w:t>
      </w:r>
      <w:r>
        <w:rPr>
          <w:color w:val="363435"/>
          <w:spacing w:val="-4"/>
          <w:sz w:val="22"/>
          <w:szCs w:val="22"/>
        </w:rPr>
        <w:t>o</w:t>
      </w:r>
      <w:r>
        <w:rPr>
          <w:color w:val="363435"/>
          <w:sz w:val="22"/>
          <w:szCs w:val="22"/>
        </w:rPr>
        <w:t>ther</w:t>
      </w:r>
      <w:r>
        <w:rPr>
          <w:color w:val="363435"/>
          <w:spacing w:val="35"/>
          <w:sz w:val="22"/>
          <w:szCs w:val="22"/>
        </w:rPr>
        <w:t xml:space="preserve"> </w:t>
      </w:r>
      <w:r>
        <w:rPr>
          <w:color w:val="363435"/>
          <w:spacing w:val="-3"/>
          <w:w w:val="107"/>
          <w:sz w:val="22"/>
          <w:szCs w:val="22"/>
        </w:rPr>
        <w:t>p</w:t>
      </w:r>
      <w:r>
        <w:rPr>
          <w:color w:val="363435"/>
          <w:w w:val="107"/>
          <w:sz w:val="22"/>
          <w:szCs w:val="22"/>
        </w:rPr>
        <w:t>artnering</w:t>
      </w:r>
      <w:r>
        <w:rPr>
          <w:color w:val="363435"/>
          <w:spacing w:val="-10"/>
          <w:w w:val="107"/>
          <w:sz w:val="22"/>
          <w:szCs w:val="22"/>
        </w:rPr>
        <w:t xml:space="preserve"> </w:t>
      </w:r>
      <w:r>
        <w:rPr>
          <w:color w:val="363435"/>
          <w:w w:val="106"/>
          <w:sz w:val="22"/>
          <w:szCs w:val="22"/>
        </w:rPr>
        <w:t>a</w:t>
      </w:r>
      <w:r>
        <w:rPr>
          <w:color w:val="363435"/>
          <w:spacing w:val="-3"/>
          <w:w w:val="106"/>
          <w:sz w:val="22"/>
          <w:szCs w:val="22"/>
        </w:rPr>
        <w:t>g</w:t>
      </w:r>
      <w:r>
        <w:rPr>
          <w:color w:val="363435"/>
          <w:w w:val="106"/>
          <w:sz w:val="22"/>
          <w:szCs w:val="22"/>
        </w:rPr>
        <w:t xml:space="preserve">encies </w:t>
      </w:r>
      <w:r>
        <w:rPr>
          <w:color w:val="363435"/>
          <w:sz w:val="22"/>
          <w:szCs w:val="22"/>
        </w:rPr>
        <w:t>mo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2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than</w:t>
      </w:r>
      <w:r>
        <w:rPr>
          <w:color w:val="363435"/>
          <w:spacing w:val="3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$2.5</w:t>
      </w:r>
      <w:r>
        <w:rPr>
          <w:color w:val="363435"/>
          <w:spacing w:val="-15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million</w:t>
      </w:r>
      <w:r>
        <w:rPr>
          <w:color w:val="363435"/>
          <w:spacing w:val="-5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inc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pacing w:val="-3"/>
          <w:sz w:val="22"/>
          <w:szCs w:val="22"/>
        </w:rPr>
        <w:t>e</w:t>
      </w:r>
      <w:r>
        <w:rPr>
          <w:color w:val="363435"/>
          <w:sz w:val="22"/>
          <w:szCs w:val="22"/>
        </w:rPr>
        <w:t>ase</w:t>
      </w:r>
      <w:r>
        <w:rPr>
          <w:color w:val="363435"/>
          <w:spacing w:val="37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c</w:t>
      </w:r>
      <w:r>
        <w:rPr>
          <w:color w:val="363435"/>
          <w:sz w:val="22"/>
          <w:szCs w:val="22"/>
        </w:rPr>
        <w:t>a</w:t>
      </w:r>
      <w:r>
        <w:rPr>
          <w:color w:val="363435"/>
          <w:spacing w:val="-3"/>
          <w:sz w:val="22"/>
          <w:szCs w:val="22"/>
        </w:rPr>
        <w:t>p</w:t>
      </w:r>
      <w:r>
        <w:rPr>
          <w:color w:val="363435"/>
          <w:sz w:val="22"/>
          <w:szCs w:val="22"/>
        </w:rPr>
        <w:t>acity</w:t>
      </w:r>
      <w:r>
        <w:rPr>
          <w:color w:val="363435"/>
          <w:spacing w:val="29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in</w:t>
      </w:r>
      <w:r>
        <w:rPr>
          <w:color w:val="363435"/>
          <w:spacing w:val="-8"/>
          <w:sz w:val="22"/>
          <w:szCs w:val="22"/>
        </w:rPr>
        <w:t xml:space="preserve"> </w:t>
      </w:r>
      <w:r>
        <w:rPr>
          <w:color w:val="363435"/>
          <w:w w:val="91"/>
          <w:sz w:val="22"/>
          <w:szCs w:val="22"/>
        </w:rPr>
        <w:t>Big</w:t>
      </w:r>
      <w:r>
        <w:rPr>
          <w:color w:val="363435"/>
          <w:spacing w:val="-3"/>
          <w:w w:val="91"/>
          <w:sz w:val="22"/>
          <w:szCs w:val="22"/>
        </w:rPr>
        <w:t xml:space="preserve"> </w:t>
      </w:r>
      <w:r>
        <w:rPr>
          <w:color w:val="363435"/>
          <w:w w:val="91"/>
          <w:sz w:val="22"/>
          <w:szCs w:val="22"/>
        </w:rPr>
        <w:t>D</w:t>
      </w:r>
      <w:r>
        <w:rPr>
          <w:color w:val="363435"/>
          <w:spacing w:val="5"/>
          <w:w w:val="91"/>
          <w:sz w:val="22"/>
          <w:szCs w:val="22"/>
        </w:rPr>
        <w:t>r</w:t>
      </w:r>
      <w:r>
        <w:rPr>
          <w:color w:val="363435"/>
          <w:w w:val="91"/>
          <w:sz w:val="22"/>
          <w:szCs w:val="22"/>
        </w:rPr>
        <w:t>y</w:t>
      </w:r>
      <w:r>
        <w:rPr>
          <w:color w:val="363435"/>
          <w:spacing w:val="-3"/>
          <w:w w:val="91"/>
          <w:sz w:val="22"/>
          <w:szCs w:val="22"/>
        </w:rPr>
        <w:t xml:space="preserve"> </w:t>
      </w:r>
      <w:r>
        <w:rPr>
          <w:color w:val="363435"/>
          <w:w w:val="91"/>
          <w:sz w:val="22"/>
          <w:szCs w:val="22"/>
        </w:rPr>
        <w:t>C</w:t>
      </w:r>
      <w:r>
        <w:rPr>
          <w:color w:val="363435"/>
          <w:spacing w:val="-2"/>
          <w:w w:val="91"/>
          <w:sz w:val="22"/>
          <w:szCs w:val="22"/>
        </w:rPr>
        <w:t>r</w:t>
      </w:r>
      <w:r>
        <w:rPr>
          <w:color w:val="363435"/>
          <w:w w:val="107"/>
          <w:sz w:val="22"/>
          <w:szCs w:val="22"/>
        </w:rPr>
        <w:t xml:space="preserve">eek </w:t>
      </w:r>
      <w:r>
        <w:rPr>
          <w:color w:val="363435"/>
          <w:sz w:val="22"/>
          <w:szCs w:val="22"/>
        </w:rPr>
        <w:t>channel.</w:t>
      </w:r>
      <w:r>
        <w:rPr>
          <w:color w:val="363435"/>
          <w:spacing w:val="4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Sin</w:t>
      </w:r>
      <w:r>
        <w:rPr>
          <w:color w:val="363435"/>
          <w:spacing w:val="-5"/>
          <w:sz w:val="22"/>
          <w:szCs w:val="22"/>
        </w:rPr>
        <w:t>c</w:t>
      </w:r>
      <w:r>
        <w:rPr>
          <w:color w:val="363435"/>
          <w:sz w:val="22"/>
          <w:szCs w:val="22"/>
        </w:rPr>
        <w:t>e 2018</w:t>
      </w:r>
      <w:r>
        <w:rPr>
          <w:color w:val="363435"/>
          <w:spacing w:val="-15"/>
          <w:sz w:val="22"/>
          <w:szCs w:val="22"/>
        </w:rPr>
        <w:t xml:space="preserve"> </w:t>
      </w:r>
      <w:r>
        <w:rPr>
          <w:color w:val="363435"/>
          <w:w w:val="85"/>
          <w:sz w:val="22"/>
          <w:szCs w:val="22"/>
        </w:rPr>
        <w:t>FID</w:t>
      </w:r>
      <w:r>
        <w:rPr>
          <w:color w:val="363435"/>
          <w:spacing w:val="-3"/>
          <w:w w:val="85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has</w:t>
      </w:r>
      <w:r>
        <w:rPr>
          <w:color w:val="363435"/>
          <w:spacing w:val="18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-5"/>
          <w:sz w:val="22"/>
          <w:szCs w:val="22"/>
        </w:rPr>
        <w:t>c</w:t>
      </w:r>
      <w:r>
        <w:rPr>
          <w:color w:val="363435"/>
          <w:sz w:val="22"/>
          <w:szCs w:val="22"/>
        </w:rPr>
        <w:t>ei</w:t>
      </w:r>
      <w:r>
        <w:rPr>
          <w:color w:val="363435"/>
          <w:spacing w:val="-1"/>
          <w:sz w:val="22"/>
          <w:szCs w:val="22"/>
        </w:rPr>
        <w:t>v</w:t>
      </w:r>
      <w:r>
        <w:rPr>
          <w:color w:val="363435"/>
          <w:sz w:val="22"/>
          <w:szCs w:val="22"/>
        </w:rPr>
        <w:t>ed</w:t>
      </w:r>
      <w:r>
        <w:rPr>
          <w:color w:val="363435"/>
          <w:spacing w:val="26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mo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2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than</w:t>
      </w:r>
      <w:r>
        <w:rPr>
          <w:color w:val="363435"/>
          <w:spacing w:val="3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$8.33</w:t>
      </w:r>
    </w:p>
    <w:p w14:paraId="7B7F2CC2" w14:textId="72783203" w:rsidR="00D82A14" w:rsidRDefault="00000000" w:rsidP="003A433A">
      <w:pPr>
        <w:spacing w:before="1" w:line="284" w:lineRule="auto"/>
        <w:ind w:left="111" w:right="-22"/>
        <w:jc w:val="both"/>
        <w:rPr>
          <w:sz w:val="22"/>
          <w:szCs w:val="22"/>
        </w:rPr>
      </w:pPr>
      <w:r>
        <w:rPr>
          <w:color w:val="363435"/>
          <w:sz w:val="22"/>
          <w:szCs w:val="22"/>
        </w:rPr>
        <w:t>million</w:t>
      </w:r>
      <w:r>
        <w:rPr>
          <w:color w:val="363435"/>
          <w:spacing w:val="-5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in</w:t>
      </w:r>
      <w:r>
        <w:rPr>
          <w:color w:val="363435"/>
          <w:spacing w:val="-8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F</w:t>
      </w:r>
      <w:r>
        <w:rPr>
          <w:color w:val="363435"/>
          <w:sz w:val="22"/>
          <w:szCs w:val="22"/>
        </w:rPr>
        <w:t>ede</w:t>
      </w:r>
      <w:r>
        <w:rPr>
          <w:color w:val="363435"/>
          <w:spacing w:val="-5"/>
          <w:sz w:val="22"/>
          <w:szCs w:val="22"/>
        </w:rPr>
        <w:t>r</w:t>
      </w:r>
      <w:r>
        <w:rPr>
          <w:color w:val="363435"/>
          <w:sz w:val="22"/>
          <w:szCs w:val="22"/>
        </w:rPr>
        <w:t>al</w:t>
      </w:r>
      <w:r>
        <w:rPr>
          <w:color w:val="363435"/>
          <w:spacing w:val="2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and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pacing w:val="-5"/>
          <w:sz w:val="22"/>
          <w:szCs w:val="22"/>
        </w:rPr>
        <w:t>St</w:t>
      </w:r>
      <w:r>
        <w:rPr>
          <w:color w:val="363435"/>
          <w:spacing w:val="-3"/>
          <w:sz w:val="22"/>
          <w:szCs w:val="22"/>
        </w:rPr>
        <w:t>at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3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g</w:t>
      </w:r>
      <w:r>
        <w:rPr>
          <w:color w:val="363435"/>
          <w:spacing w:val="-5"/>
          <w:sz w:val="22"/>
          <w:szCs w:val="22"/>
        </w:rPr>
        <w:t>r</w:t>
      </w:r>
      <w:r>
        <w:rPr>
          <w:color w:val="363435"/>
          <w:sz w:val="22"/>
          <w:szCs w:val="22"/>
        </w:rPr>
        <w:t>ant</w:t>
      </w:r>
      <w:r>
        <w:rPr>
          <w:color w:val="363435"/>
          <w:spacing w:val="2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funds</w:t>
      </w:r>
      <w:r>
        <w:rPr>
          <w:color w:val="363435"/>
          <w:spacing w:val="18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build</w:t>
      </w:r>
      <w:r>
        <w:rPr>
          <w:color w:val="363435"/>
          <w:spacing w:val="7"/>
          <w:sz w:val="22"/>
          <w:szCs w:val="22"/>
        </w:rPr>
        <w:t xml:space="preserve"> </w:t>
      </w:r>
      <w:r>
        <w:rPr>
          <w:color w:val="363435"/>
          <w:w w:val="108"/>
          <w:sz w:val="22"/>
          <w:szCs w:val="22"/>
        </w:rPr>
        <w:t>ne</w:t>
      </w:r>
      <w:r>
        <w:rPr>
          <w:color w:val="363435"/>
          <w:spacing w:val="-5"/>
          <w:w w:val="108"/>
          <w:sz w:val="22"/>
          <w:szCs w:val="22"/>
        </w:rPr>
        <w:t>c</w:t>
      </w:r>
      <w:r>
        <w:rPr>
          <w:color w:val="363435"/>
          <w:w w:val="109"/>
          <w:sz w:val="22"/>
          <w:szCs w:val="22"/>
        </w:rPr>
        <w:t>essa</w:t>
      </w:r>
      <w:r>
        <w:rPr>
          <w:color w:val="363435"/>
          <w:spacing w:val="5"/>
          <w:w w:val="109"/>
          <w:sz w:val="22"/>
          <w:szCs w:val="22"/>
        </w:rPr>
        <w:t>r</w:t>
      </w:r>
      <w:r>
        <w:rPr>
          <w:color w:val="363435"/>
          <w:w w:val="93"/>
          <w:sz w:val="22"/>
          <w:szCs w:val="22"/>
        </w:rPr>
        <w:t xml:space="preserve">y </w:t>
      </w:r>
      <w:r>
        <w:rPr>
          <w:color w:val="363435"/>
          <w:sz w:val="22"/>
          <w:szCs w:val="22"/>
        </w:rPr>
        <w:t>p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oje</w:t>
      </w:r>
      <w:r>
        <w:rPr>
          <w:color w:val="363435"/>
          <w:spacing w:val="-2"/>
          <w:sz w:val="22"/>
          <w:szCs w:val="22"/>
        </w:rPr>
        <w:t>ct</w:t>
      </w:r>
      <w:r>
        <w:rPr>
          <w:color w:val="363435"/>
          <w:sz w:val="22"/>
          <w:szCs w:val="22"/>
        </w:rPr>
        <w:t>s</w:t>
      </w:r>
      <w:r>
        <w:rPr>
          <w:color w:val="363435"/>
          <w:spacing w:val="3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while</w:t>
      </w:r>
      <w:r>
        <w:rPr>
          <w:color w:val="363435"/>
          <w:spacing w:val="-6"/>
          <w:sz w:val="22"/>
          <w:szCs w:val="22"/>
        </w:rPr>
        <w:t xml:space="preserve"> </w:t>
      </w:r>
      <w:r>
        <w:rPr>
          <w:color w:val="363435"/>
          <w:spacing w:val="-4"/>
          <w:sz w:val="22"/>
          <w:szCs w:val="22"/>
        </w:rPr>
        <w:t>k</w:t>
      </w:r>
      <w:r>
        <w:rPr>
          <w:color w:val="363435"/>
          <w:sz w:val="22"/>
          <w:szCs w:val="22"/>
        </w:rPr>
        <w:t>eeping</w:t>
      </w:r>
      <w:r>
        <w:rPr>
          <w:color w:val="363435"/>
          <w:spacing w:val="23"/>
          <w:sz w:val="22"/>
          <w:szCs w:val="22"/>
        </w:rPr>
        <w:t xml:space="preserve"> </w:t>
      </w:r>
      <w:r>
        <w:rPr>
          <w:color w:val="363435"/>
          <w:w w:val="85"/>
          <w:sz w:val="22"/>
          <w:szCs w:val="22"/>
        </w:rPr>
        <w:t>FID</w:t>
      </w:r>
      <w:r>
        <w:rPr>
          <w:color w:val="363435"/>
          <w:spacing w:val="-3"/>
          <w:w w:val="85"/>
          <w:sz w:val="22"/>
          <w:szCs w:val="22"/>
        </w:rPr>
        <w:t xml:space="preserve"> </w:t>
      </w:r>
      <w:r>
        <w:rPr>
          <w:color w:val="363435"/>
          <w:w w:val="109"/>
          <w:sz w:val="22"/>
          <w:szCs w:val="22"/>
        </w:rPr>
        <w:t>assessmen</w:t>
      </w:r>
      <w:r>
        <w:rPr>
          <w:color w:val="363435"/>
          <w:spacing w:val="-2"/>
          <w:w w:val="109"/>
          <w:sz w:val="22"/>
          <w:szCs w:val="22"/>
        </w:rPr>
        <w:t>t</w:t>
      </w:r>
      <w:r>
        <w:rPr>
          <w:color w:val="363435"/>
          <w:w w:val="109"/>
          <w:sz w:val="22"/>
          <w:szCs w:val="22"/>
        </w:rPr>
        <w:t>s</w:t>
      </w:r>
      <w:r>
        <w:rPr>
          <w:color w:val="363435"/>
          <w:spacing w:val="-8"/>
          <w:w w:val="109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as</w:t>
      </w:r>
      <w:r>
        <w:rPr>
          <w:color w:val="363435"/>
          <w:spacing w:val="7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l</w:t>
      </w:r>
      <w:r>
        <w:rPr>
          <w:color w:val="363435"/>
          <w:spacing w:val="-1"/>
          <w:sz w:val="22"/>
          <w:szCs w:val="22"/>
        </w:rPr>
        <w:t>o</w:t>
      </w:r>
      <w:r>
        <w:rPr>
          <w:color w:val="363435"/>
          <w:sz w:val="22"/>
          <w:szCs w:val="22"/>
        </w:rPr>
        <w:t>w</w:t>
      </w:r>
      <w:r>
        <w:rPr>
          <w:color w:val="363435"/>
          <w:spacing w:val="-9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as</w:t>
      </w:r>
      <w:r>
        <w:rPr>
          <w:color w:val="363435"/>
          <w:spacing w:val="7"/>
          <w:sz w:val="22"/>
          <w:szCs w:val="22"/>
        </w:rPr>
        <w:t xml:space="preserve"> </w:t>
      </w:r>
      <w:r>
        <w:rPr>
          <w:color w:val="363435"/>
          <w:w w:val="106"/>
          <w:sz w:val="22"/>
          <w:szCs w:val="22"/>
        </w:rPr>
        <w:t xml:space="preserve">possible. </w:t>
      </w:r>
      <w:r>
        <w:rPr>
          <w:color w:val="363435"/>
          <w:sz w:val="22"/>
          <w:szCs w:val="22"/>
        </w:rPr>
        <w:t>Additionall</w:t>
      </w:r>
      <w:r>
        <w:rPr>
          <w:color w:val="363435"/>
          <w:spacing w:val="-8"/>
          <w:sz w:val="22"/>
          <w:szCs w:val="22"/>
        </w:rPr>
        <w:t>y</w:t>
      </w:r>
      <w:r>
        <w:rPr>
          <w:color w:val="363435"/>
          <w:sz w:val="22"/>
          <w:szCs w:val="22"/>
        </w:rPr>
        <w:t>,</w:t>
      </w:r>
      <w:r>
        <w:rPr>
          <w:color w:val="363435"/>
          <w:spacing w:val="-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in</w:t>
      </w:r>
      <w:r>
        <w:rPr>
          <w:color w:val="363435"/>
          <w:spacing w:val="-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d</w:t>
      </w:r>
      <w:r>
        <w:rPr>
          <w:color w:val="363435"/>
          <w:spacing w:val="6"/>
          <w:sz w:val="22"/>
          <w:szCs w:val="22"/>
        </w:rPr>
        <w:t>r</w:t>
      </w:r>
      <w:r>
        <w:rPr>
          <w:color w:val="363435"/>
          <w:sz w:val="22"/>
          <w:szCs w:val="22"/>
        </w:rPr>
        <w:t>y</w:t>
      </w:r>
      <w:r>
        <w:rPr>
          <w:color w:val="363435"/>
          <w:spacing w:val="-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h</w:t>
      </w:r>
      <w:r>
        <w:rPr>
          <w:color w:val="363435"/>
          <w:spacing w:val="-1"/>
          <w:sz w:val="22"/>
          <w:szCs w:val="22"/>
        </w:rPr>
        <w:t>y</w:t>
      </w:r>
      <w:r>
        <w:rPr>
          <w:color w:val="363435"/>
          <w:sz w:val="22"/>
          <w:szCs w:val="22"/>
        </w:rPr>
        <w:t>d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ologic</w:t>
      </w:r>
      <w:r>
        <w:rPr>
          <w:color w:val="363435"/>
          <w:spacing w:val="17"/>
          <w:sz w:val="22"/>
          <w:szCs w:val="22"/>
        </w:rPr>
        <w:t xml:space="preserve"> </w:t>
      </w:r>
      <w:r>
        <w:rPr>
          <w:color w:val="363435"/>
          <w:spacing w:val="-1"/>
          <w:sz w:val="22"/>
          <w:szCs w:val="22"/>
        </w:rPr>
        <w:t>y</w:t>
      </w:r>
      <w:r>
        <w:rPr>
          <w:color w:val="363435"/>
          <w:spacing w:val="-3"/>
          <w:sz w:val="22"/>
          <w:szCs w:val="22"/>
        </w:rPr>
        <w:t>e</w:t>
      </w:r>
      <w:r>
        <w:rPr>
          <w:color w:val="363435"/>
          <w:sz w:val="22"/>
          <w:szCs w:val="22"/>
        </w:rPr>
        <w:t>a</w:t>
      </w:r>
      <w:r>
        <w:rPr>
          <w:color w:val="363435"/>
          <w:spacing w:val="-1"/>
          <w:sz w:val="22"/>
          <w:szCs w:val="22"/>
        </w:rPr>
        <w:t>r</w:t>
      </w:r>
      <w:r>
        <w:rPr>
          <w:color w:val="363435"/>
          <w:sz w:val="22"/>
          <w:szCs w:val="22"/>
        </w:rPr>
        <w:t>s,</w:t>
      </w:r>
      <w:r>
        <w:rPr>
          <w:color w:val="363435"/>
          <w:spacing w:val="13"/>
          <w:sz w:val="22"/>
          <w:szCs w:val="22"/>
        </w:rPr>
        <w:t xml:space="preserve"> </w:t>
      </w:r>
      <w:r>
        <w:rPr>
          <w:color w:val="363435"/>
          <w:w w:val="85"/>
          <w:sz w:val="22"/>
          <w:szCs w:val="22"/>
        </w:rPr>
        <w:t>FID</w:t>
      </w:r>
      <w:r>
        <w:rPr>
          <w:color w:val="363435"/>
          <w:spacing w:val="-3"/>
          <w:w w:val="85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c</w:t>
      </w:r>
      <w:r>
        <w:rPr>
          <w:color w:val="363435"/>
          <w:sz w:val="22"/>
          <w:szCs w:val="22"/>
        </w:rPr>
        <w:t>an</w:t>
      </w:r>
      <w:r>
        <w:rPr>
          <w:color w:val="363435"/>
          <w:spacing w:val="1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sale</w:t>
      </w:r>
      <w:r>
        <w:rPr>
          <w:color w:val="363435"/>
          <w:spacing w:val="13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</w:t>
      </w:r>
      <w:r>
        <w:rPr>
          <w:color w:val="363435"/>
          <w:spacing w:val="2"/>
          <w:sz w:val="22"/>
          <w:szCs w:val="22"/>
        </w:rPr>
        <w:t xml:space="preserve"> </w:t>
      </w:r>
      <w:r>
        <w:rPr>
          <w:color w:val="363435"/>
          <w:w w:val="104"/>
          <w:sz w:val="22"/>
          <w:szCs w:val="22"/>
        </w:rPr>
        <w:t xml:space="preserve">small </w:t>
      </w:r>
      <w:r>
        <w:rPr>
          <w:color w:val="363435"/>
          <w:sz w:val="22"/>
          <w:szCs w:val="22"/>
        </w:rPr>
        <w:t>portion</w:t>
      </w:r>
      <w:r>
        <w:rPr>
          <w:color w:val="363435"/>
          <w:spacing w:val="40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of</w:t>
      </w:r>
      <w:r>
        <w:rPr>
          <w:color w:val="363435"/>
          <w:spacing w:val="-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i</w:t>
      </w:r>
      <w:r>
        <w:rPr>
          <w:color w:val="363435"/>
          <w:spacing w:val="-2"/>
          <w:sz w:val="22"/>
          <w:szCs w:val="22"/>
        </w:rPr>
        <w:t>t</w:t>
      </w:r>
      <w:r>
        <w:rPr>
          <w:color w:val="363435"/>
          <w:sz w:val="22"/>
          <w:szCs w:val="22"/>
        </w:rPr>
        <w:t>s</w:t>
      </w:r>
      <w:r>
        <w:rPr>
          <w:color w:val="363435"/>
          <w:spacing w:val="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</w:t>
      </w:r>
      <w:r>
        <w:rPr>
          <w:color w:val="363435"/>
          <w:spacing w:val="-4"/>
          <w:sz w:val="22"/>
          <w:szCs w:val="22"/>
        </w:rPr>
        <w:t>v</w:t>
      </w:r>
      <w:r>
        <w:rPr>
          <w:color w:val="363435"/>
          <w:sz w:val="22"/>
          <w:szCs w:val="22"/>
        </w:rPr>
        <w:t>ailable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w</w:t>
      </w:r>
      <w:r>
        <w:rPr>
          <w:color w:val="363435"/>
          <w:spacing w:val="-3"/>
          <w:sz w:val="22"/>
          <w:szCs w:val="22"/>
        </w:rPr>
        <w:t>at</w:t>
      </w:r>
      <w:r>
        <w:rPr>
          <w:color w:val="363435"/>
          <w:sz w:val="22"/>
          <w:szCs w:val="22"/>
        </w:rPr>
        <w:t>er</w:t>
      </w:r>
      <w:r>
        <w:rPr>
          <w:color w:val="363435"/>
          <w:spacing w:val="27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supply</w:t>
      </w:r>
      <w:r>
        <w:rPr>
          <w:color w:val="363435"/>
          <w:spacing w:val="12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a</w:t>
      </w:r>
      <w:r>
        <w:rPr>
          <w:color w:val="363435"/>
          <w:sz w:val="22"/>
          <w:szCs w:val="22"/>
        </w:rPr>
        <w:t>t</w:t>
      </w:r>
      <w:r>
        <w:rPr>
          <w:color w:val="363435"/>
          <w:spacing w:val="15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mar</w:t>
      </w:r>
      <w:r>
        <w:rPr>
          <w:color w:val="363435"/>
          <w:spacing w:val="-4"/>
          <w:sz w:val="22"/>
          <w:szCs w:val="22"/>
        </w:rPr>
        <w:t>k</w:t>
      </w:r>
      <w:r>
        <w:rPr>
          <w:color w:val="363435"/>
          <w:spacing w:val="-2"/>
          <w:sz w:val="22"/>
          <w:szCs w:val="22"/>
        </w:rPr>
        <w:t>e</w:t>
      </w:r>
      <w:r>
        <w:rPr>
          <w:color w:val="363435"/>
          <w:sz w:val="22"/>
          <w:szCs w:val="22"/>
        </w:rPr>
        <w:t>t</w:t>
      </w:r>
      <w:r>
        <w:rPr>
          <w:color w:val="363435"/>
          <w:spacing w:val="36"/>
          <w:sz w:val="22"/>
          <w:szCs w:val="22"/>
        </w:rPr>
        <w:t xml:space="preserve"> </w:t>
      </w:r>
      <w:r>
        <w:rPr>
          <w:color w:val="363435"/>
          <w:spacing w:val="-4"/>
          <w:sz w:val="22"/>
          <w:szCs w:val="22"/>
        </w:rPr>
        <w:t>v</w:t>
      </w:r>
      <w:r>
        <w:rPr>
          <w:color w:val="363435"/>
          <w:sz w:val="22"/>
          <w:szCs w:val="22"/>
        </w:rPr>
        <w:t>alue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willing bu</w:t>
      </w:r>
      <w:r>
        <w:rPr>
          <w:color w:val="363435"/>
          <w:spacing w:val="-1"/>
          <w:sz w:val="22"/>
          <w:szCs w:val="22"/>
        </w:rPr>
        <w:t>y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-1"/>
          <w:sz w:val="22"/>
          <w:szCs w:val="22"/>
        </w:rPr>
        <w:t>r</w:t>
      </w:r>
      <w:r>
        <w:rPr>
          <w:color w:val="363435"/>
          <w:sz w:val="22"/>
          <w:szCs w:val="22"/>
        </w:rPr>
        <w:t>s</w:t>
      </w:r>
      <w:r>
        <w:rPr>
          <w:color w:val="363435"/>
          <w:spacing w:val="22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spacing w:val="-3"/>
          <w:w w:val="109"/>
          <w:sz w:val="22"/>
          <w:szCs w:val="22"/>
        </w:rPr>
        <w:t>g</w:t>
      </w:r>
      <w:r>
        <w:rPr>
          <w:color w:val="363435"/>
          <w:w w:val="109"/>
          <w:sz w:val="22"/>
          <w:szCs w:val="22"/>
        </w:rPr>
        <w:t>ene</w:t>
      </w:r>
      <w:r>
        <w:rPr>
          <w:color w:val="363435"/>
          <w:spacing w:val="-5"/>
          <w:w w:val="109"/>
          <w:sz w:val="22"/>
          <w:szCs w:val="22"/>
        </w:rPr>
        <w:t>r</w:t>
      </w:r>
      <w:r>
        <w:rPr>
          <w:color w:val="363435"/>
          <w:spacing w:val="-3"/>
          <w:w w:val="109"/>
          <w:sz w:val="22"/>
          <w:szCs w:val="22"/>
        </w:rPr>
        <w:t>at</w:t>
      </w:r>
      <w:r>
        <w:rPr>
          <w:color w:val="363435"/>
          <w:w w:val="109"/>
          <w:sz w:val="22"/>
          <w:szCs w:val="22"/>
        </w:rPr>
        <w:t>e</w:t>
      </w:r>
      <w:r>
        <w:rPr>
          <w:color w:val="363435"/>
          <w:spacing w:val="-10"/>
          <w:w w:val="109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funds</w:t>
      </w:r>
      <w:r>
        <w:rPr>
          <w:color w:val="363435"/>
          <w:spacing w:val="18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support</w:t>
      </w:r>
      <w:r>
        <w:rPr>
          <w:color w:val="363435"/>
          <w:spacing w:val="55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the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pacing w:val="-5"/>
          <w:sz w:val="22"/>
          <w:szCs w:val="22"/>
        </w:rPr>
        <w:t>c</w:t>
      </w:r>
      <w:r>
        <w:rPr>
          <w:color w:val="363435"/>
          <w:sz w:val="22"/>
          <w:szCs w:val="22"/>
        </w:rPr>
        <w:t>ompl</w:t>
      </w:r>
      <w:r>
        <w:rPr>
          <w:color w:val="363435"/>
          <w:spacing w:val="-2"/>
          <w:sz w:val="22"/>
          <w:szCs w:val="22"/>
        </w:rPr>
        <w:t>e</w:t>
      </w:r>
      <w:r>
        <w:rPr>
          <w:color w:val="363435"/>
          <w:sz w:val="22"/>
          <w:szCs w:val="22"/>
        </w:rPr>
        <w:t>tion</w:t>
      </w:r>
      <w:r>
        <w:rPr>
          <w:color w:val="363435"/>
          <w:spacing w:val="53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of</w:t>
      </w:r>
      <w:r>
        <w:rPr>
          <w:color w:val="363435"/>
          <w:spacing w:val="-11"/>
          <w:sz w:val="22"/>
          <w:szCs w:val="22"/>
        </w:rPr>
        <w:t xml:space="preserve"> </w:t>
      </w:r>
      <w:r>
        <w:rPr>
          <w:color w:val="363435"/>
          <w:spacing w:val="-2"/>
          <w:w w:val="102"/>
          <w:sz w:val="22"/>
          <w:szCs w:val="22"/>
        </w:rPr>
        <w:t>c</w:t>
      </w:r>
      <w:r>
        <w:rPr>
          <w:color w:val="363435"/>
          <w:w w:val="109"/>
          <w:sz w:val="22"/>
          <w:szCs w:val="22"/>
        </w:rPr>
        <w:t>api</w:t>
      </w:r>
      <w:r>
        <w:rPr>
          <w:color w:val="363435"/>
          <w:spacing w:val="-5"/>
          <w:w w:val="109"/>
          <w:sz w:val="22"/>
          <w:szCs w:val="22"/>
        </w:rPr>
        <w:t>t</w:t>
      </w:r>
      <w:r>
        <w:rPr>
          <w:color w:val="363435"/>
          <w:w w:val="105"/>
          <w:sz w:val="22"/>
          <w:szCs w:val="22"/>
        </w:rPr>
        <w:t xml:space="preserve">al </w:t>
      </w:r>
      <w:r>
        <w:rPr>
          <w:color w:val="363435"/>
          <w:w w:val="106"/>
          <w:sz w:val="22"/>
          <w:szCs w:val="22"/>
        </w:rPr>
        <w:t>imp</w:t>
      </w:r>
      <w:r>
        <w:rPr>
          <w:color w:val="363435"/>
          <w:spacing w:val="-2"/>
          <w:w w:val="106"/>
          <w:sz w:val="22"/>
          <w:szCs w:val="22"/>
        </w:rPr>
        <w:t>r</w:t>
      </w:r>
      <w:r>
        <w:rPr>
          <w:color w:val="363435"/>
          <w:spacing w:val="-1"/>
          <w:w w:val="106"/>
          <w:sz w:val="22"/>
          <w:szCs w:val="22"/>
        </w:rPr>
        <w:t>ov</w:t>
      </w:r>
      <w:r>
        <w:rPr>
          <w:color w:val="363435"/>
          <w:w w:val="106"/>
          <w:sz w:val="22"/>
          <w:szCs w:val="22"/>
        </w:rPr>
        <w:t>ement</w:t>
      </w:r>
      <w:r>
        <w:rPr>
          <w:color w:val="363435"/>
          <w:spacing w:val="-13"/>
          <w:w w:val="106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p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oje</w:t>
      </w:r>
      <w:r>
        <w:rPr>
          <w:color w:val="363435"/>
          <w:spacing w:val="-2"/>
          <w:sz w:val="22"/>
          <w:szCs w:val="22"/>
        </w:rPr>
        <w:t>ct</w:t>
      </w:r>
      <w:r>
        <w:rPr>
          <w:color w:val="363435"/>
          <w:sz w:val="22"/>
          <w:szCs w:val="22"/>
        </w:rPr>
        <w:t>s</w:t>
      </w:r>
      <w:r>
        <w:rPr>
          <w:color w:val="363435"/>
          <w:spacing w:val="3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and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fund</w:t>
      </w:r>
      <w:r>
        <w:rPr>
          <w:color w:val="363435"/>
          <w:spacing w:val="9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the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g</w:t>
      </w:r>
      <w:r>
        <w:rPr>
          <w:color w:val="363435"/>
          <w:sz w:val="22"/>
          <w:szCs w:val="22"/>
        </w:rPr>
        <w:t>ene</w:t>
      </w:r>
      <w:r>
        <w:rPr>
          <w:color w:val="363435"/>
          <w:spacing w:val="-5"/>
          <w:sz w:val="22"/>
          <w:szCs w:val="22"/>
        </w:rPr>
        <w:t>r</w:t>
      </w:r>
      <w:r>
        <w:rPr>
          <w:color w:val="363435"/>
          <w:sz w:val="22"/>
          <w:szCs w:val="22"/>
        </w:rPr>
        <w:t>al</w:t>
      </w:r>
      <w:r>
        <w:rPr>
          <w:color w:val="363435"/>
          <w:spacing w:val="32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fund</w:t>
      </w:r>
      <w:r>
        <w:rPr>
          <w:color w:val="363435"/>
          <w:spacing w:val="9"/>
          <w:sz w:val="22"/>
          <w:szCs w:val="22"/>
        </w:rPr>
        <w:t xml:space="preserve"> </w:t>
      </w:r>
      <w:r>
        <w:rPr>
          <w:color w:val="363435"/>
          <w:w w:val="109"/>
          <w:sz w:val="22"/>
          <w:szCs w:val="22"/>
        </w:rPr>
        <w:t>shor</w:t>
      </w:r>
      <w:r>
        <w:rPr>
          <w:color w:val="363435"/>
          <w:spacing w:val="-2"/>
          <w:w w:val="109"/>
          <w:sz w:val="22"/>
          <w:szCs w:val="22"/>
        </w:rPr>
        <w:t>t</w:t>
      </w:r>
      <w:r>
        <w:rPr>
          <w:color w:val="363435"/>
          <w:spacing w:val="-4"/>
          <w:w w:val="87"/>
          <w:sz w:val="22"/>
          <w:szCs w:val="22"/>
        </w:rPr>
        <w:t>f</w:t>
      </w:r>
      <w:r>
        <w:rPr>
          <w:color w:val="363435"/>
          <w:w w:val="101"/>
          <w:sz w:val="22"/>
          <w:szCs w:val="22"/>
        </w:rPr>
        <w:t>all.</w:t>
      </w:r>
    </w:p>
    <w:p w14:paraId="58E502B0" w14:textId="77777777" w:rsidR="00D82A14" w:rsidRDefault="00D82A14" w:rsidP="003A433A">
      <w:pPr>
        <w:spacing w:before="3" w:line="160" w:lineRule="exact"/>
        <w:jc w:val="both"/>
        <w:rPr>
          <w:sz w:val="16"/>
          <w:szCs w:val="16"/>
        </w:rPr>
      </w:pPr>
    </w:p>
    <w:p w14:paraId="64A50FA6" w14:textId="77777777" w:rsidR="00D82A14" w:rsidRDefault="00000000" w:rsidP="003A433A">
      <w:pPr>
        <w:spacing w:line="260" w:lineRule="auto"/>
        <w:ind w:left="111" w:right="1049"/>
        <w:jc w:val="both"/>
        <w:rPr>
          <w:sz w:val="24"/>
          <w:szCs w:val="24"/>
        </w:rPr>
      </w:pPr>
      <w:r>
        <w:rPr>
          <w:b/>
          <w:color w:val="314062"/>
          <w:spacing w:val="-5"/>
          <w:sz w:val="24"/>
          <w:szCs w:val="24"/>
        </w:rPr>
        <w:t>9</w:t>
      </w:r>
      <w:r>
        <w:rPr>
          <w:b/>
          <w:color w:val="314062"/>
          <w:sz w:val="24"/>
          <w:szCs w:val="24"/>
        </w:rPr>
        <w:t>.</w:t>
      </w:r>
      <w:r>
        <w:rPr>
          <w:b/>
          <w:color w:val="314062"/>
          <w:spacing w:val="27"/>
          <w:sz w:val="24"/>
          <w:szCs w:val="24"/>
        </w:rPr>
        <w:t xml:space="preserve"> </w:t>
      </w:r>
      <w:r>
        <w:rPr>
          <w:b/>
          <w:color w:val="314062"/>
          <w:w w:val="90"/>
          <w:sz w:val="24"/>
          <w:szCs w:val="24"/>
        </w:rPr>
        <w:t>ARE</w:t>
      </w:r>
      <w:r>
        <w:rPr>
          <w:b/>
          <w:color w:val="314062"/>
          <w:spacing w:val="7"/>
          <w:w w:val="90"/>
          <w:sz w:val="24"/>
          <w:szCs w:val="24"/>
        </w:rPr>
        <w:t xml:space="preserve"> </w:t>
      </w:r>
      <w:r>
        <w:rPr>
          <w:b/>
          <w:color w:val="314062"/>
          <w:spacing w:val="-5"/>
          <w:w w:val="90"/>
          <w:sz w:val="24"/>
          <w:szCs w:val="24"/>
        </w:rPr>
        <w:t>O</w:t>
      </w:r>
      <w:r>
        <w:rPr>
          <w:b/>
          <w:color w:val="314062"/>
          <w:w w:val="90"/>
          <w:sz w:val="24"/>
          <w:szCs w:val="24"/>
        </w:rPr>
        <w:t>THER</w:t>
      </w:r>
      <w:r>
        <w:rPr>
          <w:b/>
          <w:color w:val="314062"/>
          <w:spacing w:val="15"/>
          <w:w w:val="90"/>
          <w:sz w:val="24"/>
          <w:szCs w:val="24"/>
        </w:rPr>
        <w:t xml:space="preserve"> </w:t>
      </w:r>
      <w:r>
        <w:rPr>
          <w:b/>
          <w:color w:val="314062"/>
          <w:w w:val="90"/>
          <w:sz w:val="24"/>
          <w:szCs w:val="24"/>
        </w:rPr>
        <w:t>DI</w:t>
      </w:r>
      <w:r>
        <w:rPr>
          <w:b/>
          <w:color w:val="314062"/>
          <w:spacing w:val="-2"/>
          <w:w w:val="90"/>
          <w:sz w:val="24"/>
          <w:szCs w:val="24"/>
        </w:rPr>
        <w:t>S</w:t>
      </w:r>
      <w:r>
        <w:rPr>
          <w:b/>
          <w:color w:val="314062"/>
          <w:w w:val="90"/>
          <w:sz w:val="24"/>
          <w:szCs w:val="24"/>
        </w:rPr>
        <w:t>TRIC</w:t>
      </w:r>
      <w:r>
        <w:rPr>
          <w:b/>
          <w:color w:val="314062"/>
          <w:spacing w:val="-2"/>
          <w:w w:val="90"/>
          <w:sz w:val="24"/>
          <w:szCs w:val="24"/>
        </w:rPr>
        <w:t>T</w:t>
      </w:r>
      <w:r>
        <w:rPr>
          <w:b/>
          <w:color w:val="314062"/>
          <w:w w:val="90"/>
          <w:sz w:val="24"/>
          <w:szCs w:val="24"/>
        </w:rPr>
        <w:t>S</w:t>
      </w:r>
      <w:r>
        <w:rPr>
          <w:b/>
          <w:color w:val="314062"/>
          <w:spacing w:val="26"/>
          <w:w w:val="90"/>
          <w:sz w:val="24"/>
          <w:szCs w:val="24"/>
        </w:rPr>
        <w:t xml:space="preserve"> </w:t>
      </w:r>
      <w:r>
        <w:rPr>
          <w:b/>
          <w:color w:val="314062"/>
          <w:spacing w:val="-6"/>
          <w:w w:val="90"/>
          <w:sz w:val="24"/>
          <w:szCs w:val="24"/>
        </w:rPr>
        <w:t>L</w:t>
      </w:r>
      <w:r>
        <w:rPr>
          <w:b/>
          <w:color w:val="314062"/>
          <w:w w:val="90"/>
          <w:sz w:val="24"/>
          <w:szCs w:val="24"/>
        </w:rPr>
        <w:t>OOKING</w:t>
      </w:r>
      <w:r>
        <w:rPr>
          <w:b/>
          <w:color w:val="314062"/>
          <w:spacing w:val="7"/>
          <w:w w:val="90"/>
          <w:sz w:val="24"/>
          <w:szCs w:val="24"/>
        </w:rPr>
        <w:t xml:space="preserve"> </w:t>
      </w:r>
      <w:r>
        <w:rPr>
          <w:b/>
          <w:color w:val="314062"/>
          <w:sz w:val="24"/>
          <w:szCs w:val="24"/>
        </w:rPr>
        <w:t>IN</w:t>
      </w:r>
      <w:r>
        <w:rPr>
          <w:b/>
          <w:color w:val="314062"/>
          <w:spacing w:val="-6"/>
          <w:sz w:val="24"/>
          <w:szCs w:val="24"/>
        </w:rPr>
        <w:t>T</w:t>
      </w:r>
      <w:r>
        <w:rPr>
          <w:b/>
          <w:color w:val="314062"/>
          <w:sz w:val="24"/>
          <w:szCs w:val="24"/>
        </w:rPr>
        <w:t xml:space="preserve">O </w:t>
      </w:r>
      <w:r>
        <w:rPr>
          <w:b/>
          <w:color w:val="314062"/>
          <w:spacing w:val="-2"/>
          <w:w w:val="96"/>
          <w:sz w:val="24"/>
          <w:szCs w:val="24"/>
        </w:rPr>
        <w:t>A</w:t>
      </w:r>
      <w:r>
        <w:rPr>
          <w:b/>
          <w:color w:val="314062"/>
          <w:w w:val="96"/>
          <w:sz w:val="24"/>
          <w:szCs w:val="24"/>
        </w:rPr>
        <w:t>SSESSMENT</w:t>
      </w:r>
      <w:r>
        <w:rPr>
          <w:b/>
          <w:color w:val="314062"/>
          <w:spacing w:val="14"/>
          <w:w w:val="96"/>
          <w:sz w:val="24"/>
          <w:szCs w:val="24"/>
        </w:rPr>
        <w:t xml:space="preserve"> </w:t>
      </w:r>
      <w:r>
        <w:rPr>
          <w:b/>
          <w:color w:val="314062"/>
          <w:w w:val="88"/>
          <w:sz w:val="24"/>
          <w:szCs w:val="24"/>
        </w:rPr>
        <w:t>R</w:t>
      </w:r>
      <w:r>
        <w:rPr>
          <w:b/>
          <w:color w:val="314062"/>
          <w:spacing w:val="-13"/>
          <w:w w:val="88"/>
          <w:sz w:val="24"/>
          <w:szCs w:val="24"/>
        </w:rPr>
        <w:t>A</w:t>
      </w:r>
      <w:r>
        <w:rPr>
          <w:b/>
          <w:color w:val="314062"/>
          <w:w w:val="88"/>
          <w:sz w:val="24"/>
          <w:szCs w:val="24"/>
        </w:rPr>
        <w:t>TE</w:t>
      </w:r>
      <w:r>
        <w:rPr>
          <w:b/>
          <w:color w:val="314062"/>
          <w:spacing w:val="14"/>
          <w:w w:val="88"/>
          <w:sz w:val="24"/>
          <w:szCs w:val="24"/>
        </w:rPr>
        <w:t xml:space="preserve"> </w:t>
      </w:r>
      <w:r>
        <w:rPr>
          <w:b/>
          <w:color w:val="314062"/>
          <w:sz w:val="24"/>
          <w:szCs w:val="24"/>
        </w:rPr>
        <w:t>INCRE</w:t>
      </w:r>
      <w:r>
        <w:rPr>
          <w:b/>
          <w:color w:val="314062"/>
          <w:spacing w:val="-2"/>
          <w:sz w:val="24"/>
          <w:szCs w:val="24"/>
        </w:rPr>
        <w:t>A</w:t>
      </w:r>
      <w:r>
        <w:rPr>
          <w:b/>
          <w:color w:val="314062"/>
          <w:sz w:val="24"/>
          <w:szCs w:val="24"/>
        </w:rPr>
        <w:t>SES?</w:t>
      </w:r>
    </w:p>
    <w:p w14:paraId="2B563ADB" w14:textId="1084BB8C" w:rsidR="00D82A14" w:rsidRDefault="00000000" w:rsidP="003A433A">
      <w:pPr>
        <w:spacing w:before="19" w:line="284" w:lineRule="auto"/>
        <w:ind w:left="111" w:right="48"/>
        <w:jc w:val="both"/>
        <w:rPr>
          <w:sz w:val="22"/>
          <w:szCs w:val="22"/>
        </w:rPr>
      </w:pPr>
      <w:r>
        <w:rPr>
          <w:color w:val="363435"/>
          <w:spacing w:val="-2"/>
          <w:sz w:val="22"/>
          <w:szCs w:val="22"/>
        </w:rPr>
        <w:t>N</w:t>
      </w:r>
      <w:r>
        <w:rPr>
          <w:color w:val="363435"/>
          <w:spacing w:val="-5"/>
          <w:sz w:val="22"/>
          <w:szCs w:val="22"/>
        </w:rPr>
        <w:t>e</w:t>
      </w:r>
      <w:r>
        <w:rPr>
          <w:color w:val="363435"/>
          <w:spacing w:val="-2"/>
          <w:sz w:val="22"/>
          <w:szCs w:val="22"/>
        </w:rPr>
        <w:t>ar</w:t>
      </w:r>
      <w:r>
        <w:rPr>
          <w:color w:val="363435"/>
          <w:spacing w:val="-3"/>
          <w:sz w:val="22"/>
          <w:szCs w:val="22"/>
        </w:rPr>
        <w:t>b</w:t>
      </w:r>
      <w:r>
        <w:rPr>
          <w:color w:val="363435"/>
          <w:sz w:val="22"/>
          <w:szCs w:val="22"/>
        </w:rPr>
        <w:t xml:space="preserve">y </w:t>
      </w:r>
      <w:r>
        <w:rPr>
          <w:color w:val="363435"/>
          <w:spacing w:val="-2"/>
          <w:sz w:val="22"/>
          <w:szCs w:val="22"/>
        </w:rPr>
        <w:t>irri</w:t>
      </w:r>
      <w:r>
        <w:rPr>
          <w:color w:val="363435"/>
          <w:spacing w:val="-6"/>
          <w:sz w:val="22"/>
          <w:szCs w:val="22"/>
        </w:rPr>
        <w:t>g</w:t>
      </w:r>
      <w:r>
        <w:rPr>
          <w:color w:val="363435"/>
          <w:spacing w:val="-5"/>
          <w:sz w:val="22"/>
          <w:szCs w:val="22"/>
        </w:rPr>
        <w:t>a</w:t>
      </w:r>
      <w:r>
        <w:rPr>
          <w:color w:val="363435"/>
          <w:spacing w:val="-2"/>
          <w:sz w:val="22"/>
          <w:szCs w:val="22"/>
        </w:rPr>
        <w:t>tio</w:t>
      </w:r>
      <w:r>
        <w:rPr>
          <w:color w:val="363435"/>
          <w:sz w:val="22"/>
          <w:szCs w:val="22"/>
        </w:rPr>
        <w:t>n</w:t>
      </w:r>
      <w:r>
        <w:rPr>
          <w:color w:val="363435"/>
          <w:spacing w:val="14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di</w:t>
      </w:r>
      <w:r>
        <w:rPr>
          <w:color w:val="363435"/>
          <w:spacing w:val="-7"/>
          <w:sz w:val="22"/>
          <w:szCs w:val="22"/>
        </w:rPr>
        <w:t>s</w:t>
      </w:r>
      <w:r>
        <w:rPr>
          <w:color w:val="363435"/>
          <w:spacing w:val="-2"/>
          <w:sz w:val="22"/>
          <w:szCs w:val="22"/>
        </w:rPr>
        <w:t>tri</w:t>
      </w:r>
      <w:r>
        <w:rPr>
          <w:color w:val="363435"/>
          <w:spacing w:val="-4"/>
          <w:sz w:val="22"/>
          <w:szCs w:val="22"/>
        </w:rPr>
        <w:t>ct</w:t>
      </w:r>
      <w:r>
        <w:rPr>
          <w:color w:val="363435"/>
          <w:sz w:val="22"/>
          <w:szCs w:val="22"/>
        </w:rPr>
        <w:t>s</w:t>
      </w:r>
      <w:r>
        <w:rPr>
          <w:color w:val="363435"/>
          <w:spacing w:val="26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an</w:t>
      </w:r>
      <w:r>
        <w:rPr>
          <w:color w:val="363435"/>
          <w:sz w:val="22"/>
          <w:szCs w:val="22"/>
        </w:rPr>
        <w:t>d</w:t>
      </w:r>
      <w:r>
        <w:rPr>
          <w:color w:val="363435"/>
          <w:spacing w:val="20"/>
          <w:sz w:val="22"/>
          <w:szCs w:val="22"/>
        </w:rPr>
        <w:t xml:space="preserve"> </w:t>
      </w:r>
      <w:r>
        <w:rPr>
          <w:color w:val="363435"/>
          <w:spacing w:val="-4"/>
          <w:sz w:val="22"/>
          <w:szCs w:val="22"/>
        </w:rPr>
        <w:t>w</w:t>
      </w:r>
      <w:r>
        <w:rPr>
          <w:color w:val="363435"/>
          <w:spacing w:val="-5"/>
          <w:sz w:val="22"/>
          <w:szCs w:val="22"/>
        </w:rPr>
        <w:t>at</w:t>
      </w:r>
      <w:r>
        <w:rPr>
          <w:color w:val="363435"/>
          <w:spacing w:val="-2"/>
          <w:sz w:val="22"/>
          <w:szCs w:val="22"/>
        </w:rPr>
        <w:t>e</w:t>
      </w:r>
      <w:r>
        <w:rPr>
          <w:color w:val="363435"/>
          <w:sz w:val="22"/>
          <w:szCs w:val="22"/>
        </w:rPr>
        <w:t>r</w:t>
      </w:r>
      <w:r>
        <w:rPr>
          <w:color w:val="363435"/>
          <w:spacing w:val="23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a</w:t>
      </w:r>
      <w:r>
        <w:rPr>
          <w:color w:val="363435"/>
          <w:spacing w:val="-5"/>
          <w:sz w:val="22"/>
          <w:szCs w:val="22"/>
        </w:rPr>
        <w:t>g</w:t>
      </w:r>
      <w:r>
        <w:rPr>
          <w:color w:val="363435"/>
          <w:spacing w:val="-2"/>
          <w:sz w:val="22"/>
          <w:szCs w:val="22"/>
        </w:rPr>
        <w:t>encie</w:t>
      </w:r>
      <w:r>
        <w:rPr>
          <w:color w:val="363435"/>
          <w:sz w:val="22"/>
          <w:szCs w:val="22"/>
        </w:rPr>
        <w:t>s</w:t>
      </w:r>
      <w:r>
        <w:rPr>
          <w:color w:val="363435"/>
          <w:spacing w:val="30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a</w:t>
      </w:r>
      <w:r>
        <w:rPr>
          <w:color w:val="363435"/>
          <w:spacing w:val="-4"/>
          <w:sz w:val="22"/>
          <w:szCs w:val="22"/>
        </w:rPr>
        <w:t>r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findin</w:t>
      </w:r>
      <w:r>
        <w:rPr>
          <w:color w:val="363435"/>
          <w:sz w:val="22"/>
          <w:szCs w:val="22"/>
        </w:rPr>
        <w:t>g</w:t>
      </w:r>
      <w:r>
        <w:rPr>
          <w:color w:val="363435"/>
          <w:spacing w:val="-9"/>
          <w:sz w:val="22"/>
          <w:szCs w:val="22"/>
        </w:rPr>
        <w:t xml:space="preserve"> </w:t>
      </w:r>
      <w:r>
        <w:rPr>
          <w:color w:val="363435"/>
          <w:spacing w:val="-2"/>
          <w:w w:val="111"/>
          <w:sz w:val="22"/>
          <w:szCs w:val="22"/>
        </w:rPr>
        <w:t>the</w:t>
      </w:r>
      <w:r>
        <w:rPr>
          <w:color w:val="363435"/>
          <w:spacing w:val="-4"/>
          <w:w w:val="111"/>
          <w:sz w:val="22"/>
          <w:szCs w:val="22"/>
        </w:rPr>
        <w:t>r</w:t>
      </w:r>
      <w:r>
        <w:rPr>
          <w:color w:val="363435"/>
          <w:w w:val="111"/>
          <w:sz w:val="22"/>
          <w:szCs w:val="22"/>
        </w:rPr>
        <w:t xml:space="preserve">e </w:t>
      </w:r>
      <w:r>
        <w:rPr>
          <w:color w:val="363435"/>
          <w:spacing w:val="-2"/>
          <w:sz w:val="22"/>
          <w:szCs w:val="22"/>
        </w:rPr>
        <w:t>i</w:t>
      </w:r>
      <w:r>
        <w:rPr>
          <w:color w:val="363435"/>
          <w:sz w:val="22"/>
          <w:szCs w:val="22"/>
        </w:rPr>
        <w:t>s</w:t>
      </w:r>
      <w:r>
        <w:rPr>
          <w:color w:val="363435"/>
          <w:spacing w:val="-16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</w:t>
      </w:r>
      <w:r>
        <w:rPr>
          <w:color w:val="363435"/>
          <w:spacing w:val="-2"/>
          <w:sz w:val="22"/>
          <w:szCs w:val="22"/>
        </w:rPr>
        <w:t xml:space="preserve"> nee</w:t>
      </w:r>
      <w:r>
        <w:rPr>
          <w:color w:val="363435"/>
          <w:sz w:val="22"/>
          <w:szCs w:val="22"/>
        </w:rPr>
        <w:t>d</w:t>
      </w:r>
      <w:r>
        <w:rPr>
          <w:color w:val="363435"/>
          <w:spacing w:val="31"/>
          <w:sz w:val="22"/>
          <w:szCs w:val="22"/>
        </w:rPr>
        <w:t xml:space="preserve"> </w:t>
      </w:r>
      <w:r>
        <w:rPr>
          <w:color w:val="363435"/>
          <w:spacing w:val="-4"/>
          <w:sz w:val="22"/>
          <w:szCs w:val="22"/>
        </w:rPr>
        <w:t>f</w:t>
      </w:r>
      <w:r>
        <w:rPr>
          <w:color w:val="363435"/>
          <w:spacing w:val="-2"/>
          <w:sz w:val="22"/>
          <w:szCs w:val="22"/>
        </w:rPr>
        <w:t>o</w:t>
      </w:r>
      <w:r>
        <w:rPr>
          <w:color w:val="363435"/>
          <w:sz w:val="22"/>
          <w:szCs w:val="22"/>
        </w:rPr>
        <w:t>r</w:t>
      </w:r>
      <w:r>
        <w:rPr>
          <w:color w:val="363435"/>
          <w:spacing w:val="-14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additiona</w:t>
      </w:r>
      <w:r>
        <w:rPr>
          <w:color w:val="363435"/>
          <w:sz w:val="22"/>
          <w:szCs w:val="22"/>
        </w:rPr>
        <w:t>l</w:t>
      </w:r>
      <w:r>
        <w:rPr>
          <w:color w:val="363435"/>
          <w:spacing w:val="47"/>
          <w:sz w:val="22"/>
          <w:szCs w:val="22"/>
        </w:rPr>
        <w:t xml:space="preserve"> </w:t>
      </w:r>
      <w:r>
        <w:rPr>
          <w:color w:val="363435"/>
          <w:spacing w:val="-4"/>
          <w:sz w:val="22"/>
          <w:szCs w:val="22"/>
        </w:rPr>
        <w:t>r</w:t>
      </w:r>
      <w:r>
        <w:rPr>
          <w:color w:val="363435"/>
          <w:spacing w:val="-1"/>
          <w:sz w:val="22"/>
          <w:szCs w:val="22"/>
        </w:rPr>
        <w:t>e</w:t>
      </w:r>
      <w:r>
        <w:rPr>
          <w:color w:val="363435"/>
          <w:spacing w:val="-3"/>
          <w:sz w:val="22"/>
          <w:szCs w:val="22"/>
        </w:rPr>
        <w:t>v</w:t>
      </w:r>
      <w:r>
        <w:rPr>
          <w:color w:val="363435"/>
          <w:spacing w:val="-2"/>
          <w:sz w:val="22"/>
          <w:szCs w:val="22"/>
        </w:rPr>
        <w:t>enu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32"/>
          <w:sz w:val="22"/>
          <w:szCs w:val="22"/>
        </w:rPr>
        <w:t xml:space="preserve"> </w:t>
      </w:r>
      <w:r>
        <w:rPr>
          <w:color w:val="363435"/>
          <w:spacing w:val="-5"/>
          <w:sz w:val="22"/>
          <w:szCs w:val="22"/>
        </w:rPr>
        <w:t>t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7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main</w:t>
      </w:r>
      <w:r>
        <w:rPr>
          <w:color w:val="363435"/>
          <w:spacing w:val="-7"/>
          <w:sz w:val="22"/>
          <w:szCs w:val="22"/>
        </w:rPr>
        <w:t>t</w:t>
      </w:r>
      <w:r>
        <w:rPr>
          <w:color w:val="363435"/>
          <w:spacing w:val="-2"/>
          <w:sz w:val="22"/>
          <w:szCs w:val="22"/>
        </w:rPr>
        <w:t>ai</w:t>
      </w:r>
      <w:r>
        <w:rPr>
          <w:color w:val="363435"/>
          <w:sz w:val="22"/>
          <w:szCs w:val="22"/>
        </w:rPr>
        <w:t>n</w:t>
      </w:r>
      <w:r>
        <w:rPr>
          <w:color w:val="363435"/>
          <w:spacing w:val="41"/>
          <w:sz w:val="22"/>
          <w:szCs w:val="22"/>
        </w:rPr>
        <w:t xml:space="preserve"> </w:t>
      </w:r>
      <w:r>
        <w:rPr>
          <w:color w:val="363435"/>
          <w:spacing w:val="-2"/>
          <w:w w:val="106"/>
          <w:sz w:val="22"/>
          <w:szCs w:val="22"/>
        </w:rPr>
        <w:t>inf</w:t>
      </w:r>
      <w:r>
        <w:rPr>
          <w:color w:val="363435"/>
          <w:spacing w:val="-7"/>
          <w:w w:val="106"/>
          <w:sz w:val="22"/>
          <w:szCs w:val="22"/>
        </w:rPr>
        <w:t>r</w:t>
      </w:r>
      <w:r>
        <w:rPr>
          <w:color w:val="363435"/>
          <w:spacing w:val="-2"/>
          <w:w w:val="106"/>
          <w:sz w:val="22"/>
          <w:szCs w:val="22"/>
        </w:rPr>
        <w:t>a</w:t>
      </w:r>
      <w:r>
        <w:rPr>
          <w:color w:val="363435"/>
          <w:spacing w:val="-7"/>
          <w:w w:val="106"/>
          <w:sz w:val="22"/>
          <w:szCs w:val="22"/>
        </w:rPr>
        <w:t>s</w:t>
      </w:r>
      <w:r>
        <w:rPr>
          <w:color w:val="363435"/>
          <w:spacing w:val="-2"/>
          <w:w w:val="106"/>
          <w:sz w:val="22"/>
          <w:szCs w:val="22"/>
        </w:rPr>
        <w:t>tru</w:t>
      </w:r>
      <w:r>
        <w:rPr>
          <w:color w:val="363435"/>
          <w:spacing w:val="-4"/>
          <w:w w:val="106"/>
          <w:sz w:val="22"/>
          <w:szCs w:val="22"/>
        </w:rPr>
        <w:t>c</w:t>
      </w:r>
      <w:r>
        <w:rPr>
          <w:color w:val="363435"/>
          <w:spacing w:val="-2"/>
          <w:w w:val="106"/>
          <w:sz w:val="22"/>
          <w:szCs w:val="22"/>
        </w:rPr>
        <w:t>tu</w:t>
      </w:r>
      <w:r>
        <w:rPr>
          <w:color w:val="363435"/>
          <w:spacing w:val="-4"/>
          <w:w w:val="106"/>
          <w:sz w:val="22"/>
          <w:szCs w:val="22"/>
        </w:rPr>
        <w:t>r</w:t>
      </w:r>
      <w:r>
        <w:rPr>
          <w:color w:val="363435"/>
          <w:w w:val="106"/>
          <w:sz w:val="22"/>
          <w:szCs w:val="22"/>
        </w:rPr>
        <w:t>e</w:t>
      </w:r>
      <w:r>
        <w:rPr>
          <w:color w:val="363435"/>
          <w:spacing w:val="-9"/>
          <w:w w:val="106"/>
          <w:sz w:val="22"/>
          <w:szCs w:val="22"/>
        </w:rPr>
        <w:t xml:space="preserve"> </w:t>
      </w:r>
      <w:r>
        <w:rPr>
          <w:color w:val="363435"/>
          <w:spacing w:val="-2"/>
          <w:w w:val="111"/>
          <w:sz w:val="22"/>
          <w:szCs w:val="22"/>
        </w:rPr>
        <w:t xml:space="preserve">and </w:t>
      </w:r>
      <w:r>
        <w:rPr>
          <w:color w:val="363435"/>
          <w:spacing w:val="-2"/>
          <w:sz w:val="22"/>
          <w:szCs w:val="22"/>
        </w:rPr>
        <w:t>pla</w:t>
      </w:r>
      <w:r>
        <w:rPr>
          <w:color w:val="363435"/>
          <w:sz w:val="22"/>
          <w:szCs w:val="22"/>
        </w:rPr>
        <w:t>n</w:t>
      </w:r>
      <w:r>
        <w:rPr>
          <w:color w:val="363435"/>
          <w:spacing w:val="15"/>
          <w:sz w:val="22"/>
          <w:szCs w:val="22"/>
        </w:rPr>
        <w:t xml:space="preserve"> </w:t>
      </w:r>
      <w:r>
        <w:rPr>
          <w:color w:val="363435"/>
          <w:spacing w:val="-4"/>
          <w:sz w:val="22"/>
          <w:szCs w:val="22"/>
        </w:rPr>
        <w:t>f</w:t>
      </w:r>
      <w:r>
        <w:rPr>
          <w:color w:val="363435"/>
          <w:spacing w:val="-2"/>
          <w:sz w:val="22"/>
          <w:szCs w:val="22"/>
        </w:rPr>
        <w:t>o</w:t>
      </w:r>
      <w:r>
        <w:rPr>
          <w:color w:val="363435"/>
          <w:sz w:val="22"/>
          <w:szCs w:val="22"/>
        </w:rPr>
        <w:t>r</w:t>
      </w:r>
      <w:r>
        <w:rPr>
          <w:color w:val="363435"/>
          <w:spacing w:val="-14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th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20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futu</w:t>
      </w:r>
      <w:r>
        <w:rPr>
          <w:color w:val="363435"/>
          <w:spacing w:val="-4"/>
          <w:sz w:val="22"/>
          <w:szCs w:val="22"/>
        </w:rPr>
        <w:t>r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21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o</w:t>
      </w:r>
      <w:r>
        <w:rPr>
          <w:color w:val="363435"/>
          <w:sz w:val="22"/>
          <w:szCs w:val="22"/>
        </w:rPr>
        <w:t>f</w:t>
      </w:r>
      <w:r>
        <w:rPr>
          <w:color w:val="363435"/>
          <w:spacing w:val="-15"/>
          <w:sz w:val="22"/>
          <w:szCs w:val="22"/>
        </w:rPr>
        <w:t xml:space="preserve"> </w:t>
      </w:r>
      <w:r>
        <w:rPr>
          <w:color w:val="363435"/>
          <w:spacing w:val="-4"/>
          <w:sz w:val="22"/>
          <w:szCs w:val="22"/>
        </w:rPr>
        <w:t>w</w:t>
      </w:r>
      <w:r>
        <w:rPr>
          <w:color w:val="363435"/>
          <w:spacing w:val="-5"/>
          <w:sz w:val="22"/>
          <w:szCs w:val="22"/>
        </w:rPr>
        <w:t>at</w:t>
      </w:r>
      <w:r>
        <w:rPr>
          <w:color w:val="363435"/>
          <w:spacing w:val="-2"/>
          <w:sz w:val="22"/>
          <w:szCs w:val="22"/>
        </w:rPr>
        <w:t>e</w:t>
      </w:r>
      <w:r>
        <w:rPr>
          <w:color w:val="363435"/>
          <w:sz w:val="22"/>
          <w:szCs w:val="22"/>
        </w:rPr>
        <w:t>r</w:t>
      </w:r>
      <w:r>
        <w:rPr>
          <w:color w:val="363435"/>
          <w:spacing w:val="23"/>
          <w:sz w:val="22"/>
          <w:szCs w:val="22"/>
        </w:rPr>
        <w:t xml:space="preserve"> </w:t>
      </w:r>
      <w:r>
        <w:rPr>
          <w:color w:val="363435"/>
          <w:spacing w:val="-2"/>
          <w:w w:val="109"/>
          <w:sz w:val="22"/>
          <w:szCs w:val="22"/>
        </w:rPr>
        <w:t>mana</w:t>
      </w:r>
      <w:r>
        <w:rPr>
          <w:color w:val="363435"/>
          <w:spacing w:val="-5"/>
          <w:w w:val="109"/>
          <w:sz w:val="22"/>
          <w:szCs w:val="22"/>
        </w:rPr>
        <w:t>g</w:t>
      </w:r>
      <w:r>
        <w:rPr>
          <w:color w:val="363435"/>
          <w:spacing w:val="-2"/>
          <w:w w:val="109"/>
          <w:sz w:val="22"/>
          <w:szCs w:val="22"/>
        </w:rPr>
        <w:t>emen</w:t>
      </w:r>
      <w:r>
        <w:rPr>
          <w:color w:val="363435"/>
          <w:w w:val="109"/>
          <w:sz w:val="22"/>
          <w:szCs w:val="22"/>
        </w:rPr>
        <w:t>t</w:t>
      </w:r>
      <w:r>
        <w:rPr>
          <w:color w:val="363435"/>
          <w:spacing w:val="-19"/>
          <w:w w:val="109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i</w:t>
      </w:r>
      <w:r>
        <w:rPr>
          <w:color w:val="363435"/>
          <w:sz w:val="22"/>
          <w:szCs w:val="22"/>
        </w:rPr>
        <w:t>n</w:t>
      </w:r>
      <w:r>
        <w:rPr>
          <w:color w:val="363435"/>
          <w:spacing w:val="-12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Cali</w:t>
      </w:r>
      <w:r>
        <w:rPr>
          <w:color w:val="363435"/>
          <w:spacing w:val="-4"/>
          <w:sz w:val="22"/>
          <w:szCs w:val="22"/>
        </w:rPr>
        <w:t>f</w:t>
      </w:r>
      <w:r>
        <w:rPr>
          <w:color w:val="363435"/>
          <w:spacing w:val="-2"/>
          <w:sz w:val="22"/>
          <w:szCs w:val="22"/>
        </w:rPr>
        <w:t>ornia</w:t>
      </w:r>
      <w:r>
        <w:rPr>
          <w:color w:val="363435"/>
          <w:sz w:val="22"/>
          <w:szCs w:val="22"/>
        </w:rPr>
        <w:t>.</w:t>
      </w:r>
      <w:r>
        <w:rPr>
          <w:color w:val="363435"/>
          <w:spacing w:val="-20"/>
          <w:sz w:val="22"/>
          <w:szCs w:val="22"/>
        </w:rPr>
        <w:t xml:space="preserve"> </w:t>
      </w:r>
      <w:r>
        <w:rPr>
          <w:color w:val="363435"/>
          <w:spacing w:val="-4"/>
          <w:sz w:val="22"/>
          <w:szCs w:val="22"/>
        </w:rPr>
        <w:t>E</w:t>
      </w:r>
      <w:r>
        <w:rPr>
          <w:color w:val="363435"/>
          <w:spacing w:val="-3"/>
          <w:sz w:val="22"/>
          <w:szCs w:val="22"/>
        </w:rPr>
        <w:t>v</w:t>
      </w:r>
      <w:r>
        <w:rPr>
          <w:color w:val="363435"/>
          <w:spacing w:val="-2"/>
          <w:sz w:val="22"/>
          <w:szCs w:val="22"/>
        </w:rPr>
        <w:t>en wit</w:t>
      </w:r>
      <w:r>
        <w:rPr>
          <w:color w:val="363435"/>
          <w:sz w:val="22"/>
          <w:szCs w:val="22"/>
        </w:rPr>
        <w:t>h</w:t>
      </w:r>
      <w:r>
        <w:rPr>
          <w:color w:val="363435"/>
          <w:spacing w:val="1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th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20"/>
          <w:sz w:val="22"/>
          <w:szCs w:val="22"/>
        </w:rPr>
        <w:t xml:space="preserve"> </w:t>
      </w:r>
      <w:r>
        <w:rPr>
          <w:color w:val="363435"/>
          <w:spacing w:val="-2"/>
          <w:w w:val="108"/>
          <w:sz w:val="22"/>
          <w:szCs w:val="22"/>
        </w:rPr>
        <w:t>p</w:t>
      </w:r>
      <w:r>
        <w:rPr>
          <w:color w:val="363435"/>
          <w:spacing w:val="-4"/>
          <w:w w:val="108"/>
          <w:sz w:val="22"/>
          <w:szCs w:val="22"/>
        </w:rPr>
        <w:t>r</w:t>
      </w:r>
      <w:r>
        <w:rPr>
          <w:color w:val="363435"/>
          <w:spacing w:val="-2"/>
          <w:w w:val="108"/>
          <w:sz w:val="22"/>
          <w:szCs w:val="22"/>
        </w:rPr>
        <w:t>opose</w:t>
      </w:r>
      <w:r>
        <w:rPr>
          <w:color w:val="363435"/>
          <w:w w:val="108"/>
          <w:sz w:val="22"/>
          <w:szCs w:val="22"/>
        </w:rPr>
        <w:t>d</w:t>
      </w:r>
      <w:r>
        <w:rPr>
          <w:color w:val="363435"/>
          <w:spacing w:val="-12"/>
          <w:w w:val="108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inc</w:t>
      </w:r>
      <w:r>
        <w:rPr>
          <w:color w:val="363435"/>
          <w:spacing w:val="-4"/>
          <w:sz w:val="22"/>
          <w:szCs w:val="22"/>
        </w:rPr>
        <w:t>r</w:t>
      </w:r>
      <w:r>
        <w:rPr>
          <w:color w:val="363435"/>
          <w:spacing w:val="-5"/>
          <w:sz w:val="22"/>
          <w:szCs w:val="22"/>
        </w:rPr>
        <w:t>e</w:t>
      </w:r>
      <w:r>
        <w:rPr>
          <w:color w:val="363435"/>
          <w:spacing w:val="-2"/>
          <w:sz w:val="22"/>
          <w:szCs w:val="22"/>
        </w:rPr>
        <w:t>ase</w:t>
      </w:r>
      <w:r>
        <w:rPr>
          <w:color w:val="363435"/>
          <w:sz w:val="22"/>
          <w:szCs w:val="22"/>
        </w:rPr>
        <w:t>d</w:t>
      </w:r>
      <w:r>
        <w:rPr>
          <w:color w:val="363435"/>
          <w:spacing w:val="46"/>
          <w:sz w:val="22"/>
          <w:szCs w:val="22"/>
        </w:rPr>
        <w:t xml:space="preserve"> </w:t>
      </w:r>
      <w:r>
        <w:rPr>
          <w:color w:val="363435"/>
          <w:spacing w:val="-2"/>
          <w:w w:val="107"/>
          <w:sz w:val="22"/>
          <w:szCs w:val="22"/>
        </w:rPr>
        <w:t>in</w:t>
      </w:r>
      <w:r>
        <w:rPr>
          <w:color w:val="363435"/>
          <w:spacing w:val="-3"/>
          <w:w w:val="107"/>
          <w:sz w:val="22"/>
          <w:szCs w:val="22"/>
        </w:rPr>
        <w:t>v</w:t>
      </w:r>
      <w:r>
        <w:rPr>
          <w:color w:val="363435"/>
          <w:spacing w:val="-2"/>
          <w:w w:val="107"/>
          <w:sz w:val="22"/>
          <w:szCs w:val="22"/>
        </w:rPr>
        <w:t>e</w:t>
      </w:r>
      <w:r>
        <w:rPr>
          <w:color w:val="363435"/>
          <w:spacing w:val="-7"/>
          <w:w w:val="107"/>
          <w:sz w:val="22"/>
          <w:szCs w:val="22"/>
        </w:rPr>
        <w:t>s</w:t>
      </w:r>
      <w:r>
        <w:rPr>
          <w:color w:val="363435"/>
          <w:spacing w:val="-2"/>
          <w:w w:val="107"/>
          <w:sz w:val="22"/>
          <w:szCs w:val="22"/>
        </w:rPr>
        <w:t>tmen</w:t>
      </w:r>
      <w:r>
        <w:rPr>
          <w:color w:val="363435"/>
          <w:spacing w:val="-4"/>
          <w:w w:val="107"/>
          <w:sz w:val="22"/>
          <w:szCs w:val="22"/>
        </w:rPr>
        <w:t>t</w:t>
      </w:r>
      <w:r>
        <w:rPr>
          <w:color w:val="363435"/>
          <w:spacing w:val="-2"/>
          <w:w w:val="107"/>
          <w:sz w:val="22"/>
          <w:szCs w:val="22"/>
        </w:rPr>
        <w:t>s</w:t>
      </w:r>
      <w:r>
        <w:rPr>
          <w:color w:val="363435"/>
          <w:w w:val="107"/>
          <w:sz w:val="22"/>
          <w:szCs w:val="22"/>
        </w:rPr>
        <w:t>,</w:t>
      </w:r>
      <w:r>
        <w:rPr>
          <w:color w:val="363435"/>
          <w:spacing w:val="-18"/>
          <w:w w:val="107"/>
          <w:sz w:val="22"/>
          <w:szCs w:val="22"/>
        </w:rPr>
        <w:t xml:space="preserve"> </w:t>
      </w:r>
      <w:r>
        <w:rPr>
          <w:color w:val="363435"/>
          <w:spacing w:val="-2"/>
          <w:w w:val="84"/>
          <w:sz w:val="22"/>
          <w:szCs w:val="22"/>
        </w:rPr>
        <w:t>FI</w:t>
      </w:r>
      <w:r>
        <w:rPr>
          <w:color w:val="363435"/>
          <w:w w:val="84"/>
          <w:sz w:val="22"/>
          <w:szCs w:val="22"/>
        </w:rPr>
        <w:t>D</w:t>
      </w:r>
      <w:r>
        <w:rPr>
          <w:color w:val="363435"/>
          <w:spacing w:val="-3"/>
          <w:w w:val="84"/>
          <w:sz w:val="22"/>
          <w:szCs w:val="22"/>
        </w:rPr>
        <w:t xml:space="preserve"> </w:t>
      </w:r>
      <w:r>
        <w:rPr>
          <w:color w:val="363435"/>
          <w:spacing w:val="-2"/>
          <w:w w:val="110"/>
          <w:sz w:val="22"/>
          <w:szCs w:val="22"/>
        </w:rPr>
        <w:t>assessmen</w:t>
      </w:r>
      <w:r>
        <w:rPr>
          <w:color w:val="363435"/>
          <w:spacing w:val="-4"/>
          <w:w w:val="110"/>
          <w:sz w:val="22"/>
          <w:szCs w:val="22"/>
        </w:rPr>
        <w:t>t</w:t>
      </w:r>
      <w:r>
        <w:rPr>
          <w:color w:val="363435"/>
          <w:w w:val="107"/>
          <w:sz w:val="22"/>
          <w:szCs w:val="22"/>
        </w:rPr>
        <w:t xml:space="preserve">s </w:t>
      </w:r>
      <w:r>
        <w:rPr>
          <w:color w:val="363435"/>
          <w:spacing w:val="-3"/>
          <w:sz w:val="22"/>
          <w:szCs w:val="22"/>
        </w:rPr>
        <w:t>w</w:t>
      </w:r>
      <w:r>
        <w:rPr>
          <w:color w:val="363435"/>
          <w:spacing w:val="-2"/>
          <w:sz w:val="22"/>
          <w:szCs w:val="22"/>
        </w:rPr>
        <w:t>oul</w:t>
      </w:r>
      <w:r>
        <w:rPr>
          <w:color w:val="363435"/>
          <w:sz w:val="22"/>
          <w:szCs w:val="22"/>
        </w:rPr>
        <w:t>d</w:t>
      </w:r>
      <w:r>
        <w:rPr>
          <w:color w:val="363435"/>
          <w:spacing w:val="7"/>
          <w:sz w:val="22"/>
          <w:szCs w:val="22"/>
        </w:rPr>
        <w:t xml:space="preserve"> </w:t>
      </w:r>
      <w:r>
        <w:rPr>
          <w:color w:val="363435"/>
          <w:spacing w:val="-4"/>
          <w:sz w:val="22"/>
          <w:szCs w:val="22"/>
        </w:rPr>
        <w:t>r</w:t>
      </w:r>
      <w:r>
        <w:rPr>
          <w:color w:val="363435"/>
          <w:spacing w:val="-2"/>
          <w:sz w:val="22"/>
          <w:szCs w:val="22"/>
        </w:rPr>
        <w:t>emai</w:t>
      </w:r>
      <w:r>
        <w:rPr>
          <w:color w:val="363435"/>
          <w:sz w:val="22"/>
          <w:szCs w:val="22"/>
        </w:rPr>
        <w:t>n</w:t>
      </w:r>
      <w:r>
        <w:rPr>
          <w:color w:val="363435"/>
          <w:spacing w:val="25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som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22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o</w:t>
      </w:r>
      <w:r>
        <w:rPr>
          <w:color w:val="363435"/>
          <w:sz w:val="22"/>
          <w:szCs w:val="22"/>
        </w:rPr>
        <w:t>f</w:t>
      </w:r>
      <w:r>
        <w:rPr>
          <w:color w:val="363435"/>
          <w:spacing w:val="-15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th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20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l</w:t>
      </w:r>
      <w:r>
        <w:rPr>
          <w:color w:val="363435"/>
          <w:spacing w:val="-3"/>
          <w:sz w:val="22"/>
          <w:szCs w:val="22"/>
        </w:rPr>
        <w:t>ow</w:t>
      </w:r>
      <w:r>
        <w:rPr>
          <w:color w:val="363435"/>
          <w:spacing w:val="-2"/>
          <w:sz w:val="22"/>
          <w:szCs w:val="22"/>
        </w:rPr>
        <w:t>e</w:t>
      </w:r>
      <w:r>
        <w:rPr>
          <w:color w:val="363435"/>
          <w:spacing w:val="-7"/>
          <w:sz w:val="22"/>
          <w:szCs w:val="22"/>
        </w:rPr>
        <w:t>s</w:t>
      </w:r>
      <w:r>
        <w:rPr>
          <w:color w:val="363435"/>
          <w:sz w:val="22"/>
          <w:szCs w:val="22"/>
        </w:rPr>
        <w:t>t</w:t>
      </w:r>
      <w:r>
        <w:rPr>
          <w:color w:val="363435"/>
          <w:spacing w:val="17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i</w:t>
      </w:r>
      <w:r>
        <w:rPr>
          <w:color w:val="363435"/>
          <w:sz w:val="22"/>
          <w:szCs w:val="22"/>
        </w:rPr>
        <w:t>n</w:t>
      </w:r>
      <w:r>
        <w:rPr>
          <w:color w:val="363435"/>
          <w:spacing w:val="-12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th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20"/>
          <w:sz w:val="22"/>
          <w:szCs w:val="22"/>
        </w:rPr>
        <w:t xml:space="preserve"> </w:t>
      </w:r>
      <w:r>
        <w:rPr>
          <w:color w:val="363435"/>
          <w:spacing w:val="-7"/>
          <w:w w:val="71"/>
          <w:sz w:val="22"/>
          <w:szCs w:val="22"/>
        </w:rPr>
        <w:t>V</w:t>
      </w:r>
      <w:r>
        <w:rPr>
          <w:color w:val="363435"/>
          <w:spacing w:val="-2"/>
          <w:w w:val="104"/>
          <w:sz w:val="22"/>
          <w:szCs w:val="22"/>
        </w:rPr>
        <w:t>all</w:t>
      </w:r>
      <w:r>
        <w:rPr>
          <w:color w:val="363435"/>
          <w:spacing w:val="-1"/>
          <w:w w:val="104"/>
          <w:sz w:val="22"/>
          <w:szCs w:val="22"/>
        </w:rPr>
        <w:t>e</w:t>
      </w:r>
      <w:r>
        <w:rPr>
          <w:color w:val="363435"/>
          <w:spacing w:val="-10"/>
          <w:w w:val="93"/>
          <w:sz w:val="22"/>
          <w:szCs w:val="22"/>
        </w:rPr>
        <w:t>y</w:t>
      </w:r>
      <w:r>
        <w:rPr>
          <w:color w:val="363435"/>
          <w:sz w:val="22"/>
          <w:szCs w:val="22"/>
        </w:rPr>
        <w:t>.</w:t>
      </w:r>
      <w:r>
        <w:rPr>
          <w:color w:val="363435"/>
          <w:spacing w:val="-15"/>
          <w:sz w:val="22"/>
          <w:szCs w:val="22"/>
        </w:rPr>
        <w:t xml:space="preserve"> </w:t>
      </w:r>
      <w:r>
        <w:rPr>
          <w:color w:val="363435"/>
          <w:spacing w:val="-2"/>
          <w:w w:val="105"/>
          <w:sz w:val="22"/>
          <w:szCs w:val="22"/>
        </w:rPr>
        <w:t xml:space="preserve">Some </w:t>
      </w:r>
      <w:r>
        <w:rPr>
          <w:color w:val="363435"/>
          <w:spacing w:val="-2"/>
          <w:w w:val="109"/>
          <w:sz w:val="22"/>
          <w:szCs w:val="22"/>
        </w:rPr>
        <w:t>assessmen</w:t>
      </w:r>
      <w:r>
        <w:rPr>
          <w:color w:val="363435"/>
          <w:spacing w:val="-4"/>
          <w:w w:val="109"/>
          <w:sz w:val="22"/>
          <w:szCs w:val="22"/>
        </w:rPr>
        <w:t>t</w:t>
      </w:r>
      <w:r>
        <w:rPr>
          <w:color w:val="363435"/>
          <w:w w:val="109"/>
          <w:sz w:val="22"/>
          <w:szCs w:val="22"/>
        </w:rPr>
        <w:t>s</w:t>
      </w:r>
      <w:r>
        <w:rPr>
          <w:color w:val="363435"/>
          <w:spacing w:val="-10"/>
          <w:w w:val="109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a</w:t>
      </w:r>
      <w:r>
        <w:rPr>
          <w:color w:val="363435"/>
          <w:spacing w:val="-4"/>
          <w:sz w:val="22"/>
          <w:szCs w:val="22"/>
        </w:rPr>
        <w:t>r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a</w:t>
      </w:r>
      <w:r>
        <w:rPr>
          <w:color w:val="363435"/>
          <w:sz w:val="22"/>
          <w:szCs w:val="22"/>
        </w:rPr>
        <w:t>s</w:t>
      </w:r>
      <w:r>
        <w:rPr>
          <w:color w:val="363435"/>
          <w:spacing w:val="3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hig</w:t>
      </w:r>
      <w:r>
        <w:rPr>
          <w:color w:val="363435"/>
          <w:sz w:val="22"/>
          <w:szCs w:val="22"/>
        </w:rPr>
        <w:t>h</w:t>
      </w:r>
      <w:r>
        <w:rPr>
          <w:color w:val="363435"/>
          <w:spacing w:val="-3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a</w:t>
      </w:r>
      <w:r>
        <w:rPr>
          <w:color w:val="363435"/>
          <w:sz w:val="22"/>
          <w:szCs w:val="22"/>
        </w:rPr>
        <w:t>s</w:t>
      </w:r>
      <w:r>
        <w:rPr>
          <w:color w:val="363435"/>
          <w:spacing w:val="3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$14</w:t>
      </w:r>
      <w:r>
        <w:rPr>
          <w:color w:val="363435"/>
          <w:sz w:val="22"/>
          <w:szCs w:val="22"/>
        </w:rPr>
        <w:t>0</w:t>
      </w:r>
      <w:r>
        <w:rPr>
          <w:color w:val="363435"/>
          <w:spacing w:val="-19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an</w:t>
      </w:r>
      <w:r>
        <w:rPr>
          <w:color w:val="363435"/>
          <w:sz w:val="22"/>
          <w:szCs w:val="22"/>
        </w:rPr>
        <w:t>d</w:t>
      </w:r>
      <w:r>
        <w:rPr>
          <w:color w:val="363435"/>
          <w:spacing w:val="20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$24</w:t>
      </w:r>
      <w:r>
        <w:rPr>
          <w:color w:val="363435"/>
          <w:sz w:val="22"/>
          <w:szCs w:val="22"/>
        </w:rPr>
        <w:t>6</w:t>
      </w:r>
      <w:r>
        <w:rPr>
          <w:color w:val="363435"/>
          <w:spacing w:val="-19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pe</w:t>
      </w:r>
      <w:r>
        <w:rPr>
          <w:color w:val="363435"/>
          <w:sz w:val="22"/>
          <w:szCs w:val="22"/>
        </w:rPr>
        <w:t>r</w:t>
      </w:r>
      <w:r>
        <w:rPr>
          <w:color w:val="363435"/>
          <w:spacing w:val="10"/>
          <w:sz w:val="22"/>
          <w:szCs w:val="22"/>
        </w:rPr>
        <w:t xml:space="preserve"> </w:t>
      </w:r>
      <w:r>
        <w:rPr>
          <w:color w:val="363435"/>
          <w:spacing w:val="-2"/>
          <w:w w:val="107"/>
          <w:sz w:val="22"/>
          <w:szCs w:val="22"/>
        </w:rPr>
        <w:t>ac</w:t>
      </w:r>
      <w:r>
        <w:rPr>
          <w:color w:val="363435"/>
          <w:spacing w:val="-4"/>
          <w:w w:val="107"/>
          <w:sz w:val="22"/>
          <w:szCs w:val="22"/>
        </w:rPr>
        <w:t>r</w:t>
      </w:r>
      <w:r>
        <w:rPr>
          <w:color w:val="363435"/>
          <w:spacing w:val="-2"/>
          <w:w w:val="107"/>
          <w:sz w:val="22"/>
          <w:szCs w:val="22"/>
        </w:rPr>
        <w:t>e.</w:t>
      </w:r>
    </w:p>
    <w:p w14:paraId="261CBE73" w14:textId="77777777" w:rsidR="00D82A14" w:rsidRDefault="00D82A14" w:rsidP="003A433A">
      <w:pPr>
        <w:spacing w:before="3" w:line="160" w:lineRule="exact"/>
        <w:jc w:val="both"/>
        <w:rPr>
          <w:sz w:val="16"/>
          <w:szCs w:val="16"/>
        </w:rPr>
      </w:pPr>
    </w:p>
    <w:p w14:paraId="37C301EB" w14:textId="77777777" w:rsidR="00D82A14" w:rsidRDefault="00000000" w:rsidP="003A433A">
      <w:pPr>
        <w:ind w:left="111"/>
        <w:jc w:val="both"/>
        <w:rPr>
          <w:sz w:val="24"/>
          <w:szCs w:val="24"/>
        </w:rPr>
      </w:pPr>
      <w:r>
        <w:rPr>
          <w:b/>
          <w:color w:val="314062"/>
          <w:sz w:val="24"/>
          <w:szCs w:val="24"/>
        </w:rPr>
        <w:t>1</w:t>
      </w:r>
      <w:r>
        <w:rPr>
          <w:b/>
          <w:color w:val="314062"/>
          <w:spacing w:val="-5"/>
          <w:sz w:val="24"/>
          <w:szCs w:val="24"/>
        </w:rPr>
        <w:t>0</w:t>
      </w:r>
      <w:r>
        <w:rPr>
          <w:b/>
          <w:color w:val="314062"/>
          <w:sz w:val="24"/>
          <w:szCs w:val="24"/>
        </w:rPr>
        <w:t>.</w:t>
      </w:r>
      <w:r>
        <w:rPr>
          <w:b/>
          <w:color w:val="314062"/>
          <w:spacing w:val="9"/>
          <w:sz w:val="24"/>
          <w:szCs w:val="24"/>
        </w:rPr>
        <w:t xml:space="preserve"> </w:t>
      </w:r>
      <w:r>
        <w:rPr>
          <w:b/>
          <w:color w:val="314062"/>
          <w:w w:val="91"/>
          <w:sz w:val="24"/>
          <w:szCs w:val="24"/>
        </w:rPr>
        <w:t>WH</w:t>
      </w:r>
      <w:r>
        <w:rPr>
          <w:b/>
          <w:color w:val="314062"/>
          <w:spacing w:val="-14"/>
          <w:w w:val="91"/>
          <w:sz w:val="24"/>
          <w:szCs w:val="24"/>
        </w:rPr>
        <w:t>A</w:t>
      </w:r>
      <w:r>
        <w:rPr>
          <w:b/>
          <w:color w:val="314062"/>
          <w:w w:val="91"/>
          <w:sz w:val="24"/>
          <w:szCs w:val="24"/>
        </w:rPr>
        <w:t>T</w:t>
      </w:r>
      <w:r>
        <w:rPr>
          <w:b/>
          <w:color w:val="314062"/>
          <w:spacing w:val="11"/>
          <w:w w:val="91"/>
          <w:sz w:val="24"/>
          <w:szCs w:val="24"/>
        </w:rPr>
        <w:t xml:space="preserve"> </w:t>
      </w:r>
      <w:r>
        <w:rPr>
          <w:b/>
          <w:color w:val="314062"/>
          <w:sz w:val="24"/>
          <w:szCs w:val="24"/>
        </w:rPr>
        <w:t>HAPPENS</w:t>
      </w:r>
      <w:r>
        <w:rPr>
          <w:b/>
          <w:color w:val="314062"/>
          <w:spacing w:val="-21"/>
          <w:sz w:val="24"/>
          <w:szCs w:val="24"/>
        </w:rPr>
        <w:t xml:space="preserve"> </w:t>
      </w:r>
      <w:r>
        <w:rPr>
          <w:b/>
          <w:color w:val="314062"/>
          <w:w w:val="87"/>
          <w:sz w:val="24"/>
          <w:szCs w:val="24"/>
        </w:rPr>
        <w:t>IF</w:t>
      </w:r>
      <w:r>
        <w:rPr>
          <w:b/>
          <w:color w:val="314062"/>
          <w:spacing w:val="2"/>
          <w:w w:val="87"/>
          <w:sz w:val="24"/>
          <w:szCs w:val="24"/>
        </w:rPr>
        <w:t xml:space="preserve"> </w:t>
      </w:r>
      <w:r>
        <w:rPr>
          <w:b/>
          <w:color w:val="314062"/>
          <w:w w:val="87"/>
          <w:sz w:val="24"/>
          <w:szCs w:val="24"/>
        </w:rPr>
        <w:t>THE</w:t>
      </w:r>
      <w:r>
        <w:rPr>
          <w:b/>
          <w:color w:val="314062"/>
          <w:spacing w:val="19"/>
          <w:w w:val="87"/>
          <w:sz w:val="24"/>
          <w:szCs w:val="24"/>
        </w:rPr>
        <w:t xml:space="preserve"> </w:t>
      </w:r>
      <w:r>
        <w:rPr>
          <w:b/>
          <w:color w:val="314062"/>
          <w:w w:val="87"/>
          <w:sz w:val="24"/>
          <w:szCs w:val="24"/>
        </w:rPr>
        <w:t>ELECTION</w:t>
      </w:r>
      <w:r>
        <w:rPr>
          <w:b/>
          <w:color w:val="314062"/>
          <w:spacing w:val="34"/>
          <w:w w:val="87"/>
          <w:sz w:val="24"/>
          <w:szCs w:val="24"/>
        </w:rPr>
        <w:t xml:space="preserve"> </w:t>
      </w:r>
      <w:r>
        <w:rPr>
          <w:b/>
          <w:color w:val="314062"/>
          <w:spacing w:val="-10"/>
          <w:sz w:val="24"/>
          <w:szCs w:val="24"/>
        </w:rPr>
        <w:t>F</w:t>
      </w:r>
      <w:r>
        <w:rPr>
          <w:b/>
          <w:color w:val="314062"/>
          <w:sz w:val="24"/>
          <w:szCs w:val="24"/>
        </w:rPr>
        <w:t>AILS?</w:t>
      </w:r>
    </w:p>
    <w:p w14:paraId="4F2D5A6E" w14:textId="77777777" w:rsidR="00D82A14" w:rsidRDefault="00000000" w:rsidP="003A433A">
      <w:pPr>
        <w:spacing w:before="42"/>
        <w:ind w:left="111"/>
        <w:jc w:val="both"/>
        <w:rPr>
          <w:sz w:val="22"/>
          <w:szCs w:val="22"/>
        </w:rPr>
      </w:pPr>
      <w:r>
        <w:rPr>
          <w:color w:val="363435"/>
          <w:sz w:val="22"/>
          <w:szCs w:val="22"/>
        </w:rPr>
        <w:t>The</w:t>
      </w:r>
      <w:r>
        <w:rPr>
          <w:color w:val="363435"/>
          <w:spacing w:val="-8"/>
          <w:sz w:val="22"/>
          <w:szCs w:val="22"/>
        </w:rPr>
        <w:t xml:space="preserve"> </w:t>
      </w:r>
      <w:r>
        <w:rPr>
          <w:color w:val="363435"/>
          <w:spacing w:val="-5"/>
          <w:sz w:val="22"/>
          <w:szCs w:val="22"/>
        </w:rPr>
        <w:t>c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-4"/>
          <w:sz w:val="22"/>
          <w:szCs w:val="22"/>
        </w:rPr>
        <w:t>s</w:t>
      </w:r>
      <w:r>
        <w:rPr>
          <w:color w:val="363435"/>
          <w:sz w:val="22"/>
          <w:szCs w:val="22"/>
        </w:rPr>
        <w:t>t</w:t>
      </w:r>
      <w:r>
        <w:rPr>
          <w:color w:val="363435"/>
          <w:spacing w:val="20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of</w:t>
      </w:r>
      <w:r>
        <w:rPr>
          <w:color w:val="363435"/>
          <w:spacing w:val="-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P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op</w:t>
      </w:r>
      <w:r>
        <w:rPr>
          <w:color w:val="363435"/>
          <w:spacing w:val="13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218</w:t>
      </w:r>
      <w:r>
        <w:rPr>
          <w:color w:val="363435"/>
          <w:spacing w:val="-1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ele</w:t>
      </w:r>
      <w:r>
        <w:rPr>
          <w:color w:val="363435"/>
          <w:spacing w:val="-2"/>
          <w:sz w:val="22"/>
          <w:szCs w:val="22"/>
        </w:rPr>
        <w:t>c</w:t>
      </w:r>
      <w:r>
        <w:rPr>
          <w:color w:val="363435"/>
          <w:sz w:val="22"/>
          <w:szCs w:val="22"/>
        </w:rPr>
        <w:t>tion</w:t>
      </w:r>
      <w:r>
        <w:rPr>
          <w:color w:val="363435"/>
          <w:spacing w:val="34"/>
          <w:sz w:val="22"/>
          <w:szCs w:val="22"/>
        </w:rPr>
        <w:t xml:space="preserve"> </w:t>
      </w:r>
      <w:r>
        <w:rPr>
          <w:color w:val="363435"/>
          <w:spacing w:val="-4"/>
          <w:sz w:val="22"/>
          <w:szCs w:val="22"/>
        </w:rPr>
        <w:t>f</w:t>
      </w:r>
      <w:r>
        <w:rPr>
          <w:color w:val="363435"/>
          <w:sz w:val="22"/>
          <w:szCs w:val="22"/>
        </w:rPr>
        <w:t>ailu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2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is:</w:t>
      </w:r>
    </w:p>
    <w:p w14:paraId="19F3016F" w14:textId="77777777" w:rsidR="00D82A14" w:rsidRDefault="00000000" w:rsidP="003A433A">
      <w:pPr>
        <w:spacing w:before="57" w:line="284" w:lineRule="auto"/>
        <w:ind w:left="381" w:right="148"/>
        <w:jc w:val="both"/>
        <w:rPr>
          <w:sz w:val="22"/>
          <w:szCs w:val="22"/>
        </w:rPr>
      </w:pPr>
      <w:r>
        <w:rPr>
          <w:color w:val="363435"/>
          <w:sz w:val="22"/>
          <w:szCs w:val="22"/>
        </w:rPr>
        <w:t>•</w:t>
      </w:r>
      <w:r>
        <w:rPr>
          <w:color w:val="363435"/>
          <w:spacing w:val="48"/>
          <w:sz w:val="22"/>
          <w:szCs w:val="22"/>
        </w:rPr>
        <w:t xml:space="preserve"> </w:t>
      </w:r>
      <w:r>
        <w:rPr>
          <w:color w:val="363435"/>
          <w:w w:val="88"/>
          <w:sz w:val="22"/>
          <w:szCs w:val="22"/>
        </w:rPr>
        <w:t>FID</w:t>
      </w:r>
      <w:r>
        <w:rPr>
          <w:color w:val="363435"/>
          <w:spacing w:val="-15"/>
          <w:w w:val="88"/>
          <w:sz w:val="22"/>
          <w:szCs w:val="22"/>
        </w:rPr>
        <w:t xml:space="preserve"> </w:t>
      </w:r>
      <w:r>
        <w:rPr>
          <w:color w:val="363435"/>
          <w:w w:val="88"/>
          <w:sz w:val="22"/>
          <w:szCs w:val="22"/>
        </w:rPr>
        <w:t>will</w:t>
      </w:r>
      <w:r>
        <w:rPr>
          <w:color w:val="363435"/>
          <w:spacing w:val="16"/>
          <w:w w:val="8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be</w:t>
      </w:r>
      <w:r>
        <w:rPr>
          <w:color w:val="363435"/>
          <w:spacing w:val="12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f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pacing w:val="-5"/>
          <w:sz w:val="22"/>
          <w:szCs w:val="22"/>
        </w:rPr>
        <w:t>c</w:t>
      </w:r>
      <w:r>
        <w:rPr>
          <w:color w:val="363435"/>
          <w:sz w:val="22"/>
          <w:szCs w:val="22"/>
        </w:rPr>
        <w:t>ed</w:t>
      </w:r>
      <w:r>
        <w:rPr>
          <w:color w:val="363435"/>
          <w:spacing w:val="15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ely</w:t>
      </w:r>
      <w:r>
        <w:rPr>
          <w:color w:val="363435"/>
          <w:spacing w:val="-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mo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2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h</w:t>
      </w:r>
      <w:r>
        <w:rPr>
          <w:color w:val="363435"/>
          <w:spacing w:val="-3"/>
          <w:sz w:val="22"/>
          <w:szCs w:val="22"/>
        </w:rPr>
        <w:t>e</w:t>
      </w:r>
      <w:r>
        <w:rPr>
          <w:color w:val="363435"/>
          <w:sz w:val="22"/>
          <w:szCs w:val="22"/>
        </w:rPr>
        <w:t>avily</w:t>
      </w:r>
      <w:r>
        <w:rPr>
          <w:color w:val="363435"/>
          <w:spacing w:val="-3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on</w:t>
      </w:r>
      <w:r>
        <w:rPr>
          <w:color w:val="363435"/>
          <w:spacing w:val="7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w</w:t>
      </w:r>
      <w:r>
        <w:rPr>
          <w:color w:val="363435"/>
          <w:spacing w:val="-3"/>
          <w:sz w:val="22"/>
          <w:szCs w:val="22"/>
        </w:rPr>
        <w:t>at</w:t>
      </w:r>
      <w:r>
        <w:rPr>
          <w:color w:val="363435"/>
          <w:sz w:val="22"/>
          <w:szCs w:val="22"/>
        </w:rPr>
        <w:t>er</w:t>
      </w:r>
      <w:r>
        <w:rPr>
          <w:color w:val="363435"/>
          <w:spacing w:val="27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sales</w:t>
      </w:r>
      <w:r>
        <w:rPr>
          <w:color w:val="363435"/>
          <w:spacing w:val="19"/>
          <w:sz w:val="22"/>
          <w:szCs w:val="22"/>
        </w:rPr>
        <w:t xml:space="preserve"> </w:t>
      </w:r>
      <w:r>
        <w:rPr>
          <w:color w:val="363435"/>
          <w:spacing w:val="-3"/>
          <w:w w:val="122"/>
          <w:sz w:val="22"/>
          <w:szCs w:val="22"/>
        </w:rPr>
        <w:t>t</w:t>
      </w:r>
      <w:r>
        <w:rPr>
          <w:color w:val="363435"/>
          <w:w w:val="108"/>
          <w:sz w:val="22"/>
          <w:szCs w:val="22"/>
        </w:rPr>
        <w:t xml:space="preserve">o </w:t>
      </w:r>
      <w:r>
        <w:rPr>
          <w:color w:val="363435"/>
          <w:sz w:val="22"/>
          <w:szCs w:val="22"/>
        </w:rPr>
        <w:t>a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pacing w:val="-3"/>
          <w:sz w:val="22"/>
          <w:szCs w:val="22"/>
        </w:rPr>
        <w:t>e</w:t>
      </w:r>
      <w:r>
        <w:rPr>
          <w:color w:val="363435"/>
          <w:sz w:val="22"/>
          <w:szCs w:val="22"/>
        </w:rPr>
        <w:t>as</w:t>
      </w:r>
      <w:r>
        <w:rPr>
          <w:color w:val="363435"/>
          <w:spacing w:val="33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ou</w:t>
      </w:r>
      <w:r>
        <w:rPr>
          <w:color w:val="363435"/>
          <w:spacing w:val="-2"/>
          <w:sz w:val="22"/>
          <w:szCs w:val="22"/>
        </w:rPr>
        <w:t>t</w:t>
      </w:r>
      <w:r>
        <w:rPr>
          <w:color w:val="363435"/>
          <w:sz w:val="22"/>
          <w:szCs w:val="22"/>
        </w:rPr>
        <w:t>side</w:t>
      </w:r>
      <w:r>
        <w:rPr>
          <w:color w:val="363435"/>
          <w:spacing w:val="4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the</w:t>
      </w:r>
      <w:r>
        <w:rPr>
          <w:color w:val="363435"/>
          <w:spacing w:val="24"/>
          <w:sz w:val="22"/>
          <w:szCs w:val="22"/>
        </w:rPr>
        <w:t xml:space="preserve"> </w:t>
      </w:r>
      <w:proofErr w:type="gramStart"/>
      <w:r>
        <w:rPr>
          <w:color w:val="363435"/>
          <w:sz w:val="22"/>
          <w:szCs w:val="22"/>
        </w:rPr>
        <w:t>Di</w:t>
      </w:r>
      <w:r>
        <w:rPr>
          <w:color w:val="363435"/>
          <w:spacing w:val="-4"/>
          <w:sz w:val="22"/>
          <w:szCs w:val="22"/>
        </w:rPr>
        <w:t>s</w:t>
      </w:r>
      <w:r>
        <w:rPr>
          <w:color w:val="363435"/>
          <w:sz w:val="22"/>
          <w:szCs w:val="22"/>
        </w:rPr>
        <w:t>tri</w:t>
      </w:r>
      <w:r>
        <w:rPr>
          <w:color w:val="363435"/>
          <w:spacing w:val="-2"/>
          <w:sz w:val="22"/>
          <w:szCs w:val="22"/>
        </w:rPr>
        <w:t>c</w:t>
      </w:r>
      <w:r>
        <w:rPr>
          <w:color w:val="363435"/>
          <w:sz w:val="22"/>
          <w:szCs w:val="22"/>
        </w:rPr>
        <w:t>t</w:t>
      </w:r>
      <w:proofErr w:type="gramEnd"/>
      <w:r>
        <w:rPr>
          <w:color w:val="363435"/>
          <w:spacing w:val="-10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me</w:t>
      </w:r>
      <w:r>
        <w:rPr>
          <w:color w:val="363435"/>
          <w:spacing w:val="-2"/>
          <w:sz w:val="22"/>
          <w:szCs w:val="22"/>
        </w:rPr>
        <w:t>e</w:t>
      </w:r>
      <w:r>
        <w:rPr>
          <w:color w:val="363435"/>
          <w:sz w:val="22"/>
          <w:szCs w:val="22"/>
        </w:rPr>
        <w:t>t</w:t>
      </w:r>
      <w:r>
        <w:rPr>
          <w:color w:val="363435"/>
          <w:spacing w:val="35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bud</w:t>
      </w:r>
      <w:r>
        <w:rPr>
          <w:color w:val="363435"/>
          <w:spacing w:val="-3"/>
          <w:sz w:val="22"/>
          <w:szCs w:val="22"/>
        </w:rPr>
        <w:t>g</w:t>
      </w:r>
      <w:r>
        <w:rPr>
          <w:color w:val="363435"/>
          <w:spacing w:val="-2"/>
          <w:sz w:val="22"/>
          <w:szCs w:val="22"/>
        </w:rPr>
        <w:t>e</w:t>
      </w:r>
      <w:r>
        <w:rPr>
          <w:color w:val="363435"/>
          <w:sz w:val="22"/>
          <w:szCs w:val="22"/>
        </w:rPr>
        <w:t>t</w:t>
      </w:r>
      <w:r>
        <w:rPr>
          <w:color w:val="363435"/>
          <w:spacing w:val="44"/>
          <w:sz w:val="22"/>
          <w:szCs w:val="22"/>
        </w:rPr>
        <w:t xml:space="preserve"> </w:t>
      </w:r>
      <w:r>
        <w:rPr>
          <w:color w:val="363435"/>
          <w:w w:val="109"/>
          <w:sz w:val="22"/>
          <w:szCs w:val="22"/>
        </w:rPr>
        <w:t>shor</w:t>
      </w:r>
      <w:r>
        <w:rPr>
          <w:color w:val="363435"/>
          <w:spacing w:val="-2"/>
          <w:w w:val="109"/>
          <w:sz w:val="22"/>
          <w:szCs w:val="22"/>
        </w:rPr>
        <w:t>t</w:t>
      </w:r>
      <w:r>
        <w:rPr>
          <w:color w:val="363435"/>
          <w:spacing w:val="-4"/>
          <w:w w:val="87"/>
          <w:sz w:val="22"/>
          <w:szCs w:val="22"/>
        </w:rPr>
        <w:t>f</w:t>
      </w:r>
      <w:r>
        <w:rPr>
          <w:color w:val="363435"/>
          <w:w w:val="102"/>
          <w:sz w:val="22"/>
          <w:szCs w:val="22"/>
        </w:rPr>
        <w:t>alls.</w:t>
      </w:r>
    </w:p>
    <w:p w14:paraId="1A8AC024" w14:textId="77777777" w:rsidR="00D82A14" w:rsidRDefault="00000000" w:rsidP="003A433A">
      <w:pPr>
        <w:spacing w:before="1"/>
        <w:ind w:left="381"/>
        <w:jc w:val="both"/>
        <w:rPr>
          <w:sz w:val="22"/>
          <w:szCs w:val="22"/>
        </w:rPr>
      </w:pPr>
      <w:r>
        <w:rPr>
          <w:color w:val="363435"/>
          <w:sz w:val="22"/>
          <w:szCs w:val="22"/>
        </w:rPr>
        <w:t>•</w:t>
      </w:r>
      <w:r>
        <w:rPr>
          <w:color w:val="363435"/>
          <w:spacing w:val="48"/>
          <w:sz w:val="22"/>
          <w:szCs w:val="22"/>
        </w:rPr>
        <w:t xml:space="preserve"> </w:t>
      </w:r>
      <w:r>
        <w:rPr>
          <w:color w:val="363435"/>
          <w:w w:val="75"/>
          <w:sz w:val="22"/>
          <w:szCs w:val="22"/>
        </w:rPr>
        <w:t>A</w:t>
      </w:r>
      <w:r>
        <w:rPr>
          <w:color w:val="363435"/>
          <w:spacing w:val="3"/>
          <w:w w:val="75"/>
          <w:sz w:val="22"/>
          <w:szCs w:val="22"/>
        </w:rPr>
        <w:t xml:space="preserve"> </w:t>
      </w:r>
      <w:r>
        <w:rPr>
          <w:color w:val="363435"/>
          <w:spacing w:val="-1"/>
          <w:sz w:val="22"/>
          <w:szCs w:val="22"/>
        </w:rPr>
        <w:t>w</w:t>
      </w:r>
      <w:r>
        <w:rPr>
          <w:color w:val="363435"/>
          <w:spacing w:val="-3"/>
          <w:sz w:val="22"/>
          <w:szCs w:val="22"/>
        </w:rPr>
        <w:t>e</w:t>
      </w:r>
      <w:r>
        <w:rPr>
          <w:color w:val="363435"/>
          <w:sz w:val="22"/>
          <w:szCs w:val="22"/>
        </w:rPr>
        <w:t>a</w:t>
      </w:r>
      <w:r>
        <w:rPr>
          <w:color w:val="363435"/>
          <w:spacing w:val="-4"/>
          <w:sz w:val="22"/>
          <w:szCs w:val="22"/>
        </w:rPr>
        <w:t>k</w:t>
      </w:r>
      <w:r>
        <w:rPr>
          <w:color w:val="363435"/>
          <w:sz w:val="22"/>
          <w:szCs w:val="22"/>
        </w:rPr>
        <w:t>ened</w:t>
      </w:r>
      <w:r>
        <w:rPr>
          <w:color w:val="363435"/>
          <w:spacing w:val="5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position</w:t>
      </w:r>
      <w:r>
        <w:rPr>
          <w:color w:val="363435"/>
          <w:spacing w:val="32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de</w:t>
      </w:r>
      <w:r>
        <w:rPr>
          <w:color w:val="363435"/>
          <w:spacing w:val="-2"/>
          <w:sz w:val="22"/>
          <w:szCs w:val="22"/>
        </w:rPr>
        <w:t>f</w:t>
      </w:r>
      <w:r>
        <w:rPr>
          <w:color w:val="363435"/>
          <w:sz w:val="22"/>
          <w:szCs w:val="22"/>
        </w:rPr>
        <w:t>end</w:t>
      </w:r>
      <w:r>
        <w:rPr>
          <w:color w:val="363435"/>
          <w:spacing w:val="35"/>
          <w:sz w:val="22"/>
          <w:szCs w:val="22"/>
        </w:rPr>
        <w:t xml:space="preserve"> </w:t>
      </w:r>
      <w:r>
        <w:rPr>
          <w:color w:val="363435"/>
          <w:w w:val="94"/>
          <w:sz w:val="22"/>
          <w:szCs w:val="22"/>
        </w:rPr>
        <w:t>FID</w:t>
      </w:r>
      <w:r>
        <w:rPr>
          <w:color w:val="363435"/>
          <w:spacing w:val="-10"/>
          <w:w w:val="94"/>
          <w:sz w:val="22"/>
          <w:szCs w:val="22"/>
        </w:rPr>
        <w:t>'</w:t>
      </w:r>
      <w:r>
        <w:rPr>
          <w:color w:val="363435"/>
          <w:w w:val="94"/>
          <w:sz w:val="22"/>
          <w:szCs w:val="22"/>
        </w:rPr>
        <w:t>s</w:t>
      </w:r>
      <w:r>
        <w:rPr>
          <w:color w:val="363435"/>
          <w:spacing w:val="-13"/>
          <w:w w:val="94"/>
          <w:sz w:val="22"/>
          <w:szCs w:val="22"/>
        </w:rPr>
        <w:t xml:space="preserve"> </w:t>
      </w:r>
      <w:r>
        <w:rPr>
          <w:color w:val="363435"/>
          <w:w w:val="94"/>
          <w:sz w:val="22"/>
          <w:szCs w:val="22"/>
        </w:rPr>
        <w:t>Kings</w:t>
      </w:r>
      <w:r>
        <w:rPr>
          <w:color w:val="363435"/>
          <w:spacing w:val="3"/>
          <w:w w:val="94"/>
          <w:sz w:val="22"/>
          <w:szCs w:val="22"/>
        </w:rPr>
        <w:t xml:space="preserve"> </w:t>
      </w:r>
      <w:r>
        <w:rPr>
          <w:color w:val="363435"/>
          <w:w w:val="94"/>
          <w:sz w:val="22"/>
          <w:szCs w:val="22"/>
        </w:rPr>
        <w:t>Ri</w:t>
      </w:r>
      <w:r>
        <w:rPr>
          <w:color w:val="363435"/>
          <w:spacing w:val="-1"/>
          <w:w w:val="94"/>
          <w:sz w:val="22"/>
          <w:szCs w:val="22"/>
        </w:rPr>
        <w:t>v</w:t>
      </w:r>
      <w:r>
        <w:rPr>
          <w:color w:val="363435"/>
          <w:w w:val="94"/>
          <w:sz w:val="22"/>
          <w:szCs w:val="22"/>
        </w:rPr>
        <w:t xml:space="preserve">er </w:t>
      </w:r>
      <w:r>
        <w:rPr>
          <w:color w:val="363435"/>
          <w:spacing w:val="-2"/>
          <w:w w:val="99"/>
          <w:sz w:val="22"/>
          <w:szCs w:val="22"/>
        </w:rPr>
        <w:t>w</w:t>
      </w:r>
      <w:r>
        <w:rPr>
          <w:color w:val="363435"/>
          <w:spacing w:val="-3"/>
          <w:w w:val="113"/>
          <w:sz w:val="22"/>
          <w:szCs w:val="22"/>
        </w:rPr>
        <w:t>a</w:t>
      </w:r>
      <w:r>
        <w:rPr>
          <w:color w:val="363435"/>
          <w:spacing w:val="-3"/>
          <w:w w:val="122"/>
          <w:sz w:val="22"/>
          <w:szCs w:val="22"/>
        </w:rPr>
        <w:t>t</w:t>
      </w:r>
      <w:r>
        <w:rPr>
          <w:color w:val="363435"/>
          <w:w w:val="108"/>
          <w:sz w:val="22"/>
          <w:szCs w:val="22"/>
        </w:rPr>
        <w:t>er</w:t>
      </w:r>
    </w:p>
    <w:p w14:paraId="57F9DD20" w14:textId="77777777" w:rsidR="00D82A14" w:rsidRDefault="00000000" w:rsidP="003A433A">
      <w:pPr>
        <w:spacing w:before="47"/>
        <w:ind w:left="381"/>
        <w:jc w:val="both"/>
        <w:rPr>
          <w:sz w:val="22"/>
          <w:szCs w:val="22"/>
        </w:rPr>
      </w:pPr>
      <w:r>
        <w:rPr>
          <w:color w:val="363435"/>
          <w:sz w:val="22"/>
          <w:szCs w:val="22"/>
        </w:rPr>
        <w:t>righ</w:t>
      </w:r>
      <w:r>
        <w:rPr>
          <w:color w:val="363435"/>
          <w:spacing w:val="-2"/>
          <w:sz w:val="22"/>
          <w:szCs w:val="22"/>
        </w:rPr>
        <w:t>t</w:t>
      </w:r>
      <w:r>
        <w:rPr>
          <w:color w:val="363435"/>
          <w:sz w:val="22"/>
          <w:szCs w:val="22"/>
        </w:rPr>
        <w:t>s</w:t>
      </w:r>
      <w:r>
        <w:rPr>
          <w:color w:val="363435"/>
          <w:spacing w:val="16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cur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ently</w:t>
      </w:r>
      <w:r>
        <w:rPr>
          <w:color w:val="363435"/>
          <w:spacing w:val="29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under</w:t>
      </w:r>
      <w:r>
        <w:rPr>
          <w:color w:val="363435"/>
          <w:spacing w:val="34"/>
          <w:sz w:val="22"/>
          <w:szCs w:val="22"/>
        </w:rPr>
        <w:t xml:space="preserve"> </w:t>
      </w:r>
      <w:r>
        <w:rPr>
          <w:color w:val="363435"/>
          <w:spacing w:val="-3"/>
          <w:w w:val="113"/>
          <w:sz w:val="22"/>
          <w:szCs w:val="22"/>
        </w:rPr>
        <w:t>a</w:t>
      </w:r>
      <w:r>
        <w:rPr>
          <w:color w:val="363435"/>
          <w:spacing w:val="-4"/>
          <w:w w:val="122"/>
          <w:sz w:val="22"/>
          <w:szCs w:val="22"/>
        </w:rPr>
        <w:t>t</w:t>
      </w:r>
      <w:r>
        <w:rPr>
          <w:color w:val="363435"/>
          <w:spacing w:val="-5"/>
          <w:w w:val="122"/>
          <w:sz w:val="22"/>
          <w:szCs w:val="22"/>
        </w:rPr>
        <w:t>t</w:t>
      </w:r>
      <w:r>
        <w:rPr>
          <w:color w:val="363435"/>
          <w:w w:val="104"/>
          <w:sz w:val="22"/>
          <w:szCs w:val="22"/>
        </w:rPr>
        <w:t>ack</w:t>
      </w:r>
    </w:p>
    <w:p w14:paraId="27A4E95F" w14:textId="77777777" w:rsidR="003A433A" w:rsidRDefault="00000000" w:rsidP="003A433A">
      <w:pPr>
        <w:spacing w:before="69" w:line="284" w:lineRule="auto"/>
        <w:ind w:left="270" w:right="270"/>
      </w:pPr>
      <w:r>
        <w:br w:type="column"/>
      </w:r>
    </w:p>
    <w:p w14:paraId="7C99A5B1" w14:textId="77777777" w:rsidR="00D82A14" w:rsidRDefault="00000000" w:rsidP="003A433A">
      <w:pPr>
        <w:spacing w:before="69" w:line="284" w:lineRule="auto"/>
        <w:ind w:left="270" w:right="270"/>
        <w:rPr>
          <w:sz w:val="22"/>
          <w:szCs w:val="22"/>
        </w:rPr>
      </w:pPr>
      <w:r>
        <w:rPr>
          <w:color w:val="363435"/>
          <w:sz w:val="22"/>
          <w:szCs w:val="22"/>
        </w:rPr>
        <w:t>•</w:t>
      </w:r>
      <w:r>
        <w:rPr>
          <w:color w:val="363435"/>
          <w:spacing w:val="48"/>
          <w:sz w:val="22"/>
          <w:szCs w:val="22"/>
        </w:rPr>
        <w:t xml:space="preserve"> </w:t>
      </w:r>
      <w:r>
        <w:rPr>
          <w:color w:val="363435"/>
          <w:spacing w:val="-5"/>
          <w:sz w:val="22"/>
          <w:szCs w:val="22"/>
        </w:rPr>
        <w:t>P</w:t>
      </w:r>
      <w:r>
        <w:rPr>
          <w:color w:val="363435"/>
          <w:spacing w:val="-4"/>
          <w:sz w:val="22"/>
          <w:szCs w:val="22"/>
        </w:rPr>
        <w:t>o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entially</w:t>
      </w:r>
      <w:r>
        <w:rPr>
          <w:color w:val="363435"/>
          <w:spacing w:val="32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losing lo</w:t>
      </w:r>
      <w:r>
        <w:rPr>
          <w:color w:val="363435"/>
          <w:spacing w:val="-2"/>
          <w:sz w:val="22"/>
          <w:szCs w:val="22"/>
        </w:rPr>
        <w:t>c</w:t>
      </w:r>
      <w:r>
        <w:rPr>
          <w:color w:val="363435"/>
          <w:sz w:val="22"/>
          <w:szCs w:val="22"/>
        </w:rPr>
        <w:t>al</w:t>
      </w:r>
      <w:r>
        <w:rPr>
          <w:color w:val="363435"/>
          <w:spacing w:val="2"/>
          <w:sz w:val="22"/>
          <w:szCs w:val="22"/>
        </w:rPr>
        <w:t xml:space="preserve"> </w:t>
      </w:r>
      <w:r>
        <w:rPr>
          <w:color w:val="363435"/>
          <w:spacing w:val="-5"/>
          <w:sz w:val="22"/>
          <w:szCs w:val="22"/>
        </w:rPr>
        <w:t>c</w:t>
      </w:r>
      <w:r>
        <w:rPr>
          <w:color w:val="363435"/>
          <w:sz w:val="22"/>
          <w:szCs w:val="22"/>
        </w:rPr>
        <w:t>ont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ol</w:t>
      </w:r>
      <w:r>
        <w:rPr>
          <w:color w:val="363435"/>
          <w:spacing w:val="30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of</w:t>
      </w:r>
      <w:r>
        <w:rPr>
          <w:color w:val="363435"/>
          <w:spacing w:val="-11"/>
          <w:sz w:val="22"/>
          <w:szCs w:val="22"/>
        </w:rPr>
        <w:t xml:space="preserve"> </w:t>
      </w:r>
      <w:r>
        <w:rPr>
          <w:color w:val="363435"/>
          <w:w w:val="105"/>
          <w:sz w:val="22"/>
          <w:szCs w:val="22"/>
        </w:rPr>
        <w:t>g</w:t>
      </w:r>
      <w:r>
        <w:rPr>
          <w:color w:val="363435"/>
          <w:spacing w:val="-2"/>
          <w:w w:val="105"/>
          <w:sz w:val="22"/>
          <w:szCs w:val="22"/>
        </w:rPr>
        <w:t>r</w:t>
      </w:r>
      <w:r>
        <w:rPr>
          <w:color w:val="363435"/>
          <w:w w:val="105"/>
          <w:sz w:val="22"/>
          <w:szCs w:val="22"/>
        </w:rPr>
        <w:t>ound</w:t>
      </w:r>
      <w:r>
        <w:rPr>
          <w:color w:val="363435"/>
          <w:spacing w:val="-2"/>
          <w:w w:val="105"/>
          <w:sz w:val="22"/>
          <w:szCs w:val="22"/>
        </w:rPr>
        <w:t>w</w:t>
      </w:r>
      <w:r>
        <w:rPr>
          <w:color w:val="363435"/>
          <w:spacing w:val="-3"/>
          <w:w w:val="105"/>
          <w:sz w:val="22"/>
          <w:szCs w:val="22"/>
        </w:rPr>
        <w:t>at</w:t>
      </w:r>
      <w:r>
        <w:rPr>
          <w:color w:val="363435"/>
          <w:w w:val="105"/>
          <w:sz w:val="22"/>
          <w:szCs w:val="22"/>
        </w:rPr>
        <w:t>er</w:t>
      </w:r>
      <w:r>
        <w:rPr>
          <w:color w:val="363435"/>
          <w:spacing w:val="11"/>
          <w:w w:val="105"/>
          <w:sz w:val="22"/>
          <w:szCs w:val="22"/>
        </w:rPr>
        <w:t xml:space="preserve"> </w:t>
      </w:r>
      <w:r>
        <w:rPr>
          <w:color w:val="363435"/>
          <w:w w:val="105"/>
          <w:sz w:val="22"/>
          <w:szCs w:val="22"/>
        </w:rPr>
        <w:t xml:space="preserve">supply </w:t>
      </w:r>
      <w:r>
        <w:rPr>
          <w:color w:val="363435"/>
          <w:sz w:val="22"/>
          <w:szCs w:val="22"/>
        </w:rPr>
        <w:t>and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i</w:t>
      </w:r>
      <w:r>
        <w:rPr>
          <w:color w:val="363435"/>
          <w:spacing w:val="-2"/>
          <w:sz w:val="22"/>
          <w:szCs w:val="22"/>
        </w:rPr>
        <w:t>t</w:t>
      </w:r>
      <w:r>
        <w:rPr>
          <w:color w:val="363435"/>
          <w:sz w:val="22"/>
          <w:szCs w:val="22"/>
        </w:rPr>
        <w:t>s</w:t>
      </w:r>
      <w:r>
        <w:rPr>
          <w:color w:val="363435"/>
          <w:spacing w:val="1"/>
          <w:sz w:val="22"/>
          <w:szCs w:val="22"/>
        </w:rPr>
        <w:t xml:space="preserve"> </w:t>
      </w:r>
      <w:r>
        <w:rPr>
          <w:color w:val="363435"/>
          <w:w w:val="108"/>
          <w:sz w:val="22"/>
          <w:szCs w:val="22"/>
        </w:rPr>
        <w:t>mana</w:t>
      </w:r>
      <w:r>
        <w:rPr>
          <w:color w:val="363435"/>
          <w:spacing w:val="-3"/>
          <w:w w:val="108"/>
          <w:sz w:val="22"/>
          <w:szCs w:val="22"/>
        </w:rPr>
        <w:t>g</w:t>
      </w:r>
      <w:r>
        <w:rPr>
          <w:color w:val="363435"/>
          <w:w w:val="108"/>
          <w:sz w:val="22"/>
          <w:szCs w:val="22"/>
        </w:rPr>
        <w:t>ement</w:t>
      </w:r>
      <w:r>
        <w:rPr>
          <w:color w:val="363435"/>
          <w:spacing w:val="-4"/>
          <w:w w:val="108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the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pacing w:val="-5"/>
          <w:sz w:val="22"/>
          <w:szCs w:val="22"/>
        </w:rPr>
        <w:t>St</w:t>
      </w:r>
      <w:r>
        <w:rPr>
          <w:color w:val="363435"/>
          <w:spacing w:val="-3"/>
          <w:sz w:val="22"/>
          <w:szCs w:val="22"/>
        </w:rPr>
        <w:t>at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34"/>
          <w:sz w:val="22"/>
          <w:szCs w:val="22"/>
        </w:rPr>
        <w:t xml:space="preserve"> </w:t>
      </w:r>
      <w:r>
        <w:rPr>
          <w:color w:val="363435"/>
          <w:w w:val="96"/>
          <w:sz w:val="22"/>
          <w:szCs w:val="22"/>
        </w:rPr>
        <w:t>B</w:t>
      </w:r>
      <w:r>
        <w:rPr>
          <w:color w:val="363435"/>
          <w:spacing w:val="-3"/>
          <w:w w:val="96"/>
          <w:sz w:val="22"/>
          <w:szCs w:val="22"/>
        </w:rPr>
        <w:t>o</w:t>
      </w:r>
      <w:r>
        <w:rPr>
          <w:color w:val="363435"/>
          <w:w w:val="109"/>
          <w:sz w:val="22"/>
          <w:szCs w:val="22"/>
        </w:rPr>
        <w:t>a</w:t>
      </w:r>
      <w:r>
        <w:rPr>
          <w:color w:val="363435"/>
          <w:spacing w:val="-2"/>
          <w:w w:val="109"/>
          <w:sz w:val="22"/>
          <w:szCs w:val="22"/>
        </w:rPr>
        <w:t>r</w:t>
      </w:r>
      <w:r>
        <w:rPr>
          <w:color w:val="363435"/>
          <w:w w:val="111"/>
          <w:sz w:val="22"/>
          <w:szCs w:val="22"/>
        </w:rPr>
        <w:t>d</w:t>
      </w:r>
    </w:p>
    <w:p w14:paraId="2D7682BE" w14:textId="77777777" w:rsidR="00D82A14" w:rsidRDefault="00000000" w:rsidP="003A433A">
      <w:pPr>
        <w:spacing w:before="1" w:line="284" w:lineRule="auto"/>
        <w:ind w:left="270" w:right="396"/>
        <w:rPr>
          <w:sz w:val="22"/>
          <w:szCs w:val="22"/>
        </w:rPr>
      </w:pPr>
      <w:r>
        <w:rPr>
          <w:color w:val="363435"/>
          <w:sz w:val="22"/>
          <w:szCs w:val="22"/>
        </w:rPr>
        <w:t>•</w:t>
      </w:r>
      <w:r>
        <w:rPr>
          <w:color w:val="363435"/>
          <w:spacing w:val="48"/>
          <w:sz w:val="22"/>
          <w:szCs w:val="22"/>
        </w:rPr>
        <w:t xml:space="preserve"> </w:t>
      </w:r>
      <w:r>
        <w:rPr>
          <w:color w:val="363435"/>
          <w:spacing w:val="-3"/>
          <w:w w:val="79"/>
          <w:sz w:val="22"/>
          <w:szCs w:val="22"/>
        </w:rPr>
        <w:t>L</w:t>
      </w:r>
      <w:r>
        <w:rPr>
          <w:color w:val="363435"/>
          <w:w w:val="109"/>
          <w:sz w:val="22"/>
          <w:szCs w:val="22"/>
        </w:rPr>
        <w:t>ess</w:t>
      </w:r>
      <w:r>
        <w:rPr>
          <w:color w:val="363435"/>
          <w:spacing w:val="-11"/>
          <w:sz w:val="22"/>
          <w:szCs w:val="22"/>
        </w:rPr>
        <w:t xml:space="preserve"> </w:t>
      </w:r>
      <w:r>
        <w:rPr>
          <w:color w:val="363435"/>
          <w:w w:val="108"/>
          <w:sz w:val="22"/>
          <w:szCs w:val="22"/>
        </w:rPr>
        <w:t>main</w:t>
      </w:r>
      <w:r>
        <w:rPr>
          <w:color w:val="363435"/>
          <w:spacing w:val="-3"/>
          <w:w w:val="108"/>
          <w:sz w:val="22"/>
          <w:szCs w:val="22"/>
        </w:rPr>
        <w:t>t</w:t>
      </w:r>
      <w:r>
        <w:rPr>
          <w:color w:val="363435"/>
          <w:w w:val="108"/>
          <w:sz w:val="22"/>
          <w:szCs w:val="22"/>
        </w:rPr>
        <w:t>enan</w:t>
      </w:r>
      <w:r>
        <w:rPr>
          <w:color w:val="363435"/>
          <w:spacing w:val="-5"/>
          <w:w w:val="108"/>
          <w:sz w:val="22"/>
          <w:szCs w:val="22"/>
        </w:rPr>
        <w:t>c</w:t>
      </w:r>
      <w:r>
        <w:rPr>
          <w:color w:val="363435"/>
          <w:w w:val="108"/>
          <w:sz w:val="22"/>
          <w:szCs w:val="22"/>
        </w:rPr>
        <w:t>e,</w:t>
      </w:r>
      <w:r>
        <w:rPr>
          <w:color w:val="363435"/>
          <w:spacing w:val="-11"/>
          <w:w w:val="10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mo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21"/>
          <w:sz w:val="22"/>
          <w:szCs w:val="22"/>
        </w:rPr>
        <w:t xml:space="preserve"> </w:t>
      </w:r>
      <w:r>
        <w:rPr>
          <w:color w:val="363435"/>
          <w:spacing w:val="-1"/>
          <w:sz w:val="22"/>
          <w:szCs w:val="22"/>
        </w:rPr>
        <w:t>w</w:t>
      </w:r>
      <w:r>
        <w:rPr>
          <w:color w:val="363435"/>
          <w:sz w:val="22"/>
          <w:szCs w:val="22"/>
        </w:rPr>
        <w:t>eeds,</w:t>
      </w:r>
      <w:r>
        <w:rPr>
          <w:color w:val="363435"/>
          <w:spacing w:val="2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l</w:t>
      </w:r>
      <w:r>
        <w:rPr>
          <w:color w:val="363435"/>
          <w:spacing w:val="-3"/>
          <w:sz w:val="22"/>
          <w:szCs w:val="22"/>
        </w:rPr>
        <w:t>e</w:t>
      </w:r>
      <w:r>
        <w:rPr>
          <w:color w:val="363435"/>
          <w:sz w:val="22"/>
          <w:szCs w:val="22"/>
        </w:rPr>
        <w:t>aks,</w:t>
      </w:r>
      <w:r>
        <w:rPr>
          <w:color w:val="363435"/>
          <w:spacing w:val="13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and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w w:val="108"/>
          <w:sz w:val="22"/>
          <w:szCs w:val="22"/>
        </w:rPr>
        <w:t>b</w:t>
      </w:r>
      <w:r>
        <w:rPr>
          <w:color w:val="363435"/>
          <w:spacing w:val="-2"/>
          <w:w w:val="108"/>
          <w:sz w:val="22"/>
          <w:szCs w:val="22"/>
        </w:rPr>
        <w:t>r</w:t>
      </w:r>
      <w:r>
        <w:rPr>
          <w:color w:val="363435"/>
          <w:spacing w:val="-3"/>
          <w:w w:val="111"/>
          <w:sz w:val="22"/>
          <w:szCs w:val="22"/>
        </w:rPr>
        <w:t>e</w:t>
      </w:r>
      <w:r>
        <w:rPr>
          <w:color w:val="363435"/>
          <w:w w:val="109"/>
          <w:sz w:val="22"/>
          <w:szCs w:val="22"/>
        </w:rPr>
        <w:t xml:space="preserve">aches </w:t>
      </w:r>
      <w:r>
        <w:rPr>
          <w:color w:val="363435"/>
          <w:sz w:val="22"/>
          <w:szCs w:val="22"/>
        </w:rPr>
        <w:t>due</w:t>
      </w:r>
      <w:r>
        <w:rPr>
          <w:color w:val="363435"/>
          <w:spacing w:val="21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less</w:t>
      </w:r>
      <w:r>
        <w:rPr>
          <w:color w:val="363435"/>
          <w:spacing w:val="9"/>
          <w:sz w:val="22"/>
          <w:szCs w:val="22"/>
        </w:rPr>
        <w:t xml:space="preserve"> </w:t>
      </w:r>
      <w:r>
        <w:rPr>
          <w:color w:val="363435"/>
          <w:w w:val="107"/>
          <w:sz w:val="22"/>
          <w:szCs w:val="22"/>
        </w:rPr>
        <w:t>in</w:t>
      </w:r>
      <w:r>
        <w:rPr>
          <w:color w:val="363435"/>
          <w:spacing w:val="-1"/>
          <w:w w:val="107"/>
          <w:sz w:val="22"/>
          <w:szCs w:val="22"/>
        </w:rPr>
        <w:t>v</w:t>
      </w:r>
      <w:r>
        <w:rPr>
          <w:color w:val="363435"/>
          <w:w w:val="107"/>
          <w:sz w:val="22"/>
          <w:szCs w:val="22"/>
        </w:rPr>
        <w:t>e</w:t>
      </w:r>
      <w:r>
        <w:rPr>
          <w:color w:val="363435"/>
          <w:spacing w:val="-4"/>
          <w:w w:val="107"/>
          <w:sz w:val="22"/>
          <w:szCs w:val="22"/>
        </w:rPr>
        <w:t>s</w:t>
      </w:r>
      <w:r>
        <w:rPr>
          <w:color w:val="363435"/>
          <w:w w:val="107"/>
          <w:sz w:val="22"/>
          <w:szCs w:val="22"/>
        </w:rPr>
        <w:t>tment</w:t>
      </w:r>
      <w:r>
        <w:rPr>
          <w:color w:val="363435"/>
          <w:spacing w:val="-11"/>
          <w:w w:val="107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in</w:t>
      </w:r>
      <w:r>
        <w:rPr>
          <w:color w:val="363435"/>
          <w:spacing w:val="-8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e</w:t>
      </w:r>
      <w:r>
        <w:rPr>
          <w:color w:val="363435"/>
          <w:sz w:val="22"/>
          <w:szCs w:val="22"/>
        </w:rPr>
        <w:t>xi</w:t>
      </w:r>
      <w:r>
        <w:rPr>
          <w:color w:val="363435"/>
          <w:spacing w:val="-4"/>
          <w:sz w:val="22"/>
          <w:szCs w:val="22"/>
        </w:rPr>
        <w:t>s</w:t>
      </w:r>
      <w:r>
        <w:rPr>
          <w:color w:val="363435"/>
          <w:sz w:val="22"/>
          <w:szCs w:val="22"/>
        </w:rPr>
        <w:t>ting</w:t>
      </w:r>
      <w:r>
        <w:rPr>
          <w:color w:val="363435"/>
          <w:spacing w:val="4"/>
          <w:sz w:val="22"/>
          <w:szCs w:val="22"/>
        </w:rPr>
        <w:t xml:space="preserve"> </w:t>
      </w:r>
      <w:r>
        <w:rPr>
          <w:color w:val="363435"/>
          <w:spacing w:val="-4"/>
          <w:w w:val="87"/>
          <w:sz w:val="22"/>
          <w:szCs w:val="22"/>
        </w:rPr>
        <w:t>f</w:t>
      </w:r>
      <w:r>
        <w:rPr>
          <w:color w:val="363435"/>
          <w:w w:val="103"/>
          <w:sz w:val="22"/>
          <w:szCs w:val="22"/>
        </w:rPr>
        <w:t>acilities</w:t>
      </w:r>
    </w:p>
    <w:p w14:paraId="36828E36" w14:textId="77777777" w:rsidR="00D82A14" w:rsidRDefault="00000000" w:rsidP="003A433A">
      <w:pPr>
        <w:spacing w:before="1" w:line="284" w:lineRule="auto"/>
        <w:ind w:left="270" w:right="125"/>
        <w:rPr>
          <w:sz w:val="22"/>
          <w:szCs w:val="22"/>
        </w:rPr>
      </w:pPr>
      <w:r>
        <w:rPr>
          <w:color w:val="363435"/>
          <w:sz w:val="22"/>
          <w:szCs w:val="22"/>
        </w:rPr>
        <w:t>•</w:t>
      </w:r>
      <w:r>
        <w:rPr>
          <w:color w:val="363435"/>
          <w:spacing w:val="48"/>
          <w:sz w:val="22"/>
          <w:szCs w:val="22"/>
        </w:rPr>
        <w:t xml:space="preserve"> </w:t>
      </w:r>
      <w:r>
        <w:rPr>
          <w:color w:val="363435"/>
          <w:w w:val="96"/>
          <w:sz w:val="22"/>
          <w:szCs w:val="22"/>
        </w:rPr>
        <w:t>Mo</w:t>
      </w:r>
      <w:r>
        <w:rPr>
          <w:color w:val="363435"/>
          <w:spacing w:val="-2"/>
          <w:w w:val="96"/>
          <w:sz w:val="22"/>
          <w:szCs w:val="22"/>
        </w:rPr>
        <w:t>r</w:t>
      </w:r>
      <w:r>
        <w:rPr>
          <w:color w:val="363435"/>
          <w:w w:val="96"/>
          <w:sz w:val="22"/>
          <w:szCs w:val="22"/>
        </w:rPr>
        <w:t>e</w:t>
      </w:r>
      <w:r>
        <w:rPr>
          <w:color w:val="363435"/>
          <w:spacing w:val="-6"/>
          <w:w w:val="96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major</w:t>
      </w:r>
      <w:r>
        <w:rPr>
          <w:color w:val="363435"/>
          <w:spacing w:val="20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l</w:t>
      </w:r>
      <w:r>
        <w:rPr>
          <w:color w:val="363435"/>
          <w:spacing w:val="-3"/>
          <w:sz w:val="22"/>
          <w:szCs w:val="22"/>
        </w:rPr>
        <w:t>e</w:t>
      </w:r>
      <w:r>
        <w:rPr>
          <w:color w:val="363435"/>
          <w:sz w:val="22"/>
          <w:szCs w:val="22"/>
        </w:rPr>
        <w:t>aks</w:t>
      </w:r>
      <w:r>
        <w:rPr>
          <w:color w:val="363435"/>
          <w:spacing w:val="13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and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major</w:t>
      </w:r>
      <w:r>
        <w:rPr>
          <w:color w:val="363435"/>
          <w:spacing w:val="20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w</w:t>
      </w:r>
      <w:r>
        <w:rPr>
          <w:color w:val="363435"/>
          <w:spacing w:val="-3"/>
          <w:sz w:val="22"/>
          <w:szCs w:val="22"/>
        </w:rPr>
        <w:t>at</w:t>
      </w:r>
      <w:r>
        <w:rPr>
          <w:color w:val="363435"/>
          <w:sz w:val="22"/>
          <w:szCs w:val="22"/>
        </w:rPr>
        <w:t>er</w:t>
      </w:r>
      <w:r>
        <w:rPr>
          <w:color w:val="363435"/>
          <w:spacing w:val="27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se</w:t>
      </w:r>
      <w:r>
        <w:rPr>
          <w:color w:val="363435"/>
          <w:spacing w:val="5"/>
          <w:sz w:val="22"/>
          <w:szCs w:val="22"/>
        </w:rPr>
        <w:t>r</w:t>
      </w:r>
      <w:r>
        <w:rPr>
          <w:color w:val="363435"/>
          <w:sz w:val="22"/>
          <w:szCs w:val="22"/>
        </w:rPr>
        <w:t>vi</w:t>
      </w:r>
      <w:r>
        <w:rPr>
          <w:color w:val="363435"/>
          <w:spacing w:val="-5"/>
          <w:sz w:val="22"/>
          <w:szCs w:val="22"/>
        </w:rPr>
        <w:t>c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7"/>
          <w:sz w:val="22"/>
          <w:szCs w:val="22"/>
        </w:rPr>
        <w:t xml:space="preserve"> </w:t>
      </w:r>
      <w:r>
        <w:rPr>
          <w:color w:val="363435"/>
          <w:w w:val="106"/>
          <w:sz w:val="22"/>
          <w:szCs w:val="22"/>
        </w:rPr>
        <w:t>disru</w:t>
      </w:r>
      <w:r>
        <w:rPr>
          <w:color w:val="363435"/>
          <w:spacing w:val="-4"/>
          <w:w w:val="106"/>
          <w:sz w:val="22"/>
          <w:szCs w:val="22"/>
        </w:rPr>
        <w:t>p</w:t>
      </w:r>
      <w:r>
        <w:rPr>
          <w:color w:val="363435"/>
          <w:w w:val="107"/>
          <w:sz w:val="22"/>
          <w:szCs w:val="22"/>
        </w:rPr>
        <w:t xml:space="preserve">tions </w:t>
      </w:r>
      <w:r>
        <w:rPr>
          <w:color w:val="363435"/>
          <w:spacing w:val="-4"/>
          <w:sz w:val="22"/>
          <w:szCs w:val="22"/>
        </w:rPr>
        <w:t>du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12"/>
          <w:sz w:val="22"/>
          <w:szCs w:val="22"/>
        </w:rPr>
        <w:t xml:space="preserve"> </w:t>
      </w:r>
      <w:r>
        <w:rPr>
          <w:color w:val="363435"/>
          <w:spacing w:val="-7"/>
          <w:sz w:val="22"/>
          <w:szCs w:val="22"/>
        </w:rPr>
        <w:t>t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2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</w:t>
      </w:r>
      <w:r>
        <w:rPr>
          <w:color w:val="363435"/>
          <w:spacing w:val="-7"/>
          <w:sz w:val="22"/>
          <w:szCs w:val="22"/>
        </w:rPr>
        <w:t xml:space="preserve"> r</w:t>
      </w:r>
      <w:r>
        <w:rPr>
          <w:color w:val="363435"/>
          <w:spacing w:val="-4"/>
          <w:sz w:val="22"/>
          <w:szCs w:val="22"/>
        </w:rPr>
        <w:t>edu</w:t>
      </w:r>
      <w:r>
        <w:rPr>
          <w:color w:val="363435"/>
          <w:spacing w:val="-7"/>
          <w:sz w:val="22"/>
          <w:szCs w:val="22"/>
        </w:rPr>
        <w:t>c</w:t>
      </w:r>
      <w:r>
        <w:rPr>
          <w:color w:val="363435"/>
          <w:spacing w:val="-4"/>
          <w:sz w:val="22"/>
          <w:szCs w:val="22"/>
        </w:rPr>
        <w:t>tio</w:t>
      </w:r>
      <w:r>
        <w:rPr>
          <w:color w:val="363435"/>
          <w:sz w:val="22"/>
          <w:szCs w:val="22"/>
        </w:rPr>
        <w:t>n</w:t>
      </w:r>
      <w:r>
        <w:rPr>
          <w:color w:val="363435"/>
          <w:spacing w:val="40"/>
          <w:sz w:val="22"/>
          <w:szCs w:val="22"/>
        </w:rPr>
        <w:t xml:space="preserve"> </w:t>
      </w:r>
      <w:r>
        <w:rPr>
          <w:color w:val="363435"/>
          <w:spacing w:val="-4"/>
          <w:sz w:val="22"/>
          <w:szCs w:val="22"/>
        </w:rPr>
        <w:t>i</w:t>
      </w:r>
      <w:r>
        <w:rPr>
          <w:color w:val="363435"/>
          <w:sz w:val="22"/>
          <w:szCs w:val="22"/>
        </w:rPr>
        <w:t>n</w:t>
      </w:r>
      <w:r>
        <w:rPr>
          <w:color w:val="363435"/>
          <w:spacing w:val="-17"/>
          <w:sz w:val="22"/>
          <w:szCs w:val="22"/>
        </w:rPr>
        <w:t xml:space="preserve"> </w:t>
      </w:r>
      <w:r>
        <w:rPr>
          <w:color w:val="363435"/>
          <w:spacing w:val="-4"/>
          <w:sz w:val="22"/>
          <w:szCs w:val="22"/>
        </w:rPr>
        <w:t>pipelin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15"/>
          <w:sz w:val="22"/>
          <w:szCs w:val="22"/>
        </w:rPr>
        <w:t xml:space="preserve"> </w:t>
      </w:r>
      <w:r>
        <w:rPr>
          <w:color w:val="363435"/>
          <w:spacing w:val="-8"/>
          <w:w w:val="108"/>
          <w:sz w:val="22"/>
          <w:szCs w:val="22"/>
        </w:rPr>
        <w:t>r</w:t>
      </w:r>
      <w:r>
        <w:rPr>
          <w:color w:val="363435"/>
          <w:spacing w:val="-4"/>
          <w:w w:val="108"/>
          <w:sz w:val="22"/>
          <w:szCs w:val="22"/>
        </w:rPr>
        <w:t>epla</w:t>
      </w:r>
      <w:r>
        <w:rPr>
          <w:color w:val="363435"/>
          <w:spacing w:val="-10"/>
          <w:w w:val="108"/>
          <w:sz w:val="22"/>
          <w:szCs w:val="22"/>
        </w:rPr>
        <w:t>c</w:t>
      </w:r>
      <w:r>
        <w:rPr>
          <w:color w:val="363435"/>
          <w:spacing w:val="-4"/>
          <w:w w:val="108"/>
          <w:sz w:val="22"/>
          <w:szCs w:val="22"/>
        </w:rPr>
        <w:t>emen</w:t>
      </w:r>
      <w:r>
        <w:rPr>
          <w:color w:val="363435"/>
          <w:spacing w:val="-8"/>
          <w:w w:val="108"/>
          <w:sz w:val="22"/>
          <w:szCs w:val="22"/>
        </w:rPr>
        <w:t>t</w:t>
      </w:r>
      <w:r>
        <w:rPr>
          <w:color w:val="363435"/>
          <w:w w:val="108"/>
          <w:sz w:val="22"/>
          <w:szCs w:val="22"/>
        </w:rPr>
        <w:t>s</w:t>
      </w:r>
      <w:r>
        <w:rPr>
          <w:color w:val="363435"/>
          <w:spacing w:val="-18"/>
          <w:w w:val="108"/>
          <w:sz w:val="22"/>
          <w:szCs w:val="22"/>
        </w:rPr>
        <w:t xml:space="preserve"> </w:t>
      </w:r>
      <w:r>
        <w:rPr>
          <w:color w:val="363435"/>
          <w:spacing w:val="-4"/>
          <w:sz w:val="22"/>
          <w:szCs w:val="22"/>
        </w:rPr>
        <w:t>an</w:t>
      </w:r>
      <w:r>
        <w:rPr>
          <w:color w:val="363435"/>
          <w:sz w:val="22"/>
          <w:szCs w:val="22"/>
        </w:rPr>
        <w:t>d</w:t>
      </w:r>
      <w:r>
        <w:rPr>
          <w:color w:val="363435"/>
          <w:spacing w:val="15"/>
          <w:sz w:val="22"/>
          <w:szCs w:val="22"/>
        </w:rPr>
        <w:t xml:space="preserve"> </w:t>
      </w:r>
      <w:r>
        <w:rPr>
          <w:color w:val="363435"/>
          <w:spacing w:val="-7"/>
          <w:sz w:val="22"/>
          <w:szCs w:val="22"/>
        </w:rPr>
        <w:t>c</w:t>
      </w:r>
      <w:r>
        <w:rPr>
          <w:color w:val="363435"/>
          <w:spacing w:val="-4"/>
          <w:sz w:val="22"/>
          <w:szCs w:val="22"/>
        </w:rPr>
        <w:t>ana</w:t>
      </w:r>
      <w:r>
        <w:rPr>
          <w:color w:val="363435"/>
          <w:sz w:val="22"/>
          <w:szCs w:val="22"/>
        </w:rPr>
        <w:t>l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spacing w:val="-4"/>
          <w:sz w:val="22"/>
          <w:szCs w:val="22"/>
        </w:rPr>
        <w:t>lining</w:t>
      </w:r>
    </w:p>
    <w:p w14:paraId="499689A1" w14:textId="77777777" w:rsidR="00D82A14" w:rsidRDefault="00000000" w:rsidP="003A433A">
      <w:pPr>
        <w:spacing w:before="1" w:line="284" w:lineRule="auto"/>
        <w:ind w:left="270" w:right="461"/>
        <w:rPr>
          <w:sz w:val="22"/>
          <w:szCs w:val="22"/>
        </w:rPr>
      </w:pPr>
      <w:r>
        <w:rPr>
          <w:color w:val="363435"/>
          <w:sz w:val="22"/>
          <w:szCs w:val="22"/>
        </w:rPr>
        <w:t>•</w:t>
      </w:r>
      <w:r>
        <w:rPr>
          <w:color w:val="363435"/>
          <w:spacing w:val="4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Higher</w:t>
      </w:r>
      <w:r>
        <w:rPr>
          <w:color w:val="363435"/>
          <w:spacing w:val="-11"/>
          <w:sz w:val="22"/>
          <w:szCs w:val="22"/>
        </w:rPr>
        <w:t xml:space="preserve"> </w:t>
      </w:r>
      <w:r>
        <w:rPr>
          <w:color w:val="363435"/>
          <w:spacing w:val="-4"/>
          <w:sz w:val="22"/>
          <w:szCs w:val="22"/>
        </w:rPr>
        <w:t>s</w:t>
      </w:r>
      <w:r>
        <w:rPr>
          <w:color w:val="363435"/>
          <w:spacing w:val="-5"/>
          <w:sz w:val="22"/>
          <w:szCs w:val="22"/>
        </w:rPr>
        <w:t>t</w:t>
      </w:r>
      <w:r>
        <w:rPr>
          <w:color w:val="363435"/>
          <w:sz w:val="22"/>
          <w:szCs w:val="22"/>
        </w:rPr>
        <w:t>aff</w:t>
      </w:r>
      <w:r>
        <w:rPr>
          <w:color w:val="363435"/>
          <w:spacing w:val="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turn</w:t>
      </w:r>
      <w:r>
        <w:rPr>
          <w:color w:val="363435"/>
          <w:spacing w:val="-1"/>
          <w:sz w:val="22"/>
          <w:szCs w:val="22"/>
        </w:rPr>
        <w:t>ov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-13"/>
          <w:sz w:val="22"/>
          <w:szCs w:val="22"/>
        </w:rPr>
        <w:t>r</w:t>
      </w:r>
      <w:r>
        <w:rPr>
          <w:color w:val="363435"/>
          <w:sz w:val="22"/>
          <w:szCs w:val="22"/>
        </w:rPr>
        <w:t>,</w:t>
      </w:r>
      <w:r>
        <w:rPr>
          <w:color w:val="363435"/>
          <w:spacing w:val="37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hiring challen</w:t>
      </w:r>
      <w:r>
        <w:rPr>
          <w:color w:val="363435"/>
          <w:spacing w:val="-3"/>
          <w:sz w:val="22"/>
          <w:szCs w:val="22"/>
        </w:rPr>
        <w:t>g</w:t>
      </w:r>
      <w:r>
        <w:rPr>
          <w:color w:val="363435"/>
          <w:sz w:val="22"/>
          <w:szCs w:val="22"/>
        </w:rPr>
        <w:t>es,</w:t>
      </w:r>
      <w:r>
        <w:rPr>
          <w:color w:val="363435"/>
          <w:spacing w:val="43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and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loss</w:t>
      </w:r>
      <w:r>
        <w:rPr>
          <w:color w:val="363435"/>
          <w:spacing w:val="6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 xml:space="preserve">of </w:t>
      </w:r>
      <w:r>
        <w:rPr>
          <w:color w:val="363435"/>
          <w:w w:val="107"/>
          <w:sz w:val="22"/>
          <w:szCs w:val="22"/>
        </w:rPr>
        <w:t>in</w:t>
      </w:r>
      <w:r>
        <w:rPr>
          <w:color w:val="363435"/>
          <w:spacing w:val="-4"/>
          <w:w w:val="107"/>
          <w:sz w:val="22"/>
          <w:szCs w:val="22"/>
        </w:rPr>
        <w:t>s</w:t>
      </w:r>
      <w:r>
        <w:rPr>
          <w:color w:val="363435"/>
          <w:w w:val="107"/>
          <w:sz w:val="22"/>
          <w:szCs w:val="22"/>
        </w:rPr>
        <w:t>titutional</w:t>
      </w:r>
      <w:r>
        <w:rPr>
          <w:color w:val="363435"/>
          <w:spacing w:val="-14"/>
          <w:w w:val="107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kn</w:t>
      </w:r>
      <w:r>
        <w:rPr>
          <w:color w:val="363435"/>
          <w:spacing w:val="-1"/>
          <w:sz w:val="22"/>
          <w:szCs w:val="22"/>
        </w:rPr>
        <w:t>o</w:t>
      </w:r>
      <w:r>
        <w:rPr>
          <w:color w:val="363435"/>
          <w:sz w:val="22"/>
          <w:szCs w:val="22"/>
        </w:rPr>
        <w:t>wled</w:t>
      </w:r>
      <w:r>
        <w:rPr>
          <w:color w:val="363435"/>
          <w:spacing w:val="-3"/>
          <w:sz w:val="22"/>
          <w:szCs w:val="22"/>
        </w:rPr>
        <w:t>g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32"/>
          <w:sz w:val="22"/>
          <w:szCs w:val="22"/>
        </w:rPr>
        <w:t xml:space="preserve"> </w:t>
      </w:r>
      <w:r>
        <w:rPr>
          <w:color w:val="363435"/>
          <w:spacing w:val="-5"/>
          <w:sz w:val="22"/>
          <w:szCs w:val="22"/>
        </w:rPr>
        <w:t>c</w:t>
      </w:r>
      <w:r>
        <w:rPr>
          <w:color w:val="363435"/>
          <w:sz w:val="22"/>
          <w:szCs w:val="22"/>
        </w:rPr>
        <w:t>omp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omising</w:t>
      </w:r>
      <w:r>
        <w:rPr>
          <w:color w:val="363435"/>
          <w:spacing w:val="45"/>
          <w:sz w:val="22"/>
          <w:szCs w:val="22"/>
        </w:rPr>
        <w:t xml:space="preserve"> </w:t>
      </w:r>
      <w:r>
        <w:rPr>
          <w:color w:val="363435"/>
          <w:w w:val="92"/>
          <w:sz w:val="22"/>
          <w:szCs w:val="22"/>
        </w:rPr>
        <w:t>FID</w:t>
      </w:r>
      <w:r>
        <w:rPr>
          <w:color w:val="363435"/>
          <w:spacing w:val="-10"/>
          <w:w w:val="92"/>
          <w:sz w:val="22"/>
          <w:szCs w:val="22"/>
        </w:rPr>
        <w:t>'</w:t>
      </w:r>
      <w:r>
        <w:rPr>
          <w:color w:val="363435"/>
          <w:w w:val="92"/>
          <w:sz w:val="22"/>
          <w:szCs w:val="22"/>
        </w:rPr>
        <w:t>s</w:t>
      </w:r>
      <w:r>
        <w:rPr>
          <w:color w:val="363435"/>
          <w:spacing w:val="-3"/>
          <w:w w:val="92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 xml:space="preserve">ability </w:t>
      </w:r>
      <w:r>
        <w:rPr>
          <w:color w:val="363435"/>
          <w:spacing w:val="-3"/>
          <w:w w:val="122"/>
          <w:sz w:val="22"/>
          <w:szCs w:val="22"/>
        </w:rPr>
        <w:t>t</w:t>
      </w:r>
      <w:r>
        <w:rPr>
          <w:color w:val="363435"/>
          <w:w w:val="108"/>
          <w:sz w:val="22"/>
          <w:szCs w:val="22"/>
        </w:rPr>
        <w:t xml:space="preserve">o </w:t>
      </w:r>
      <w:r>
        <w:rPr>
          <w:color w:val="363435"/>
          <w:sz w:val="22"/>
          <w:szCs w:val="22"/>
        </w:rPr>
        <w:t>p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pacing w:val="-1"/>
          <w:sz w:val="22"/>
          <w:szCs w:val="22"/>
        </w:rPr>
        <w:t>o</w:t>
      </w:r>
      <w:r>
        <w:rPr>
          <w:color w:val="363435"/>
          <w:sz w:val="22"/>
          <w:szCs w:val="22"/>
        </w:rPr>
        <w:t>vide</w:t>
      </w:r>
      <w:r>
        <w:rPr>
          <w:color w:val="363435"/>
          <w:spacing w:val="20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quality</w:t>
      </w:r>
      <w:r>
        <w:rPr>
          <w:color w:val="363435"/>
          <w:spacing w:val="13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se</w:t>
      </w:r>
      <w:r>
        <w:rPr>
          <w:color w:val="363435"/>
          <w:spacing w:val="5"/>
          <w:sz w:val="22"/>
          <w:szCs w:val="22"/>
        </w:rPr>
        <w:t>r</w:t>
      </w:r>
      <w:r>
        <w:rPr>
          <w:color w:val="363435"/>
          <w:sz w:val="22"/>
          <w:szCs w:val="22"/>
        </w:rPr>
        <w:t>vi</w:t>
      </w:r>
      <w:r>
        <w:rPr>
          <w:color w:val="363435"/>
          <w:spacing w:val="-5"/>
          <w:sz w:val="22"/>
          <w:szCs w:val="22"/>
        </w:rPr>
        <w:t>c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7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i</w:t>
      </w:r>
      <w:r>
        <w:rPr>
          <w:color w:val="363435"/>
          <w:spacing w:val="-2"/>
          <w:sz w:val="22"/>
          <w:szCs w:val="22"/>
        </w:rPr>
        <w:t>t</w:t>
      </w:r>
      <w:r>
        <w:rPr>
          <w:color w:val="363435"/>
          <w:sz w:val="22"/>
          <w:szCs w:val="22"/>
        </w:rPr>
        <w:t>s</w:t>
      </w:r>
      <w:r>
        <w:rPr>
          <w:color w:val="363435"/>
          <w:spacing w:val="1"/>
          <w:sz w:val="22"/>
          <w:szCs w:val="22"/>
        </w:rPr>
        <w:t xml:space="preserve"> </w:t>
      </w:r>
      <w:r>
        <w:rPr>
          <w:color w:val="363435"/>
          <w:w w:val="108"/>
          <w:sz w:val="22"/>
          <w:szCs w:val="22"/>
        </w:rPr>
        <w:t>land</w:t>
      </w:r>
      <w:r>
        <w:rPr>
          <w:color w:val="363435"/>
          <w:spacing w:val="-1"/>
          <w:w w:val="108"/>
          <w:sz w:val="22"/>
          <w:szCs w:val="22"/>
        </w:rPr>
        <w:t>o</w:t>
      </w:r>
      <w:r>
        <w:rPr>
          <w:color w:val="363435"/>
          <w:w w:val="105"/>
          <w:sz w:val="22"/>
          <w:szCs w:val="22"/>
        </w:rPr>
        <w:t>wne</w:t>
      </w:r>
      <w:r>
        <w:rPr>
          <w:color w:val="363435"/>
          <w:spacing w:val="-1"/>
          <w:w w:val="105"/>
          <w:sz w:val="22"/>
          <w:szCs w:val="22"/>
        </w:rPr>
        <w:t>r</w:t>
      </w:r>
      <w:r>
        <w:rPr>
          <w:color w:val="363435"/>
          <w:w w:val="107"/>
          <w:sz w:val="22"/>
          <w:szCs w:val="22"/>
        </w:rPr>
        <w:t>s</w:t>
      </w:r>
    </w:p>
    <w:p w14:paraId="2F2AC16D" w14:textId="77777777" w:rsidR="00D82A14" w:rsidRDefault="00000000" w:rsidP="003A433A">
      <w:pPr>
        <w:spacing w:before="73" w:line="260" w:lineRule="auto"/>
        <w:ind w:right="707"/>
        <w:rPr>
          <w:sz w:val="24"/>
          <w:szCs w:val="24"/>
        </w:rPr>
      </w:pPr>
      <w:r>
        <w:rPr>
          <w:b/>
          <w:color w:val="314062"/>
          <w:w w:val="88"/>
          <w:sz w:val="24"/>
          <w:szCs w:val="24"/>
        </w:rPr>
        <w:t>11.</w:t>
      </w:r>
      <w:r>
        <w:rPr>
          <w:b/>
          <w:color w:val="314062"/>
          <w:spacing w:val="2"/>
          <w:w w:val="88"/>
          <w:sz w:val="24"/>
          <w:szCs w:val="24"/>
        </w:rPr>
        <w:t xml:space="preserve"> </w:t>
      </w:r>
      <w:r>
        <w:rPr>
          <w:b/>
          <w:color w:val="314062"/>
          <w:w w:val="88"/>
          <w:sz w:val="24"/>
          <w:szCs w:val="24"/>
        </w:rPr>
        <w:t>WH</w:t>
      </w:r>
      <w:r>
        <w:rPr>
          <w:b/>
          <w:color w:val="314062"/>
          <w:spacing w:val="-13"/>
          <w:w w:val="88"/>
          <w:sz w:val="24"/>
          <w:szCs w:val="24"/>
        </w:rPr>
        <w:t>A</w:t>
      </w:r>
      <w:r>
        <w:rPr>
          <w:b/>
          <w:color w:val="314062"/>
          <w:w w:val="88"/>
          <w:sz w:val="24"/>
          <w:szCs w:val="24"/>
        </w:rPr>
        <w:t>T</w:t>
      </w:r>
      <w:r>
        <w:rPr>
          <w:b/>
          <w:color w:val="314062"/>
          <w:spacing w:val="35"/>
          <w:w w:val="88"/>
          <w:sz w:val="24"/>
          <w:szCs w:val="24"/>
        </w:rPr>
        <w:t xml:space="preserve"> </w:t>
      </w:r>
      <w:r>
        <w:rPr>
          <w:b/>
          <w:color w:val="314062"/>
          <w:sz w:val="24"/>
          <w:szCs w:val="24"/>
        </w:rPr>
        <w:t>IS</w:t>
      </w:r>
      <w:r>
        <w:rPr>
          <w:b/>
          <w:color w:val="314062"/>
          <w:spacing w:val="-17"/>
          <w:sz w:val="24"/>
          <w:szCs w:val="24"/>
        </w:rPr>
        <w:t xml:space="preserve"> </w:t>
      </w:r>
      <w:r>
        <w:rPr>
          <w:b/>
          <w:color w:val="314062"/>
          <w:w w:val="90"/>
          <w:sz w:val="24"/>
          <w:szCs w:val="24"/>
        </w:rPr>
        <w:t>NEEDED</w:t>
      </w:r>
      <w:r>
        <w:rPr>
          <w:b/>
          <w:color w:val="314062"/>
          <w:spacing w:val="37"/>
          <w:w w:val="90"/>
          <w:sz w:val="24"/>
          <w:szCs w:val="24"/>
        </w:rPr>
        <w:t xml:space="preserve"> </w:t>
      </w:r>
      <w:r>
        <w:rPr>
          <w:b/>
          <w:color w:val="314062"/>
          <w:w w:val="90"/>
          <w:sz w:val="24"/>
          <w:szCs w:val="24"/>
        </w:rPr>
        <w:t>FOR</w:t>
      </w:r>
      <w:r>
        <w:rPr>
          <w:b/>
          <w:color w:val="314062"/>
          <w:spacing w:val="22"/>
          <w:w w:val="90"/>
          <w:sz w:val="24"/>
          <w:szCs w:val="24"/>
        </w:rPr>
        <w:t xml:space="preserve"> </w:t>
      </w:r>
      <w:r>
        <w:rPr>
          <w:b/>
          <w:color w:val="314062"/>
          <w:w w:val="90"/>
          <w:sz w:val="24"/>
          <w:szCs w:val="24"/>
        </w:rPr>
        <w:t>THE</w:t>
      </w:r>
      <w:r>
        <w:rPr>
          <w:b/>
          <w:color w:val="314062"/>
          <w:spacing w:val="2"/>
          <w:w w:val="90"/>
          <w:sz w:val="24"/>
          <w:szCs w:val="24"/>
        </w:rPr>
        <w:t xml:space="preserve"> </w:t>
      </w:r>
      <w:r>
        <w:rPr>
          <w:b/>
          <w:color w:val="314062"/>
          <w:w w:val="90"/>
          <w:sz w:val="24"/>
          <w:szCs w:val="24"/>
        </w:rPr>
        <w:t>ELECTION</w:t>
      </w:r>
      <w:r>
        <w:rPr>
          <w:b/>
          <w:color w:val="314062"/>
          <w:spacing w:val="-6"/>
          <w:w w:val="90"/>
          <w:sz w:val="24"/>
          <w:szCs w:val="24"/>
        </w:rPr>
        <w:t xml:space="preserve"> </w:t>
      </w:r>
      <w:r>
        <w:rPr>
          <w:b/>
          <w:color w:val="314062"/>
          <w:spacing w:val="-6"/>
          <w:sz w:val="24"/>
          <w:szCs w:val="24"/>
        </w:rPr>
        <w:t>T</w:t>
      </w:r>
      <w:r>
        <w:rPr>
          <w:b/>
          <w:color w:val="314062"/>
          <w:sz w:val="24"/>
          <w:szCs w:val="24"/>
        </w:rPr>
        <w:t xml:space="preserve">O </w:t>
      </w:r>
      <w:r>
        <w:rPr>
          <w:b/>
          <w:color w:val="314062"/>
          <w:spacing w:val="-18"/>
          <w:w w:val="102"/>
          <w:sz w:val="24"/>
          <w:szCs w:val="24"/>
        </w:rPr>
        <w:t>P</w:t>
      </w:r>
      <w:r>
        <w:rPr>
          <w:b/>
          <w:color w:val="314062"/>
          <w:spacing w:val="-2"/>
          <w:w w:val="94"/>
          <w:sz w:val="24"/>
          <w:szCs w:val="24"/>
        </w:rPr>
        <w:t>A</w:t>
      </w:r>
      <w:r>
        <w:rPr>
          <w:b/>
          <w:color w:val="314062"/>
          <w:w w:val="102"/>
          <w:sz w:val="24"/>
          <w:szCs w:val="24"/>
        </w:rPr>
        <w:t>SS?</w:t>
      </w:r>
    </w:p>
    <w:p w14:paraId="164B4792" w14:textId="77777777" w:rsidR="00D82A14" w:rsidRDefault="00000000" w:rsidP="003A433A">
      <w:pPr>
        <w:spacing w:line="200" w:lineRule="exact"/>
        <w:rPr>
          <w:sz w:val="22"/>
          <w:szCs w:val="22"/>
        </w:rPr>
      </w:pPr>
      <w:r>
        <w:rPr>
          <w:color w:val="363435"/>
          <w:sz w:val="22"/>
          <w:szCs w:val="22"/>
        </w:rPr>
        <w:t>The</w:t>
      </w:r>
      <w:r>
        <w:rPr>
          <w:color w:val="363435"/>
          <w:spacing w:val="-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ele</w:t>
      </w:r>
      <w:r>
        <w:rPr>
          <w:color w:val="363435"/>
          <w:spacing w:val="-2"/>
          <w:sz w:val="22"/>
          <w:szCs w:val="22"/>
        </w:rPr>
        <w:t>c</w:t>
      </w:r>
      <w:r>
        <w:rPr>
          <w:color w:val="363435"/>
          <w:sz w:val="22"/>
          <w:szCs w:val="22"/>
        </w:rPr>
        <w:t>tion</w:t>
      </w:r>
      <w:r>
        <w:rPr>
          <w:color w:val="363435"/>
          <w:spacing w:val="34"/>
          <w:sz w:val="22"/>
          <w:szCs w:val="22"/>
        </w:rPr>
        <w:t xml:space="preserve"> </w:t>
      </w:r>
      <w:r>
        <w:rPr>
          <w:color w:val="363435"/>
          <w:w w:val="94"/>
          <w:sz w:val="22"/>
          <w:szCs w:val="22"/>
        </w:rPr>
        <w:t>will</w:t>
      </w:r>
      <w:r>
        <w:rPr>
          <w:color w:val="363435"/>
          <w:spacing w:val="-8"/>
          <w:w w:val="94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p</w:t>
      </w:r>
      <w:r>
        <w:rPr>
          <w:color w:val="363435"/>
          <w:sz w:val="22"/>
          <w:szCs w:val="22"/>
        </w:rPr>
        <w:t>ass</w:t>
      </w:r>
      <w:r>
        <w:rPr>
          <w:color w:val="363435"/>
          <w:spacing w:val="25"/>
          <w:sz w:val="22"/>
          <w:szCs w:val="22"/>
        </w:rPr>
        <w:t xml:space="preserve"> </w:t>
      </w:r>
      <w:r>
        <w:rPr>
          <w:color w:val="363435"/>
          <w:w w:val="88"/>
          <w:sz w:val="22"/>
          <w:szCs w:val="22"/>
        </w:rPr>
        <w:t>if</w:t>
      </w:r>
      <w:r>
        <w:rPr>
          <w:color w:val="363435"/>
          <w:spacing w:val="-4"/>
          <w:w w:val="8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</w:t>
      </w:r>
      <w:r>
        <w:rPr>
          <w:color w:val="363435"/>
          <w:spacing w:val="2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majority</w:t>
      </w:r>
      <w:r>
        <w:rPr>
          <w:color w:val="363435"/>
          <w:spacing w:val="19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of</w:t>
      </w:r>
      <w:r>
        <w:rPr>
          <w:color w:val="363435"/>
          <w:spacing w:val="-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the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pacing w:val="-1"/>
          <w:sz w:val="22"/>
          <w:szCs w:val="22"/>
        </w:rPr>
        <w:t>v</w:t>
      </w:r>
      <w:r>
        <w:rPr>
          <w:color w:val="363435"/>
          <w:spacing w:val="-4"/>
          <w:sz w:val="22"/>
          <w:szCs w:val="22"/>
        </w:rPr>
        <w:t>o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es</w:t>
      </w:r>
      <w:r>
        <w:rPr>
          <w:color w:val="363435"/>
          <w:spacing w:val="20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-5"/>
          <w:sz w:val="22"/>
          <w:szCs w:val="22"/>
        </w:rPr>
        <w:t>c</w:t>
      </w:r>
      <w:r>
        <w:rPr>
          <w:color w:val="363435"/>
          <w:sz w:val="22"/>
          <w:szCs w:val="22"/>
        </w:rPr>
        <w:t>ei</w:t>
      </w:r>
      <w:r>
        <w:rPr>
          <w:color w:val="363435"/>
          <w:spacing w:val="-1"/>
          <w:sz w:val="22"/>
          <w:szCs w:val="22"/>
        </w:rPr>
        <w:t>v</w:t>
      </w:r>
      <w:r>
        <w:rPr>
          <w:color w:val="363435"/>
          <w:sz w:val="22"/>
          <w:szCs w:val="22"/>
        </w:rPr>
        <w:t>ed</w:t>
      </w:r>
      <w:r>
        <w:rPr>
          <w:color w:val="363435"/>
          <w:spacing w:val="26"/>
          <w:sz w:val="22"/>
          <w:szCs w:val="22"/>
        </w:rPr>
        <w:t xml:space="preserve"> </w:t>
      </w:r>
      <w:r>
        <w:rPr>
          <w:color w:val="363435"/>
          <w:w w:val="109"/>
          <w:sz w:val="22"/>
          <w:szCs w:val="22"/>
        </w:rPr>
        <w:t>a</w:t>
      </w:r>
      <w:r>
        <w:rPr>
          <w:color w:val="363435"/>
          <w:spacing w:val="-2"/>
          <w:w w:val="109"/>
          <w:sz w:val="22"/>
          <w:szCs w:val="22"/>
        </w:rPr>
        <w:t>r</w:t>
      </w:r>
      <w:r>
        <w:rPr>
          <w:color w:val="363435"/>
          <w:w w:val="111"/>
          <w:sz w:val="22"/>
          <w:szCs w:val="22"/>
        </w:rPr>
        <w:t>e</w:t>
      </w:r>
    </w:p>
    <w:p w14:paraId="61055EC4" w14:textId="77777777" w:rsidR="00D82A14" w:rsidRDefault="00000000" w:rsidP="003A433A">
      <w:pPr>
        <w:spacing w:before="47" w:line="284" w:lineRule="auto"/>
        <w:ind w:right="556"/>
        <w:rPr>
          <w:sz w:val="22"/>
          <w:szCs w:val="22"/>
        </w:rPr>
      </w:pPr>
      <w:r>
        <w:rPr>
          <w:color w:val="363435"/>
          <w:sz w:val="22"/>
          <w:szCs w:val="22"/>
        </w:rPr>
        <w:t>in</w:t>
      </w:r>
      <w:r>
        <w:rPr>
          <w:color w:val="363435"/>
          <w:spacing w:val="-8"/>
          <w:sz w:val="22"/>
          <w:szCs w:val="22"/>
        </w:rPr>
        <w:t xml:space="preserve"> </w:t>
      </w:r>
      <w:r>
        <w:rPr>
          <w:color w:val="363435"/>
          <w:spacing w:val="-4"/>
          <w:sz w:val="22"/>
          <w:szCs w:val="22"/>
        </w:rPr>
        <w:t>f</w:t>
      </w:r>
      <w:r>
        <w:rPr>
          <w:color w:val="363435"/>
          <w:sz w:val="22"/>
          <w:szCs w:val="22"/>
        </w:rPr>
        <w:t>a</w:t>
      </w:r>
      <w:r>
        <w:rPr>
          <w:color w:val="363435"/>
          <w:spacing w:val="-1"/>
          <w:sz w:val="22"/>
          <w:szCs w:val="22"/>
        </w:rPr>
        <w:t>v</w:t>
      </w:r>
      <w:r>
        <w:rPr>
          <w:color w:val="363435"/>
          <w:sz w:val="22"/>
          <w:szCs w:val="22"/>
        </w:rPr>
        <w:t>or</w:t>
      </w:r>
      <w:r>
        <w:rPr>
          <w:color w:val="363435"/>
          <w:spacing w:val="-3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of</w:t>
      </w:r>
      <w:r>
        <w:rPr>
          <w:color w:val="363435"/>
          <w:spacing w:val="-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the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w w:val="110"/>
          <w:sz w:val="22"/>
          <w:szCs w:val="22"/>
        </w:rPr>
        <w:t>assessment</w:t>
      </w:r>
      <w:r>
        <w:rPr>
          <w:color w:val="363435"/>
          <w:spacing w:val="-16"/>
          <w:w w:val="110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inc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pacing w:val="-3"/>
          <w:sz w:val="22"/>
          <w:szCs w:val="22"/>
        </w:rPr>
        <w:t>e</w:t>
      </w:r>
      <w:r>
        <w:rPr>
          <w:color w:val="363435"/>
          <w:sz w:val="22"/>
          <w:szCs w:val="22"/>
        </w:rPr>
        <w:t>ase.</w:t>
      </w:r>
      <w:r>
        <w:rPr>
          <w:color w:val="363435"/>
          <w:spacing w:val="37"/>
          <w:sz w:val="22"/>
          <w:szCs w:val="22"/>
        </w:rPr>
        <w:t xml:space="preserve"> </w:t>
      </w:r>
      <w:r>
        <w:rPr>
          <w:color w:val="363435"/>
          <w:spacing w:val="-3"/>
          <w:w w:val="71"/>
          <w:sz w:val="22"/>
          <w:szCs w:val="22"/>
        </w:rPr>
        <w:t>V</w:t>
      </w:r>
      <w:r>
        <w:rPr>
          <w:color w:val="363435"/>
          <w:spacing w:val="-4"/>
          <w:w w:val="108"/>
          <w:sz w:val="22"/>
          <w:szCs w:val="22"/>
        </w:rPr>
        <w:t>o</w:t>
      </w:r>
      <w:r>
        <w:rPr>
          <w:color w:val="363435"/>
          <w:spacing w:val="-3"/>
          <w:w w:val="122"/>
          <w:sz w:val="22"/>
          <w:szCs w:val="22"/>
        </w:rPr>
        <w:t>t</w:t>
      </w:r>
      <w:r>
        <w:rPr>
          <w:color w:val="363435"/>
          <w:w w:val="109"/>
          <w:sz w:val="22"/>
          <w:szCs w:val="22"/>
        </w:rPr>
        <w:t>es</w:t>
      </w:r>
      <w:r>
        <w:rPr>
          <w:color w:val="363435"/>
          <w:spacing w:val="-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15"/>
          <w:sz w:val="22"/>
          <w:szCs w:val="22"/>
        </w:rPr>
        <w:t xml:space="preserve"> </w:t>
      </w:r>
      <w:r>
        <w:rPr>
          <w:color w:val="363435"/>
          <w:spacing w:val="-1"/>
          <w:w w:val="99"/>
          <w:sz w:val="22"/>
          <w:szCs w:val="22"/>
        </w:rPr>
        <w:t>w</w:t>
      </w:r>
      <w:r>
        <w:rPr>
          <w:color w:val="363435"/>
          <w:w w:val="106"/>
          <w:sz w:val="22"/>
          <w:szCs w:val="22"/>
        </w:rPr>
        <w:t>eigh</w:t>
      </w:r>
      <w:r>
        <w:rPr>
          <w:color w:val="363435"/>
          <w:spacing w:val="-3"/>
          <w:w w:val="106"/>
          <w:sz w:val="22"/>
          <w:szCs w:val="22"/>
        </w:rPr>
        <w:t>t</w:t>
      </w:r>
      <w:r>
        <w:rPr>
          <w:color w:val="363435"/>
          <w:w w:val="111"/>
          <w:sz w:val="22"/>
          <w:szCs w:val="22"/>
        </w:rPr>
        <w:t xml:space="preserve">ed </w:t>
      </w:r>
      <w:commentRangeStart w:id="0"/>
      <w:r>
        <w:rPr>
          <w:color w:val="363435"/>
          <w:spacing w:val="-1"/>
          <w:sz w:val="22"/>
          <w:szCs w:val="22"/>
        </w:rPr>
        <w:t>b</w:t>
      </w:r>
      <w:r>
        <w:rPr>
          <w:color w:val="363435"/>
          <w:sz w:val="22"/>
          <w:szCs w:val="22"/>
        </w:rPr>
        <w:t>y</w:t>
      </w:r>
      <w:r>
        <w:rPr>
          <w:color w:val="363435"/>
          <w:spacing w:val="-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ac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pacing w:val="-3"/>
          <w:sz w:val="22"/>
          <w:szCs w:val="22"/>
        </w:rPr>
        <w:t>e</w:t>
      </w:r>
      <w:r>
        <w:rPr>
          <w:color w:val="363435"/>
          <w:sz w:val="22"/>
          <w:szCs w:val="22"/>
        </w:rPr>
        <w:t>a</w:t>
      </w:r>
      <w:r>
        <w:rPr>
          <w:color w:val="363435"/>
          <w:spacing w:val="-3"/>
          <w:sz w:val="22"/>
          <w:szCs w:val="22"/>
        </w:rPr>
        <w:t>g</w:t>
      </w:r>
      <w:r>
        <w:rPr>
          <w:color w:val="363435"/>
          <w:sz w:val="22"/>
          <w:szCs w:val="22"/>
        </w:rPr>
        <w:t>e,</w:t>
      </w:r>
      <w:r>
        <w:rPr>
          <w:color w:val="363435"/>
          <w:spacing w:val="42"/>
          <w:sz w:val="22"/>
          <w:szCs w:val="22"/>
        </w:rPr>
        <w:t xml:space="preserve"> </w:t>
      </w:r>
      <w:r>
        <w:rPr>
          <w:color w:val="363435"/>
          <w:spacing w:val="-5"/>
          <w:sz w:val="22"/>
          <w:szCs w:val="22"/>
        </w:rPr>
        <w:t>c</w:t>
      </w:r>
      <w:r>
        <w:rPr>
          <w:color w:val="363435"/>
          <w:sz w:val="22"/>
          <w:szCs w:val="22"/>
        </w:rPr>
        <w:t>or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el</w:t>
      </w:r>
      <w:r>
        <w:rPr>
          <w:color w:val="363435"/>
          <w:spacing w:val="-3"/>
          <w:sz w:val="22"/>
          <w:szCs w:val="22"/>
        </w:rPr>
        <w:t>a</w:t>
      </w:r>
      <w:r>
        <w:rPr>
          <w:color w:val="363435"/>
          <w:sz w:val="22"/>
          <w:szCs w:val="22"/>
        </w:rPr>
        <w:t>ting</w:t>
      </w:r>
      <w:r>
        <w:rPr>
          <w:color w:val="363435"/>
          <w:spacing w:val="41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the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financial</w:t>
      </w:r>
      <w:r>
        <w:rPr>
          <w:color w:val="363435"/>
          <w:spacing w:val="12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obli</w:t>
      </w:r>
      <w:r>
        <w:rPr>
          <w:color w:val="363435"/>
          <w:spacing w:val="-4"/>
          <w:sz w:val="22"/>
          <w:szCs w:val="22"/>
        </w:rPr>
        <w:t>g</w:t>
      </w:r>
      <w:r>
        <w:rPr>
          <w:color w:val="363435"/>
          <w:spacing w:val="-3"/>
          <w:sz w:val="22"/>
          <w:szCs w:val="22"/>
        </w:rPr>
        <w:t>a</w:t>
      </w:r>
      <w:r>
        <w:rPr>
          <w:color w:val="363435"/>
          <w:sz w:val="22"/>
          <w:szCs w:val="22"/>
        </w:rPr>
        <w:t>tion</w:t>
      </w:r>
      <w:r>
        <w:rPr>
          <w:color w:val="363435"/>
          <w:spacing w:val="35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of</w:t>
      </w:r>
      <w:r>
        <w:rPr>
          <w:color w:val="363435"/>
          <w:spacing w:val="-11"/>
          <w:sz w:val="22"/>
          <w:szCs w:val="22"/>
        </w:rPr>
        <w:t xml:space="preserve"> </w:t>
      </w:r>
      <w:r>
        <w:rPr>
          <w:color w:val="363435"/>
          <w:w w:val="113"/>
          <w:sz w:val="22"/>
          <w:szCs w:val="22"/>
        </w:rPr>
        <w:t xml:space="preserve">the </w:t>
      </w:r>
      <w:r>
        <w:rPr>
          <w:color w:val="363435"/>
          <w:sz w:val="22"/>
          <w:szCs w:val="22"/>
        </w:rPr>
        <w:t>af</w:t>
      </w:r>
      <w:r>
        <w:rPr>
          <w:color w:val="363435"/>
          <w:spacing w:val="-2"/>
          <w:sz w:val="22"/>
          <w:szCs w:val="22"/>
        </w:rPr>
        <w:t>f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-2"/>
          <w:sz w:val="22"/>
          <w:szCs w:val="22"/>
        </w:rPr>
        <w:t>c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ed</w:t>
      </w:r>
      <w:r>
        <w:rPr>
          <w:color w:val="363435"/>
          <w:spacing w:val="32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p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operty</w:t>
      </w:r>
      <w:r>
        <w:rPr>
          <w:color w:val="363435"/>
          <w:spacing w:val="43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per</w:t>
      </w:r>
      <w:r>
        <w:rPr>
          <w:color w:val="363435"/>
          <w:spacing w:val="14"/>
          <w:sz w:val="22"/>
          <w:szCs w:val="22"/>
        </w:rPr>
        <w:t xml:space="preserve"> </w:t>
      </w:r>
      <w:r>
        <w:rPr>
          <w:color w:val="363435"/>
          <w:w w:val="107"/>
          <w:sz w:val="22"/>
          <w:szCs w:val="22"/>
        </w:rPr>
        <w:t>ac</w:t>
      </w:r>
      <w:r>
        <w:rPr>
          <w:color w:val="363435"/>
          <w:spacing w:val="-2"/>
          <w:w w:val="107"/>
          <w:sz w:val="22"/>
          <w:szCs w:val="22"/>
        </w:rPr>
        <w:t>r</w:t>
      </w:r>
      <w:r>
        <w:rPr>
          <w:color w:val="363435"/>
          <w:w w:val="107"/>
          <w:sz w:val="22"/>
          <w:szCs w:val="22"/>
        </w:rPr>
        <w:t>e.</w:t>
      </w:r>
      <w:commentRangeEnd w:id="0"/>
      <w:r w:rsidR="003A433A">
        <w:rPr>
          <w:rStyle w:val="CommentReference"/>
        </w:rPr>
        <w:commentReference w:id="0"/>
      </w:r>
    </w:p>
    <w:p w14:paraId="26115DEC" w14:textId="77777777" w:rsidR="00D82A14" w:rsidRDefault="00D82A14" w:rsidP="003A433A">
      <w:pPr>
        <w:spacing w:before="3" w:line="160" w:lineRule="exact"/>
        <w:rPr>
          <w:sz w:val="16"/>
          <w:szCs w:val="16"/>
        </w:rPr>
      </w:pPr>
    </w:p>
    <w:p w14:paraId="034CDC9D" w14:textId="77777777" w:rsidR="00D82A14" w:rsidRDefault="00000000" w:rsidP="003A433A">
      <w:pPr>
        <w:spacing w:line="260" w:lineRule="auto"/>
        <w:ind w:right="1284"/>
        <w:rPr>
          <w:sz w:val="24"/>
          <w:szCs w:val="24"/>
        </w:rPr>
      </w:pPr>
      <w:r>
        <w:rPr>
          <w:b/>
          <w:color w:val="314062"/>
          <w:sz w:val="24"/>
          <w:szCs w:val="24"/>
        </w:rPr>
        <w:t>12.</w:t>
      </w:r>
      <w:r>
        <w:rPr>
          <w:b/>
          <w:color w:val="314062"/>
          <w:spacing w:val="4"/>
          <w:sz w:val="24"/>
          <w:szCs w:val="24"/>
        </w:rPr>
        <w:t xml:space="preserve"> </w:t>
      </w:r>
      <w:r>
        <w:rPr>
          <w:b/>
          <w:color w:val="314062"/>
          <w:w w:val="94"/>
          <w:sz w:val="24"/>
          <w:szCs w:val="24"/>
        </w:rPr>
        <w:t>H</w:t>
      </w:r>
      <w:r>
        <w:rPr>
          <w:b/>
          <w:color w:val="314062"/>
          <w:spacing w:val="-5"/>
          <w:w w:val="94"/>
          <w:sz w:val="24"/>
          <w:szCs w:val="24"/>
        </w:rPr>
        <w:t>O</w:t>
      </w:r>
      <w:r>
        <w:rPr>
          <w:b/>
          <w:color w:val="314062"/>
          <w:w w:val="94"/>
          <w:sz w:val="24"/>
          <w:szCs w:val="24"/>
        </w:rPr>
        <w:t>W</w:t>
      </w:r>
      <w:r>
        <w:rPr>
          <w:b/>
          <w:color w:val="314062"/>
          <w:spacing w:val="5"/>
          <w:w w:val="94"/>
          <w:sz w:val="24"/>
          <w:szCs w:val="24"/>
        </w:rPr>
        <w:t xml:space="preserve"> </w:t>
      </w:r>
      <w:r>
        <w:rPr>
          <w:b/>
          <w:color w:val="314062"/>
          <w:sz w:val="24"/>
          <w:szCs w:val="24"/>
        </w:rPr>
        <w:t>AND</w:t>
      </w:r>
      <w:r>
        <w:rPr>
          <w:b/>
          <w:color w:val="314062"/>
          <w:spacing w:val="-9"/>
          <w:sz w:val="24"/>
          <w:szCs w:val="24"/>
        </w:rPr>
        <w:t xml:space="preserve"> </w:t>
      </w:r>
      <w:r>
        <w:rPr>
          <w:b/>
          <w:color w:val="314062"/>
          <w:w w:val="93"/>
          <w:sz w:val="24"/>
          <w:szCs w:val="24"/>
        </w:rPr>
        <w:t>WHEN</w:t>
      </w:r>
      <w:r>
        <w:rPr>
          <w:b/>
          <w:color w:val="314062"/>
          <w:spacing w:val="5"/>
          <w:w w:val="93"/>
          <w:sz w:val="24"/>
          <w:szCs w:val="24"/>
        </w:rPr>
        <w:t xml:space="preserve"> </w:t>
      </w:r>
      <w:r>
        <w:rPr>
          <w:b/>
          <w:color w:val="314062"/>
          <w:sz w:val="24"/>
          <w:szCs w:val="24"/>
        </w:rPr>
        <w:t>DO</w:t>
      </w:r>
      <w:r>
        <w:rPr>
          <w:b/>
          <w:color w:val="314062"/>
          <w:spacing w:val="-6"/>
          <w:sz w:val="24"/>
          <w:szCs w:val="24"/>
        </w:rPr>
        <w:t xml:space="preserve"> </w:t>
      </w:r>
      <w:r>
        <w:rPr>
          <w:b/>
          <w:color w:val="314062"/>
          <w:w w:val="83"/>
          <w:sz w:val="24"/>
          <w:szCs w:val="24"/>
        </w:rPr>
        <w:t>I</w:t>
      </w:r>
      <w:r>
        <w:rPr>
          <w:b/>
          <w:color w:val="314062"/>
          <w:spacing w:val="-1"/>
          <w:w w:val="83"/>
          <w:sz w:val="24"/>
          <w:szCs w:val="24"/>
        </w:rPr>
        <w:t xml:space="preserve"> </w:t>
      </w:r>
      <w:proofErr w:type="gramStart"/>
      <w:r>
        <w:rPr>
          <w:b/>
          <w:color w:val="314062"/>
          <w:spacing w:val="-4"/>
          <w:w w:val="83"/>
          <w:sz w:val="24"/>
          <w:szCs w:val="24"/>
        </w:rPr>
        <w:t>V</w:t>
      </w:r>
      <w:r>
        <w:rPr>
          <w:b/>
          <w:color w:val="314062"/>
          <w:spacing w:val="-5"/>
          <w:w w:val="83"/>
          <w:sz w:val="24"/>
          <w:szCs w:val="24"/>
        </w:rPr>
        <w:t>O</w:t>
      </w:r>
      <w:r>
        <w:rPr>
          <w:b/>
          <w:color w:val="314062"/>
          <w:w w:val="83"/>
          <w:sz w:val="24"/>
          <w:szCs w:val="24"/>
        </w:rPr>
        <w:t xml:space="preserve">TE </w:t>
      </w:r>
      <w:r>
        <w:rPr>
          <w:b/>
          <w:color w:val="314062"/>
          <w:spacing w:val="19"/>
          <w:w w:val="83"/>
          <w:sz w:val="24"/>
          <w:szCs w:val="24"/>
        </w:rPr>
        <w:t xml:space="preserve"> </w:t>
      </w:r>
      <w:r>
        <w:rPr>
          <w:b/>
          <w:color w:val="314062"/>
          <w:w w:val="83"/>
          <w:sz w:val="24"/>
          <w:szCs w:val="24"/>
        </w:rPr>
        <w:t>IN</w:t>
      </w:r>
      <w:proofErr w:type="gramEnd"/>
      <w:r>
        <w:rPr>
          <w:b/>
          <w:color w:val="314062"/>
          <w:spacing w:val="30"/>
          <w:w w:val="83"/>
          <w:sz w:val="24"/>
          <w:szCs w:val="24"/>
        </w:rPr>
        <w:t xml:space="preserve"> </w:t>
      </w:r>
      <w:r>
        <w:rPr>
          <w:b/>
          <w:color w:val="314062"/>
          <w:sz w:val="24"/>
          <w:szCs w:val="24"/>
        </w:rPr>
        <w:t>THE ELECTION?</w:t>
      </w:r>
    </w:p>
    <w:p w14:paraId="36B81727" w14:textId="72141322" w:rsidR="00D82A14" w:rsidRDefault="00000000" w:rsidP="003A433A">
      <w:pPr>
        <w:spacing w:before="19" w:line="284" w:lineRule="auto"/>
        <w:ind w:right="130"/>
        <w:rPr>
          <w:sz w:val="22"/>
          <w:szCs w:val="22"/>
        </w:rPr>
      </w:pPr>
      <w:r>
        <w:rPr>
          <w:color w:val="363435"/>
          <w:sz w:val="22"/>
          <w:szCs w:val="22"/>
        </w:rPr>
        <w:t>Ball</w:t>
      </w:r>
      <w:r>
        <w:rPr>
          <w:color w:val="363435"/>
          <w:spacing w:val="-4"/>
          <w:sz w:val="22"/>
          <w:szCs w:val="22"/>
        </w:rPr>
        <w:t>o</w:t>
      </w:r>
      <w:r>
        <w:rPr>
          <w:color w:val="363435"/>
          <w:spacing w:val="-2"/>
          <w:sz w:val="22"/>
          <w:szCs w:val="22"/>
        </w:rPr>
        <w:t>t</w:t>
      </w:r>
      <w:r>
        <w:rPr>
          <w:color w:val="363435"/>
          <w:sz w:val="22"/>
          <w:szCs w:val="22"/>
        </w:rPr>
        <w:t>s</w:t>
      </w:r>
      <w:r>
        <w:rPr>
          <w:color w:val="363435"/>
          <w:spacing w:val="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and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po</w:t>
      </w:r>
      <w:r>
        <w:rPr>
          <w:color w:val="363435"/>
          <w:spacing w:val="-4"/>
          <w:sz w:val="22"/>
          <w:szCs w:val="22"/>
        </w:rPr>
        <w:t>s</w:t>
      </w:r>
      <w:r>
        <w:rPr>
          <w:color w:val="363435"/>
          <w:spacing w:val="-5"/>
          <w:sz w:val="22"/>
          <w:szCs w:val="22"/>
        </w:rPr>
        <w:t>t</w:t>
      </w:r>
      <w:r>
        <w:rPr>
          <w:color w:val="363435"/>
          <w:sz w:val="22"/>
          <w:szCs w:val="22"/>
        </w:rPr>
        <w:t>a</w:t>
      </w:r>
      <w:r>
        <w:rPr>
          <w:color w:val="363435"/>
          <w:spacing w:val="-3"/>
          <w:sz w:val="22"/>
          <w:szCs w:val="22"/>
        </w:rPr>
        <w:t>g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53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p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pacing w:val="2"/>
          <w:sz w:val="22"/>
          <w:szCs w:val="22"/>
        </w:rPr>
        <w:t>e</w:t>
      </w:r>
      <w:r>
        <w:rPr>
          <w:color w:val="363435"/>
          <w:sz w:val="22"/>
          <w:szCs w:val="22"/>
        </w:rPr>
        <w:t>-</w:t>
      </w:r>
      <w:r>
        <w:rPr>
          <w:color w:val="363435"/>
          <w:spacing w:val="-3"/>
          <w:sz w:val="22"/>
          <w:szCs w:val="22"/>
        </w:rPr>
        <w:t>p</w:t>
      </w:r>
      <w:r>
        <w:rPr>
          <w:color w:val="363435"/>
          <w:sz w:val="22"/>
          <w:szCs w:val="22"/>
        </w:rPr>
        <w:t>aid</w:t>
      </w:r>
      <w:r>
        <w:rPr>
          <w:color w:val="363435"/>
          <w:spacing w:val="39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en</w:t>
      </w:r>
      <w:r>
        <w:rPr>
          <w:color w:val="363435"/>
          <w:spacing w:val="-1"/>
          <w:sz w:val="22"/>
          <w:szCs w:val="22"/>
        </w:rPr>
        <w:t>v</w:t>
      </w:r>
      <w:r>
        <w:rPr>
          <w:color w:val="363435"/>
          <w:sz w:val="22"/>
          <w:szCs w:val="22"/>
        </w:rPr>
        <w:t>elopes</w:t>
      </w:r>
      <w:r>
        <w:rPr>
          <w:color w:val="363435"/>
          <w:spacing w:val="47"/>
          <w:sz w:val="22"/>
          <w:szCs w:val="22"/>
        </w:rPr>
        <w:t xml:space="preserve"> </w:t>
      </w:r>
      <w:r>
        <w:rPr>
          <w:color w:val="363435"/>
          <w:w w:val="94"/>
          <w:sz w:val="22"/>
          <w:szCs w:val="22"/>
        </w:rPr>
        <w:t>will</w:t>
      </w:r>
      <w:r>
        <w:rPr>
          <w:color w:val="363435"/>
          <w:spacing w:val="-8"/>
          <w:w w:val="9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be</w:t>
      </w:r>
      <w:r>
        <w:rPr>
          <w:color w:val="363435"/>
          <w:spacing w:val="12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mailed</w:t>
      </w:r>
      <w:r>
        <w:rPr>
          <w:color w:val="363435"/>
          <w:spacing w:val="25"/>
          <w:sz w:val="22"/>
          <w:szCs w:val="22"/>
        </w:rPr>
        <w:t xml:space="preserve"> </w:t>
      </w:r>
      <w:r>
        <w:rPr>
          <w:color w:val="363435"/>
          <w:w w:val="102"/>
          <w:sz w:val="22"/>
          <w:szCs w:val="22"/>
        </w:rPr>
        <w:t xml:space="preserve">in </w:t>
      </w:r>
      <w:r>
        <w:rPr>
          <w:color w:val="363435"/>
          <w:w w:val="92"/>
          <w:sz w:val="22"/>
          <w:szCs w:val="22"/>
        </w:rPr>
        <w:t>April</w:t>
      </w:r>
      <w:r>
        <w:rPr>
          <w:color w:val="363435"/>
          <w:spacing w:val="-7"/>
          <w:w w:val="92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all</w:t>
      </w:r>
      <w:r>
        <w:rPr>
          <w:color w:val="363435"/>
          <w:spacing w:val="-9"/>
          <w:sz w:val="22"/>
          <w:szCs w:val="22"/>
        </w:rPr>
        <w:t xml:space="preserve"> </w:t>
      </w:r>
      <w:r>
        <w:rPr>
          <w:color w:val="363435"/>
          <w:w w:val="106"/>
          <w:sz w:val="22"/>
          <w:szCs w:val="22"/>
        </w:rPr>
        <w:t>land</w:t>
      </w:r>
      <w:r>
        <w:rPr>
          <w:color w:val="363435"/>
          <w:spacing w:val="-1"/>
          <w:w w:val="106"/>
          <w:sz w:val="22"/>
          <w:szCs w:val="22"/>
        </w:rPr>
        <w:t>o</w:t>
      </w:r>
      <w:r>
        <w:rPr>
          <w:color w:val="363435"/>
          <w:w w:val="106"/>
          <w:sz w:val="22"/>
          <w:szCs w:val="22"/>
        </w:rPr>
        <w:t>wne</w:t>
      </w:r>
      <w:r>
        <w:rPr>
          <w:color w:val="363435"/>
          <w:spacing w:val="-1"/>
          <w:w w:val="106"/>
          <w:sz w:val="22"/>
          <w:szCs w:val="22"/>
        </w:rPr>
        <w:t>r</w:t>
      </w:r>
      <w:r>
        <w:rPr>
          <w:color w:val="363435"/>
          <w:w w:val="106"/>
          <w:sz w:val="22"/>
          <w:szCs w:val="22"/>
        </w:rPr>
        <w:t>s</w:t>
      </w:r>
      <w:r>
        <w:rPr>
          <w:color w:val="363435"/>
          <w:spacing w:val="-8"/>
          <w:w w:val="106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included</w:t>
      </w:r>
      <w:r>
        <w:rPr>
          <w:color w:val="363435"/>
          <w:spacing w:val="3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in</w:t>
      </w:r>
      <w:r>
        <w:rPr>
          <w:color w:val="363435"/>
          <w:spacing w:val="-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the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w w:val="109"/>
          <w:sz w:val="22"/>
          <w:szCs w:val="22"/>
        </w:rPr>
        <w:t>assessmen</w:t>
      </w:r>
      <w:r>
        <w:rPr>
          <w:color w:val="363435"/>
          <w:spacing w:val="1"/>
          <w:w w:val="109"/>
          <w:sz w:val="22"/>
          <w:szCs w:val="22"/>
        </w:rPr>
        <w:t>t</w:t>
      </w:r>
      <w:r>
        <w:rPr>
          <w:color w:val="363435"/>
          <w:w w:val="109"/>
          <w:sz w:val="22"/>
          <w:szCs w:val="22"/>
        </w:rPr>
        <w:t>.</w:t>
      </w:r>
      <w:r>
        <w:rPr>
          <w:color w:val="363435"/>
          <w:spacing w:val="-11"/>
          <w:w w:val="109"/>
          <w:sz w:val="22"/>
          <w:szCs w:val="22"/>
        </w:rPr>
        <w:t xml:space="preserve"> </w:t>
      </w:r>
      <w:r>
        <w:rPr>
          <w:color w:val="363435"/>
          <w:spacing w:val="-15"/>
          <w:sz w:val="22"/>
          <w:szCs w:val="22"/>
        </w:rPr>
        <w:t>T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-20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c</w:t>
      </w:r>
      <w:r>
        <w:rPr>
          <w:color w:val="363435"/>
          <w:sz w:val="22"/>
          <w:szCs w:val="22"/>
        </w:rPr>
        <w:t>a</w:t>
      </w:r>
      <w:r>
        <w:rPr>
          <w:color w:val="363435"/>
          <w:spacing w:val="-4"/>
          <w:sz w:val="22"/>
          <w:szCs w:val="22"/>
        </w:rPr>
        <w:t>s</w:t>
      </w:r>
      <w:r>
        <w:rPr>
          <w:color w:val="363435"/>
          <w:sz w:val="22"/>
          <w:szCs w:val="22"/>
        </w:rPr>
        <w:t>t</w:t>
      </w:r>
      <w:r>
        <w:rPr>
          <w:color w:val="363435"/>
          <w:spacing w:val="23"/>
          <w:sz w:val="22"/>
          <w:szCs w:val="22"/>
        </w:rPr>
        <w:t xml:space="preserve"> </w:t>
      </w:r>
      <w:r>
        <w:rPr>
          <w:color w:val="363435"/>
          <w:w w:val="113"/>
          <w:sz w:val="22"/>
          <w:szCs w:val="22"/>
        </w:rPr>
        <w:t xml:space="preserve">a </w:t>
      </w:r>
      <w:r>
        <w:rPr>
          <w:color w:val="363435"/>
          <w:spacing w:val="-1"/>
          <w:sz w:val="22"/>
          <w:szCs w:val="22"/>
        </w:rPr>
        <w:t>v</w:t>
      </w:r>
      <w:r>
        <w:rPr>
          <w:color w:val="363435"/>
          <w:spacing w:val="-4"/>
          <w:sz w:val="22"/>
          <w:szCs w:val="22"/>
        </w:rPr>
        <w:t>o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e,</w:t>
      </w:r>
      <w:r>
        <w:rPr>
          <w:color w:val="363435"/>
          <w:spacing w:val="14"/>
          <w:sz w:val="22"/>
          <w:szCs w:val="22"/>
        </w:rPr>
        <w:t xml:space="preserve"> </w:t>
      </w:r>
      <w:r>
        <w:rPr>
          <w:color w:val="363435"/>
          <w:w w:val="104"/>
          <w:sz w:val="22"/>
          <w:szCs w:val="22"/>
        </w:rPr>
        <w:t>land</w:t>
      </w:r>
      <w:r>
        <w:rPr>
          <w:color w:val="363435"/>
          <w:spacing w:val="-1"/>
          <w:w w:val="104"/>
          <w:sz w:val="22"/>
          <w:szCs w:val="22"/>
        </w:rPr>
        <w:t>o</w:t>
      </w:r>
      <w:r>
        <w:rPr>
          <w:color w:val="363435"/>
          <w:w w:val="104"/>
          <w:sz w:val="22"/>
          <w:szCs w:val="22"/>
        </w:rPr>
        <w:t>wne</w:t>
      </w:r>
      <w:r>
        <w:rPr>
          <w:color w:val="363435"/>
          <w:spacing w:val="-1"/>
          <w:w w:val="104"/>
          <w:sz w:val="22"/>
          <w:szCs w:val="22"/>
        </w:rPr>
        <w:t>r</w:t>
      </w:r>
      <w:r>
        <w:rPr>
          <w:color w:val="363435"/>
          <w:w w:val="104"/>
          <w:sz w:val="22"/>
          <w:szCs w:val="22"/>
        </w:rPr>
        <w:t>s</w:t>
      </w:r>
      <w:r>
        <w:rPr>
          <w:color w:val="363435"/>
          <w:spacing w:val="13"/>
          <w:w w:val="104"/>
          <w:sz w:val="22"/>
          <w:szCs w:val="22"/>
        </w:rPr>
        <w:t xml:space="preserve"> </w:t>
      </w:r>
      <w:r>
        <w:rPr>
          <w:color w:val="363435"/>
          <w:w w:val="104"/>
          <w:sz w:val="22"/>
          <w:szCs w:val="22"/>
        </w:rPr>
        <w:t>may:</w:t>
      </w:r>
    </w:p>
    <w:p w14:paraId="4F5CFBC6" w14:textId="77777777" w:rsidR="00D82A14" w:rsidRDefault="00000000" w:rsidP="003A433A">
      <w:pPr>
        <w:spacing w:before="41" w:line="284" w:lineRule="auto"/>
        <w:ind w:left="270" w:right="815"/>
        <w:rPr>
          <w:sz w:val="22"/>
          <w:szCs w:val="22"/>
        </w:rPr>
      </w:pPr>
      <w:r>
        <w:rPr>
          <w:color w:val="363435"/>
          <w:sz w:val="22"/>
          <w:szCs w:val="22"/>
        </w:rPr>
        <w:t>•</w:t>
      </w:r>
      <w:r>
        <w:rPr>
          <w:color w:val="363435"/>
          <w:spacing w:val="48"/>
          <w:sz w:val="22"/>
          <w:szCs w:val="22"/>
        </w:rPr>
        <w:t xml:space="preserve"> </w:t>
      </w:r>
      <w:r>
        <w:rPr>
          <w:color w:val="363435"/>
          <w:w w:val="91"/>
          <w:sz w:val="22"/>
          <w:szCs w:val="22"/>
        </w:rPr>
        <w:t>Mail</w:t>
      </w:r>
      <w:r>
        <w:rPr>
          <w:color w:val="363435"/>
          <w:spacing w:val="-6"/>
          <w:w w:val="9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their</w:t>
      </w:r>
      <w:r>
        <w:rPr>
          <w:color w:val="363435"/>
          <w:spacing w:val="17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b</w:t>
      </w:r>
      <w:r>
        <w:rPr>
          <w:color w:val="363435"/>
          <w:sz w:val="22"/>
          <w:szCs w:val="22"/>
        </w:rPr>
        <w:t>all</w:t>
      </w:r>
      <w:r>
        <w:rPr>
          <w:color w:val="363435"/>
          <w:spacing w:val="-4"/>
          <w:sz w:val="22"/>
          <w:szCs w:val="22"/>
        </w:rPr>
        <w:t>o</w:t>
      </w:r>
      <w:r>
        <w:rPr>
          <w:color w:val="363435"/>
          <w:spacing w:val="-2"/>
          <w:sz w:val="22"/>
          <w:szCs w:val="22"/>
        </w:rPr>
        <w:t>t</w:t>
      </w:r>
      <w:r>
        <w:rPr>
          <w:color w:val="363435"/>
          <w:sz w:val="22"/>
          <w:szCs w:val="22"/>
        </w:rPr>
        <w:t>s</w:t>
      </w:r>
      <w:r>
        <w:rPr>
          <w:color w:val="363435"/>
          <w:spacing w:val="29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in</w:t>
      </w:r>
      <w:r>
        <w:rPr>
          <w:color w:val="363435"/>
          <w:spacing w:val="-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the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enclosed</w:t>
      </w:r>
      <w:r>
        <w:rPr>
          <w:color w:val="363435"/>
          <w:spacing w:val="43"/>
          <w:sz w:val="22"/>
          <w:szCs w:val="22"/>
        </w:rPr>
        <w:t xml:space="preserve"> </w:t>
      </w:r>
      <w:r>
        <w:rPr>
          <w:color w:val="363435"/>
          <w:w w:val="101"/>
          <w:sz w:val="22"/>
          <w:szCs w:val="22"/>
        </w:rPr>
        <w:t>sel</w:t>
      </w:r>
      <w:r>
        <w:rPr>
          <w:color w:val="363435"/>
          <w:spacing w:val="-3"/>
          <w:w w:val="101"/>
          <w:sz w:val="22"/>
          <w:szCs w:val="22"/>
        </w:rPr>
        <w:t>f</w:t>
      </w:r>
      <w:r>
        <w:rPr>
          <w:color w:val="363435"/>
          <w:w w:val="107"/>
          <w:sz w:val="22"/>
          <w:szCs w:val="22"/>
        </w:rPr>
        <w:t>-add</w:t>
      </w:r>
      <w:r>
        <w:rPr>
          <w:color w:val="363435"/>
          <w:spacing w:val="-2"/>
          <w:w w:val="107"/>
          <w:sz w:val="22"/>
          <w:szCs w:val="22"/>
        </w:rPr>
        <w:t>r</w:t>
      </w:r>
      <w:r>
        <w:rPr>
          <w:color w:val="363435"/>
          <w:w w:val="110"/>
          <w:sz w:val="22"/>
          <w:szCs w:val="22"/>
        </w:rPr>
        <w:t xml:space="preserve">essed </w:t>
      </w:r>
      <w:r>
        <w:rPr>
          <w:color w:val="363435"/>
          <w:w w:val="104"/>
          <w:sz w:val="22"/>
          <w:szCs w:val="22"/>
        </w:rPr>
        <w:t>en</w:t>
      </w:r>
      <w:r>
        <w:rPr>
          <w:color w:val="363435"/>
          <w:spacing w:val="-1"/>
          <w:w w:val="104"/>
          <w:sz w:val="22"/>
          <w:szCs w:val="22"/>
        </w:rPr>
        <w:t>v</w:t>
      </w:r>
      <w:r>
        <w:rPr>
          <w:color w:val="363435"/>
          <w:w w:val="108"/>
          <w:sz w:val="22"/>
          <w:szCs w:val="22"/>
        </w:rPr>
        <w:t>elope</w:t>
      </w:r>
    </w:p>
    <w:p w14:paraId="3D33CC26" w14:textId="77777777" w:rsidR="00D82A14" w:rsidRDefault="00000000" w:rsidP="003A433A">
      <w:pPr>
        <w:spacing w:before="1"/>
        <w:ind w:left="270"/>
        <w:rPr>
          <w:sz w:val="22"/>
          <w:szCs w:val="22"/>
        </w:rPr>
      </w:pPr>
      <w:r>
        <w:rPr>
          <w:color w:val="363435"/>
          <w:sz w:val="22"/>
          <w:szCs w:val="22"/>
        </w:rPr>
        <w:t>•</w:t>
      </w:r>
      <w:r>
        <w:rPr>
          <w:color w:val="363435"/>
          <w:spacing w:val="4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Hand</w:t>
      </w:r>
      <w:r>
        <w:rPr>
          <w:color w:val="363435"/>
          <w:spacing w:val="8"/>
          <w:sz w:val="22"/>
          <w:szCs w:val="22"/>
        </w:rPr>
        <w:t xml:space="preserve"> </w:t>
      </w:r>
      <w:proofErr w:type="gramStart"/>
      <w:r>
        <w:rPr>
          <w:color w:val="363435"/>
          <w:sz w:val="22"/>
          <w:szCs w:val="22"/>
        </w:rPr>
        <w:t>deli</w:t>
      </w:r>
      <w:r>
        <w:rPr>
          <w:color w:val="363435"/>
          <w:spacing w:val="-1"/>
          <w:sz w:val="22"/>
          <w:szCs w:val="22"/>
        </w:rPr>
        <w:t>v</w:t>
      </w:r>
      <w:r>
        <w:rPr>
          <w:color w:val="363435"/>
          <w:sz w:val="22"/>
          <w:szCs w:val="22"/>
        </w:rPr>
        <w:t>er</w:t>
      </w:r>
      <w:proofErr w:type="gramEnd"/>
      <w:r>
        <w:rPr>
          <w:color w:val="363435"/>
          <w:spacing w:val="7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the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secu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ed</w:t>
      </w:r>
      <w:r>
        <w:rPr>
          <w:color w:val="363435"/>
          <w:spacing w:val="44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b</w:t>
      </w:r>
      <w:r>
        <w:rPr>
          <w:color w:val="363435"/>
          <w:sz w:val="22"/>
          <w:szCs w:val="22"/>
        </w:rPr>
        <w:t>all</w:t>
      </w:r>
      <w:r>
        <w:rPr>
          <w:color w:val="363435"/>
          <w:spacing w:val="-4"/>
          <w:sz w:val="22"/>
          <w:szCs w:val="22"/>
        </w:rPr>
        <w:t>o</w:t>
      </w:r>
      <w:r>
        <w:rPr>
          <w:color w:val="363435"/>
          <w:sz w:val="22"/>
          <w:szCs w:val="22"/>
        </w:rPr>
        <w:t>t</w:t>
      </w:r>
      <w:r>
        <w:rPr>
          <w:color w:val="363435"/>
          <w:spacing w:val="23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b</w:t>
      </w:r>
      <w:r>
        <w:rPr>
          <w:color w:val="363435"/>
          <w:spacing w:val="-4"/>
          <w:sz w:val="22"/>
          <w:szCs w:val="22"/>
        </w:rPr>
        <w:t>o</w:t>
      </w:r>
      <w:r>
        <w:rPr>
          <w:color w:val="363435"/>
          <w:sz w:val="22"/>
          <w:szCs w:val="22"/>
        </w:rPr>
        <w:t>x</w:t>
      </w:r>
      <w:r>
        <w:rPr>
          <w:color w:val="363435"/>
          <w:spacing w:val="-3"/>
          <w:sz w:val="22"/>
          <w:szCs w:val="22"/>
        </w:rPr>
        <w:t xml:space="preserve"> a</w:t>
      </w:r>
      <w:r>
        <w:rPr>
          <w:color w:val="363435"/>
          <w:sz w:val="22"/>
          <w:szCs w:val="22"/>
        </w:rPr>
        <w:t>t</w:t>
      </w:r>
      <w:r>
        <w:rPr>
          <w:color w:val="363435"/>
          <w:spacing w:val="15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the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w w:val="85"/>
          <w:sz w:val="22"/>
          <w:szCs w:val="22"/>
        </w:rPr>
        <w:t>FID</w:t>
      </w:r>
      <w:r>
        <w:rPr>
          <w:color w:val="363435"/>
          <w:spacing w:val="-3"/>
          <w:w w:val="85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offi</w:t>
      </w:r>
      <w:r>
        <w:rPr>
          <w:color w:val="363435"/>
          <w:spacing w:val="-5"/>
          <w:sz w:val="22"/>
          <w:szCs w:val="22"/>
        </w:rPr>
        <w:t>c</w:t>
      </w:r>
      <w:r>
        <w:rPr>
          <w:color w:val="363435"/>
          <w:sz w:val="22"/>
          <w:szCs w:val="22"/>
        </w:rPr>
        <w:t>e,</w:t>
      </w:r>
    </w:p>
    <w:p w14:paraId="072B92E4" w14:textId="77777777" w:rsidR="00D82A14" w:rsidRDefault="00000000" w:rsidP="003A433A">
      <w:pPr>
        <w:spacing w:before="47"/>
        <w:ind w:left="270"/>
        <w:rPr>
          <w:sz w:val="22"/>
          <w:szCs w:val="22"/>
        </w:rPr>
      </w:pPr>
      <w:r>
        <w:rPr>
          <w:color w:val="363435"/>
          <w:sz w:val="22"/>
          <w:szCs w:val="22"/>
        </w:rPr>
        <w:t>2907</w:t>
      </w:r>
      <w:r>
        <w:rPr>
          <w:color w:val="363435"/>
          <w:spacing w:val="-15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S</w:t>
      </w:r>
      <w:r>
        <w:rPr>
          <w:color w:val="363435"/>
          <w:spacing w:val="-16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Maple</w:t>
      </w:r>
      <w:r>
        <w:rPr>
          <w:color w:val="363435"/>
          <w:spacing w:val="-17"/>
          <w:sz w:val="22"/>
          <w:szCs w:val="22"/>
        </w:rPr>
        <w:t xml:space="preserve"> </w:t>
      </w:r>
      <w:r>
        <w:rPr>
          <w:color w:val="363435"/>
          <w:spacing w:val="-2"/>
          <w:w w:val="75"/>
          <w:sz w:val="22"/>
          <w:szCs w:val="22"/>
        </w:rPr>
        <w:t>A</w:t>
      </w:r>
      <w:r>
        <w:rPr>
          <w:color w:val="363435"/>
          <w:spacing w:val="-1"/>
          <w:w w:val="93"/>
          <w:sz w:val="22"/>
          <w:szCs w:val="22"/>
        </w:rPr>
        <w:t>v</w:t>
      </w:r>
      <w:r>
        <w:rPr>
          <w:color w:val="363435"/>
          <w:w w:val="105"/>
          <w:sz w:val="22"/>
          <w:szCs w:val="22"/>
        </w:rPr>
        <w:t>e.,</w:t>
      </w:r>
      <w:r>
        <w:rPr>
          <w:color w:val="363435"/>
          <w:spacing w:val="-11"/>
          <w:sz w:val="22"/>
          <w:szCs w:val="22"/>
        </w:rPr>
        <w:t xml:space="preserve"> </w:t>
      </w:r>
      <w:r>
        <w:rPr>
          <w:color w:val="363435"/>
          <w:spacing w:val="-4"/>
          <w:sz w:val="22"/>
          <w:szCs w:val="22"/>
        </w:rPr>
        <w:t>F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esn</w:t>
      </w:r>
      <w:r>
        <w:rPr>
          <w:color w:val="363435"/>
          <w:spacing w:val="-2"/>
          <w:sz w:val="22"/>
          <w:szCs w:val="22"/>
        </w:rPr>
        <w:t>o</w:t>
      </w:r>
      <w:r>
        <w:rPr>
          <w:color w:val="363435"/>
          <w:sz w:val="22"/>
          <w:szCs w:val="22"/>
        </w:rPr>
        <w:t>,</w:t>
      </w:r>
      <w:r>
        <w:rPr>
          <w:color w:val="363435"/>
          <w:spacing w:val="15"/>
          <w:sz w:val="22"/>
          <w:szCs w:val="22"/>
        </w:rPr>
        <w:t xml:space="preserve"> </w:t>
      </w:r>
      <w:r>
        <w:rPr>
          <w:color w:val="363435"/>
          <w:w w:val="80"/>
          <w:sz w:val="22"/>
          <w:szCs w:val="22"/>
        </w:rPr>
        <w:t xml:space="preserve">CA </w:t>
      </w:r>
      <w:r>
        <w:rPr>
          <w:color w:val="363435"/>
          <w:sz w:val="22"/>
          <w:szCs w:val="22"/>
        </w:rPr>
        <w:t>93725</w:t>
      </w:r>
      <w:r>
        <w:rPr>
          <w:color w:val="363435"/>
          <w:spacing w:val="-16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OR</w:t>
      </w:r>
    </w:p>
    <w:p w14:paraId="2DAEFA70" w14:textId="77777777" w:rsidR="00D82A14" w:rsidRDefault="00000000" w:rsidP="003A433A">
      <w:pPr>
        <w:spacing w:before="47"/>
        <w:ind w:left="270"/>
        <w:rPr>
          <w:sz w:val="22"/>
          <w:szCs w:val="22"/>
        </w:rPr>
      </w:pPr>
      <w:r>
        <w:rPr>
          <w:color w:val="363435"/>
          <w:sz w:val="22"/>
          <w:szCs w:val="22"/>
        </w:rPr>
        <w:t>•</w:t>
      </w:r>
      <w:r>
        <w:rPr>
          <w:color w:val="363435"/>
          <w:spacing w:val="4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Hand</w:t>
      </w:r>
      <w:r>
        <w:rPr>
          <w:color w:val="363435"/>
          <w:spacing w:val="8"/>
          <w:sz w:val="22"/>
          <w:szCs w:val="22"/>
        </w:rPr>
        <w:t xml:space="preserve"> </w:t>
      </w:r>
      <w:proofErr w:type="gramStart"/>
      <w:r>
        <w:rPr>
          <w:color w:val="363435"/>
          <w:sz w:val="22"/>
          <w:szCs w:val="22"/>
        </w:rPr>
        <w:t>deli</w:t>
      </w:r>
      <w:r>
        <w:rPr>
          <w:color w:val="363435"/>
          <w:spacing w:val="-1"/>
          <w:sz w:val="22"/>
          <w:szCs w:val="22"/>
        </w:rPr>
        <w:t>v</w:t>
      </w:r>
      <w:r>
        <w:rPr>
          <w:color w:val="363435"/>
          <w:sz w:val="22"/>
          <w:szCs w:val="22"/>
        </w:rPr>
        <w:t>er</w:t>
      </w:r>
      <w:proofErr w:type="gramEnd"/>
      <w:r>
        <w:rPr>
          <w:color w:val="363435"/>
          <w:spacing w:val="7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a</w:t>
      </w:r>
      <w:r>
        <w:rPr>
          <w:color w:val="363435"/>
          <w:sz w:val="22"/>
          <w:szCs w:val="22"/>
        </w:rPr>
        <w:t>t</w:t>
      </w:r>
      <w:r>
        <w:rPr>
          <w:color w:val="363435"/>
          <w:spacing w:val="15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the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Public H</w:t>
      </w:r>
      <w:r>
        <w:rPr>
          <w:color w:val="363435"/>
          <w:spacing w:val="-3"/>
          <w:sz w:val="22"/>
          <w:szCs w:val="22"/>
        </w:rPr>
        <w:t>e</w:t>
      </w:r>
      <w:r>
        <w:rPr>
          <w:color w:val="363435"/>
          <w:sz w:val="22"/>
          <w:szCs w:val="22"/>
        </w:rPr>
        <w:t>aring</w:t>
      </w:r>
      <w:r>
        <w:rPr>
          <w:color w:val="363435"/>
          <w:spacing w:val="2"/>
          <w:sz w:val="22"/>
          <w:szCs w:val="22"/>
        </w:rPr>
        <w:t xml:space="preserve"> </w:t>
      </w:r>
      <w:r>
        <w:rPr>
          <w:color w:val="363435"/>
          <w:w w:val="108"/>
          <w:sz w:val="22"/>
          <w:szCs w:val="22"/>
        </w:rPr>
        <w:t>scheduled</w:t>
      </w:r>
      <w:r>
        <w:rPr>
          <w:color w:val="363435"/>
          <w:spacing w:val="-15"/>
          <w:w w:val="108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f</w:t>
      </w:r>
      <w:r>
        <w:rPr>
          <w:color w:val="363435"/>
          <w:sz w:val="22"/>
          <w:szCs w:val="22"/>
        </w:rPr>
        <w:t>or</w:t>
      </w:r>
      <w:r>
        <w:rPr>
          <w:color w:val="363435"/>
          <w:spacing w:val="-10"/>
          <w:sz w:val="22"/>
          <w:szCs w:val="22"/>
        </w:rPr>
        <w:t xml:space="preserve"> </w:t>
      </w:r>
      <w:r>
        <w:rPr>
          <w:color w:val="363435"/>
          <w:w w:val="112"/>
          <w:sz w:val="22"/>
          <w:szCs w:val="22"/>
        </w:rPr>
        <w:t>June</w:t>
      </w:r>
    </w:p>
    <w:p w14:paraId="2CCA6AB6" w14:textId="77777777" w:rsidR="00D82A14" w:rsidRDefault="00000000" w:rsidP="003A433A">
      <w:pPr>
        <w:spacing w:before="47"/>
        <w:ind w:left="270"/>
        <w:rPr>
          <w:sz w:val="22"/>
          <w:szCs w:val="22"/>
        </w:rPr>
      </w:pPr>
      <w:r>
        <w:rPr>
          <w:color w:val="363435"/>
          <w:sz w:val="22"/>
          <w:szCs w:val="22"/>
        </w:rPr>
        <w:t>8,</w:t>
      </w:r>
      <w:r>
        <w:rPr>
          <w:color w:val="363435"/>
          <w:spacing w:val="-13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2023</w:t>
      </w:r>
      <w:r>
        <w:rPr>
          <w:color w:val="363435"/>
          <w:spacing w:val="-15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a</w:t>
      </w:r>
      <w:r>
        <w:rPr>
          <w:color w:val="363435"/>
          <w:sz w:val="22"/>
          <w:szCs w:val="22"/>
        </w:rPr>
        <w:t>t</w:t>
      </w:r>
      <w:r>
        <w:rPr>
          <w:color w:val="363435"/>
          <w:spacing w:val="15"/>
          <w:sz w:val="22"/>
          <w:szCs w:val="22"/>
        </w:rPr>
        <w:t xml:space="preserve"> </w:t>
      </w:r>
      <w:r>
        <w:rPr>
          <w:color w:val="363435"/>
          <w:w w:val="92"/>
          <w:sz w:val="22"/>
          <w:szCs w:val="22"/>
        </w:rPr>
        <w:t>3:00</w:t>
      </w:r>
      <w:r>
        <w:rPr>
          <w:color w:val="363435"/>
          <w:spacing w:val="13"/>
          <w:w w:val="92"/>
          <w:sz w:val="22"/>
          <w:szCs w:val="22"/>
        </w:rPr>
        <w:t xml:space="preserve"> </w:t>
      </w:r>
      <w:r>
        <w:rPr>
          <w:color w:val="363435"/>
          <w:w w:val="92"/>
          <w:sz w:val="22"/>
          <w:szCs w:val="22"/>
        </w:rPr>
        <w:t>PM</w:t>
      </w:r>
      <w:r>
        <w:rPr>
          <w:color w:val="363435"/>
          <w:spacing w:val="-16"/>
          <w:w w:val="92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a</w:t>
      </w:r>
      <w:r>
        <w:rPr>
          <w:color w:val="363435"/>
          <w:sz w:val="22"/>
          <w:szCs w:val="22"/>
        </w:rPr>
        <w:t>t</w:t>
      </w:r>
      <w:r>
        <w:rPr>
          <w:color w:val="363435"/>
          <w:spacing w:val="15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the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w w:val="85"/>
          <w:sz w:val="22"/>
          <w:szCs w:val="22"/>
        </w:rPr>
        <w:t>FID</w:t>
      </w:r>
      <w:r>
        <w:rPr>
          <w:color w:val="363435"/>
          <w:spacing w:val="-3"/>
          <w:w w:val="85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offi</w:t>
      </w:r>
      <w:r>
        <w:rPr>
          <w:color w:val="363435"/>
          <w:spacing w:val="-5"/>
          <w:sz w:val="22"/>
          <w:szCs w:val="22"/>
        </w:rPr>
        <w:t>c</w:t>
      </w:r>
      <w:r>
        <w:rPr>
          <w:color w:val="363435"/>
          <w:sz w:val="22"/>
          <w:szCs w:val="22"/>
        </w:rPr>
        <w:t>e</w:t>
      </w:r>
    </w:p>
    <w:p w14:paraId="6C6CA1A7" w14:textId="77777777" w:rsidR="00D82A14" w:rsidRDefault="00000000" w:rsidP="003A433A">
      <w:pPr>
        <w:spacing w:before="87" w:line="284" w:lineRule="auto"/>
        <w:ind w:right="66"/>
        <w:rPr>
          <w:sz w:val="22"/>
          <w:szCs w:val="22"/>
        </w:rPr>
      </w:pPr>
      <w:r>
        <w:rPr>
          <w:color w:val="363435"/>
          <w:sz w:val="22"/>
          <w:szCs w:val="22"/>
        </w:rPr>
        <w:t>Ball</w:t>
      </w:r>
      <w:r>
        <w:rPr>
          <w:color w:val="363435"/>
          <w:spacing w:val="-4"/>
          <w:sz w:val="22"/>
          <w:szCs w:val="22"/>
        </w:rPr>
        <w:t>o</w:t>
      </w:r>
      <w:r>
        <w:rPr>
          <w:color w:val="363435"/>
          <w:spacing w:val="-2"/>
          <w:sz w:val="22"/>
          <w:szCs w:val="22"/>
        </w:rPr>
        <w:t>t</w:t>
      </w:r>
      <w:r>
        <w:rPr>
          <w:color w:val="363435"/>
          <w:sz w:val="22"/>
          <w:szCs w:val="22"/>
        </w:rPr>
        <w:t>s</w:t>
      </w:r>
      <w:r>
        <w:rPr>
          <w:color w:val="363435"/>
          <w:spacing w:val="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mu</w:t>
      </w:r>
      <w:r>
        <w:rPr>
          <w:color w:val="363435"/>
          <w:spacing w:val="-4"/>
          <w:sz w:val="22"/>
          <w:szCs w:val="22"/>
        </w:rPr>
        <w:t>s</w:t>
      </w:r>
      <w:r>
        <w:rPr>
          <w:color w:val="363435"/>
          <w:sz w:val="22"/>
          <w:szCs w:val="22"/>
        </w:rPr>
        <w:t>t</w:t>
      </w:r>
      <w:r>
        <w:rPr>
          <w:color w:val="363435"/>
          <w:spacing w:val="2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be</w:t>
      </w:r>
      <w:r>
        <w:rPr>
          <w:color w:val="363435"/>
          <w:spacing w:val="12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-5"/>
          <w:sz w:val="22"/>
          <w:szCs w:val="22"/>
        </w:rPr>
        <w:t>c</w:t>
      </w:r>
      <w:r>
        <w:rPr>
          <w:color w:val="363435"/>
          <w:sz w:val="22"/>
          <w:szCs w:val="22"/>
        </w:rPr>
        <w:t>ei</w:t>
      </w:r>
      <w:r>
        <w:rPr>
          <w:color w:val="363435"/>
          <w:spacing w:val="-1"/>
          <w:sz w:val="22"/>
          <w:szCs w:val="22"/>
        </w:rPr>
        <w:t>v</w:t>
      </w:r>
      <w:r>
        <w:rPr>
          <w:color w:val="363435"/>
          <w:sz w:val="22"/>
          <w:szCs w:val="22"/>
        </w:rPr>
        <w:t>ed</w:t>
      </w:r>
      <w:r>
        <w:rPr>
          <w:color w:val="363435"/>
          <w:spacing w:val="26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prior</w:t>
      </w:r>
      <w:r>
        <w:rPr>
          <w:color w:val="363435"/>
          <w:spacing w:val="6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the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pacing w:val="-5"/>
          <w:sz w:val="22"/>
          <w:szCs w:val="22"/>
        </w:rPr>
        <w:t>c</w:t>
      </w:r>
      <w:r>
        <w:rPr>
          <w:color w:val="363435"/>
          <w:sz w:val="22"/>
          <w:szCs w:val="22"/>
        </w:rPr>
        <w:t>onclusion</w:t>
      </w:r>
      <w:r>
        <w:rPr>
          <w:color w:val="363435"/>
          <w:spacing w:val="3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of</w:t>
      </w:r>
      <w:r>
        <w:rPr>
          <w:color w:val="363435"/>
          <w:spacing w:val="-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the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w w:val="102"/>
          <w:sz w:val="22"/>
          <w:szCs w:val="22"/>
        </w:rPr>
        <w:t xml:space="preserve">Public </w:t>
      </w:r>
      <w:r>
        <w:rPr>
          <w:color w:val="363435"/>
          <w:sz w:val="22"/>
          <w:szCs w:val="22"/>
        </w:rPr>
        <w:t>H</w:t>
      </w:r>
      <w:r>
        <w:rPr>
          <w:color w:val="363435"/>
          <w:spacing w:val="-3"/>
          <w:sz w:val="22"/>
          <w:szCs w:val="22"/>
        </w:rPr>
        <w:t>e</w:t>
      </w:r>
      <w:r>
        <w:rPr>
          <w:color w:val="363435"/>
          <w:sz w:val="22"/>
          <w:szCs w:val="22"/>
        </w:rPr>
        <w:t>aring.</w:t>
      </w:r>
      <w:r>
        <w:rPr>
          <w:color w:val="363435"/>
          <w:spacing w:val="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Land</w:t>
      </w:r>
      <w:r>
        <w:rPr>
          <w:color w:val="363435"/>
          <w:spacing w:val="-1"/>
          <w:sz w:val="22"/>
          <w:szCs w:val="22"/>
        </w:rPr>
        <w:t>o</w:t>
      </w:r>
      <w:r>
        <w:rPr>
          <w:color w:val="363435"/>
          <w:sz w:val="22"/>
          <w:szCs w:val="22"/>
        </w:rPr>
        <w:t>wne</w:t>
      </w:r>
      <w:r>
        <w:rPr>
          <w:color w:val="363435"/>
          <w:spacing w:val="-1"/>
          <w:sz w:val="22"/>
          <w:szCs w:val="22"/>
        </w:rPr>
        <w:t>r</w:t>
      </w:r>
      <w:r>
        <w:rPr>
          <w:color w:val="363435"/>
          <w:sz w:val="22"/>
          <w:szCs w:val="22"/>
        </w:rPr>
        <w:t>s</w:t>
      </w:r>
      <w:r>
        <w:rPr>
          <w:color w:val="363435"/>
          <w:spacing w:val="34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c</w:t>
      </w:r>
      <w:r>
        <w:rPr>
          <w:color w:val="363435"/>
          <w:sz w:val="22"/>
          <w:szCs w:val="22"/>
        </w:rPr>
        <w:t>an</w:t>
      </w:r>
      <w:r>
        <w:rPr>
          <w:color w:val="363435"/>
          <w:spacing w:val="14"/>
          <w:sz w:val="22"/>
          <w:szCs w:val="22"/>
        </w:rPr>
        <w:t xml:space="preserve"> </w:t>
      </w:r>
      <w:r>
        <w:rPr>
          <w:color w:val="363435"/>
          <w:spacing w:val="-2"/>
          <w:w w:val="110"/>
          <w:sz w:val="22"/>
          <w:szCs w:val="22"/>
        </w:rPr>
        <w:t>r</w:t>
      </w:r>
      <w:r>
        <w:rPr>
          <w:color w:val="363435"/>
          <w:w w:val="110"/>
          <w:sz w:val="22"/>
          <w:szCs w:val="22"/>
        </w:rPr>
        <w:t>eque</w:t>
      </w:r>
      <w:r>
        <w:rPr>
          <w:color w:val="363435"/>
          <w:spacing w:val="-4"/>
          <w:w w:val="110"/>
          <w:sz w:val="22"/>
          <w:szCs w:val="22"/>
        </w:rPr>
        <w:t>s</w:t>
      </w:r>
      <w:r>
        <w:rPr>
          <w:color w:val="363435"/>
          <w:w w:val="110"/>
          <w:sz w:val="22"/>
          <w:szCs w:val="22"/>
        </w:rPr>
        <w:t>t</w:t>
      </w:r>
      <w:r>
        <w:rPr>
          <w:color w:val="363435"/>
          <w:spacing w:val="-13"/>
          <w:w w:val="110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</w:t>
      </w:r>
      <w:r>
        <w:rPr>
          <w:color w:val="363435"/>
          <w:spacing w:val="2"/>
          <w:sz w:val="22"/>
          <w:szCs w:val="22"/>
        </w:rPr>
        <w:t xml:space="preserve"> </w:t>
      </w:r>
      <w:r>
        <w:rPr>
          <w:color w:val="363435"/>
          <w:spacing w:val="-2"/>
          <w:w w:val="108"/>
          <w:sz w:val="22"/>
          <w:szCs w:val="22"/>
        </w:rPr>
        <w:t>r</w:t>
      </w:r>
      <w:r>
        <w:rPr>
          <w:color w:val="363435"/>
          <w:w w:val="108"/>
          <w:sz w:val="22"/>
          <w:szCs w:val="22"/>
        </w:rPr>
        <w:t>epla</w:t>
      </w:r>
      <w:r>
        <w:rPr>
          <w:color w:val="363435"/>
          <w:spacing w:val="-5"/>
          <w:w w:val="108"/>
          <w:sz w:val="22"/>
          <w:szCs w:val="22"/>
        </w:rPr>
        <w:t>c</w:t>
      </w:r>
      <w:r>
        <w:rPr>
          <w:color w:val="363435"/>
          <w:w w:val="108"/>
          <w:sz w:val="22"/>
          <w:szCs w:val="22"/>
        </w:rPr>
        <w:t>ement</w:t>
      </w:r>
      <w:r>
        <w:rPr>
          <w:color w:val="363435"/>
          <w:spacing w:val="-12"/>
          <w:w w:val="108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b</w:t>
      </w:r>
      <w:r>
        <w:rPr>
          <w:color w:val="363435"/>
          <w:sz w:val="22"/>
          <w:szCs w:val="22"/>
        </w:rPr>
        <w:t>all</w:t>
      </w:r>
      <w:r>
        <w:rPr>
          <w:color w:val="363435"/>
          <w:spacing w:val="-4"/>
          <w:sz w:val="22"/>
          <w:szCs w:val="22"/>
        </w:rPr>
        <w:t>o</w:t>
      </w:r>
      <w:r>
        <w:rPr>
          <w:color w:val="363435"/>
          <w:sz w:val="22"/>
          <w:szCs w:val="22"/>
        </w:rPr>
        <w:t>t</w:t>
      </w:r>
      <w:r>
        <w:rPr>
          <w:color w:val="363435"/>
          <w:spacing w:val="23"/>
          <w:sz w:val="22"/>
          <w:szCs w:val="22"/>
        </w:rPr>
        <w:t xml:space="preserve"> </w:t>
      </w:r>
      <w:r>
        <w:rPr>
          <w:color w:val="363435"/>
          <w:spacing w:val="-1"/>
          <w:w w:val="110"/>
          <w:sz w:val="22"/>
          <w:szCs w:val="22"/>
        </w:rPr>
        <w:t>b</w:t>
      </w:r>
      <w:r>
        <w:rPr>
          <w:color w:val="363435"/>
          <w:w w:val="93"/>
          <w:sz w:val="22"/>
          <w:szCs w:val="22"/>
        </w:rPr>
        <w:t xml:space="preserve">y </w:t>
      </w:r>
      <w:r>
        <w:rPr>
          <w:color w:val="363435"/>
          <w:spacing w:val="-2"/>
          <w:sz w:val="22"/>
          <w:szCs w:val="22"/>
        </w:rPr>
        <w:t>c</w:t>
      </w:r>
      <w:r>
        <w:rPr>
          <w:color w:val="363435"/>
          <w:sz w:val="22"/>
          <w:szCs w:val="22"/>
        </w:rPr>
        <w:t>alling</w:t>
      </w:r>
      <w:r>
        <w:rPr>
          <w:color w:val="363435"/>
          <w:spacing w:val="-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the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b</w:t>
      </w:r>
      <w:r>
        <w:rPr>
          <w:color w:val="363435"/>
          <w:sz w:val="22"/>
          <w:szCs w:val="22"/>
        </w:rPr>
        <w:t>all</w:t>
      </w:r>
      <w:r>
        <w:rPr>
          <w:color w:val="363435"/>
          <w:spacing w:val="-4"/>
          <w:sz w:val="22"/>
          <w:szCs w:val="22"/>
        </w:rPr>
        <w:t>o</w:t>
      </w:r>
      <w:r>
        <w:rPr>
          <w:color w:val="363435"/>
          <w:sz w:val="22"/>
          <w:szCs w:val="22"/>
        </w:rPr>
        <w:t>t</w:t>
      </w:r>
      <w:r>
        <w:rPr>
          <w:color w:val="363435"/>
          <w:spacing w:val="23"/>
          <w:sz w:val="22"/>
          <w:szCs w:val="22"/>
        </w:rPr>
        <w:t xml:space="preserve"> </w:t>
      </w:r>
      <w:r>
        <w:rPr>
          <w:color w:val="363435"/>
          <w:spacing w:val="-2"/>
          <w:w w:val="110"/>
          <w:sz w:val="22"/>
          <w:szCs w:val="22"/>
        </w:rPr>
        <w:t>r</w:t>
      </w:r>
      <w:r>
        <w:rPr>
          <w:color w:val="363435"/>
          <w:w w:val="110"/>
          <w:sz w:val="22"/>
          <w:szCs w:val="22"/>
        </w:rPr>
        <w:t>eque</w:t>
      </w:r>
      <w:r>
        <w:rPr>
          <w:color w:val="363435"/>
          <w:spacing w:val="-4"/>
          <w:w w:val="110"/>
          <w:sz w:val="22"/>
          <w:szCs w:val="22"/>
        </w:rPr>
        <w:t>s</w:t>
      </w:r>
      <w:r>
        <w:rPr>
          <w:color w:val="363435"/>
          <w:w w:val="110"/>
          <w:sz w:val="22"/>
          <w:szCs w:val="22"/>
        </w:rPr>
        <w:t>t</w:t>
      </w:r>
      <w:r>
        <w:rPr>
          <w:color w:val="363435"/>
          <w:spacing w:val="-13"/>
          <w:w w:val="110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h</w:t>
      </w:r>
      <w:r>
        <w:rPr>
          <w:color w:val="363435"/>
          <w:spacing w:val="-4"/>
          <w:sz w:val="22"/>
          <w:szCs w:val="22"/>
        </w:rPr>
        <w:t>o</w:t>
      </w:r>
      <w:r>
        <w:rPr>
          <w:color w:val="363435"/>
          <w:sz w:val="22"/>
          <w:szCs w:val="22"/>
        </w:rPr>
        <w:t>tline</w:t>
      </w:r>
      <w:r>
        <w:rPr>
          <w:color w:val="363435"/>
          <w:spacing w:val="30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a</w:t>
      </w:r>
      <w:r>
        <w:rPr>
          <w:color w:val="363435"/>
          <w:sz w:val="22"/>
          <w:szCs w:val="22"/>
        </w:rPr>
        <w:t>t</w:t>
      </w:r>
      <w:r>
        <w:rPr>
          <w:color w:val="363435"/>
          <w:spacing w:val="15"/>
          <w:sz w:val="22"/>
          <w:szCs w:val="22"/>
        </w:rPr>
        <w:t xml:space="preserve"> </w:t>
      </w:r>
      <w:r>
        <w:rPr>
          <w:color w:val="363435"/>
          <w:w w:val="97"/>
          <w:sz w:val="22"/>
          <w:szCs w:val="22"/>
        </w:rPr>
        <w:t>(209)</w:t>
      </w:r>
      <w:r>
        <w:rPr>
          <w:color w:val="363435"/>
          <w:spacing w:val="-14"/>
          <w:w w:val="97"/>
          <w:sz w:val="22"/>
          <w:szCs w:val="22"/>
        </w:rPr>
        <w:t xml:space="preserve"> </w:t>
      </w:r>
      <w:r>
        <w:rPr>
          <w:color w:val="363435"/>
          <w:w w:val="97"/>
          <w:sz w:val="22"/>
          <w:szCs w:val="22"/>
        </w:rPr>
        <w:t xml:space="preserve">259-6740. </w:t>
      </w:r>
      <w:r>
        <w:rPr>
          <w:color w:val="363435"/>
          <w:spacing w:val="-9"/>
          <w:w w:val="65"/>
          <w:sz w:val="22"/>
          <w:szCs w:val="22"/>
        </w:rPr>
        <w:t>Y</w:t>
      </w:r>
      <w:r>
        <w:rPr>
          <w:color w:val="363435"/>
          <w:w w:val="108"/>
          <w:sz w:val="22"/>
          <w:szCs w:val="22"/>
        </w:rPr>
        <w:t>ou</w:t>
      </w:r>
      <w:r>
        <w:rPr>
          <w:color w:val="363435"/>
          <w:spacing w:val="-11"/>
          <w:sz w:val="22"/>
          <w:szCs w:val="22"/>
        </w:rPr>
        <w:t xml:space="preserve"> </w:t>
      </w:r>
      <w:r>
        <w:rPr>
          <w:color w:val="363435"/>
          <w:spacing w:val="-2"/>
          <w:w w:val="102"/>
          <w:sz w:val="22"/>
          <w:szCs w:val="22"/>
        </w:rPr>
        <w:t>c</w:t>
      </w:r>
      <w:r>
        <w:rPr>
          <w:color w:val="363435"/>
          <w:w w:val="111"/>
          <w:sz w:val="22"/>
          <w:szCs w:val="22"/>
        </w:rPr>
        <w:t xml:space="preserve">an </w:t>
      </w:r>
      <w:r>
        <w:rPr>
          <w:color w:val="363435"/>
          <w:sz w:val="22"/>
          <w:szCs w:val="22"/>
        </w:rPr>
        <w:t>also</w:t>
      </w:r>
      <w:r>
        <w:rPr>
          <w:color w:val="363435"/>
          <w:spacing w:val="10"/>
          <w:sz w:val="22"/>
          <w:szCs w:val="22"/>
        </w:rPr>
        <w:t xml:space="preserve"> </w:t>
      </w:r>
      <w:r>
        <w:rPr>
          <w:color w:val="363435"/>
          <w:spacing w:val="-2"/>
          <w:w w:val="110"/>
          <w:sz w:val="22"/>
          <w:szCs w:val="22"/>
        </w:rPr>
        <w:t>r</w:t>
      </w:r>
      <w:r>
        <w:rPr>
          <w:color w:val="363435"/>
          <w:w w:val="110"/>
          <w:sz w:val="22"/>
          <w:szCs w:val="22"/>
        </w:rPr>
        <w:t>eque</w:t>
      </w:r>
      <w:r>
        <w:rPr>
          <w:color w:val="363435"/>
          <w:spacing w:val="-4"/>
          <w:w w:val="110"/>
          <w:sz w:val="22"/>
          <w:szCs w:val="22"/>
        </w:rPr>
        <w:t>s</w:t>
      </w:r>
      <w:r>
        <w:rPr>
          <w:color w:val="363435"/>
          <w:w w:val="110"/>
          <w:sz w:val="22"/>
          <w:szCs w:val="22"/>
        </w:rPr>
        <w:t>t</w:t>
      </w:r>
      <w:r>
        <w:rPr>
          <w:color w:val="363435"/>
          <w:spacing w:val="-13"/>
          <w:w w:val="110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</w:t>
      </w:r>
      <w:r>
        <w:rPr>
          <w:color w:val="363435"/>
          <w:spacing w:val="2"/>
          <w:sz w:val="22"/>
          <w:szCs w:val="22"/>
        </w:rPr>
        <w:t xml:space="preserve"> </w:t>
      </w:r>
      <w:r>
        <w:rPr>
          <w:color w:val="363435"/>
          <w:spacing w:val="-2"/>
          <w:w w:val="108"/>
          <w:sz w:val="22"/>
          <w:szCs w:val="22"/>
        </w:rPr>
        <w:t>r</w:t>
      </w:r>
      <w:r>
        <w:rPr>
          <w:color w:val="363435"/>
          <w:w w:val="108"/>
          <w:sz w:val="22"/>
          <w:szCs w:val="22"/>
        </w:rPr>
        <w:t>epla</w:t>
      </w:r>
      <w:r>
        <w:rPr>
          <w:color w:val="363435"/>
          <w:spacing w:val="-5"/>
          <w:w w:val="108"/>
          <w:sz w:val="22"/>
          <w:szCs w:val="22"/>
        </w:rPr>
        <w:t>c</w:t>
      </w:r>
      <w:r>
        <w:rPr>
          <w:color w:val="363435"/>
          <w:w w:val="108"/>
          <w:sz w:val="22"/>
          <w:szCs w:val="22"/>
        </w:rPr>
        <w:t>ement</w:t>
      </w:r>
      <w:r>
        <w:rPr>
          <w:color w:val="363435"/>
          <w:spacing w:val="-12"/>
          <w:w w:val="108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a</w:t>
      </w:r>
      <w:r>
        <w:rPr>
          <w:color w:val="363435"/>
          <w:sz w:val="22"/>
          <w:szCs w:val="22"/>
        </w:rPr>
        <w:t>t</w:t>
      </w:r>
      <w:r>
        <w:rPr>
          <w:color w:val="363435"/>
          <w:spacing w:val="15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the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 xml:space="preserve">Public </w:t>
      </w:r>
      <w:r>
        <w:rPr>
          <w:color w:val="363435"/>
          <w:w w:val="102"/>
          <w:sz w:val="22"/>
          <w:szCs w:val="22"/>
        </w:rPr>
        <w:t>H</w:t>
      </w:r>
      <w:r>
        <w:rPr>
          <w:color w:val="363435"/>
          <w:spacing w:val="-3"/>
          <w:w w:val="102"/>
          <w:sz w:val="22"/>
          <w:szCs w:val="22"/>
        </w:rPr>
        <w:t>e</w:t>
      </w:r>
      <w:r>
        <w:rPr>
          <w:color w:val="363435"/>
          <w:w w:val="102"/>
          <w:sz w:val="22"/>
          <w:szCs w:val="22"/>
        </w:rPr>
        <w:t>aring.</w:t>
      </w:r>
    </w:p>
    <w:p w14:paraId="1E828632" w14:textId="77777777" w:rsidR="00D82A14" w:rsidRDefault="00D82A14" w:rsidP="003A433A">
      <w:pPr>
        <w:spacing w:before="3" w:line="160" w:lineRule="exact"/>
        <w:rPr>
          <w:sz w:val="16"/>
          <w:szCs w:val="16"/>
        </w:rPr>
      </w:pPr>
    </w:p>
    <w:p w14:paraId="1062EFD4" w14:textId="77777777" w:rsidR="00D82A14" w:rsidRDefault="00000000" w:rsidP="003A433A">
      <w:pPr>
        <w:spacing w:line="282" w:lineRule="auto"/>
        <w:ind w:right="109"/>
        <w:rPr>
          <w:sz w:val="22"/>
          <w:szCs w:val="22"/>
        </w:rPr>
      </w:pPr>
      <w:r>
        <w:rPr>
          <w:b/>
          <w:color w:val="314062"/>
          <w:sz w:val="24"/>
          <w:szCs w:val="24"/>
        </w:rPr>
        <w:t>13.</w:t>
      </w:r>
      <w:r>
        <w:rPr>
          <w:b/>
          <w:color w:val="314062"/>
          <w:spacing w:val="1"/>
          <w:sz w:val="24"/>
          <w:szCs w:val="24"/>
        </w:rPr>
        <w:t xml:space="preserve"> </w:t>
      </w:r>
      <w:proofErr w:type="gramStart"/>
      <w:r>
        <w:rPr>
          <w:b/>
          <w:color w:val="314062"/>
          <w:w w:val="85"/>
          <w:sz w:val="24"/>
          <w:szCs w:val="24"/>
        </w:rPr>
        <w:t xml:space="preserve">WHEN </w:t>
      </w:r>
      <w:r>
        <w:rPr>
          <w:b/>
          <w:color w:val="314062"/>
          <w:spacing w:val="20"/>
          <w:w w:val="85"/>
          <w:sz w:val="24"/>
          <w:szCs w:val="24"/>
        </w:rPr>
        <w:t xml:space="preserve"> </w:t>
      </w:r>
      <w:r>
        <w:rPr>
          <w:b/>
          <w:color w:val="314062"/>
          <w:w w:val="85"/>
          <w:sz w:val="24"/>
          <w:szCs w:val="24"/>
        </w:rPr>
        <w:t>WILL</w:t>
      </w:r>
      <w:proofErr w:type="gramEnd"/>
      <w:r>
        <w:rPr>
          <w:b/>
          <w:color w:val="314062"/>
          <w:spacing w:val="-10"/>
          <w:w w:val="85"/>
          <w:sz w:val="24"/>
          <w:szCs w:val="24"/>
        </w:rPr>
        <w:t xml:space="preserve"> </w:t>
      </w:r>
      <w:r>
        <w:rPr>
          <w:b/>
          <w:color w:val="314062"/>
          <w:w w:val="85"/>
          <w:sz w:val="24"/>
          <w:szCs w:val="24"/>
        </w:rPr>
        <w:t>THE</w:t>
      </w:r>
      <w:r>
        <w:rPr>
          <w:b/>
          <w:color w:val="314062"/>
          <w:spacing w:val="30"/>
          <w:w w:val="85"/>
          <w:sz w:val="24"/>
          <w:szCs w:val="24"/>
        </w:rPr>
        <w:t xml:space="preserve"> </w:t>
      </w:r>
      <w:r>
        <w:rPr>
          <w:b/>
          <w:color w:val="314062"/>
          <w:spacing w:val="-2"/>
          <w:w w:val="96"/>
          <w:sz w:val="24"/>
          <w:szCs w:val="24"/>
        </w:rPr>
        <w:t>A</w:t>
      </w:r>
      <w:r>
        <w:rPr>
          <w:b/>
          <w:color w:val="314062"/>
          <w:w w:val="96"/>
          <w:sz w:val="24"/>
          <w:szCs w:val="24"/>
        </w:rPr>
        <w:t>SSESSMENT</w:t>
      </w:r>
      <w:r>
        <w:rPr>
          <w:b/>
          <w:color w:val="314062"/>
          <w:spacing w:val="14"/>
          <w:w w:val="96"/>
          <w:sz w:val="24"/>
          <w:szCs w:val="24"/>
        </w:rPr>
        <w:t xml:space="preserve"> </w:t>
      </w:r>
      <w:r>
        <w:rPr>
          <w:b/>
          <w:color w:val="314062"/>
          <w:spacing w:val="-13"/>
          <w:w w:val="86"/>
          <w:sz w:val="24"/>
          <w:szCs w:val="24"/>
        </w:rPr>
        <w:t>T</w:t>
      </w:r>
      <w:r>
        <w:rPr>
          <w:b/>
          <w:color w:val="314062"/>
          <w:w w:val="86"/>
          <w:sz w:val="24"/>
          <w:szCs w:val="24"/>
        </w:rPr>
        <w:t>AKE</w:t>
      </w:r>
      <w:r>
        <w:rPr>
          <w:b/>
          <w:color w:val="314062"/>
          <w:spacing w:val="14"/>
          <w:w w:val="86"/>
          <w:sz w:val="24"/>
          <w:szCs w:val="24"/>
        </w:rPr>
        <w:t xml:space="preserve"> </w:t>
      </w:r>
      <w:r>
        <w:rPr>
          <w:b/>
          <w:color w:val="314062"/>
          <w:sz w:val="24"/>
          <w:szCs w:val="24"/>
        </w:rPr>
        <w:t xml:space="preserve">EFFECT? </w:t>
      </w:r>
      <w:r>
        <w:rPr>
          <w:color w:val="363435"/>
          <w:spacing w:val="-3"/>
          <w:w w:val="82"/>
          <w:sz w:val="22"/>
          <w:szCs w:val="22"/>
        </w:rPr>
        <w:t>I</w:t>
      </w:r>
      <w:r>
        <w:rPr>
          <w:color w:val="363435"/>
          <w:w w:val="82"/>
          <w:sz w:val="22"/>
          <w:szCs w:val="22"/>
        </w:rPr>
        <w:t>f</w:t>
      </w:r>
      <w:r>
        <w:rPr>
          <w:color w:val="363435"/>
          <w:spacing w:val="-9"/>
          <w:w w:val="82"/>
          <w:sz w:val="22"/>
          <w:szCs w:val="22"/>
        </w:rPr>
        <w:t xml:space="preserve"> </w:t>
      </w:r>
      <w:r>
        <w:rPr>
          <w:color w:val="363435"/>
          <w:spacing w:val="-4"/>
          <w:sz w:val="22"/>
          <w:szCs w:val="22"/>
        </w:rPr>
        <w:t>th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15"/>
          <w:sz w:val="22"/>
          <w:szCs w:val="22"/>
        </w:rPr>
        <w:t xml:space="preserve"> </w:t>
      </w:r>
      <w:r>
        <w:rPr>
          <w:color w:val="363435"/>
          <w:spacing w:val="-4"/>
          <w:sz w:val="22"/>
          <w:szCs w:val="22"/>
        </w:rPr>
        <w:t>P</w:t>
      </w:r>
      <w:r>
        <w:rPr>
          <w:color w:val="363435"/>
          <w:spacing w:val="-7"/>
          <w:sz w:val="22"/>
          <w:szCs w:val="22"/>
        </w:rPr>
        <w:t>r</w:t>
      </w:r>
      <w:r>
        <w:rPr>
          <w:color w:val="363435"/>
          <w:spacing w:val="-4"/>
          <w:sz w:val="22"/>
          <w:szCs w:val="22"/>
        </w:rPr>
        <w:t>o</w:t>
      </w:r>
      <w:r>
        <w:rPr>
          <w:color w:val="363435"/>
          <w:sz w:val="22"/>
          <w:szCs w:val="22"/>
        </w:rPr>
        <w:t>p</w:t>
      </w:r>
      <w:r>
        <w:rPr>
          <w:color w:val="363435"/>
          <w:spacing w:val="4"/>
          <w:sz w:val="22"/>
          <w:szCs w:val="22"/>
        </w:rPr>
        <w:t xml:space="preserve"> </w:t>
      </w:r>
      <w:r>
        <w:rPr>
          <w:color w:val="363435"/>
          <w:spacing w:val="-4"/>
          <w:w w:val="98"/>
          <w:sz w:val="22"/>
          <w:szCs w:val="22"/>
        </w:rPr>
        <w:t>21</w:t>
      </w:r>
      <w:r>
        <w:rPr>
          <w:color w:val="363435"/>
          <w:w w:val="98"/>
          <w:sz w:val="22"/>
          <w:szCs w:val="22"/>
        </w:rPr>
        <w:t>8</w:t>
      </w:r>
      <w:r>
        <w:rPr>
          <w:color w:val="363435"/>
          <w:spacing w:val="-16"/>
          <w:w w:val="98"/>
          <w:sz w:val="22"/>
          <w:szCs w:val="22"/>
        </w:rPr>
        <w:t xml:space="preserve"> </w:t>
      </w:r>
      <w:r>
        <w:rPr>
          <w:color w:val="363435"/>
          <w:spacing w:val="-4"/>
          <w:sz w:val="22"/>
          <w:szCs w:val="22"/>
        </w:rPr>
        <w:t>ele</w:t>
      </w:r>
      <w:r>
        <w:rPr>
          <w:color w:val="363435"/>
          <w:spacing w:val="-7"/>
          <w:sz w:val="22"/>
          <w:szCs w:val="22"/>
        </w:rPr>
        <w:t>c</w:t>
      </w:r>
      <w:r>
        <w:rPr>
          <w:color w:val="363435"/>
          <w:spacing w:val="-4"/>
          <w:sz w:val="22"/>
          <w:szCs w:val="22"/>
        </w:rPr>
        <w:t>tio</w:t>
      </w:r>
      <w:r>
        <w:rPr>
          <w:color w:val="363435"/>
          <w:sz w:val="22"/>
          <w:szCs w:val="22"/>
        </w:rPr>
        <w:t>n</w:t>
      </w:r>
      <w:r>
        <w:rPr>
          <w:color w:val="363435"/>
          <w:spacing w:val="25"/>
          <w:sz w:val="22"/>
          <w:szCs w:val="22"/>
        </w:rPr>
        <w:t xml:space="preserve"> </w:t>
      </w:r>
      <w:r>
        <w:rPr>
          <w:color w:val="363435"/>
          <w:spacing w:val="-7"/>
          <w:sz w:val="22"/>
          <w:szCs w:val="22"/>
        </w:rPr>
        <w:t>p</w:t>
      </w:r>
      <w:r>
        <w:rPr>
          <w:color w:val="363435"/>
          <w:spacing w:val="-4"/>
          <w:sz w:val="22"/>
          <w:szCs w:val="22"/>
        </w:rPr>
        <w:t>asses</w:t>
      </w:r>
      <w:r>
        <w:rPr>
          <w:color w:val="363435"/>
          <w:sz w:val="22"/>
          <w:szCs w:val="22"/>
        </w:rPr>
        <w:t>,</w:t>
      </w:r>
      <w:r>
        <w:rPr>
          <w:color w:val="363435"/>
          <w:spacing w:val="33"/>
          <w:sz w:val="22"/>
          <w:szCs w:val="22"/>
        </w:rPr>
        <w:t xml:space="preserve"> </w:t>
      </w:r>
      <w:r>
        <w:rPr>
          <w:color w:val="363435"/>
          <w:spacing w:val="-4"/>
          <w:sz w:val="22"/>
          <w:szCs w:val="22"/>
        </w:rPr>
        <w:t>th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15"/>
          <w:sz w:val="22"/>
          <w:szCs w:val="22"/>
        </w:rPr>
        <w:t xml:space="preserve"> </w:t>
      </w:r>
      <w:r>
        <w:rPr>
          <w:color w:val="363435"/>
          <w:spacing w:val="-4"/>
          <w:sz w:val="22"/>
          <w:szCs w:val="22"/>
        </w:rPr>
        <w:t>n</w:t>
      </w:r>
      <w:r>
        <w:rPr>
          <w:color w:val="363435"/>
          <w:spacing w:val="-3"/>
          <w:sz w:val="22"/>
          <w:szCs w:val="22"/>
        </w:rPr>
        <w:t>e</w:t>
      </w:r>
      <w:r>
        <w:rPr>
          <w:color w:val="363435"/>
          <w:sz w:val="22"/>
          <w:szCs w:val="22"/>
        </w:rPr>
        <w:t>w</w:t>
      </w:r>
      <w:r>
        <w:rPr>
          <w:color w:val="363435"/>
          <w:spacing w:val="-1"/>
          <w:sz w:val="22"/>
          <w:szCs w:val="22"/>
        </w:rPr>
        <w:t xml:space="preserve"> </w:t>
      </w:r>
      <w:r>
        <w:rPr>
          <w:color w:val="363435"/>
          <w:spacing w:val="-4"/>
          <w:w w:val="110"/>
          <w:sz w:val="22"/>
          <w:szCs w:val="22"/>
        </w:rPr>
        <w:t>assessmen</w:t>
      </w:r>
      <w:r>
        <w:rPr>
          <w:color w:val="363435"/>
          <w:w w:val="110"/>
          <w:sz w:val="22"/>
          <w:szCs w:val="22"/>
        </w:rPr>
        <w:t>t</w:t>
      </w:r>
      <w:r>
        <w:rPr>
          <w:color w:val="363435"/>
          <w:spacing w:val="-22"/>
          <w:w w:val="110"/>
          <w:sz w:val="22"/>
          <w:szCs w:val="22"/>
        </w:rPr>
        <w:t xml:space="preserve"> </w:t>
      </w:r>
      <w:r>
        <w:rPr>
          <w:color w:val="363435"/>
          <w:spacing w:val="-10"/>
          <w:sz w:val="22"/>
          <w:szCs w:val="22"/>
        </w:rPr>
        <w:t>r</w:t>
      </w:r>
      <w:r>
        <w:rPr>
          <w:color w:val="363435"/>
          <w:spacing w:val="-7"/>
          <w:sz w:val="22"/>
          <w:szCs w:val="22"/>
        </w:rPr>
        <w:t>at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20"/>
          <w:sz w:val="22"/>
          <w:szCs w:val="22"/>
        </w:rPr>
        <w:t xml:space="preserve"> </w:t>
      </w:r>
      <w:r>
        <w:rPr>
          <w:color w:val="363435"/>
          <w:spacing w:val="-4"/>
          <w:w w:val="93"/>
          <w:sz w:val="22"/>
          <w:szCs w:val="22"/>
        </w:rPr>
        <w:t>wil</w:t>
      </w:r>
      <w:r>
        <w:rPr>
          <w:color w:val="363435"/>
          <w:w w:val="93"/>
          <w:sz w:val="22"/>
          <w:szCs w:val="22"/>
        </w:rPr>
        <w:t>l</w:t>
      </w:r>
      <w:r>
        <w:rPr>
          <w:color w:val="363435"/>
          <w:spacing w:val="-14"/>
          <w:w w:val="93"/>
          <w:sz w:val="22"/>
          <w:szCs w:val="22"/>
        </w:rPr>
        <w:t xml:space="preserve"> </w:t>
      </w:r>
      <w:r>
        <w:rPr>
          <w:color w:val="363435"/>
          <w:spacing w:val="-4"/>
          <w:w w:val="111"/>
          <w:sz w:val="22"/>
          <w:szCs w:val="22"/>
        </w:rPr>
        <w:t xml:space="preserve">be </w:t>
      </w:r>
      <w:r>
        <w:rPr>
          <w:color w:val="363435"/>
          <w:spacing w:val="-4"/>
          <w:sz w:val="22"/>
          <w:szCs w:val="22"/>
        </w:rPr>
        <w:t>s</w:t>
      </w:r>
      <w:r>
        <w:rPr>
          <w:color w:val="363435"/>
          <w:spacing w:val="-7"/>
          <w:sz w:val="22"/>
          <w:szCs w:val="22"/>
        </w:rPr>
        <w:t>e</w:t>
      </w:r>
      <w:r>
        <w:rPr>
          <w:color w:val="363435"/>
          <w:sz w:val="22"/>
          <w:szCs w:val="22"/>
        </w:rPr>
        <w:t>t</w:t>
      </w:r>
      <w:r>
        <w:rPr>
          <w:color w:val="363435"/>
          <w:spacing w:val="10"/>
          <w:sz w:val="22"/>
          <w:szCs w:val="22"/>
        </w:rPr>
        <w:t xml:space="preserve"> </w:t>
      </w:r>
      <w:r>
        <w:rPr>
          <w:color w:val="363435"/>
          <w:spacing w:val="-5"/>
          <w:sz w:val="22"/>
          <w:szCs w:val="22"/>
        </w:rPr>
        <w:t>b</w:t>
      </w:r>
      <w:r>
        <w:rPr>
          <w:color w:val="363435"/>
          <w:sz w:val="22"/>
          <w:szCs w:val="22"/>
        </w:rPr>
        <w:t>y</w:t>
      </w:r>
      <w:r>
        <w:rPr>
          <w:color w:val="363435"/>
          <w:spacing w:val="-17"/>
          <w:sz w:val="22"/>
          <w:szCs w:val="22"/>
        </w:rPr>
        <w:t xml:space="preserve"> </w:t>
      </w:r>
      <w:r>
        <w:rPr>
          <w:color w:val="363435"/>
          <w:spacing w:val="-4"/>
          <w:sz w:val="22"/>
          <w:szCs w:val="22"/>
        </w:rPr>
        <w:t>th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15"/>
          <w:sz w:val="22"/>
          <w:szCs w:val="22"/>
        </w:rPr>
        <w:t xml:space="preserve"> </w:t>
      </w:r>
      <w:r>
        <w:rPr>
          <w:color w:val="363435"/>
          <w:spacing w:val="-4"/>
          <w:sz w:val="22"/>
          <w:szCs w:val="22"/>
        </w:rPr>
        <w:t>B</w:t>
      </w:r>
      <w:r>
        <w:rPr>
          <w:color w:val="363435"/>
          <w:spacing w:val="-7"/>
          <w:sz w:val="22"/>
          <w:szCs w:val="22"/>
        </w:rPr>
        <w:t>o</w:t>
      </w:r>
      <w:r>
        <w:rPr>
          <w:color w:val="363435"/>
          <w:spacing w:val="-4"/>
          <w:sz w:val="22"/>
          <w:szCs w:val="22"/>
        </w:rPr>
        <w:t>a</w:t>
      </w:r>
      <w:r>
        <w:rPr>
          <w:color w:val="363435"/>
          <w:spacing w:val="-7"/>
          <w:sz w:val="22"/>
          <w:szCs w:val="22"/>
        </w:rPr>
        <w:t>r</w:t>
      </w:r>
      <w:r>
        <w:rPr>
          <w:color w:val="363435"/>
          <w:sz w:val="22"/>
          <w:szCs w:val="22"/>
        </w:rPr>
        <w:t>d</w:t>
      </w:r>
      <w:r>
        <w:rPr>
          <w:color w:val="363435"/>
          <w:spacing w:val="-3"/>
          <w:sz w:val="22"/>
          <w:szCs w:val="22"/>
        </w:rPr>
        <w:t xml:space="preserve"> </w:t>
      </w:r>
      <w:r>
        <w:rPr>
          <w:color w:val="363435"/>
          <w:spacing w:val="-4"/>
          <w:sz w:val="22"/>
          <w:szCs w:val="22"/>
        </w:rPr>
        <w:t>n</w:t>
      </w:r>
      <w:r>
        <w:rPr>
          <w:color w:val="363435"/>
          <w:spacing w:val="-8"/>
          <w:sz w:val="22"/>
          <w:szCs w:val="22"/>
        </w:rPr>
        <w:t>o</w:t>
      </w:r>
      <w:r>
        <w:rPr>
          <w:color w:val="363435"/>
          <w:sz w:val="22"/>
          <w:szCs w:val="22"/>
        </w:rPr>
        <w:t>t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spacing w:val="-8"/>
          <w:sz w:val="22"/>
          <w:szCs w:val="22"/>
        </w:rPr>
        <w:t>t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2"/>
          <w:sz w:val="22"/>
          <w:szCs w:val="22"/>
        </w:rPr>
        <w:t xml:space="preserve"> </w:t>
      </w:r>
      <w:r>
        <w:rPr>
          <w:color w:val="363435"/>
          <w:spacing w:val="-6"/>
          <w:sz w:val="22"/>
          <w:szCs w:val="22"/>
        </w:rPr>
        <w:t>e</w:t>
      </w:r>
      <w:r>
        <w:rPr>
          <w:color w:val="363435"/>
          <w:spacing w:val="-8"/>
          <w:sz w:val="22"/>
          <w:szCs w:val="22"/>
        </w:rPr>
        <w:t>x</w:t>
      </w:r>
      <w:r>
        <w:rPr>
          <w:color w:val="363435"/>
          <w:spacing w:val="-9"/>
          <w:sz w:val="22"/>
          <w:szCs w:val="22"/>
        </w:rPr>
        <w:t>c</w:t>
      </w:r>
      <w:r>
        <w:rPr>
          <w:color w:val="363435"/>
          <w:spacing w:val="-4"/>
          <w:sz w:val="22"/>
          <w:szCs w:val="22"/>
        </w:rPr>
        <w:t>ee</w:t>
      </w:r>
      <w:r>
        <w:rPr>
          <w:color w:val="363435"/>
          <w:sz w:val="22"/>
          <w:szCs w:val="22"/>
        </w:rPr>
        <w:t>d</w:t>
      </w:r>
      <w:r>
        <w:rPr>
          <w:color w:val="363435"/>
          <w:spacing w:val="14"/>
          <w:sz w:val="22"/>
          <w:szCs w:val="22"/>
        </w:rPr>
        <w:t xml:space="preserve"> </w:t>
      </w:r>
      <w:r>
        <w:rPr>
          <w:color w:val="363435"/>
          <w:spacing w:val="-4"/>
          <w:sz w:val="22"/>
          <w:szCs w:val="22"/>
        </w:rPr>
        <w:t>th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15"/>
          <w:sz w:val="22"/>
          <w:szCs w:val="22"/>
        </w:rPr>
        <w:t xml:space="preserve"> </w:t>
      </w:r>
      <w:r>
        <w:rPr>
          <w:color w:val="363435"/>
          <w:spacing w:val="-4"/>
          <w:w w:val="109"/>
          <w:sz w:val="22"/>
          <w:szCs w:val="22"/>
        </w:rPr>
        <w:t>p</w:t>
      </w:r>
      <w:r>
        <w:rPr>
          <w:color w:val="363435"/>
          <w:spacing w:val="-8"/>
          <w:w w:val="109"/>
          <w:sz w:val="22"/>
          <w:szCs w:val="22"/>
        </w:rPr>
        <w:t>r</w:t>
      </w:r>
      <w:r>
        <w:rPr>
          <w:color w:val="363435"/>
          <w:spacing w:val="-4"/>
          <w:w w:val="109"/>
          <w:sz w:val="22"/>
          <w:szCs w:val="22"/>
        </w:rPr>
        <w:t>opose</w:t>
      </w:r>
      <w:r>
        <w:rPr>
          <w:color w:val="363435"/>
          <w:w w:val="109"/>
          <w:sz w:val="22"/>
          <w:szCs w:val="22"/>
        </w:rPr>
        <w:t>d</w:t>
      </w:r>
      <w:r>
        <w:rPr>
          <w:color w:val="363435"/>
          <w:spacing w:val="-24"/>
          <w:w w:val="109"/>
          <w:sz w:val="22"/>
          <w:szCs w:val="22"/>
        </w:rPr>
        <w:t xml:space="preserve"> </w:t>
      </w:r>
      <w:r>
        <w:rPr>
          <w:color w:val="363435"/>
          <w:spacing w:val="-4"/>
          <w:sz w:val="22"/>
          <w:szCs w:val="22"/>
        </w:rPr>
        <w:t>maximu</w:t>
      </w:r>
      <w:r>
        <w:rPr>
          <w:color w:val="363435"/>
          <w:sz w:val="22"/>
          <w:szCs w:val="22"/>
        </w:rPr>
        <w:t>m</w:t>
      </w:r>
      <w:r>
        <w:rPr>
          <w:color w:val="363435"/>
          <w:spacing w:val="16"/>
          <w:sz w:val="22"/>
          <w:szCs w:val="22"/>
        </w:rPr>
        <w:t xml:space="preserve"> </w:t>
      </w:r>
      <w:r>
        <w:rPr>
          <w:color w:val="363435"/>
          <w:spacing w:val="-4"/>
          <w:sz w:val="22"/>
          <w:szCs w:val="22"/>
        </w:rPr>
        <w:t>an</w:t>
      </w:r>
      <w:r>
        <w:rPr>
          <w:color w:val="363435"/>
          <w:sz w:val="22"/>
          <w:szCs w:val="22"/>
        </w:rPr>
        <w:t>d</w:t>
      </w:r>
      <w:r>
        <w:rPr>
          <w:color w:val="363435"/>
          <w:spacing w:val="15"/>
          <w:sz w:val="22"/>
          <w:szCs w:val="22"/>
        </w:rPr>
        <w:t xml:space="preserve"> </w:t>
      </w:r>
      <w:r>
        <w:rPr>
          <w:color w:val="363435"/>
          <w:spacing w:val="-4"/>
          <w:sz w:val="22"/>
          <w:szCs w:val="22"/>
        </w:rPr>
        <w:t>will app</w:t>
      </w:r>
      <w:r>
        <w:rPr>
          <w:color w:val="363435"/>
          <w:spacing w:val="-7"/>
          <w:sz w:val="22"/>
          <w:szCs w:val="22"/>
        </w:rPr>
        <w:t>e</w:t>
      </w:r>
      <w:r>
        <w:rPr>
          <w:color w:val="363435"/>
          <w:spacing w:val="-4"/>
          <w:sz w:val="22"/>
          <w:szCs w:val="22"/>
        </w:rPr>
        <w:t>a</w:t>
      </w:r>
      <w:r>
        <w:rPr>
          <w:color w:val="363435"/>
          <w:sz w:val="22"/>
          <w:szCs w:val="22"/>
        </w:rPr>
        <w:t>r</w:t>
      </w:r>
      <w:r>
        <w:rPr>
          <w:color w:val="363435"/>
          <w:spacing w:val="41"/>
          <w:sz w:val="22"/>
          <w:szCs w:val="22"/>
        </w:rPr>
        <w:t xml:space="preserve"> </w:t>
      </w:r>
      <w:r>
        <w:rPr>
          <w:color w:val="363435"/>
          <w:spacing w:val="-4"/>
          <w:sz w:val="22"/>
          <w:szCs w:val="22"/>
        </w:rPr>
        <w:t>o</w:t>
      </w:r>
      <w:r>
        <w:rPr>
          <w:color w:val="363435"/>
          <w:sz w:val="22"/>
          <w:szCs w:val="22"/>
        </w:rPr>
        <w:t>n</w:t>
      </w:r>
      <w:r>
        <w:rPr>
          <w:color w:val="363435"/>
          <w:spacing w:val="-2"/>
          <w:sz w:val="22"/>
          <w:szCs w:val="22"/>
        </w:rPr>
        <w:t xml:space="preserve"> </w:t>
      </w:r>
      <w:r>
        <w:rPr>
          <w:color w:val="363435"/>
          <w:spacing w:val="-4"/>
          <w:sz w:val="22"/>
          <w:szCs w:val="22"/>
        </w:rPr>
        <w:t>Count</w:t>
      </w:r>
      <w:r>
        <w:rPr>
          <w:color w:val="363435"/>
          <w:sz w:val="22"/>
          <w:szCs w:val="22"/>
        </w:rPr>
        <w:t>y</w:t>
      </w:r>
      <w:r>
        <w:rPr>
          <w:color w:val="363435"/>
          <w:spacing w:val="-7"/>
          <w:sz w:val="22"/>
          <w:szCs w:val="22"/>
        </w:rPr>
        <w:t xml:space="preserve"> </w:t>
      </w:r>
      <w:r>
        <w:rPr>
          <w:color w:val="363435"/>
          <w:spacing w:val="-9"/>
          <w:sz w:val="22"/>
          <w:szCs w:val="22"/>
        </w:rPr>
        <w:t>t</w:t>
      </w:r>
      <w:r>
        <w:rPr>
          <w:color w:val="363435"/>
          <w:spacing w:val="-4"/>
          <w:sz w:val="22"/>
          <w:szCs w:val="22"/>
        </w:rPr>
        <w:t>a</w:t>
      </w:r>
      <w:r>
        <w:rPr>
          <w:color w:val="363435"/>
          <w:sz w:val="22"/>
          <w:szCs w:val="22"/>
        </w:rPr>
        <w:t>x</w:t>
      </w:r>
      <w:r>
        <w:rPr>
          <w:color w:val="363435"/>
          <w:spacing w:val="-7"/>
          <w:sz w:val="22"/>
          <w:szCs w:val="22"/>
        </w:rPr>
        <w:t xml:space="preserve"> r</w:t>
      </w:r>
      <w:r>
        <w:rPr>
          <w:color w:val="363435"/>
          <w:spacing w:val="-4"/>
          <w:sz w:val="22"/>
          <w:szCs w:val="22"/>
        </w:rPr>
        <w:t>oll</w:t>
      </w:r>
      <w:r>
        <w:rPr>
          <w:color w:val="363435"/>
          <w:sz w:val="22"/>
          <w:szCs w:val="22"/>
        </w:rPr>
        <w:t>s</w:t>
      </w:r>
      <w:r>
        <w:rPr>
          <w:color w:val="363435"/>
          <w:spacing w:val="-14"/>
          <w:sz w:val="22"/>
          <w:szCs w:val="22"/>
        </w:rPr>
        <w:t xml:space="preserve"> </w:t>
      </w:r>
      <w:r>
        <w:rPr>
          <w:color w:val="363435"/>
          <w:spacing w:val="-4"/>
          <w:sz w:val="22"/>
          <w:szCs w:val="22"/>
        </w:rPr>
        <w:t>i</w:t>
      </w:r>
      <w:r>
        <w:rPr>
          <w:color w:val="363435"/>
          <w:sz w:val="22"/>
          <w:szCs w:val="22"/>
        </w:rPr>
        <w:t>n</w:t>
      </w:r>
      <w:r>
        <w:rPr>
          <w:color w:val="363435"/>
          <w:spacing w:val="-17"/>
          <w:sz w:val="22"/>
          <w:szCs w:val="22"/>
        </w:rPr>
        <w:t xml:space="preserve"> </w:t>
      </w:r>
      <w:r>
        <w:rPr>
          <w:color w:val="363435"/>
          <w:spacing w:val="-9"/>
          <w:w w:val="97"/>
          <w:sz w:val="22"/>
          <w:szCs w:val="22"/>
        </w:rPr>
        <w:t>f</w:t>
      </w:r>
      <w:r>
        <w:rPr>
          <w:color w:val="363435"/>
          <w:spacing w:val="-4"/>
          <w:w w:val="97"/>
          <w:sz w:val="22"/>
          <w:szCs w:val="22"/>
        </w:rPr>
        <w:t>al</w:t>
      </w:r>
      <w:r>
        <w:rPr>
          <w:color w:val="363435"/>
          <w:w w:val="97"/>
          <w:sz w:val="22"/>
          <w:szCs w:val="22"/>
        </w:rPr>
        <w:t>l</w:t>
      </w:r>
      <w:r>
        <w:rPr>
          <w:color w:val="363435"/>
          <w:spacing w:val="-17"/>
          <w:w w:val="97"/>
          <w:sz w:val="22"/>
          <w:szCs w:val="22"/>
        </w:rPr>
        <w:t xml:space="preserve"> </w:t>
      </w:r>
      <w:r>
        <w:rPr>
          <w:color w:val="363435"/>
          <w:spacing w:val="-4"/>
          <w:w w:val="97"/>
          <w:sz w:val="22"/>
          <w:szCs w:val="22"/>
        </w:rPr>
        <w:t>202</w:t>
      </w:r>
      <w:r>
        <w:rPr>
          <w:color w:val="363435"/>
          <w:w w:val="97"/>
          <w:sz w:val="22"/>
          <w:szCs w:val="22"/>
        </w:rPr>
        <w:t>3</w:t>
      </w:r>
      <w:r>
        <w:rPr>
          <w:color w:val="363435"/>
          <w:spacing w:val="-10"/>
          <w:w w:val="97"/>
          <w:sz w:val="22"/>
          <w:szCs w:val="22"/>
        </w:rPr>
        <w:t xml:space="preserve"> </w:t>
      </w:r>
      <w:r>
        <w:rPr>
          <w:color w:val="363435"/>
          <w:spacing w:val="-7"/>
          <w:sz w:val="22"/>
          <w:szCs w:val="22"/>
        </w:rPr>
        <w:t>f</w:t>
      </w:r>
      <w:r>
        <w:rPr>
          <w:color w:val="363435"/>
          <w:spacing w:val="-4"/>
          <w:sz w:val="22"/>
          <w:szCs w:val="22"/>
        </w:rPr>
        <w:t>o</w:t>
      </w:r>
      <w:r>
        <w:rPr>
          <w:color w:val="363435"/>
          <w:sz w:val="22"/>
          <w:szCs w:val="22"/>
        </w:rPr>
        <w:t>r</w:t>
      </w:r>
      <w:r>
        <w:rPr>
          <w:color w:val="363435"/>
          <w:spacing w:val="-19"/>
          <w:sz w:val="22"/>
          <w:szCs w:val="22"/>
        </w:rPr>
        <w:t xml:space="preserve"> </w:t>
      </w:r>
      <w:r>
        <w:rPr>
          <w:color w:val="363435"/>
          <w:spacing w:val="-7"/>
          <w:sz w:val="22"/>
          <w:szCs w:val="22"/>
        </w:rPr>
        <w:t>c</w:t>
      </w:r>
      <w:r>
        <w:rPr>
          <w:color w:val="363435"/>
          <w:spacing w:val="-4"/>
          <w:sz w:val="22"/>
          <w:szCs w:val="22"/>
        </w:rPr>
        <w:t>alenda</w:t>
      </w:r>
      <w:r>
        <w:rPr>
          <w:color w:val="363435"/>
          <w:sz w:val="22"/>
          <w:szCs w:val="22"/>
        </w:rPr>
        <w:t>r</w:t>
      </w:r>
      <w:r>
        <w:rPr>
          <w:color w:val="363435"/>
          <w:spacing w:val="40"/>
          <w:sz w:val="22"/>
          <w:szCs w:val="22"/>
        </w:rPr>
        <w:t xml:space="preserve"> </w:t>
      </w:r>
      <w:r>
        <w:rPr>
          <w:color w:val="363435"/>
          <w:spacing w:val="-5"/>
          <w:sz w:val="22"/>
          <w:szCs w:val="22"/>
        </w:rPr>
        <w:t>y</w:t>
      </w:r>
      <w:r>
        <w:rPr>
          <w:color w:val="363435"/>
          <w:spacing w:val="-7"/>
          <w:sz w:val="22"/>
          <w:szCs w:val="22"/>
        </w:rPr>
        <w:t>e</w:t>
      </w:r>
      <w:r>
        <w:rPr>
          <w:color w:val="363435"/>
          <w:spacing w:val="-4"/>
          <w:sz w:val="22"/>
          <w:szCs w:val="22"/>
        </w:rPr>
        <w:t>a</w:t>
      </w:r>
      <w:r>
        <w:rPr>
          <w:color w:val="363435"/>
          <w:sz w:val="22"/>
          <w:szCs w:val="22"/>
        </w:rPr>
        <w:t>r</w:t>
      </w:r>
      <w:r>
        <w:rPr>
          <w:color w:val="363435"/>
          <w:spacing w:val="-2"/>
          <w:sz w:val="22"/>
          <w:szCs w:val="22"/>
        </w:rPr>
        <w:t xml:space="preserve"> </w:t>
      </w:r>
      <w:r>
        <w:rPr>
          <w:color w:val="363435"/>
          <w:spacing w:val="-4"/>
          <w:sz w:val="22"/>
          <w:szCs w:val="22"/>
        </w:rPr>
        <w:t>2024.</w:t>
      </w:r>
    </w:p>
    <w:p w14:paraId="3E974C51" w14:textId="77777777" w:rsidR="00D82A14" w:rsidRDefault="00D82A14" w:rsidP="003A433A">
      <w:pPr>
        <w:spacing w:before="6" w:line="160" w:lineRule="exact"/>
        <w:rPr>
          <w:sz w:val="16"/>
          <w:szCs w:val="16"/>
        </w:rPr>
      </w:pPr>
    </w:p>
    <w:p w14:paraId="4D579106" w14:textId="77777777" w:rsidR="00D82A14" w:rsidRDefault="00000000" w:rsidP="003A433A">
      <w:pPr>
        <w:spacing w:line="260" w:lineRule="auto"/>
        <w:ind w:right="1624"/>
        <w:rPr>
          <w:sz w:val="24"/>
          <w:szCs w:val="24"/>
        </w:rPr>
      </w:pPr>
      <w:r>
        <w:rPr>
          <w:b/>
          <w:color w:val="314062"/>
          <w:sz w:val="24"/>
          <w:szCs w:val="24"/>
        </w:rPr>
        <w:t>14.</w:t>
      </w:r>
      <w:r>
        <w:rPr>
          <w:b/>
          <w:color w:val="314062"/>
          <w:spacing w:val="4"/>
          <w:sz w:val="24"/>
          <w:szCs w:val="24"/>
        </w:rPr>
        <w:t xml:space="preserve"> </w:t>
      </w:r>
      <w:r>
        <w:rPr>
          <w:b/>
          <w:color w:val="314062"/>
          <w:w w:val="90"/>
          <w:sz w:val="24"/>
          <w:szCs w:val="24"/>
        </w:rPr>
        <w:t>WHERE</w:t>
      </w:r>
      <w:r>
        <w:rPr>
          <w:b/>
          <w:color w:val="314062"/>
          <w:spacing w:val="7"/>
          <w:w w:val="90"/>
          <w:sz w:val="24"/>
          <w:szCs w:val="24"/>
        </w:rPr>
        <w:t xml:space="preserve"> </w:t>
      </w:r>
      <w:r>
        <w:rPr>
          <w:b/>
          <w:color w:val="314062"/>
          <w:spacing w:val="-2"/>
          <w:sz w:val="24"/>
          <w:szCs w:val="24"/>
        </w:rPr>
        <w:t>C</w:t>
      </w:r>
      <w:r>
        <w:rPr>
          <w:b/>
          <w:color w:val="314062"/>
          <w:sz w:val="24"/>
          <w:szCs w:val="24"/>
        </w:rPr>
        <w:t>AN</w:t>
      </w:r>
      <w:r>
        <w:rPr>
          <w:b/>
          <w:color w:val="314062"/>
          <w:spacing w:val="-18"/>
          <w:sz w:val="24"/>
          <w:szCs w:val="24"/>
        </w:rPr>
        <w:t xml:space="preserve"> </w:t>
      </w:r>
      <w:r>
        <w:rPr>
          <w:b/>
          <w:color w:val="314062"/>
          <w:w w:val="70"/>
          <w:sz w:val="24"/>
          <w:szCs w:val="24"/>
        </w:rPr>
        <w:t>I</w:t>
      </w:r>
      <w:r>
        <w:rPr>
          <w:b/>
          <w:color w:val="314062"/>
          <w:spacing w:val="19"/>
          <w:w w:val="70"/>
          <w:sz w:val="24"/>
          <w:szCs w:val="24"/>
        </w:rPr>
        <w:t xml:space="preserve"> </w:t>
      </w:r>
      <w:r>
        <w:rPr>
          <w:b/>
          <w:color w:val="314062"/>
          <w:w w:val="92"/>
          <w:sz w:val="24"/>
          <w:szCs w:val="24"/>
        </w:rPr>
        <w:t>FIND</w:t>
      </w:r>
      <w:r>
        <w:rPr>
          <w:b/>
          <w:color w:val="314062"/>
          <w:spacing w:val="12"/>
          <w:w w:val="92"/>
          <w:sz w:val="24"/>
          <w:szCs w:val="24"/>
        </w:rPr>
        <w:t xml:space="preserve"> </w:t>
      </w:r>
      <w:r>
        <w:rPr>
          <w:b/>
          <w:color w:val="314062"/>
          <w:w w:val="92"/>
          <w:sz w:val="24"/>
          <w:szCs w:val="24"/>
        </w:rPr>
        <w:t xml:space="preserve">ADDITIONAL </w:t>
      </w:r>
      <w:r>
        <w:rPr>
          <w:b/>
          <w:color w:val="314062"/>
          <w:sz w:val="24"/>
          <w:szCs w:val="24"/>
        </w:rPr>
        <w:t>INFORM</w:t>
      </w:r>
      <w:r>
        <w:rPr>
          <w:b/>
          <w:color w:val="314062"/>
          <w:spacing w:val="-15"/>
          <w:sz w:val="24"/>
          <w:szCs w:val="24"/>
        </w:rPr>
        <w:t>A</w:t>
      </w:r>
      <w:r>
        <w:rPr>
          <w:b/>
          <w:color w:val="314062"/>
          <w:sz w:val="24"/>
          <w:szCs w:val="24"/>
        </w:rPr>
        <w:t>TION?</w:t>
      </w:r>
    </w:p>
    <w:p w14:paraId="3363659A" w14:textId="77777777" w:rsidR="00D82A14" w:rsidRDefault="00000000" w:rsidP="003A433A">
      <w:pPr>
        <w:spacing w:line="200" w:lineRule="exact"/>
        <w:rPr>
          <w:sz w:val="22"/>
          <w:szCs w:val="22"/>
        </w:rPr>
      </w:pPr>
      <w:r>
        <w:rPr>
          <w:color w:val="363435"/>
          <w:w w:val="91"/>
          <w:sz w:val="22"/>
          <w:szCs w:val="22"/>
        </w:rPr>
        <w:t>Visit</w:t>
      </w:r>
      <w:r>
        <w:rPr>
          <w:color w:val="363435"/>
          <w:spacing w:val="-6"/>
          <w:w w:val="9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our</w:t>
      </w:r>
      <w:r>
        <w:rPr>
          <w:color w:val="363435"/>
          <w:spacing w:val="10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P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op</w:t>
      </w:r>
      <w:r>
        <w:rPr>
          <w:color w:val="363435"/>
          <w:spacing w:val="13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218</w:t>
      </w:r>
      <w:r>
        <w:rPr>
          <w:color w:val="363435"/>
          <w:spacing w:val="-14"/>
          <w:sz w:val="22"/>
          <w:szCs w:val="22"/>
        </w:rPr>
        <w:t xml:space="preserve"> </w:t>
      </w:r>
      <w:r>
        <w:rPr>
          <w:color w:val="363435"/>
          <w:spacing w:val="-1"/>
          <w:sz w:val="22"/>
          <w:szCs w:val="22"/>
        </w:rPr>
        <w:t>w</w:t>
      </w:r>
      <w:r>
        <w:rPr>
          <w:color w:val="363435"/>
          <w:sz w:val="22"/>
          <w:szCs w:val="22"/>
        </w:rPr>
        <w:t>eb</w:t>
      </w:r>
      <w:r>
        <w:rPr>
          <w:color w:val="363435"/>
          <w:spacing w:val="-3"/>
          <w:sz w:val="22"/>
          <w:szCs w:val="22"/>
        </w:rPr>
        <w:t>p</w:t>
      </w:r>
      <w:r>
        <w:rPr>
          <w:color w:val="363435"/>
          <w:sz w:val="22"/>
          <w:szCs w:val="22"/>
        </w:rPr>
        <w:t>a</w:t>
      </w:r>
      <w:r>
        <w:rPr>
          <w:color w:val="363435"/>
          <w:spacing w:val="-3"/>
          <w:sz w:val="22"/>
          <w:szCs w:val="22"/>
        </w:rPr>
        <w:t>g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45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a</w:t>
      </w:r>
      <w:r>
        <w:rPr>
          <w:color w:val="363435"/>
          <w:sz w:val="22"/>
          <w:szCs w:val="22"/>
        </w:rPr>
        <w:t>t</w:t>
      </w:r>
      <w:r>
        <w:rPr>
          <w:color w:val="363435"/>
          <w:spacing w:val="15"/>
          <w:sz w:val="22"/>
          <w:szCs w:val="22"/>
        </w:rPr>
        <w:t xml:space="preserve"> </w:t>
      </w:r>
      <w:hyperlink r:id="rId11">
        <w:r>
          <w:rPr>
            <w:color w:val="363435"/>
            <w:w w:val="99"/>
            <w:sz w:val="22"/>
            <w:szCs w:val="22"/>
          </w:rPr>
          <w:t>ww</w:t>
        </w:r>
        <w:r>
          <w:rPr>
            <w:color w:val="363435"/>
            <w:spacing w:val="-9"/>
            <w:w w:val="99"/>
            <w:sz w:val="22"/>
            <w:szCs w:val="22"/>
          </w:rPr>
          <w:t>w</w:t>
        </w:r>
        <w:r>
          <w:rPr>
            <w:color w:val="363435"/>
            <w:w w:val="97"/>
            <w:sz w:val="22"/>
            <w:szCs w:val="22"/>
          </w:rPr>
          <w:t>.f</w:t>
        </w:r>
        <w:r>
          <w:rPr>
            <w:color w:val="363435"/>
            <w:spacing w:val="-2"/>
            <w:w w:val="97"/>
            <w:sz w:val="22"/>
            <w:szCs w:val="22"/>
          </w:rPr>
          <w:t>r</w:t>
        </w:r>
        <w:r>
          <w:rPr>
            <w:color w:val="363435"/>
            <w:w w:val="104"/>
            <w:sz w:val="22"/>
            <w:szCs w:val="22"/>
          </w:rPr>
          <w:t>esnoirri</w:t>
        </w:r>
        <w:r>
          <w:rPr>
            <w:color w:val="363435"/>
            <w:spacing w:val="-4"/>
            <w:w w:val="104"/>
            <w:sz w:val="22"/>
            <w:szCs w:val="22"/>
          </w:rPr>
          <w:t>g</w:t>
        </w:r>
        <w:r>
          <w:rPr>
            <w:color w:val="363435"/>
            <w:spacing w:val="-3"/>
            <w:w w:val="113"/>
            <w:sz w:val="22"/>
            <w:szCs w:val="22"/>
          </w:rPr>
          <w:t>a</w:t>
        </w:r>
        <w:r>
          <w:rPr>
            <w:color w:val="363435"/>
            <w:w w:val="106"/>
            <w:sz w:val="22"/>
            <w:szCs w:val="22"/>
          </w:rPr>
          <w:t>tion</w:t>
        </w:r>
        <w:r>
          <w:rPr>
            <w:color w:val="363435"/>
            <w:spacing w:val="-2"/>
            <w:w w:val="106"/>
            <w:sz w:val="22"/>
            <w:szCs w:val="22"/>
          </w:rPr>
          <w:t>.</w:t>
        </w:r>
        <w:r>
          <w:rPr>
            <w:color w:val="363435"/>
            <w:spacing w:val="-5"/>
            <w:w w:val="102"/>
            <w:sz w:val="22"/>
            <w:szCs w:val="22"/>
          </w:rPr>
          <w:t>c</w:t>
        </w:r>
        <w:r>
          <w:rPr>
            <w:color w:val="363435"/>
            <w:w w:val="110"/>
            <w:sz w:val="22"/>
            <w:szCs w:val="22"/>
          </w:rPr>
          <w:t>om/</w:t>
        </w:r>
      </w:hyperlink>
    </w:p>
    <w:p w14:paraId="073D974C" w14:textId="77777777" w:rsidR="00D82A14" w:rsidRDefault="00000000" w:rsidP="003A433A">
      <w:pPr>
        <w:spacing w:before="47"/>
        <w:rPr>
          <w:sz w:val="22"/>
          <w:szCs w:val="22"/>
        </w:rPr>
      </w:pPr>
      <w:r>
        <w:rPr>
          <w:color w:val="363435"/>
          <w:sz w:val="22"/>
          <w:szCs w:val="22"/>
        </w:rPr>
        <w:t>p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op218</w:t>
      </w:r>
      <w:r>
        <w:rPr>
          <w:color w:val="363435"/>
          <w:spacing w:val="20"/>
          <w:sz w:val="22"/>
          <w:szCs w:val="22"/>
        </w:rPr>
        <w:t xml:space="preserve"> 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vi</w:t>
      </w:r>
      <w:r>
        <w:rPr>
          <w:color w:val="363435"/>
          <w:spacing w:val="1"/>
          <w:sz w:val="22"/>
          <w:szCs w:val="22"/>
        </w:rPr>
        <w:t>e</w:t>
      </w:r>
      <w:r>
        <w:rPr>
          <w:color w:val="363435"/>
          <w:sz w:val="22"/>
          <w:szCs w:val="22"/>
        </w:rPr>
        <w:t>w</w:t>
      </w:r>
      <w:r>
        <w:rPr>
          <w:color w:val="363435"/>
          <w:spacing w:val="-15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mo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2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in</w:t>
      </w:r>
      <w:r>
        <w:rPr>
          <w:color w:val="363435"/>
          <w:spacing w:val="-2"/>
          <w:sz w:val="22"/>
          <w:szCs w:val="22"/>
        </w:rPr>
        <w:t>f</w:t>
      </w:r>
      <w:r>
        <w:rPr>
          <w:color w:val="363435"/>
          <w:sz w:val="22"/>
          <w:szCs w:val="22"/>
        </w:rPr>
        <w:t>orm</w:t>
      </w:r>
      <w:r>
        <w:rPr>
          <w:color w:val="363435"/>
          <w:spacing w:val="-3"/>
          <w:sz w:val="22"/>
          <w:szCs w:val="22"/>
        </w:rPr>
        <w:t>a</w:t>
      </w:r>
      <w:r>
        <w:rPr>
          <w:color w:val="363435"/>
          <w:sz w:val="22"/>
          <w:szCs w:val="22"/>
        </w:rPr>
        <w:t>tion</w:t>
      </w:r>
      <w:r>
        <w:rPr>
          <w:color w:val="363435"/>
          <w:spacing w:val="42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and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esou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pacing w:val="-5"/>
          <w:sz w:val="22"/>
          <w:szCs w:val="22"/>
        </w:rPr>
        <w:t>c</w:t>
      </w:r>
      <w:r>
        <w:rPr>
          <w:color w:val="363435"/>
          <w:sz w:val="22"/>
          <w:szCs w:val="22"/>
        </w:rPr>
        <w:t>es,</w:t>
      </w:r>
      <w:r>
        <w:rPr>
          <w:color w:val="363435"/>
          <w:spacing w:val="49"/>
          <w:sz w:val="22"/>
          <w:szCs w:val="22"/>
        </w:rPr>
        <w:t xml:space="preserve"> </w:t>
      </w:r>
      <w:r>
        <w:rPr>
          <w:color w:val="363435"/>
          <w:w w:val="103"/>
          <w:sz w:val="22"/>
          <w:szCs w:val="22"/>
        </w:rPr>
        <w:t>including</w:t>
      </w:r>
    </w:p>
    <w:p w14:paraId="60E1E39F" w14:textId="77777777" w:rsidR="00D82A14" w:rsidRDefault="00000000" w:rsidP="003A433A">
      <w:pPr>
        <w:spacing w:before="47" w:line="284" w:lineRule="auto"/>
        <w:ind w:right="97"/>
        <w:rPr>
          <w:sz w:val="22"/>
          <w:szCs w:val="22"/>
        </w:rPr>
        <w:sectPr w:rsidR="00D82A14">
          <w:type w:val="continuous"/>
          <w:pgSz w:w="12240" w:h="15840"/>
          <w:pgMar w:top="440" w:right="180" w:bottom="0" w:left="220" w:header="720" w:footer="720" w:gutter="0"/>
          <w:cols w:num="2" w:space="720" w:equalWidth="0">
            <w:col w:w="5755" w:space="433"/>
            <w:col w:w="5652"/>
          </w:cols>
        </w:sectPr>
      </w:pPr>
      <w:r>
        <w:rPr>
          <w:color w:val="363435"/>
          <w:sz w:val="22"/>
          <w:szCs w:val="22"/>
        </w:rPr>
        <w:t>a</w:t>
      </w:r>
      <w:r>
        <w:rPr>
          <w:color w:val="363435"/>
          <w:spacing w:val="2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short</w:t>
      </w:r>
      <w:r>
        <w:rPr>
          <w:color w:val="363435"/>
          <w:spacing w:val="29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video</w:t>
      </w:r>
      <w:r>
        <w:rPr>
          <w:color w:val="363435"/>
          <w:spacing w:val="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of</w:t>
      </w:r>
      <w:r>
        <w:rPr>
          <w:color w:val="363435"/>
          <w:spacing w:val="-11"/>
          <w:sz w:val="22"/>
          <w:szCs w:val="22"/>
        </w:rPr>
        <w:t xml:space="preserve"> </w:t>
      </w:r>
      <w:r>
        <w:rPr>
          <w:color w:val="363435"/>
          <w:w w:val="85"/>
          <w:sz w:val="22"/>
          <w:szCs w:val="22"/>
        </w:rPr>
        <w:t>FID</w:t>
      </w:r>
      <w:r>
        <w:rPr>
          <w:color w:val="363435"/>
          <w:spacing w:val="-3"/>
          <w:w w:val="85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Gene</w:t>
      </w:r>
      <w:r>
        <w:rPr>
          <w:color w:val="363435"/>
          <w:spacing w:val="-5"/>
          <w:sz w:val="22"/>
          <w:szCs w:val="22"/>
        </w:rPr>
        <w:t>r</w:t>
      </w:r>
      <w:r>
        <w:rPr>
          <w:color w:val="363435"/>
          <w:sz w:val="22"/>
          <w:szCs w:val="22"/>
        </w:rPr>
        <w:t>al</w:t>
      </w:r>
      <w:r>
        <w:rPr>
          <w:color w:val="363435"/>
          <w:spacing w:val="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Mana</w:t>
      </w:r>
      <w:r>
        <w:rPr>
          <w:color w:val="363435"/>
          <w:spacing w:val="-3"/>
          <w:sz w:val="22"/>
          <w:szCs w:val="22"/>
        </w:rPr>
        <w:t>g</w:t>
      </w:r>
      <w:r>
        <w:rPr>
          <w:color w:val="363435"/>
          <w:sz w:val="22"/>
          <w:szCs w:val="22"/>
        </w:rPr>
        <w:t>er</w:t>
      </w:r>
      <w:r>
        <w:rPr>
          <w:color w:val="363435"/>
          <w:spacing w:val="3"/>
          <w:sz w:val="22"/>
          <w:szCs w:val="22"/>
        </w:rPr>
        <w:t xml:space="preserve"> </w:t>
      </w:r>
      <w:r>
        <w:rPr>
          <w:color w:val="363435"/>
          <w:w w:val="89"/>
          <w:sz w:val="22"/>
          <w:szCs w:val="22"/>
        </w:rPr>
        <w:t>Bill</w:t>
      </w:r>
      <w:r>
        <w:rPr>
          <w:color w:val="363435"/>
          <w:spacing w:val="-5"/>
          <w:w w:val="89"/>
          <w:sz w:val="22"/>
          <w:szCs w:val="22"/>
        </w:rPr>
        <w:t xml:space="preserve"> </w:t>
      </w:r>
      <w:r>
        <w:rPr>
          <w:color w:val="363435"/>
          <w:spacing w:val="-5"/>
          <w:sz w:val="22"/>
          <w:szCs w:val="22"/>
        </w:rPr>
        <w:t>S</w:t>
      </w:r>
      <w:r>
        <w:rPr>
          <w:color w:val="363435"/>
          <w:sz w:val="22"/>
          <w:szCs w:val="22"/>
        </w:rPr>
        <w:t>t</w:t>
      </w:r>
      <w:r>
        <w:rPr>
          <w:color w:val="363435"/>
          <w:spacing w:val="-2"/>
          <w:sz w:val="22"/>
          <w:szCs w:val="22"/>
        </w:rPr>
        <w:t>re</w:t>
      </w:r>
      <w:r>
        <w:rPr>
          <w:color w:val="363435"/>
          <w:spacing w:val="-3"/>
          <w:sz w:val="22"/>
          <w:szCs w:val="22"/>
        </w:rPr>
        <w:t>t</w:t>
      </w:r>
      <w:r>
        <w:rPr>
          <w:color w:val="363435"/>
          <w:sz w:val="22"/>
          <w:szCs w:val="22"/>
        </w:rPr>
        <w:t>ch</w:t>
      </w:r>
      <w:r>
        <w:rPr>
          <w:color w:val="363435"/>
          <w:spacing w:val="37"/>
          <w:sz w:val="22"/>
          <w:szCs w:val="22"/>
        </w:rPr>
        <w:t xml:space="preserve"> </w:t>
      </w:r>
      <w:r>
        <w:rPr>
          <w:color w:val="363435"/>
          <w:w w:val="106"/>
          <w:sz w:val="22"/>
          <w:szCs w:val="22"/>
        </w:rPr>
        <w:t>int</w:t>
      </w:r>
      <w:r>
        <w:rPr>
          <w:color w:val="363435"/>
          <w:spacing w:val="-2"/>
          <w:w w:val="106"/>
          <w:sz w:val="22"/>
          <w:szCs w:val="22"/>
        </w:rPr>
        <w:t>r</w:t>
      </w:r>
      <w:r>
        <w:rPr>
          <w:color w:val="363435"/>
          <w:w w:val="105"/>
          <w:sz w:val="22"/>
          <w:szCs w:val="22"/>
        </w:rPr>
        <w:t xml:space="preserve">oducing </w:t>
      </w:r>
      <w:r>
        <w:rPr>
          <w:color w:val="363435"/>
          <w:sz w:val="22"/>
          <w:szCs w:val="22"/>
        </w:rPr>
        <w:t>the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P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op</w:t>
      </w:r>
      <w:r>
        <w:rPr>
          <w:color w:val="363435"/>
          <w:spacing w:val="13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218,</w:t>
      </w:r>
      <w:r>
        <w:rPr>
          <w:color w:val="363435"/>
          <w:spacing w:val="-15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an</w:t>
      </w:r>
      <w:r>
        <w:rPr>
          <w:color w:val="363435"/>
          <w:spacing w:val="12"/>
          <w:sz w:val="22"/>
          <w:szCs w:val="22"/>
        </w:rPr>
        <w:t xml:space="preserve"> </w:t>
      </w:r>
      <w:r>
        <w:rPr>
          <w:color w:val="363435"/>
          <w:w w:val="109"/>
          <w:sz w:val="22"/>
          <w:szCs w:val="22"/>
        </w:rPr>
        <w:t>edu</w:t>
      </w:r>
      <w:r>
        <w:rPr>
          <w:color w:val="363435"/>
          <w:spacing w:val="-2"/>
          <w:w w:val="109"/>
          <w:sz w:val="22"/>
          <w:szCs w:val="22"/>
        </w:rPr>
        <w:t>c</w:t>
      </w:r>
      <w:r>
        <w:rPr>
          <w:color w:val="363435"/>
          <w:spacing w:val="-3"/>
          <w:w w:val="109"/>
          <w:sz w:val="22"/>
          <w:szCs w:val="22"/>
        </w:rPr>
        <w:t>a</w:t>
      </w:r>
      <w:r>
        <w:rPr>
          <w:color w:val="363435"/>
          <w:w w:val="109"/>
          <w:sz w:val="22"/>
          <w:szCs w:val="22"/>
        </w:rPr>
        <w:t>tional</w:t>
      </w:r>
      <w:r>
        <w:rPr>
          <w:color w:val="363435"/>
          <w:spacing w:val="-26"/>
          <w:w w:val="109"/>
          <w:sz w:val="22"/>
          <w:szCs w:val="22"/>
        </w:rPr>
        <w:t xml:space="preserve"> </w:t>
      </w:r>
      <w:r>
        <w:rPr>
          <w:color w:val="363435"/>
          <w:w w:val="109"/>
          <w:sz w:val="22"/>
          <w:szCs w:val="22"/>
        </w:rPr>
        <w:t>handout</w:t>
      </w:r>
      <w:r>
        <w:rPr>
          <w:color w:val="363435"/>
          <w:spacing w:val="-2"/>
          <w:w w:val="109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</w:t>
      </w:r>
      <w:r>
        <w:rPr>
          <w:color w:val="363435"/>
          <w:spacing w:val="-4"/>
          <w:sz w:val="22"/>
          <w:szCs w:val="22"/>
        </w:rPr>
        <w:t>v</w:t>
      </w:r>
      <w:r>
        <w:rPr>
          <w:color w:val="363435"/>
          <w:sz w:val="22"/>
          <w:szCs w:val="22"/>
        </w:rPr>
        <w:t>ailable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in</w:t>
      </w:r>
      <w:r>
        <w:rPr>
          <w:color w:val="363435"/>
          <w:spacing w:val="-8"/>
          <w:sz w:val="22"/>
          <w:szCs w:val="22"/>
        </w:rPr>
        <w:t xml:space="preserve"> </w:t>
      </w:r>
      <w:r>
        <w:rPr>
          <w:color w:val="363435"/>
          <w:w w:val="105"/>
          <w:sz w:val="22"/>
          <w:szCs w:val="22"/>
        </w:rPr>
        <w:t xml:space="preserve">multiple </w:t>
      </w:r>
      <w:r>
        <w:rPr>
          <w:color w:val="363435"/>
          <w:sz w:val="22"/>
          <w:szCs w:val="22"/>
        </w:rPr>
        <w:t>langua</w:t>
      </w:r>
      <w:r>
        <w:rPr>
          <w:color w:val="363435"/>
          <w:spacing w:val="-3"/>
          <w:sz w:val="22"/>
          <w:szCs w:val="22"/>
        </w:rPr>
        <w:t>g</w:t>
      </w:r>
      <w:r>
        <w:rPr>
          <w:color w:val="363435"/>
          <w:sz w:val="22"/>
          <w:szCs w:val="22"/>
        </w:rPr>
        <w:t>es</w:t>
      </w:r>
      <w:r>
        <w:rPr>
          <w:color w:val="363435"/>
          <w:spacing w:val="47"/>
          <w:sz w:val="22"/>
          <w:szCs w:val="22"/>
        </w:rPr>
        <w:t xml:space="preserve"> </w:t>
      </w:r>
      <w:r>
        <w:rPr>
          <w:color w:val="363435"/>
          <w:w w:val="98"/>
          <w:sz w:val="22"/>
          <w:szCs w:val="22"/>
        </w:rPr>
        <w:t>(English,</w:t>
      </w:r>
      <w:r>
        <w:rPr>
          <w:color w:val="363435"/>
          <w:spacing w:val="-10"/>
          <w:w w:val="9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S</w:t>
      </w:r>
      <w:r>
        <w:rPr>
          <w:color w:val="363435"/>
          <w:spacing w:val="-3"/>
          <w:sz w:val="22"/>
          <w:szCs w:val="22"/>
        </w:rPr>
        <w:t>p</w:t>
      </w:r>
      <w:r>
        <w:rPr>
          <w:color w:val="363435"/>
          <w:sz w:val="22"/>
          <w:szCs w:val="22"/>
        </w:rPr>
        <w:t>anish,</w:t>
      </w:r>
      <w:r>
        <w:rPr>
          <w:color w:val="363435"/>
          <w:spacing w:val="27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Punjabi,</w:t>
      </w:r>
      <w:r>
        <w:rPr>
          <w:color w:val="363435"/>
          <w:spacing w:val="1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Hmon</w:t>
      </w:r>
      <w:r>
        <w:rPr>
          <w:color w:val="363435"/>
          <w:spacing w:val="3"/>
          <w:sz w:val="22"/>
          <w:szCs w:val="22"/>
        </w:rPr>
        <w:t>g</w:t>
      </w:r>
      <w:r>
        <w:rPr>
          <w:color w:val="363435"/>
          <w:sz w:val="22"/>
          <w:szCs w:val="22"/>
        </w:rPr>
        <w:t>),</w:t>
      </w:r>
      <w:r>
        <w:rPr>
          <w:color w:val="363435"/>
          <w:spacing w:val="-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and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w w:val="113"/>
          <w:sz w:val="22"/>
          <w:szCs w:val="22"/>
        </w:rPr>
        <w:t xml:space="preserve">the </w:t>
      </w:r>
      <w:r>
        <w:rPr>
          <w:color w:val="363435"/>
          <w:w w:val="102"/>
          <w:sz w:val="22"/>
          <w:szCs w:val="22"/>
        </w:rPr>
        <w:t>Enginee</w:t>
      </w:r>
      <w:r>
        <w:rPr>
          <w:color w:val="363435"/>
          <w:spacing w:val="4"/>
          <w:w w:val="102"/>
          <w:sz w:val="22"/>
          <w:szCs w:val="22"/>
        </w:rPr>
        <w:t>r</w:t>
      </w:r>
      <w:r>
        <w:rPr>
          <w:color w:val="363435"/>
          <w:spacing w:val="-11"/>
          <w:w w:val="138"/>
          <w:sz w:val="22"/>
          <w:szCs w:val="22"/>
        </w:rPr>
        <w:t>'</w:t>
      </w:r>
      <w:r>
        <w:rPr>
          <w:color w:val="363435"/>
          <w:w w:val="107"/>
          <w:sz w:val="22"/>
          <w:szCs w:val="22"/>
        </w:rPr>
        <w:t>s</w:t>
      </w:r>
      <w:r>
        <w:rPr>
          <w:color w:val="363435"/>
          <w:spacing w:val="-11"/>
          <w:sz w:val="22"/>
          <w:szCs w:val="22"/>
        </w:rPr>
        <w:t xml:space="preserve"> </w:t>
      </w:r>
      <w:r>
        <w:rPr>
          <w:color w:val="363435"/>
          <w:spacing w:val="-2"/>
          <w:sz w:val="22"/>
          <w:szCs w:val="22"/>
        </w:rPr>
        <w:t>R</w:t>
      </w:r>
      <w:r>
        <w:rPr>
          <w:color w:val="363435"/>
          <w:sz w:val="22"/>
          <w:szCs w:val="22"/>
        </w:rPr>
        <w:t>eport</w:t>
      </w:r>
      <w:r>
        <w:rPr>
          <w:color w:val="363435"/>
          <w:spacing w:val="17"/>
          <w:sz w:val="22"/>
          <w:szCs w:val="22"/>
        </w:rPr>
        <w:t xml:space="preserve"> </w:t>
      </w:r>
      <w:r>
        <w:rPr>
          <w:color w:val="363435"/>
          <w:spacing w:val="-5"/>
          <w:sz w:val="22"/>
          <w:szCs w:val="22"/>
        </w:rPr>
        <w:t>c</w:t>
      </w:r>
      <w:r>
        <w:rPr>
          <w:color w:val="363435"/>
          <w:sz w:val="22"/>
          <w:szCs w:val="22"/>
        </w:rPr>
        <w:t>on</w:t>
      </w:r>
      <w:r>
        <w:rPr>
          <w:color w:val="363435"/>
          <w:spacing w:val="-5"/>
          <w:sz w:val="22"/>
          <w:szCs w:val="22"/>
        </w:rPr>
        <w:t>t</w:t>
      </w:r>
      <w:r>
        <w:rPr>
          <w:color w:val="363435"/>
          <w:sz w:val="22"/>
          <w:szCs w:val="22"/>
        </w:rPr>
        <w:t>aining</w:t>
      </w:r>
      <w:r>
        <w:rPr>
          <w:color w:val="363435"/>
          <w:spacing w:val="4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d</w:t>
      </w:r>
      <w:r>
        <w:rPr>
          <w:color w:val="363435"/>
          <w:spacing w:val="-2"/>
          <w:sz w:val="22"/>
          <w:szCs w:val="22"/>
        </w:rPr>
        <w:t>e</w:t>
      </w:r>
      <w:r>
        <w:rPr>
          <w:color w:val="363435"/>
          <w:spacing w:val="-5"/>
          <w:sz w:val="22"/>
          <w:szCs w:val="22"/>
        </w:rPr>
        <w:t>t</w:t>
      </w:r>
      <w:r>
        <w:rPr>
          <w:color w:val="363435"/>
          <w:sz w:val="22"/>
          <w:szCs w:val="22"/>
        </w:rPr>
        <w:t>ailed</w:t>
      </w:r>
      <w:r>
        <w:rPr>
          <w:color w:val="363435"/>
          <w:spacing w:val="5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in</w:t>
      </w:r>
      <w:r>
        <w:rPr>
          <w:color w:val="363435"/>
          <w:spacing w:val="-2"/>
          <w:sz w:val="22"/>
          <w:szCs w:val="22"/>
        </w:rPr>
        <w:t>f</w:t>
      </w:r>
      <w:r>
        <w:rPr>
          <w:color w:val="363435"/>
          <w:sz w:val="22"/>
          <w:szCs w:val="22"/>
        </w:rPr>
        <w:t>orm</w:t>
      </w:r>
      <w:r>
        <w:rPr>
          <w:color w:val="363435"/>
          <w:spacing w:val="-3"/>
          <w:sz w:val="22"/>
          <w:szCs w:val="22"/>
        </w:rPr>
        <w:t>a</w:t>
      </w:r>
      <w:r>
        <w:rPr>
          <w:color w:val="363435"/>
          <w:sz w:val="22"/>
          <w:szCs w:val="22"/>
        </w:rPr>
        <w:t>tion</w:t>
      </w:r>
      <w:r>
        <w:rPr>
          <w:color w:val="363435"/>
          <w:spacing w:val="42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about</w:t>
      </w:r>
      <w:r>
        <w:rPr>
          <w:color w:val="363435"/>
          <w:spacing w:val="43"/>
          <w:sz w:val="22"/>
          <w:szCs w:val="22"/>
        </w:rPr>
        <w:t xml:space="preserve"> </w:t>
      </w:r>
      <w:r>
        <w:rPr>
          <w:color w:val="363435"/>
          <w:w w:val="113"/>
          <w:sz w:val="22"/>
          <w:szCs w:val="22"/>
        </w:rPr>
        <w:t xml:space="preserve">the </w:t>
      </w:r>
      <w:r>
        <w:rPr>
          <w:color w:val="363435"/>
          <w:spacing w:val="-5"/>
          <w:sz w:val="22"/>
          <w:szCs w:val="22"/>
        </w:rPr>
        <w:t>r</w:t>
      </w:r>
      <w:r>
        <w:rPr>
          <w:color w:val="363435"/>
          <w:spacing w:val="-3"/>
          <w:sz w:val="22"/>
          <w:szCs w:val="22"/>
        </w:rPr>
        <w:t>at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29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classifi</w:t>
      </w:r>
      <w:r>
        <w:rPr>
          <w:color w:val="363435"/>
          <w:spacing w:val="-2"/>
          <w:sz w:val="22"/>
          <w:szCs w:val="22"/>
        </w:rPr>
        <w:t>c</w:t>
      </w:r>
      <w:r>
        <w:rPr>
          <w:color w:val="363435"/>
          <w:spacing w:val="-3"/>
          <w:sz w:val="22"/>
          <w:szCs w:val="22"/>
        </w:rPr>
        <w:t>a</w:t>
      </w:r>
      <w:r>
        <w:rPr>
          <w:color w:val="363435"/>
          <w:sz w:val="22"/>
          <w:szCs w:val="22"/>
        </w:rPr>
        <w:t>tions</w:t>
      </w:r>
      <w:r>
        <w:rPr>
          <w:color w:val="363435"/>
          <w:spacing w:val="32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and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w w:val="107"/>
          <w:sz w:val="22"/>
          <w:szCs w:val="22"/>
        </w:rPr>
        <w:t>benefi</w:t>
      </w:r>
      <w:r>
        <w:rPr>
          <w:color w:val="363435"/>
          <w:spacing w:val="-2"/>
          <w:w w:val="107"/>
          <w:sz w:val="22"/>
          <w:szCs w:val="22"/>
        </w:rPr>
        <w:t>t</w:t>
      </w:r>
      <w:r>
        <w:rPr>
          <w:color w:val="363435"/>
          <w:w w:val="104"/>
          <w:sz w:val="22"/>
          <w:szCs w:val="22"/>
        </w:rPr>
        <w:t>s.</w:t>
      </w:r>
    </w:p>
    <w:p w14:paraId="54E6409F" w14:textId="77777777" w:rsidR="00D82A14" w:rsidRDefault="00000000">
      <w:pPr>
        <w:spacing w:before="9" w:line="100" w:lineRule="exact"/>
        <w:rPr>
          <w:sz w:val="11"/>
          <w:szCs w:val="11"/>
        </w:rPr>
      </w:pPr>
      <w:r>
        <w:pict w14:anchorId="005F54ED">
          <v:group id="_x0000_s2051" style="position:absolute;margin-left:0;margin-top:0;width:612pt;height:11in;z-index:-251659264;mso-position-horizontal-relative:page;mso-position-vertical-relative:page" coordsize="12240,15840">
            <v:shape id="_x0000_s2059" style="position:absolute;left:6297;top:720;width:5943;height:142" coordorigin="6297,720" coordsize="5943,142" path="m6297,862r5943,l12240,720r-5943,l6297,862xe" fillcolor="#363435" stroked="f">
              <v:path arrowok="t"/>
            </v:shape>
            <v:shape id="_x0000_s2058" style="position:absolute;width:12240;height:720" coordsize="12240,720" path="m,720r12240,l12240,,,,,720xe" fillcolor="#314062" stroked="f">
              <v:path arrowok="t"/>
            </v:shape>
            <v:shape id="_x0000_s2057" style="position:absolute;left:1614;top:150;width:9079;height:518" coordorigin="1614,150" coordsize="9079,518" path="m1614,150r,518l10694,668r,-518l1614,150xe" fillcolor="#363435" stroked="f">
              <v:path arrowok="t"/>
            </v:shape>
            <v:shape id="_x0000_s2056" style="position:absolute;top:674;width:6297;height:14058" coordorigin=",674" coordsize="6297,14058" path="m,14731r6297,l6297,674,,674,,14731xe" fillcolor="white [3212]" stroked="f">
              <v:path arrowok="t"/>
            </v:shape>
            <v:shape id="_x0000_s2055" style="position:absolute;top:720;width:6120;height:14011" coordorigin=",720" coordsize="6120,14011" path="m,14731r6120,l6120,720,,720,,14731xe" fillcolor="#ddd8c2 [2894]" stroked="f">
              <v:path arrowok="t"/>
            </v:shape>
            <v:shape id="_x0000_s2054" style="position:absolute;top:14731;width:12240;height:74" coordorigin=",14731" coordsize="12240,74" path="m,14806r12240,l12240,14731,,14731r,75xe" fillcolor="#ddd8c2 [2894]" stroked="f">
              <v:path arrowok="t"/>
            </v:shape>
            <v:shape id="_x0000_s2053" style="position:absolute;top:14806;width:12240;height:1034" coordorigin=",14806" coordsize="12240,1034" path="m,15840r12240,l12240,14806,,14806r,1034xe" fillcolor="#2c7dc0" stroked="f">
              <v:path arrowok="t"/>
            </v:shape>
            <v:shape id="_x0000_s2052" style="position:absolute;left:363;top:14992;width:571;height:609" coordorigin="363,14992" coordsize="571,609" path="m648,15601r24,-1l695,15597r22,-5l739,15585r20,-8l779,15567r20,-12l817,15542r17,-14l850,15512r15,-18l879,15476r12,-19l902,15436r9,-21l919,15393r6,-24l930,15346r3,-25l934,15296r-1,-25l930,15247r-5,-24l919,15200r-8,-22l902,15156r-11,-20l879,15117r-14,-19l850,15081r-16,-16l817,15051r-18,-14l779,15026r-20,-10l739,15007r-22,-6l695,14996r-23,-3l648,14992r-23,1l602,14996r-22,5l558,15007r-21,9l517,15026r-19,11l480,15051r-18,14l446,15081r-14,17l418,15117r-12,19l395,15156r-10,22l377,15200r-6,23l367,15247r-3,24l363,15296r1,25l367,15346r4,23l377,15393r8,22l395,15436r11,21l418,15476r14,18l446,15512r16,16l480,15542r18,13l517,15567r20,10l558,15585r22,7l602,15597r23,3l648,15601xe" filled="f" strokecolor="white" strokeweight="1.1144mm">
              <v:path arrowok="t"/>
            </v:shape>
            <w10:wrap anchorx="page" anchory="page"/>
          </v:group>
        </w:pict>
      </w:r>
    </w:p>
    <w:p w14:paraId="204A0940" w14:textId="77777777" w:rsidR="00D82A14" w:rsidRDefault="00D82A14">
      <w:pPr>
        <w:spacing w:line="200" w:lineRule="exact"/>
      </w:pPr>
    </w:p>
    <w:p w14:paraId="5351AEE5" w14:textId="77777777" w:rsidR="00D82A14" w:rsidRDefault="00000000">
      <w:pPr>
        <w:spacing w:before="11"/>
        <w:ind w:left="946"/>
        <w:rPr>
          <w:sz w:val="26"/>
          <w:szCs w:val="26"/>
        </w:rPr>
      </w:pPr>
      <w:r>
        <w:pict w14:anchorId="6449BF2B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26.75pt;margin-top:752.65pt;width:11.05pt;height:34.75pt;z-index:-251657216;mso-position-horizontal-relative:page;mso-position-vertical-relative:page" filled="f" stroked="f">
            <v:textbox inset="0,0,0,0">
              <w:txbxContent>
                <w:p w14:paraId="056058F8" w14:textId="77777777" w:rsidR="00D82A14" w:rsidRDefault="00000000">
                  <w:pPr>
                    <w:spacing w:line="640" w:lineRule="exact"/>
                    <w:ind w:right="-124"/>
                    <w:rPr>
                      <w:sz w:val="70"/>
                      <w:szCs w:val="70"/>
                    </w:rPr>
                  </w:pPr>
                  <w:proofErr w:type="spellStart"/>
                  <w:r>
                    <w:rPr>
                      <w:b/>
                      <w:i/>
                      <w:color w:val="FFFFFF"/>
                      <w:w w:val="115"/>
                      <w:position w:val="2"/>
                      <w:sz w:val="70"/>
                      <w:szCs w:val="70"/>
                    </w:rPr>
                    <w:t>i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rPr>
          <w:b/>
          <w:color w:val="FDFDFD"/>
          <w:w w:val="95"/>
          <w:sz w:val="26"/>
          <w:szCs w:val="26"/>
        </w:rPr>
        <w:t>WHO</w:t>
      </w:r>
      <w:r>
        <w:rPr>
          <w:b/>
          <w:color w:val="FDFDFD"/>
          <w:spacing w:val="-1"/>
          <w:w w:val="95"/>
          <w:sz w:val="26"/>
          <w:szCs w:val="26"/>
        </w:rPr>
        <w:t xml:space="preserve"> </w:t>
      </w:r>
      <w:r>
        <w:rPr>
          <w:b/>
          <w:color w:val="FDFDFD"/>
          <w:w w:val="95"/>
          <w:sz w:val="26"/>
          <w:szCs w:val="26"/>
        </w:rPr>
        <w:t>SHOULD</w:t>
      </w:r>
      <w:r>
        <w:rPr>
          <w:b/>
          <w:color w:val="FDFDFD"/>
          <w:spacing w:val="16"/>
          <w:w w:val="95"/>
          <w:sz w:val="26"/>
          <w:szCs w:val="26"/>
        </w:rPr>
        <w:t xml:space="preserve"> </w:t>
      </w:r>
      <w:r>
        <w:rPr>
          <w:b/>
          <w:color w:val="FDFDFD"/>
          <w:w w:val="70"/>
          <w:sz w:val="26"/>
          <w:szCs w:val="26"/>
        </w:rPr>
        <w:t>I</w:t>
      </w:r>
      <w:r>
        <w:rPr>
          <w:b/>
          <w:color w:val="FDFDFD"/>
          <w:spacing w:val="21"/>
          <w:w w:val="70"/>
          <w:sz w:val="26"/>
          <w:szCs w:val="26"/>
        </w:rPr>
        <w:t xml:space="preserve"> </w:t>
      </w:r>
      <w:r>
        <w:rPr>
          <w:b/>
          <w:color w:val="FDFDFD"/>
          <w:w w:val="90"/>
          <w:sz w:val="26"/>
          <w:szCs w:val="26"/>
        </w:rPr>
        <w:t>CON</w:t>
      </w:r>
      <w:r>
        <w:rPr>
          <w:b/>
          <w:color w:val="FDFDFD"/>
          <w:spacing w:val="-15"/>
          <w:w w:val="90"/>
          <w:sz w:val="26"/>
          <w:szCs w:val="26"/>
        </w:rPr>
        <w:t>T</w:t>
      </w:r>
      <w:r>
        <w:rPr>
          <w:b/>
          <w:color w:val="FDFDFD"/>
          <w:spacing w:val="-8"/>
          <w:w w:val="90"/>
          <w:sz w:val="26"/>
          <w:szCs w:val="26"/>
        </w:rPr>
        <w:t>A</w:t>
      </w:r>
      <w:r>
        <w:rPr>
          <w:b/>
          <w:color w:val="FDFDFD"/>
          <w:w w:val="90"/>
          <w:sz w:val="26"/>
          <w:szCs w:val="26"/>
        </w:rPr>
        <w:t>CT</w:t>
      </w:r>
      <w:r>
        <w:rPr>
          <w:b/>
          <w:color w:val="FDFDFD"/>
          <w:spacing w:val="55"/>
          <w:w w:val="90"/>
          <w:sz w:val="26"/>
          <w:szCs w:val="26"/>
        </w:rPr>
        <w:t xml:space="preserve"> </w:t>
      </w:r>
      <w:r>
        <w:rPr>
          <w:b/>
          <w:color w:val="FDFDFD"/>
          <w:w w:val="90"/>
          <w:sz w:val="26"/>
          <w:szCs w:val="26"/>
        </w:rPr>
        <w:t>WITH</w:t>
      </w:r>
      <w:r>
        <w:rPr>
          <w:b/>
          <w:color w:val="FDFDFD"/>
          <w:spacing w:val="-6"/>
          <w:w w:val="90"/>
          <w:sz w:val="26"/>
          <w:szCs w:val="26"/>
        </w:rPr>
        <w:t xml:space="preserve"> </w:t>
      </w:r>
      <w:r>
        <w:rPr>
          <w:b/>
          <w:color w:val="FDFDFD"/>
          <w:sz w:val="26"/>
          <w:szCs w:val="26"/>
        </w:rPr>
        <w:t>QUE</w:t>
      </w:r>
      <w:r>
        <w:rPr>
          <w:b/>
          <w:color w:val="FDFDFD"/>
          <w:spacing w:val="-2"/>
          <w:sz w:val="26"/>
          <w:szCs w:val="26"/>
        </w:rPr>
        <w:t>S</w:t>
      </w:r>
      <w:r>
        <w:rPr>
          <w:b/>
          <w:color w:val="FDFDFD"/>
          <w:sz w:val="26"/>
          <w:szCs w:val="26"/>
        </w:rPr>
        <w:t>TIONS?</w:t>
      </w:r>
    </w:p>
    <w:p w14:paraId="7FAF6E70" w14:textId="77777777" w:rsidR="00D82A14" w:rsidRDefault="00000000">
      <w:pPr>
        <w:spacing w:before="19"/>
        <w:ind w:left="946"/>
        <w:rPr>
          <w:sz w:val="24"/>
          <w:szCs w:val="24"/>
        </w:rPr>
      </w:pPr>
      <w:proofErr w:type="spellStart"/>
      <w:r>
        <w:rPr>
          <w:color w:val="FDFDFD"/>
          <w:spacing w:val="-2"/>
          <w:w w:val="90"/>
          <w:sz w:val="24"/>
          <w:szCs w:val="24"/>
        </w:rPr>
        <w:t>Fl</w:t>
      </w:r>
      <w:r>
        <w:rPr>
          <w:color w:val="FDFDFD"/>
          <w:w w:val="90"/>
          <w:sz w:val="24"/>
          <w:szCs w:val="24"/>
        </w:rPr>
        <w:t>D</w:t>
      </w:r>
      <w:proofErr w:type="spellEnd"/>
      <w:r>
        <w:rPr>
          <w:color w:val="FDFDFD"/>
          <w:spacing w:val="-8"/>
          <w:w w:val="90"/>
          <w:sz w:val="24"/>
          <w:szCs w:val="24"/>
        </w:rPr>
        <w:t xml:space="preserve"> </w:t>
      </w:r>
      <w:r>
        <w:rPr>
          <w:color w:val="FDFDFD"/>
          <w:spacing w:val="-8"/>
          <w:w w:val="108"/>
          <w:sz w:val="24"/>
          <w:szCs w:val="24"/>
        </w:rPr>
        <w:t>st</w:t>
      </w:r>
      <w:r>
        <w:rPr>
          <w:color w:val="FDFDFD"/>
          <w:spacing w:val="-2"/>
          <w:w w:val="108"/>
          <w:sz w:val="24"/>
          <w:szCs w:val="24"/>
        </w:rPr>
        <w:t>af</w:t>
      </w:r>
      <w:r>
        <w:rPr>
          <w:color w:val="FDFDFD"/>
          <w:w w:val="108"/>
          <w:sz w:val="24"/>
          <w:szCs w:val="24"/>
        </w:rPr>
        <w:t>f</w:t>
      </w:r>
      <w:r>
        <w:rPr>
          <w:color w:val="FDFDFD"/>
          <w:spacing w:val="-19"/>
          <w:w w:val="108"/>
          <w:sz w:val="24"/>
          <w:szCs w:val="24"/>
        </w:rPr>
        <w:t xml:space="preserve"> </w:t>
      </w:r>
      <w:r>
        <w:rPr>
          <w:color w:val="FDFDFD"/>
          <w:spacing w:val="-2"/>
          <w:sz w:val="24"/>
          <w:szCs w:val="24"/>
        </w:rPr>
        <w:t>a</w:t>
      </w:r>
      <w:r>
        <w:rPr>
          <w:color w:val="FDFDFD"/>
          <w:spacing w:val="-5"/>
          <w:sz w:val="24"/>
          <w:szCs w:val="24"/>
        </w:rPr>
        <w:t>r</w:t>
      </w:r>
      <w:r>
        <w:rPr>
          <w:color w:val="FDFDFD"/>
          <w:sz w:val="24"/>
          <w:szCs w:val="24"/>
        </w:rPr>
        <w:t>e</w:t>
      </w:r>
      <w:r>
        <w:rPr>
          <w:color w:val="FDFDFD"/>
          <w:spacing w:val="24"/>
          <w:sz w:val="24"/>
          <w:szCs w:val="24"/>
        </w:rPr>
        <w:t xml:space="preserve"> </w:t>
      </w:r>
      <w:r>
        <w:rPr>
          <w:color w:val="FDFDFD"/>
          <w:spacing w:val="-2"/>
          <w:w w:val="108"/>
          <w:sz w:val="24"/>
          <w:szCs w:val="24"/>
        </w:rPr>
        <w:t>a</w:t>
      </w:r>
      <w:r>
        <w:rPr>
          <w:color w:val="FDFDFD"/>
          <w:spacing w:val="-8"/>
          <w:w w:val="108"/>
          <w:sz w:val="24"/>
          <w:szCs w:val="24"/>
        </w:rPr>
        <w:t>v</w:t>
      </w:r>
      <w:r>
        <w:rPr>
          <w:color w:val="FDFDFD"/>
          <w:spacing w:val="-2"/>
          <w:w w:val="108"/>
          <w:sz w:val="24"/>
          <w:szCs w:val="24"/>
        </w:rPr>
        <w:t>ailabl</w:t>
      </w:r>
      <w:r>
        <w:rPr>
          <w:color w:val="FDFDFD"/>
          <w:w w:val="108"/>
          <w:sz w:val="24"/>
          <w:szCs w:val="24"/>
        </w:rPr>
        <w:t>e</w:t>
      </w:r>
      <w:r>
        <w:rPr>
          <w:color w:val="FDFDFD"/>
          <w:spacing w:val="-16"/>
          <w:w w:val="108"/>
          <w:sz w:val="24"/>
          <w:szCs w:val="24"/>
        </w:rPr>
        <w:t xml:space="preserve"> </w:t>
      </w:r>
      <w:r>
        <w:rPr>
          <w:color w:val="FDFDFD"/>
          <w:spacing w:val="-5"/>
          <w:sz w:val="24"/>
          <w:szCs w:val="24"/>
        </w:rPr>
        <w:t>f</w:t>
      </w:r>
      <w:r>
        <w:rPr>
          <w:color w:val="FDFDFD"/>
          <w:spacing w:val="-2"/>
          <w:sz w:val="24"/>
          <w:szCs w:val="24"/>
        </w:rPr>
        <w:t>o</w:t>
      </w:r>
      <w:r>
        <w:rPr>
          <w:color w:val="FDFDFD"/>
          <w:sz w:val="24"/>
          <w:szCs w:val="24"/>
        </w:rPr>
        <w:t>r</w:t>
      </w:r>
      <w:r>
        <w:rPr>
          <w:color w:val="FDFDFD"/>
          <w:spacing w:val="1"/>
          <w:sz w:val="24"/>
          <w:szCs w:val="24"/>
        </w:rPr>
        <w:t xml:space="preserve"> </w:t>
      </w:r>
      <w:r>
        <w:rPr>
          <w:color w:val="FDFDFD"/>
          <w:spacing w:val="-4"/>
          <w:sz w:val="24"/>
          <w:szCs w:val="24"/>
        </w:rPr>
        <w:t>y</w:t>
      </w:r>
      <w:r>
        <w:rPr>
          <w:color w:val="FDFDFD"/>
          <w:spacing w:val="-2"/>
          <w:sz w:val="24"/>
          <w:szCs w:val="24"/>
        </w:rPr>
        <w:t>ou</w:t>
      </w:r>
      <w:r>
        <w:rPr>
          <w:color w:val="FDFDFD"/>
          <w:sz w:val="24"/>
          <w:szCs w:val="24"/>
        </w:rPr>
        <w:t>r</w:t>
      </w:r>
      <w:r>
        <w:rPr>
          <w:color w:val="FDFDFD"/>
          <w:spacing w:val="17"/>
          <w:sz w:val="24"/>
          <w:szCs w:val="24"/>
        </w:rPr>
        <w:t xml:space="preserve"> </w:t>
      </w:r>
      <w:r>
        <w:rPr>
          <w:color w:val="FDFDFD"/>
          <w:spacing w:val="-2"/>
          <w:w w:val="111"/>
          <w:sz w:val="24"/>
          <w:szCs w:val="24"/>
        </w:rPr>
        <w:t>que</w:t>
      </w:r>
      <w:r>
        <w:rPr>
          <w:color w:val="FDFDFD"/>
          <w:spacing w:val="-8"/>
          <w:w w:val="111"/>
          <w:sz w:val="24"/>
          <w:szCs w:val="24"/>
        </w:rPr>
        <w:t>s</w:t>
      </w:r>
      <w:r>
        <w:rPr>
          <w:color w:val="FDFDFD"/>
          <w:spacing w:val="-2"/>
          <w:w w:val="111"/>
          <w:sz w:val="24"/>
          <w:szCs w:val="24"/>
        </w:rPr>
        <w:t>tions</w:t>
      </w:r>
      <w:r>
        <w:rPr>
          <w:color w:val="FDFDFD"/>
          <w:w w:val="111"/>
          <w:sz w:val="24"/>
          <w:szCs w:val="24"/>
        </w:rPr>
        <w:t>.</w:t>
      </w:r>
      <w:r>
        <w:rPr>
          <w:color w:val="FDFDFD"/>
          <w:spacing w:val="-17"/>
          <w:w w:val="111"/>
          <w:sz w:val="24"/>
          <w:szCs w:val="24"/>
        </w:rPr>
        <w:t xml:space="preserve"> </w:t>
      </w:r>
      <w:r>
        <w:rPr>
          <w:color w:val="FDFDFD"/>
          <w:spacing w:val="-2"/>
          <w:w w:val="97"/>
          <w:sz w:val="24"/>
          <w:szCs w:val="24"/>
        </w:rPr>
        <w:t>Cal</w:t>
      </w:r>
      <w:r>
        <w:rPr>
          <w:color w:val="FDFDFD"/>
          <w:w w:val="97"/>
          <w:sz w:val="24"/>
          <w:szCs w:val="24"/>
        </w:rPr>
        <w:t>l</w:t>
      </w:r>
      <w:r>
        <w:rPr>
          <w:color w:val="FDFDFD"/>
          <w:spacing w:val="-11"/>
          <w:w w:val="97"/>
          <w:sz w:val="24"/>
          <w:szCs w:val="24"/>
        </w:rPr>
        <w:t xml:space="preserve"> </w:t>
      </w:r>
      <w:r>
        <w:rPr>
          <w:color w:val="FDFDFD"/>
          <w:spacing w:val="-2"/>
          <w:sz w:val="24"/>
          <w:szCs w:val="24"/>
        </w:rPr>
        <w:t>u</w:t>
      </w:r>
      <w:r>
        <w:rPr>
          <w:color w:val="FDFDFD"/>
          <w:sz w:val="24"/>
          <w:szCs w:val="24"/>
        </w:rPr>
        <w:t>s</w:t>
      </w:r>
      <w:r>
        <w:rPr>
          <w:color w:val="FDFDFD"/>
          <w:spacing w:val="6"/>
          <w:sz w:val="24"/>
          <w:szCs w:val="24"/>
        </w:rPr>
        <w:t xml:space="preserve"> </w:t>
      </w:r>
      <w:r>
        <w:rPr>
          <w:color w:val="FDFDFD"/>
          <w:spacing w:val="-7"/>
          <w:w w:val="122"/>
          <w:sz w:val="24"/>
          <w:szCs w:val="24"/>
        </w:rPr>
        <w:t>a</w:t>
      </w:r>
      <w:r>
        <w:rPr>
          <w:color w:val="FDFDFD"/>
          <w:w w:val="122"/>
          <w:sz w:val="24"/>
          <w:szCs w:val="24"/>
        </w:rPr>
        <w:t>t</w:t>
      </w:r>
      <w:r>
        <w:rPr>
          <w:color w:val="FDFDFD"/>
          <w:spacing w:val="16"/>
          <w:w w:val="122"/>
          <w:sz w:val="24"/>
          <w:szCs w:val="24"/>
        </w:rPr>
        <w:t xml:space="preserve"> </w:t>
      </w:r>
      <w:r>
        <w:rPr>
          <w:color w:val="FDFDFD"/>
          <w:spacing w:val="-2"/>
          <w:sz w:val="24"/>
          <w:szCs w:val="24"/>
        </w:rPr>
        <w:t>559-233-716</w:t>
      </w:r>
      <w:r>
        <w:rPr>
          <w:color w:val="FDFDFD"/>
          <w:sz w:val="24"/>
          <w:szCs w:val="24"/>
        </w:rPr>
        <w:t>1</w:t>
      </w:r>
      <w:r>
        <w:rPr>
          <w:color w:val="FDFDFD"/>
          <w:spacing w:val="10"/>
          <w:sz w:val="24"/>
          <w:szCs w:val="24"/>
        </w:rPr>
        <w:t xml:space="preserve"> </w:t>
      </w:r>
      <w:r>
        <w:rPr>
          <w:color w:val="FDFDFD"/>
          <w:spacing w:val="-2"/>
          <w:sz w:val="24"/>
          <w:szCs w:val="24"/>
        </w:rPr>
        <w:t>o</w:t>
      </w:r>
      <w:r>
        <w:rPr>
          <w:color w:val="FDFDFD"/>
          <w:sz w:val="24"/>
          <w:szCs w:val="24"/>
        </w:rPr>
        <w:t>r</w:t>
      </w:r>
      <w:r>
        <w:rPr>
          <w:color w:val="FDFDFD"/>
          <w:spacing w:val="5"/>
          <w:sz w:val="24"/>
          <w:szCs w:val="24"/>
        </w:rPr>
        <w:t xml:space="preserve"> </w:t>
      </w:r>
      <w:r>
        <w:rPr>
          <w:color w:val="FDFDFD"/>
          <w:spacing w:val="-2"/>
          <w:sz w:val="24"/>
          <w:szCs w:val="24"/>
        </w:rPr>
        <w:t>emai</w:t>
      </w:r>
      <w:r>
        <w:rPr>
          <w:color w:val="FDFDFD"/>
          <w:sz w:val="24"/>
          <w:szCs w:val="24"/>
        </w:rPr>
        <w:t>l</w:t>
      </w:r>
      <w:r>
        <w:rPr>
          <w:color w:val="FDFDFD"/>
          <w:spacing w:val="26"/>
          <w:sz w:val="24"/>
          <w:szCs w:val="24"/>
        </w:rPr>
        <w:t xml:space="preserve"> </w:t>
      </w:r>
      <w:hyperlink r:id="rId12">
        <w:r>
          <w:rPr>
            <w:color w:val="FDFDFD"/>
            <w:spacing w:val="-2"/>
            <w:w w:val="107"/>
            <w:sz w:val="24"/>
            <w:szCs w:val="24"/>
          </w:rPr>
          <w:t>P</w:t>
        </w:r>
        <w:r>
          <w:rPr>
            <w:color w:val="FDFDFD"/>
            <w:spacing w:val="-5"/>
            <w:w w:val="107"/>
            <w:sz w:val="24"/>
            <w:szCs w:val="24"/>
          </w:rPr>
          <w:t>r</w:t>
        </w:r>
        <w:r>
          <w:rPr>
            <w:color w:val="FDFDFD"/>
            <w:spacing w:val="-2"/>
            <w:w w:val="103"/>
            <w:sz w:val="24"/>
            <w:szCs w:val="24"/>
          </w:rPr>
          <w:t>op218@f</w:t>
        </w:r>
        <w:r>
          <w:rPr>
            <w:color w:val="FDFDFD"/>
            <w:spacing w:val="-5"/>
            <w:w w:val="103"/>
            <w:sz w:val="24"/>
            <w:szCs w:val="24"/>
          </w:rPr>
          <w:t>r</w:t>
        </w:r>
        <w:r>
          <w:rPr>
            <w:color w:val="FDFDFD"/>
            <w:spacing w:val="-2"/>
            <w:w w:val="108"/>
            <w:sz w:val="24"/>
            <w:szCs w:val="24"/>
          </w:rPr>
          <w:t>esnoirri</w:t>
        </w:r>
        <w:r>
          <w:rPr>
            <w:color w:val="FDFDFD"/>
            <w:spacing w:val="-7"/>
            <w:w w:val="108"/>
            <w:sz w:val="24"/>
            <w:szCs w:val="24"/>
          </w:rPr>
          <w:t>g</w:t>
        </w:r>
        <w:r>
          <w:rPr>
            <w:color w:val="FDFDFD"/>
            <w:spacing w:val="-6"/>
            <w:w w:val="116"/>
            <w:sz w:val="24"/>
            <w:szCs w:val="24"/>
          </w:rPr>
          <w:t>a</w:t>
        </w:r>
        <w:r>
          <w:rPr>
            <w:color w:val="FDFDFD"/>
            <w:spacing w:val="-2"/>
            <w:w w:val="111"/>
            <w:sz w:val="24"/>
            <w:szCs w:val="24"/>
          </w:rPr>
          <w:t>tion</w:t>
        </w:r>
        <w:r>
          <w:rPr>
            <w:color w:val="FDFDFD"/>
            <w:spacing w:val="-5"/>
            <w:w w:val="111"/>
            <w:sz w:val="24"/>
            <w:szCs w:val="24"/>
          </w:rPr>
          <w:t>.</w:t>
        </w:r>
        <w:r>
          <w:rPr>
            <w:color w:val="FDFDFD"/>
            <w:spacing w:val="-8"/>
            <w:w w:val="104"/>
            <w:sz w:val="24"/>
            <w:szCs w:val="24"/>
          </w:rPr>
          <w:t>c</w:t>
        </w:r>
        <w:r>
          <w:rPr>
            <w:color w:val="FDFDFD"/>
            <w:spacing w:val="-2"/>
            <w:w w:val="109"/>
            <w:sz w:val="24"/>
            <w:szCs w:val="24"/>
          </w:rPr>
          <w:t>om.</w:t>
        </w:r>
      </w:hyperlink>
    </w:p>
    <w:sectPr w:rsidR="00D82A14">
      <w:type w:val="continuous"/>
      <w:pgSz w:w="12240" w:h="15840"/>
      <w:pgMar w:top="440" w:right="180" w:bottom="0" w:left="22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hor" w:initials="A">
    <w:p w14:paraId="0E5FFDF7" w14:textId="139EAE12" w:rsidR="003A433A" w:rsidRDefault="003A433A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5FFD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5FFDF7" w16cid:durableId="277CAC6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0666E" w14:textId="77777777" w:rsidR="00AF199E" w:rsidRDefault="00AF199E" w:rsidP="00294EDC">
      <w:r>
        <w:separator/>
      </w:r>
    </w:p>
  </w:endnote>
  <w:endnote w:type="continuationSeparator" w:id="0">
    <w:p w14:paraId="742639A4" w14:textId="77777777" w:rsidR="00AF199E" w:rsidRDefault="00AF199E" w:rsidP="00294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B3B5D" w14:textId="77777777" w:rsidR="00AF199E" w:rsidRDefault="00AF199E" w:rsidP="00294EDC">
      <w:r>
        <w:separator/>
      </w:r>
    </w:p>
  </w:footnote>
  <w:footnote w:type="continuationSeparator" w:id="0">
    <w:p w14:paraId="03F96F7F" w14:textId="77777777" w:rsidR="00AF199E" w:rsidRDefault="00AF199E" w:rsidP="00294E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D6686"/>
    <w:multiLevelType w:val="multilevel"/>
    <w:tmpl w:val="F5E2937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72734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7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A14"/>
    <w:rsid w:val="00294EDC"/>
    <w:rsid w:val="003A433A"/>
    <w:rsid w:val="006142C6"/>
    <w:rsid w:val="00AF199E"/>
    <w:rsid w:val="00D8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2"/>
    </o:shapelayout>
  </w:shapeDefaults>
  <w:decimalSymbol w:val="."/>
  <w:listSeparator w:val=","/>
  <w14:docId w14:val="409C9C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A43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33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33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43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433A"/>
    <w:rPr>
      <w:b/>
      <w:bCs/>
    </w:rPr>
  </w:style>
  <w:style w:type="paragraph" w:styleId="Revision">
    <w:name w:val="Revision"/>
    <w:hidden/>
    <w:uiPriority w:val="99"/>
    <w:semiHidden/>
    <w:rsid w:val="003A433A"/>
  </w:style>
  <w:style w:type="paragraph" w:styleId="Header">
    <w:name w:val="header"/>
    <w:basedOn w:val="Normal"/>
    <w:link w:val="HeaderChar"/>
    <w:uiPriority w:val="99"/>
    <w:unhideWhenUsed/>
    <w:rsid w:val="00294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4EDC"/>
  </w:style>
  <w:style w:type="paragraph" w:styleId="Footer">
    <w:name w:val="footer"/>
    <w:basedOn w:val="Normal"/>
    <w:link w:val="FooterChar"/>
    <w:uiPriority w:val="99"/>
    <w:unhideWhenUsed/>
    <w:rsid w:val="00294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4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Prop218@fresnoirrigati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resnoirrigation.com/" TargetMode="Externa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1220</Words>
  <Characters>6958</Characters>
  <Application>Microsoft Office Word</Application>
  <DocSecurity>0</DocSecurity>
  <Lines>57</Lines>
  <Paragraphs>16</Paragraphs>
  <ScaleCrop>false</ScaleCrop>
  <Company/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2023-01-27T11:13:00Z</dcterms:created>
  <dcterms:modified xsi:type="dcterms:W3CDTF">2023-01-27T11:13:00Z</dcterms:modified>
</cp:coreProperties>
</file>