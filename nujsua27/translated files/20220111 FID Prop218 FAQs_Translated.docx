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D2FE" w14:textId="77777777" w:rsidR="00FF09F3" w:rsidRDefault="00000000">
      <w:pPr>
        <w:spacing w:before="5"/>
        <w:ind w:left="1595"/>
        <w:rPr>
          <w:b/>
          <w:color w:val="FDFDFD"/>
          <w:spacing w:val="75"/>
          <w:w w:val="91"/>
        </w:rPr>
      </w:pPr>
      <w:r w:rsidRPr="00F576A9">
        <w:rPr>
          <w:sz w:val="8"/>
          <w:szCs w:val="8"/>
        </w:rPr>
        <w:pict w14:anchorId="082CCA6F">
          <v:group id="_x0000_s2069" style="position:absolute;left:0;text-align:left;margin-left:0;margin-top:-.5pt;width:612pt;height:352.05pt;z-index:-251660288;mso-position-horizontal-relative:page;mso-position-vertical-relative:page" coordsize="12240,7041">
            <v:shape id="_x0000_s2075" style="position:absolute;top:6860;width:12240;height:171" coordorigin=",6860" coordsize="12240,171" path="m,7031r12240,l12240,6860,,6860r,171xe" fillcolor="#ddd8c2 [2894]" stroked="f">
              <v:path arrowok="t"/>
            </v:shape>
            <v:shape id="_x0000_s2074" style="position:absolute;top:1531;width:12240;height:5329" coordorigin=",1531" coordsize="12240,5329" path="m,6860r12240,l12240,1531,,1531,,6860xe" fillcolor="#ddd8c2 [2894]" stroked="f">
              <v:path arrowok="t"/>
            </v:shape>
            <v:shape id="_x0000_s2073" style="position:absolute;top:1388;width:12240;height:143" coordorigin=",1388" coordsize="12240,143" path="m,1531r12240,l12240,1388,,1388r,143xe" fillcolor="#363435" stroked="f">
              <v:path arrowok="t"/>
            </v:shape>
            <v:shape id="_x0000_s2072" style="position:absolute;width:12240;height:1388" coordsize="12240,1388" path="m,1388r12240,l12240,,,,,1388xe" fillcolor="#314062" stroked="f">
              <v:path arrowok="t"/>
            </v:shape>
            <v:shape id="_x0000_s2071" style="position:absolute;left:1706;top:479;width:9662;height:518" coordorigin="1706,479" coordsize="9662,518" path="m1706,479r,518l11368,997r,-518l1706,479xe" fillcolor="#363435"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312;top:336;width:1152;height:781">
              <v:imagedata r:id="rId7" o:title=""/>
            </v:shape>
            <w10:wrap anchorx="page" anchory="page"/>
          </v:group>
        </w:pict>
      </w:r>
      <w:r w:rsidR="00F576A9" w:rsidRPr="00F576A9">
        <w:rPr>
          <w:b/>
          <w:color w:val="FDFDFD"/>
          <w:spacing w:val="75"/>
          <w:w w:val="98"/>
          <w:sz w:val="22"/>
          <w:szCs w:val="22"/>
        </w:rPr>
        <w:t>LUB NTSIAB LUS</w:t>
      </w:r>
      <w:r w:rsidRPr="00F576A9">
        <w:rPr>
          <w:b/>
          <w:color w:val="FDFDFD"/>
          <w:sz w:val="22"/>
          <w:szCs w:val="22"/>
        </w:rPr>
        <w:t xml:space="preserve"> </w:t>
      </w:r>
      <w:r w:rsidRPr="00F576A9">
        <w:rPr>
          <w:b/>
          <w:color w:val="FDFDFD"/>
          <w:spacing w:val="42"/>
          <w:sz w:val="22"/>
          <w:szCs w:val="22"/>
        </w:rPr>
        <w:t xml:space="preserve"> </w:t>
      </w:r>
      <w:r w:rsidRPr="00F576A9">
        <w:rPr>
          <w:b/>
          <w:color w:val="FDFDFD"/>
          <w:spacing w:val="75"/>
          <w:w w:val="115"/>
          <w:sz w:val="22"/>
          <w:szCs w:val="22"/>
        </w:rPr>
        <w:t>21</w:t>
      </w:r>
      <w:r w:rsidRPr="00F576A9">
        <w:rPr>
          <w:b/>
          <w:color w:val="FDFDFD"/>
          <w:w w:val="115"/>
          <w:sz w:val="22"/>
          <w:szCs w:val="22"/>
        </w:rPr>
        <w:t>8</w:t>
      </w:r>
      <w:r w:rsidRPr="00F576A9">
        <w:rPr>
          <w:b/>
          <w:color w:val="FDFDFD"/>
          <w:sz w:val="22"/>
          <w:szCs w:val="22"/>
        </w:rPr>
        <w:t xml:space="preserve"> </w:t>
      </w:r>
      <w:r w:rsidR="00F576A9" w:rsidRPr="00F576A9">
        <w:rPr>
          <w:b/>
          <w:color w:val="FDFDFD"/>
          <w:spacing w:val="75"/>
          <w:w w:val="91"/>
          <w:sz w:val="22"/>
          <w:szCs w:val="22"/>
        </w:rPr>
        <w:t>COV</w:t>
      </w:r>
      <w:r w:rsidR="00F576A9">
        <w:rPr>
          <w:b/>
          <w:color w:val="FDFDFD"/>
          <w:spacing w:val="75"/>
          <w:w w:val="91"/>
          <w:sz w:val="22"/>
          <w:szCs w:val="22"/>
        </w:rPr>
        <w:t xml:space="preserve"> </w:t>
      </w:r>
      <w:r w:rsidR="00F576A9" w:rsidRPr="00F576A9">
        <w:rPr>
          <w:b/>
          <w:color w:val="FDFDFD"/>
          <w:spacing w:val="75"/>
          <w:w w:val="91"/>
          <w:sz w:val="22"/>
          <w:szCs w:val="22"/>
        </w:rPr>
        <w:t xml:space="preserve">LUS NUG NTAWM KEV XAIV </w:t>
      </w:r>
      <w:r w:rsidR="00F576A9" w:rsidRPr="00F576A9">
        <w:rPr>
          <w:b/>
          <w:color w:val="FDFDFD"/>
          <w:spacing w:val="75"/>
          <w:w w:val="91"/>
        </w:rPr>
        <w:t>TSA</w:t>
      </w:r>
    </w:p>
    <w:p w14:paraId="712609A1" w14:textId="425AA4EC" w:rsidR="00D82A14" w:rsidRPr="00F576A9" w:rsidRDefault="00000000">
      <w:pPr>
        <w:spacing w:before="5"/>
        <w:ind w:left="1595"/>
      </w:pPr>
      <w:r w:rsidRPr="00F576A9">
        <w:rPr>
          <w:b/>
          <w:color w:val="FDFDFD"/>
          <w:spacing w:val="-35"/>
        </w:rPr>
        <w:t xml:space="preserve"> </w:t>
      </w:r>
    </w:p>
    <w:p w14:paraId="5B4C6132" w14:textId="77777777" w:rsidR="00D82A14" w:rsidRDefault="00D82A14">
      <w:pPr>
        <w:spacing w:line="200" w:lineRule="exact"/>
      </w:pPr>
    </w:p>
    <w:p w14:paraId="1C3990CF" w14:textId="77777777" w:rsidR="00D82A14" w:rsidRDefault="00D82A14">
      <w:pPr>
        <w:spacing w:line="200" w:lineRule="exact"/>
      </w:pPr>
    </w:p>
    <w:p w14:paraId="67752046" w14:textId="77777777" w:rsidR="00D82A14" w:rsidRDefault="00D82A14">
      <w:pPr>
        <w:spacing w:before="8" w:line="220" w:lineRule="exact"/>
        <w:rPr>
          <w:sz w:val="22"/>
          <w:szCs w:val="22"/>
        </w:rPr>
      </w:pPr>
    </w:p>
    <w:p w14:paraId="13641DC9" w14:textId="1AD50164" w:rsidR="00D82A14" w:rsidRPr="0074654F" w:rsidRDefault="00000000" w:rsidP="003A433A">
      <w:pPr>
        <w:ind w:left="112"/>
        <w:rPr>
          <w:sz w:val="22"/>
          <w:szCs w:val="22"/>
        </w:rPr>
      </w:pPr>
      <w:r w:rsidRPr="0074654F">
        <w:rPr>
          <w:b/>
          <w:color w:val="314062"/>
          <w:sz w:val="22"/>
          <w:szCs w:val="22"/>
        </w:rPr>
        <w:t>1.</w:t>
      </w:r>
      <w:r w:rsidRPr="0074654F">
        <w:rPr>
          <w:b/>
          <w:color w:val="314062"/>
          <w:spacing w:val="-21"/>
          <w:sz w:val="22"/>
          <w:szCs w:val="22"/>
        </w:rPr>
        <w:t xml:space="preserve"> </w:t>
      </w:r>
      <w:r w:rsidR="00FD7B28" w:rsidRPr="0074654F">
        <w:rPr>
          <w:b/>
          <w:color w:val="314062"/>
          <w:w w:val="91"/>
          <w:sz w:val="22"/>
          <w:szCs w:val="22"/>
        </w:rPr>
        <w:t>VIM LIS CAS</w:t>
      </w:r>
      <w:r w:rsidRPr="0074654F">
        <w:rPr>
          <w:b/>
          <w:color w:val="314062"/>
          <w:spacing w:val="-17"/>
          <w:sz w:val="22"/>
          <w:szCs w:val="22"/>
        </w:rPr>
        <w:t xml:space="preserve"> </w:t>
      </w:r>
      <w:r w:rsidRPr="0074654F">
        <w:rPr>
          <w:b/>
          <w:color w:val="314062"/>
          <w:w w:val="92"/>
          <w:sz w:val="22"/>
          <w:szCs w:val="22"/>
        </w:rPr>
        <w:t>FID</w:t>
      </w:r>
      <w:r w:rsidRPr="0074654F">
        <w:rPr>
          <w:b/>
          <w:color w:val="314062"/>
          <w:spacing w:val="-2"/>
          <w:w w:val="92"/>
          <w:sz w:val="22"/>
          <w:szCs w:val="22"/>
        </w:rPr>
        <w:t xml:space="preserve"> </w:t>
      </w:r>
      <w:r w:rsidR="00FD7B28" w:rsidRPr="0074654F">
        <w:rPr>
          <w:b/>
          <w:color w:val="314062"/>
          <w:w w:val="92"/>
          <w:sz w:val="22"/>
          <w:szCs w:val="22"/>
        </w:rPr>
        <w:t>THIAJ UA RAWS LI LUB NTSIAB LUS 218</w:t>
      </w:r>
      <w:r w:rsidRPr="0074654F">
        <w:rPr>
          <w:b/>
          <w:color w:val="314062"/>
          <w:sz w:val="22"/>
          <w:szCs w:val="22"/>
        </w:rPr>
        <w:t>?</w:t>
      </w:r>
    </w:p>
    <w:p w14:paraId="02D76145" w14:textId="77D5AABF" w:rsidR="00D82A14" w:rsidRPr="0074654F" w:rsidRDefault="00DE67A9" w:rsidP="008765AC">
      <w:pPr>
        <w:spacing w:before="42" w:line="284" w:lineRule="auto"/>
        <w:ind w:left="112" w:right="721"/>
        <w:jc w:val="both"/>
      </w:pPr>
      <w:r w:rsidRPr="0074654F">
        <w:rPr>
          <w:color w:val="363435"/>
        </w:rPr>
        <w:t xml:space="preserve">Kev nqis peev hauv FID los ntawm kev ntsuam xyuas ntxiv yog qhov tseem ceeb los txuas ntxiv cov keeb kwm ntawm </w:t>
      </w:r>
      <w:r w:rsidR="008F6D22" w:rsidRPr="0074654F">
        <w:rPr>
          <w:color w:val="363435"/>
        </w:rPr>
        <w:t>txoj</w:t>
      </w:r>
      <w:r w:rsidRPr="0074654F">
        <w:rPr>
          <w:color w:val="363435"/>
        </w:rPr>
        <w:t xml:space="preserve"> cai tshwj xeeb dej, kev xa dej zoo, thiab kev pab</w:t>
      </w:r>
      <w:r w:rsidR="008F6D22" w:rsidRPr="0074654F">
        <w:rPr>
          <w:color w:val="363435"/>
        </w:rPr>
        <w:t xml:space="preserve"> </w:t>
      </w:r>
      <w:r w:rsidRPr="0074654F">
        <w:rPr>
          <w:color w:val="363435"/>
        </w:rPr>
        <w:t xml:space="preserve">cuam zoo rau cov </w:t>
      </w:r>
      <w:r w:rsidR="008F6D22" w:rsidRPr="0074654F">
        <w:rPr>
          <w:color w:val="363435"/>
        </w:rPr>
        <w:t xml:space="preserve">quas </w:t>
      </w:r>
      <w:r w:rsidRPr="0074654F">
        <w:rPr>
          <w:color w:val="363435"/>
        </w:rPr>
        <w:t>rau peb cov neeg cog qoob loo thiab cov neeg koom tes hauv cheeb tsam</w:t>
      </w:r>
      <w:r w:rsidR="00BA0417" w:rsidRPr="0074654F">
        <w:rPr>
          <w:color w:val="363435"/>
        </w:rPr>
        <w:t xml:space="preserve"> ib puag ncig</w:t>
      </w:r>
      <w:r w:rsidR="00000000" w:rsidRPr="0074654F">
        <w:rPr>
          <w:color w:val="363435"/>
          <w:w w:val="108"/>
        </w:rPr>
        <w:t>.</w:t>
      </w:r>
    </w:p>
    <w:p w14:paraId="1BBB3EDA" w14:textId="77777777" w:rsidR="00D82A14" w:rsidRPr="0074654F" w:rsidRDefault="00D82A14" w:rsidP="003A433A">
      <w:pPr>
        <w:spacing w:before="3" w:line="160" w:lineRule="exact"/>
        <w:rPr>
          <w:sz w:val="14"/>
          <w:szCs w:val="14"/>
        </w:rPr>
      </w:pPr>
    </w:p>
    <w:p w14:paraId="7967002B" w14:textId="78B40BAF" w:rsidR="00D82A14" w:rsidRPr="0074654F" w:rsidRDefault="00000000" w:rsidP="003A433A">
      <w:pPr>
        <w:ind w:left="112"/>
        <w:rPr>
          <w:sz w:val="22"/>
          <w:szCs w:val="22"/>
        </w:rPr>
      </w:pPr>
      <w:r w:rsidRPr="0074654F">
        <w:rPr>
          <w:b/>
          <w:color w:val="314062"/>
          <w:sz w:val="22"/>
          <w:szCs w:val="22"/>
        </w:rPr>
        <w:t>2.</w:t>
      </w:r>
      <w:r w:rsidRPr="0074654F">
        <w:rPr>
          <w:b/>
          <w:color w:val="314062"/>
          <w:spacing w:val="26"/>
          <w:sz w:val="22"/>
          <w:szCs w:val="22"/>
        </w:rPr>
        <w:t xml:space="preserve"> </w:t>
      </w:r>
      <w:r w:rsidR="00BA0417" w:rsidRPr="0074654F">
        <w:rPr>
          <w:b/>
          <w:color w:val="314062"/>
          <w:w w:val="84"/>
          <w:sz w:val="22"/>
          <w:szCs w:val="22"/>
        </w:rPr>
        <w:t>KUV RAUG NUG KOM UA DAB TSI</w:t>
      </w:r>
      <w:r w:rsidRPr="0074654F">
        <w:rPr>
          <w:b/>
          <w:color w:val="314062"/>
          <w:sz w:val="22"/>
          <w:szCs w:val="22"/>
        </w:rPr>
        <w:t>?</w:t>
      </w:r>
    </w:p>
    <w:p w14:paraId="7F7E73B1" w14:textId="227C849F" w:rsidR="00D82A14" w:rsidRPr="0074654F" w:rsidRDefault="0057510C" w:rsidP="008765AC">
      <w:pPr>
        <w:spacing w:before="42" w:line="284" w:lineRule="auto"/>
        <w:ind w:left="112" w:right="131"/>
        <w:jc w:val="both"/>
      </w:pPr>
      <w:r w:rsidRPr="0074654F">
        <w:rPr>
          <w:color w:val="363435"/>
        </w:rPr>
        <w:t>Lub ntsiab lus</w:t>
      </w:r>
      <w:r w:rsidRPr="0074654F">
        <w:rPr>
          <w:color w:val="363435"/>
        </w:rPr>
        <w:t xml:space="preserve"> 218 kev xaiv tsa xav tau kev txhawb nqa ntawm cov neeg xaiv tsa - FID cov tswv av - txhawm rau nqis peev hauv cov hauj</w:t>
      </w:r>
      <w:r w:rsidRPr="0074654F">
        <w:rPr>
          <w:color w:val="363435"/>
        </w:rPr>
        <w:t xml:space="preserve"> </w:t>
      </w:r>
      <w:r w:rsidRPr="0074654F">
        <w:rPr>
          <w:color w:val="363435"/>
        </w:rPr>
        <w:t xml:space="preserve">lwm kom muaj dej txaus thiab xa khoom kom zoo, ua rau peb </w:t>
      </w:r>
      <w:r w:rsidRPr="0074654F">
        <w:rPr>
          <w:color w:val="363435"/>
        </w:rPr>
        <w:t xml:space="preserve">tsi </w:t>
      </w:r>
      <w:r w:rsidRPr="0074654F">
        <w:rPr>
          <w:color w:val="363435"/>
        </w:rPr>
        <w:t xml:space="preserve">muaj kev kub ntxhov, thiab </w:t>
      </w:r>
      <w:r w:rsidRPr="0074654F">
        <w:rPr>
          <w:color w:val="363435"/>
        </w:rPr>
        <w:t xml:space="preserve">tuaj yeem </w:t>
      </w:r>
      <w:r w:rsidRPr="0074654F">
        <w:rPr>
          <w:color w:val="363435"/>
        </w:rPr>
        <w:t xml:space="preserve">tiv thaiv </w:t>
      </w:r>
      <w:r w:rsidRPr="0074654F">
        <w:rPr>
          <w:color w:val="363435"/>
        </w:rPr>
        <w:t>qhov dej quav</w:t>
      </w:r>
      <w:r w:rsidRPr="0074654F">
        <w:rPr>
          <w:color w:val="363435"/>
        </w:rPr>
        <w:t xml:space="preserve">. Koj raug hais kom pov npav rau hauv kev xaiv </w:t>
      </w:r>
      <w:r w:rsidRPr="0074654F">
        <w:rPr>
          <w:color w:val="363435"/>
        </w:rPr>
        <w:t xml:space="preserve">tsa </w:t>
      </w:r>
      <w:r w:rsidRPr="0074654F">
        <w:rPr>
          <w:color w:val="363435"/>
        </w:rPr>
        <w:t>tshwj xeeb kom nce koj cov peev nyiaj hauv FID los ntawm kev ntsuam xyuas</w:t>
      </w:r>
      <w:r w:rsidR="00000000" w:rsidRPr="0074654F">
        <w:rPr>
          <w:color w:val="363435"/>
          <w:w w:val="109"/>
        </w:rPr>
        <w:t>.</w:t>
      </w:r>
    </w:p>
    <w:p w14:paraId="31295A18" w14:textId="77777777" w:rsidR="00D82A14" w:rsidRPr="0074654F" w:rsidRDefault="00D82A14" w:rsidP="003A433A">
      <w:pPr>
        <w:spacing w:before="3" w:line="160" w:lineRule="exact"/>
        <w:rPr>
          <w:sz w:val="14"/>
          <w:szCs w:val="14"/>
        </w:rPr>
      </w:pPr>
    </w:p>
    <w:p w14:paraId="1A7209E3" w14:textId="012C0967" w:rsidR="00D82A14" w:rsidRPr="0074654F" w:rsidRDefault="00000000" w:rsidP="003A433A">
      <w:pPr>
        <w:ind w:left="112"/>
        <w:rPr>
          <w:sz w:val="22"/>
          <w:szCs w:val="22"/>
        </w:rPr>
      </w:pPr>
      <w:r w:rsidRPr="0074654F">
        <w:rPr>
          <w:b/>
          <w:color w:val="314062"/>
          <w:sz w:val="22"/>
          <w:szCs w:val="22"/>
        </w:rPr>
        <w:t>3.</w:t>
      </w:r>
      <w:r w:rsidRPr="0074654F">
        <w:rPr>
          <w:b/>
          <w:color w:val="314062"/>
          <w:spacing w:val="23"/>
          <w:sz w:val="22"/>
          <w:szCs w:val="22"/>
        </w:rPr>
        <w:t xml:space="preserve"> </w:t>
      </w:r>
      <w:r w:rsidR="003B5955" w:rsidRPr="0074654F">
        <w:rPr>
          <w:b/>
          <w:color w:val="314062"/>
          <w:w w:val="85"/>
          <w:sz w:val="22"/>
          <w:szCs w:val="22"/>
        </w:rPr>
        <w:t>COV NYIAJ DOLAR NTAWM KEV NQE PEEV YUAV MUS RAU QHOV TWG</w:t>
      </w:r>
      <w:r w:rsidRPr="0074654F">
        <w:rPr>
          <w:b/>
          <w:color w:val="314062"/>
          <w:sz w:val="22"/>
          <w:szCs w:val="22"/>
        </w:rPr>
        <w:t>?</w:t>
      </w:r>
    </w:p>
    <w:p w14:paraId="23F201AA" w14:textId="0FA87C72" w:rsidR="00D82A14" w:rsidRPr="0074654F" w:rsidRDefault="005A5361" w:rsidP="008765AC">
      <w:pPr>
        <w:spacing w:before="42"/>
        <w:ind w:left="112"/>
        <w:jc w:val="both"/>
      </w:pPr>
      <w:r w:rsidRPr="0074654F">
        <w:rPr>
          <w:color w:val="363435"/>
        </w:rPr>
        <w:t>Cov txiaj ntsig ntawm qhov kev ntsuas yuav rov qab los rau hauv cov tswv av txhais tes ntawm FID los ntawm peb qhov tseem ceeb</w:t>
      </w:r>
      <w:r w:rsidR="00000000" w:rsidRPr="0074654F">
        <w:rPr>
          <w:color w:val="363435"/>
          <w:w w:val="105"/>
        </w:rPr>
        <w:t>:</w:t>
      </w:r>
    </w:p>
    <w:p w14:paraId="16369314" w14:textId="3F4D35CE" w:rsidR="00D82A14" w:rsidRPr="0074654F" w:rsidRDefault="00000000" w:rsidP="008765AC">
      <w:pPr>
        <w:spacing w:before="47" w:line="284" w:lineRule="auto"/>
        <w:ind w:left="382" w:right="1247"/>
        <w:jc w:val="both"/>
      </w:pPr>
      <w:r w:rsidRPr="0074654F">
        <w:rPr>
          <w:b/>
          <w:color w:val="363435"/>
        </w:rPr>
        <w:t>•</w:t>
      </w:r>
      <w:r w:rsidRPr="0074654F">
        <w:rPr>
          <w:b/>
          <w:color w:val="363435"/>
          <w:spacing w:val="47"/>
        </w:rPr>
        <w:t xml:space="preserve"> </w:t>
      </w:r>
      <w:r w:rsidR="00EA4D0A" w:rsidRPr="0074654F">
        <w:rPr>
          <w:b/>
          <w:color w:val="363435"/>
        </w:rPr>
        <w:t xml:space="preserve">Cov koom kas ntawm cov dej num </w:t>
      </w:r>
      <w:r w:rsidRPr="0074654F">
        <w:rPr>
          <w:b/>
          <w:color w:val="363435"/>
          <w:w w:val="97"/>
        </w:rPr>
        <w:t>(43%):</w:t>
      </w:r>
      <w:r w:rsidRPr="0074654F">
        <w:rPr>
          <w:b/>
          <w:color w:val="363435"/>
          <w:spacing w:val="-9"/>
          <w:w w:val="97"/>
        </w:rPr>
        <w:t xml:space="preserve"> </w:t>
      </w:r>
      <w:r w:rsidR="000119B4" w:rsidRPr="0074654F">
        <w:rPr>
          <w:color w:val="363435"/>
        </w:rPr>
        <w:t xml:space="preserve">qhov no suav nrog cov </w:t>
      </w:r>
      <w:r w:rsidR="00F924F2" w:rsidRPr="0074654F">
        <w:rPr>
          <w:color w:val="363435"/>
        </w:rPr>
        <w:t>dej num</w:t>
      </w:r>
      <w:r w:rsidR="000119B4" w:rsidRPr="0074654F">
        <w:rPr>
          <w:color w:val="363435"/>
        </w:rPr>
        <w:t xml:space="preserve"> tshiab thiab kev saib xyuas kev ua hauj</w:t>
      </w:r>
      <w:r w:rsidR="00F924F2" w:rsidRPr="0074654F">
        <w:rPr>
          <w:color w:val="363435"/>
        </w:rPr>
        <w:t xml:space="preserve"> </w:t>
      </w:r>
      <w:r w:rsidR="000119B4" w:rsidRPr="0074654F">
        <w:rPr>
          <w:color w:val="363435"/>
        </w:rPr>
        <w:t xml:space="preserve">lwm ntawm cov txheej txheem kev laus kom paub tseeb tias cov dej tau txais qhov twg nws yuav tsum mus - rau cov liaj teb thiab kev lag luam - nrog </w:t>
      </w:r>
      <w:r w:rsidR="00F924F2" w:rsidRPr="0074654F">
        <w:rPr>
          <w:color w:val="363435"/>
        </w:rPr>
        <w:t xml:space="preserve">rau cov txhiaj ntsig kom </w:t>
      </w:r>
      <w:r w:rsidR="000119B4" w:rsidRPr="0074654F">
        <w:rPr>
          <w:color w:val="363435"/>
        </w:rPr>
        <w:t>siab tshaj plaws</w:t>
      </w:r>
      <w:r w:rsidRPr="0074654F">
        <w:rPr>
          <w:color w:val="363435"/>
        </w:rPr>
        <w:t>.</w:t>
      </w:r>
    </w:p>
    <w:p w14:paraId="46B52235" w14:textId="42B4272F" w:rsidR="00D82A14" w:rsidRPr="0074654F" w:rsidRDefault="00000000" w:rsidP="008765AC">
      <w:pPr>
        <w:spacing w:before="1" w:line="284" w:lineRule="auto"/>
        <w:ind w:left="382" w:right="1110"/>
        <w:jc w:val="both"/>
      </w:pPr>
      <w:r w:rsidRPr="0074654F">
        <w:rPr>
          <w:b/>
          <w:color w:val="363435"/>
        </w:rPr>
        <w:t>•</w:t>
      </w:r>
      <w:r w:rsidRPr="0074654F">
        <w:rPr>
          <w:b/>
          <w:color w:val="363435"/>
          <w:spacing w:val="47"/>
        </w:rPr>
        <w:t xml:space="preserve"> </w:t>
      </w:r>
      <w:r w:rsidR="009A2091" w:rsidRPr="0074654F">
        <w:rPr>
          <w:b/>
          <w:color w:val="363435"/>
        </w:rPr>
        <w:t>Qhov ruaj ntseg ntawm dej hauv av</w:t>
      </w:r>
      <w:r w:rsidRPr="0074654F">
        <w:rPr>
          <w:b/>
          <w:color w:val="363435"/>
          <w:spacing w:val="-7"/>
          <w:w w:val="106"/>
        </w:rPr>
        <w:t xml:space="preserve"> </w:t>
      </w:r>
      <w:r w:rsidRPr="0074654F">
        <w:rPr>
          <w:b/>
          <w:color w:val="363435"/>
          <w:w w:val="97"/>
        </w:rPr>
        <w:t>(40%):</w:t>
      </w:r>
      <w:r w:rsidRPr="0074654F">
        <w:rPr>
          <w:b/>
          <w:color w:val="363435"/>
          <w:spacing w:val="-9"/>
          <w:w w:val="97"/>
        </w:rPr>
        <w:t xml:space="preserve"> </w:t>
      </w:r>
      <w:r w:rsidR="00310DDB" w:rsidRPr="0074654F">
        <w:rPr>
          <w:color w:val="363435"/>
        </w:rPr>
        <w:t xml:space="preserve">qhov no suav nrog kev tsim cov pas dej tshiab thiab kev koom tes hauv </w:t>
      </w:r>
      <w:r w:rsidR="009869C0" w:rsidRPr="0074654F">
        <w:rPr>
          <w:color w:val="363435"/>
        </w:rPr>
        <w:t>Txoj Cai Kev Tswj Dej Kom Ruaj Ntseg Ntawm Dej Hauv AV (</w:t>
      </w:r>
      <w:r w:rsidR="00310DDB" w:rsidRPr="0074654F">
        <w:rPr>
          <w:color w:val="363435"/>
        </w:rPr>
        <w:t xml:space="preserve">Sustainable Groundwater Management Act) cov kev pab cuam kom tswj xyuas hauv </w:t>
      </w:r>
      <w:r w:rsidR="009869C0" w:rsidRPr="0074654F">
        <w:rPr>
          <w:color w:val="363435"/>
        </w:rPr>
        <w:t>zej zog</w:t>
      </w:r>
      <w:r w:rsidR="00310DDB" w:rsidRPr="0074654F">
        <w:rPr>
          <w:color w:val="363435"/>
        </w:rPr>
        <w:t xml:space="preserve"> ntawm peb cov dej hauv av thiab pab tsim kom muaj kev nyab xeeb</w:t>
      </w:r>
      <w:r w:rsidRPr="0074654F">
        <w:rPr>
          <w:color w:val="363435"/>
          <w:w w:val="106"/>
        </w:rPr>
        <w:t>.</w:t>
      </w:r>
    </w:p>
    <w:p w14:paraId="25DDC6B3" w14:textId="7A1A17F1" w:rsidR="00D82A14" w:rsidRPr="0074654F" w:rsidRDefault="00000000" w:rsidP="008765AC">
      <w:pPr>
        <w:spacing w:before="1"/>
        <w:ind w:left="382"/>
        <w:jc w:val="both"/>
      </w:pPr>
      <w:r w:rsidRPr="0074654F">
        <w:rPr>
          <w:b/>
          <w:color w:val="363435"/>
        </w:rPr>
        <w:t>•</w:t>
      </w:r>
      <w:r w:rsidRPr="0074654F">
        <w:rPr>
          <w:b/>
          <w:color w:val="363435"/>
          <w:spacing w:val="47"/>
        </w:rPr>
        <w:t xml:space="preserve"> </w:t>
      </w:r>
      <w:r w:rsidR="006E3BE0" w:rsidRPr="0074654F">
        <w:rPr>
          <w:b/>
          <w:color w:val="363435"/>
          <w:spacing w:val="-3"/>
          <w:w w:val="78"/>
        </w:rPr>
        <w:t>Txoj Cai thiab Kev Tiv Thaiv Kev Siv Dej</w:t>
      </w:r>
      <w:r w:rsidRPr="0074654F">
        <w:rPr>
          <w:b/>
          <w:color w:val="363435"/>
          <w:spacing w:val="-15"/>
          <w:w w:val="110"/>
        </w:rPr>
        <w:t xml:space="preserve"> </w:t>
      </w:r>
      <w:r w:rsidRPr="0074654F">
        <w:rPr>
          <w:b/>
          <w:color w:val="363435"/>
          <w:w w:val="97"/>
        </w:rPr>
        <w:t>(17%):</w:t>
      </w:r>
      <w:r w:rsidRPr="0074654F">
        <w:rPr>
          <w:b/>
          <w:color w:val="363435"/>
          <w:spacing w:val="-9"/>
          <w:w w:val="97"/>
        </w:rPr>
        <w:t xml:space="preserve"> </w:t>
      </w:r>
      <w:r w:rsidR="007F0E30" w:rsidRPr="0074654F">
        <w:rPr>
          <w:color w:val="363435"/>
        </w:rPr>
        <w:t xml:space="preserve">qhov no yuav pab kom FID txuas ntxiv tiv thaiv peb cov khoom siv dej </w:t>
      </w:r>
      <w:r w:rsidR="0074654F" w:rsidRPr="0074654F">
        <w:rPr>
          <w:color w:val="363435"/>
        </w:rPr>
        <w:t xml:space="preserve">kom </w:t>
      </w:r>
      <w:r w:rsidR="007F0E30" w:rsidRPr="0074654F">
        <w:rPr>
          <w:color w:val="363435"/>
        </w:rPr>
        <w:t>muaj nuj nqis tiv thaiv</w:t>
      </w:r>
      <w:r w:rsidR="0074654F" w:rsidRPr="0074654F">
        <w:rPr>
          <w:color w:val="363435"/>
        </w:rPr>
        <w:t xml:space="preserve"> kev tsi nyab xeeb</w:t>
      </w:r>
      <w:r w:rsidRPr="0074654F">
        <w:rPr>
          <w:color w:val="363435"/>
          <w:w w:val="104"/>
        </w:rPr>
        <w:t>.</w:t>
      </w:r>
    </w:p>
    <w:p w14:paraId="481C9339" w14:textId="77777777" w:rsidR="00D82A14" w:rsidRDefault="00D82A14">
      <w:pPr>
        <w:spacing w:before="7" w:line="120" w:lineRule="exact"/>
        <w:rPr>
          <w:sz w:val="12"/>
          <w:szCs w:val="12"/>
        </w:rPr>
      </w:pPr>
    </w:p>
    <w:p w14:paraId="0B48D584" w14:textId="77777777" w:rsidR="00D82A14" w:rsidRDefault="00D82A14">
      <w:pPr>
        <w:spacing w:line="200" w:lineRule="exact"/>
      </w:pPr>
    </w:p>
    <w:p w14:paraId="0433DA56" w14:textId="31C313CD" w:rsidR="00D82A14" w:rsidRPr="00435604" w:rsidRDefault="00000000" w:rsidP="003A433A">
      <w:pPr>
        <w:spacing w:before="15"/>
        <w:ind w:left="112"/>
        <w:rPr>
          <w:sz w:val="22"/>
          <w:szCs w:val="22"/>
        </w:rPr>
      </w:pPr>
      <w:r w:rsidRPr="00435604">
        <w:rPr>
          <w:b/>
          <w:color w:val="314062"/>
          <w:sz w:val="22"/>
          <w:szCs w:val="22"/>
        </w:rPr>
        <w:t>4.</w:t>
      </w:r>
      <w:r w:rsidRPr="00435604">
        <w:rPr>
          <w:b/>
          <w:color w:val="314062"/>
          <w:spacing w:val="24"/>
          <w:sz w:val="22"/>
          <w:szCs w:val="22"/>
        </w:rPr>
        <w:t xml:space="preserve"> </w:t>
      </w:r>
      <w:r w:rsidR="006559D1" w:rsidRPr="00435604">
        <w:rPr>
          <w:b/>
          <w:color w:val="314062"/>
          <w:w w:val="91"/>
          <w:sz w:val="22"/>
          <w:szCs w:val="22"/>
        </w:rPr>
        <w:t>QHOV KEV NTSUAM XYUAS UAS TAU HAIS TSEG YOG DAB TSI</w:t>
      </w:r>
      <w:r w:rsidRPr="00435604">
        <w:rPr>
          <w:b/>
          <w:color w:val="314062"/>
          <w:sz w:val="22"/>
          <w:szCs w:val="22"/>
        </w:rPr>
        <w:t>?</w:t>
      </w:r>
    </w:p>
    <w:p w14:paraId="69B7B412" w14:textId="1ED10309" w:rsidR="00D82A14" w:rsidRDefault="00456691" w:rsidP="008765AC">
      <w:pPr>
        <w:spacing w:before="47"/>
        <w:ind w:left="112"/>
        <w:jc w:val="both"/>
        <w:rPr>
          <w:sz w:val="22"/>
          <w:szCs w:val="22"/>
        </w:rPr>
      </w:pPr>
      <w:r w:rsidRPr="00456691">
        <w:rPr>
          <w:color w:val="363435"/>
          <w:w w:val="85"/>
          <w:sz w:val="22"/>
          <w:szCs w:val="22"/>
        </w:rPr>
        <w:t>FID tab tom thov kev nce</w:t>
      </w:r>
      <w:r w:rsidR="00F75B3D">
        <w:rPr>
          <w:color w:val="363435"/>
          <w:w w:val="85"/>
          <w:sz w:val="22"/>
          <w:szCs w:val="22"/>
        </w:rPr>
        <w:t xml:space="preserve"> uas</w:t>
      </w:r>
      <w:r w:rsidRPr="00456691">
        <w:rPr>
          <w:color w:val="363435"/>
          <w:w w:val="85"/>
          <w:sz w:val="22"/>
          <w:szCs w:val="22"/>
        </w:rPr>
        <w:t xml:space="preserve"> $/acre </w:t>
      </w:r>
      <w:r w:rsidR="00F75B3D">
        <w:rPr>
          <w:color w:val="363435"/>
          <w:w w:val="85"/>
          <w:sz w:val="22"/>
          <w:szCs w:val="22"/>
        </w:rPr>
        <w:t>ntawm</w:t>
      </w:r>
      <w:r w:rsidRPr="00456691">
        <w:rPr>
          <w:color w:val="363435"/>
          <w:w w:val="85"/>
          <w:sz w:val="22"/>
          <w:szCs w:val="22"/>
        </w:rPr>
        <w:t xml:space="preserve"> xyoo 2024 rau </w:t>
      </w:r>
      <w:r w:rsidR="00F75B3D">
        <w:rPr>
          <w:color w:val="363435"/>
          <w:w w:val="85"/>
          <w:sz w:val="22"/>
          <w:szCs w:val="22"/>
        </w:rPr>
        <w:t xml:space="preserve">ntawm </w:t>
      </w:r>
      <w:r w:rsidRPr="00456691">
        <w:rPr>
          <w:color w:val="363435"/>
          <w:w w:val="85"/>
          <w:sz w:val="22"/>
          <w:szCs w:val="22"/>
        </w:rPr>
        <w:t>Kev Pab</w:t>
      </w:r>
      <w:r w:rsidR="00F75B3D">
        <w:rPr>
          <w:color w:val="363435"/>
          <w:w w:val="85"/>
          <w:sz w:val="22"/>
          <w:szCs w:val="22"/>
        </w:rPr>
        <w:t xml:space="preserve"> C</w:t>
      </w:r>
      <w:r w:rsidRPr="00456691">
        <w:rPr>
          <w:color w:val="363435"/>
          <w:w w:val="85"/>
          <w:sz w:val="22"/>
          <w:szCs w:val="22"/>
        </w:rPr>
        <w:t>uam Dej, Kev Pab</w:t>
      </w:r>
      <w:r w:rsidR="00F75B3D">
        <w:rPr>
          <w:color w:val="363435"/>
          <w:w w:val="85"/>
          <w:sz w:val="22"/>
          <w:szCs w:val="22"/>
        </w:rPr>
        <w:t xml:space="preserve"> C</w:t>
      </w:r>
      <w:r w:rsidRPr="00456691">
        <w:rPr>
          <w:color w:val="363435"/>
          <w:w w:val="85"/>
          <w:sz w:val="22"/>
          <w:szCs w:val="22"/>
        </w:rPr>
        <w:t xml:space="preserve">uam </w:t>
      </w:r>
      <w:r w:rsidR="00F75B3D">
        <w:rPr>
          <w:color w:val="363435"/>
          <w:w w:val="85"/>
          <w:sz w:val="22"/>
          <w:szCs w:val="22"/>
        </w:rPr>
        <w:t>Dej Hauv Av</w:t>
      </w:r>
      <w:r w:rsidRPr="00456691">
        <w:rPr>
          <w:color w:val="363435"/>
          <w:w w:val="85"/>
          <w:sz w:val="22"/>
          <w:szCs w:val="22"/>
        </w:rPr>
        <w:t xml:space="preserve">, </w:t>
      </w:r>
      <w:r w:rsidR="00F75B3D">
        <w:rPr>
          <w:color w:val="363435"/>
          <w:w w:val="85"/>
          <w:sz w:val="22"/>
          <w:szCs w:val="22"/>
        </w:rPr>
        <w:t xml:space="preserve">Uas </w:t>
      </w:r>
      <w:r w:rsidRPr="00456691">
        <w:rPr>
          <w:color w:val="363435"/>
          <w:w w:val="85"/>
          <w:sz w:val="22"/>
          <w:szCs w:val="22"/>
        </w:rPr>
        <w:t xml:space="preserve">los ntawm </w:t>
      </w:r>
      <w:r w:rsidR="00817FDB">
        <w:rPr>
          <w:color w:val="363435"/>
          <w:w w:val="85"/>
          <w:sz w:val="22"/>
          <w:szCs w:val="22"/>
        </w:rPr>
        <w:t xml:space="preserve">cov cuab yeej </w:t>
      </w:r>
      <w:r w:rsidRPr="00456691">
        <w:rPr>
          <w:color w:val="363435"/>
          <w:w w:val="85"/>
          <w:sz w:val="22"/>
          <w:szCs w:val="22"/>
        </w:rPr>
        <w:t xml:space="preserve">Ditch, Lift Pump, thiab </w:t>
      </w:r>
      <w:r w:rsidR="00C2599F">
        <w:rPr>
          <w:color w:val="363435"/>
          <w:w w:val="85"/>
          <w:sz w:val="22"/>
          <w:szCs w:val="22"/>
        </w:rPr>
        <w:t xml:space="preserve">Lub Nroog </w:t>
      </w:r>
      <w:r w:rsidRPr="00456691">
        <w:rPr>
          <w:color w:val="363435"/>
          <w:w w:val="85"/>
          <w:sz w:val="22"/>
          <w:szCs w:val="22"/>
        </w:rPr>
        <w:t>Freewater qhov kev faib tawm, nrog kev nce ntxiv mus txog qhov siab tshaj plaws hauv</w:t>
      </w:r>
      <w:r w:rsidR="00F75B3D">
        <w:rPr>
          <w:color w:val="363435"/>
          <w:w w:val="85"/>
          <w:sz w:val="22"/>
          <w:szCs w:val="22"/>
        </w:rPr>
        <w:t xml:space="preserve"> xyoo</w:t>
      </w:r>
      <w:r w:rsidRPr="00456691">
        <w:rPr>
          <w:color w:val="363435"/>
          <w:w w:val="85"/>
          <w:sz w:val="22"/>
          <w:szCs w:val="22"/>
        </w:rPr>
        <w:t xml:space="preserve"> 2028. Txhua tus tswv av hauv ib qho ntawm kev faib cov nqi nyob ntawm seb lawv tau txais lawv cov dej li cas los ntawm FID. Feem ntau ntawm </w:t>
      </w:r>
      <w:r w:rsidR="00F75B3D">
        <w:rPr>
          <w:color w:val="363435"/>
          <w:w w:val="85"/>
          <w:sz w:val="22"/>
          <w:szCs w:val="22"/>
        </w:rPr>
        <w:t xml:space="preserve">cov cuab yeeb </w:t>
      </w:r>
      <w:r w:rsidRPr="00456691">
        <w:rPr>
          <w:color w:val="363435"/>
          <w:w w:val="85"/>
          <w:sz w:val="22"/>
          <w:szCs w:val="22"/>
        </w:rPr>
        <w:t>poob rau hauv kev faib tawm ntawm "Kev Pa</w:t>
      </w:r>
      <w:r w:rsidR="00F75B3D">
        <w:rPr>
          <w:color w:val="363435"/>
          <w:w w:val="85"/>
          <w:sz w:val="22"/>
          <w:szCs w:val="22"/>
        </w:rPr>
        <w:t>b C</w:t>
      </w:r>
      <w:r w:rsidRPr="00456691">
        <w:rPr>
          <w:color w:val="363435"/>
          <w:w w:val="85"/>
          <w:sz w:val="22"/>
          <w:szCs w:val="22"/>
        </w:rPr>
        <w:t>uam Dej"</w:t>
      </w:r>
      <w:r w:rsidR="00000000">
        <w:rPr>
          <w:color w:val="363435"/>
          <w:sz w:val="22"/>
          <w:szCs w:val="22"/>
        </w:rPr>
        <w:t>.</w:t>
      </w:r>
    </w:p>
    <w:p w14:paraId="4783F82C" w14:textId="77777777" w:rsidR="00D82A14" w:rsidRDefault="00D82A14">
      <w:pPr>
        <w:spacing w:before="1" w:line="180" w:lineRule="exact"/>
        <w:rPr>
          <w:sz w:val="19"/>
          <w:szCs w:val="19"/>
        </w:rPr>
      </w:pPr>
    </w:p>
    <w:tbl>
      <w:tblPr>
        <w:tblW w:w="0" w:type="auto"/>
        <w:tblInd w:w="106" w:type="dxa"/>
        <w:tblLayout w:type="fixed"/>
        <w:tblCellMar>
          <w:left w:w="0" w:type="dxa"/>
          <w:right w:w="0" w:type="dxa"/>
        </w:tblCellMar>
        <w:tblLook w:val="01E0" w:firstRow="1" w:lastRow="1" w:firstColumn="1" w:lastColumn="1" w:noHBand="0" w:noVBand="0"/>
      </w:tblPr>
      <w:tblGrid>
        <w:gridCol w:w="1927"/>
        <w:gridCol w:w="4176"/>
        <w:gridCol w:w="1123"/>
        <w:gridCol w:w="1051"/>
        <w:gridCol w:w="1138"/>
        <w:gridCol w:w="1210"/>
        <w:gridCol w:w="1150"/>
      </w:tblGrid>
      <w:tr w:rsidR="00D82A14" w14:paraId="3A80E5D6" w14:textId="77777777">
        <w:trPr>
          <w:trHeight w:hRule="exact" w:val="558"/>
        </w:trPr>
        <w:tc>
          <w:tcPr>
            <w:tcW w:w="1927" w:type="dxa"/>
            <w:tcBorders>
              <w:top w:val="single" w:sz="4" w:space="0" w:color="363435"/>
              <w:left w:val="single" w:sz="4" w:space="0" w:color="363435"/>
              <w:bottom w:val="single" w:sz="8" w:space="0" w:color="363435"/>
              <w:right w:val="single" w:sz="2" w:space="0" w:color="363435"/>
            </w:tcBorders>
            <w:shd w:val="clear" w:color="auto" w:fill="628F52"/>
          </w:tcPr>
          <w:p w14:paraId="2CD47D76" w14:textId="3A99D8A8" w:rsidR="00D82A14" w:rsidRDefault="00395912">
            <w:pPr>
              <w:spacing w:before="46" w:line="250" w:lineRule="auto"/>
              <w:ind w:left="75" w:right="238"/>
            </w:pPr>
            <w:r>
              <w:rPr>
                <w:b/>
                <w:color w:val="FDFDFD"/>
              </w:rPr>
              <w:t>KEV FAIB COV NQIS</w:t>
            </w:r>
          </w:p>
        </w:tc>
        <w:tc>
          <w:tcPr>
            <w:tcW w:w="4176" w:type="dxa"/>
            <w:tcBorders>
              <w:top w:val="single" w:sz="4" w:space="0" w:color="363435"/>
              <w:left w:val="single" w:sz="2" w:space="0" w:color="363435"/>
              <w:bottom w:val="single" w:sz="8" w:space="0" w:color="363435"/>
              <w:right w:val="single" w:sz="2" w:space="0" w:color="363435"/>
            </w:tcBorders>
            <w:shd w:val="clear" w:color="auto" w:fill="628F52"/>
          </w:tcPr>
          <w:p w14:paraId="6EDDEAA9" w14:textId="77777777" w:rsidR="00D82A14" w:rsidRDefault="00D82A14"/>
        </w:tc>
        <w:tc>
          <w:tcPr>
            <w:tcW w:w="1123" w:type="dxa"/>
            <w:tcBorders>
              <w:top w:val="single" w:sz="4" w:space="0" w:color="363435"/>
              <w:left w:val="single" w:sz="2" w:space="0" w:color="363435"/>
              <w:bottom w:val="single" w:sz="8" w:space="0" w:color="363435"/>
              <w:right w:val="single" w:sz="2" w:space="0" w:color="363435"/>
            </w:tcBorders>
            <w:shd w:val="clear" w:color="auto" w:fill="628F52"/>
          </w:tcPr>
          <w:p w14:paraId="52804A95" w14:textId="77777777" w:rsidR="00D82A14" w:rsidRDefault="00D82A14">
            <w:pPr>
              <w:spacing w:before="6" w:line="160" w:lineRule="exact"/>
              <w:rPr>
                <w:sz w:val="16"/>
                <w:szCs w:val="16"/>
              </w:rPr>
            </w:pPr>
          </w:p>
          <w:p w14:paraId="1EBA1344" w14:textId="77777777" w:rsidR="00D82A14" w:rsidRDefault="00000000">
            <w:pPr>
              <w:ind w:left="78"/>
            </w:pPr>
            <w:r>
              <w:rPr>
                <w:b/>
                <w:color w:val="FDFDFD"/>
                <w:w w:val="120"/>
              </w:rPr>
              <w:t>2024</w:t>
            </w:r>
          </w:p>
        </w:tc>
        <w:tc>
          <w:tcPr>
            <w:tcW w:w="1051" w:type="dxa"/>
            <w:tcBorders>
              <w:top w:val="single" w:sz="4" w:space="0" w:color="363435"/>
              <w:left w:val="single" w:sz="2" w:space="0" w:color="363435"/>
              <w:bottom w:val="single" w:sz="8" w:space="0" w:color="363435"/>
              <w:right w:val="single" w:sz="2" w:space="0" w:color="363435"/>
            </w:tcBorders>
            <w:shd w:val="clear" w:color="auto" w:fill="628F52"/>
          </w:tcPr>
          <w:p w14:paraId="6381E913" w14:textId="77777777" w:rsidR="00D82A14" w:rsidRDefault="00D82A14">
            <w:pPr>
              <w:spacing w:before="6" w:line="160" w:lineRule="exact"/>
              <w:rPr>
                <w:sz w:val="16"/>
                <w:szCs w:val="16"/>
              </w:rPr>
            </w:pPr>
          </w:p>
          <w:p w14:paraId="09D761C9" w14:textId="77777777" w:rsidR="00D82A14" w:rsidRDefault="00000000">
            <w:pPr>
              <w:ind w:left="78"/>
            </w:pPr>
            <w:r>
              <w:rPr>
                <w:b/>
                <w:color w:val="FDFDFD"/>
                <w:w w:val="121"/>
              </w:rPr>
              <w:t>2025</w:t>
            </w:r>
          </w:p>
        </w:tc>
        <w:tc>
          <w:tcPr>
            <w:tcW w:w="1138" w:type="dxa"/>
            <w:tcBorders>
              <w:top w:val="single" w:sz="4" w:space="0" w:color="363435"/>
              <w:left w:val="single" w:sz="2" w:space="0" w:color="363435"/>
              <w:bottom w:val="single" w:sz="8" w:space="0" w:color="363435"/>
              <w:right w:val="single" w:sz="2" w:space="0" w:color="363435"/>
            </w:tcBorders>
            <w:shd w:val="clear" w:color="auto" w:fill="628F52"/>
          </w:tcPr>
          <w:p w14:paraId="26CF145E" w14:textId="77777777" w:rsidR="00D82A14" w:rsidRDefault="00D82A14">
            <w:pPr>
              <w:spacing w:before="6" w:line="160" w:lineRule="exact"/>
              <w:rPr>
                <w:sz w:val="16"/>
                <w:szCs w:val="16"/>
              </w:rPr>
            </w:pPr>
          </w:p>
          <w:p w14:paraId="714D2466" w14:textId="77777777" w:rsidR="00D82A14" w:rsidRDefault="00000000">
            <w:pPr>
              <w:ind w:left="78"/>
            </w:pPr>
            <w:r>
              <w:rPr>
                <w:b/>
                <w:color w:val="FDFDFD"/>
                <w:w w:val="121"/>
              </w:rPr>
              <w:t>2026</w:t>
            </w:r>
          </w:p>
        </w:tc>
        <w:tc>
          <w:tcPr>
            <w:tcW w:w="1210" w:type="dxa"/>
            <w:tcBorders>
              <w:top w:val="single" w:sz="4" w:space="0" w:color="363435"/>
              <w:left w:val="single" w:sz="2" w:space="0" w:color="363435"/>
              <w:bottom w:val="single" w:sz="8" w:space="0" w:color="363435"/>
              <w:right w:val="single" w:sz="2" w:space="0" w:color="363435"/>
            </w:tcBorders>
            <w:shd w:val="clear" w:color="auto" w:fill="628F52"/>
          </w:tcPr>
          <w:p w14:paraId="377A5D7C" w14:textId="77777777" w:rsidR="00D82A14" w:rsidRDefault="00D82A14">
            <w:pPr>
              <w:spacing w:before="6" w:line="160" w:lineRule="exact"/>
              <w:rPr>
                <w:sz w:val="16"/>
                <w:szCs w:val="16"/>
              </w:rPr>
            </w:pPr>
          </w:p>
          <w:p w14:paraId="6C611E68" w14:textId="77777777" w:rsidR="00D82A14" w:rsidRDefault="00000000">
            <w:pPr>
              <w:ind w:left="78"/>
            </w:pPr>
            <w:r>
              <w:rPr>
                <w:b/>
                <w:color w:val="FDFDFD"/>
                <w:w w:val="118"/>
              </w:rPr>
              <w:t>2027</w:t>
            </w:r>
          </w:p>
        </w:tc>
        <w:tc>
          <w:tcPr>
            <w:tcW w:w="1150" w:type="dxa"/>
            <w:tcBorders>
              <w:top w:val="single" w:sz="4" w:space="0" w:color="363435"/>
              <w:left w:val="single" w:sz="2" w:space="0" w:color="363435"/>
              <w:bottom w:val="single" w:sz="8" w:space="0" w:color="363435"/>
              <w:right w:val="single" w:sz="4" w:space="0" w:color="363435"/>
            </w:tcBorders>
            <w:shd w:val="clear" w:color="auto" w:fill="628F52"/>
          </w:tcPr>
          <w:p w14:paraId="64D87D1B" w14:textId="77777777" w:rsidR="00D82A14" w:rsidRDefault="00D82A14">
            <w:pPr>
              <w:spacing w:before="6" w:line="160" w:lineRule="exact"/>
              <w:rPr>
                <w:sz w:val="16"/>
                <w:szCs w:val="16"/>
              </w:rPr>
            </w:pPr>
          </w:p>
          <w:p w14:paraId="6044626D" w14:textId="77777777" w:rsidR="00D82A14" w:rsidRDefault="00000000">
            <w:pPr>
              <w:ind w:left="78"/>
            </w:pPr>
            <w:r>
              <w:rPr>
                <w:b/>
                <w:color w:val="FDFDFD"/>
                <w:w w:val="121"/>
              </w:rPr>
              <w:t>2028</w:t>
            </w:r>
          </w:p>
        </w:tc>
      </w:tr>
      <w:tr w:rsidR="00D82A14" w14:paraId="4EDB7315" w14:textId="77777777">
        <w:trPr>
          <w:trHeight w:hRule="exact" w:val="558"/>
        </w:trPr>
        <w:tc>
          <w:tcPr>
            <w:tcW w:w="1927" w:type="dxa"/>
            <w:tcBorders>
              <w:top w:val="single" w:sz="8" w:space="0" w:color="363435"/>
              <w:left w:val="single" w:sz="4" w:space="0" w:color="363435"/>
              <w:bottom w:val="single" w:sz="2" w:space="0" w:color="363435"/>
              <w:right w:val="single" w:sz="2" w:space="0" w:color="363435"/>
            </w:tcBorders>
            <w:shd w:val="clear" w:color="auto" w:fill="FDFDFD"/>
          </w:tcPr>
          <w:p w14:paraId="7DFE0E57" w14:textId="77777777" w:rsidR="00D82A14" w:rsidRDefault="00D82A14">
            <w:pPr>
              <w:spacing w:before="1" w:line="160" w:lineRule="exact"/>
              <w:rPr>
                <w:sz w:val="16"/>
                <w:szCs w:val="16"/>
              </w:rPr>
            </w:pPr>
          </w:p>
          <w:p w14:paraId="16792A60" w14:textId="3E66A052" w:rsidR="00D82A14" w:rsidRDefault="008721C2">
            <w:pPr>
              <w:ind w:left="75"/>
            </w:pPr>
            <w:r>
              <w:rPr>
                <w:color w:val="363435"/>
                <w:spacing w:val="-8"/>
              </w:rPr>
              <w:t>Kev Pab Cuam Dej</w:t>
            </w:r>
          </w:p>
        </w:tc>
        <w:tc>
          <w:tcPr>
            <w:tcW w:w="4176" w:type="dxa"/>
            <w:tcBorders>
              <w:top w:val="single" w:sz="8" w:space="0" w:color="363435"/>
              <w:left w:val="single" w:sz="2" w:space="0" w:color="363435"/>
              <w:bottom w:val="single" w:sz="2" w:space="0" w:color="363435"/>
              <w:right w:val="single" w:sz="2" w:space="0" w:color="363435"/>
            </w:tcBorders>
            <w:shd w:val="clear" w:color="auto" w:fill="FDFDFD"/>
          </w:tcPr>
          <w:p w14:paraId="415B67A3" w14:textId="540E750C" w:rsidR="00D82A14" w:rsidRDefault="00B17796">
            <w:pPr>
              <w:spacing w:before="41" w:line="250" w:lineRule="auto"/>
              <w:ind w:left="78" w:right="529"/>
            </w:pPr>
            <w:r w:rsidRPr="00B17796">
              <w:rPr>
                <w:color w:val="363435"/>
                <w:spacing w:val="-3"/>
                <w:w w:val="83"/>
              </w:rPr>
              <w:t xml:space="preserve">Tus tswv av tau txais dej </w:t>
            </w:r>
            <w:r w:rsidR="00F61596">
              <w:rPr>
                <w:color w:val="363435"/>
                <w:spacing w:val="-3"/>
                <w:w w:val="83"/>
              </w:rPr>
              <w:t xml:space="preserve">saum npoo av </w:t>
            </w:r>
            <w:r>
              <w:rPr>
                <w:color w:val="363435"/>
                <w:spacing w:val="-3"/>
                <w:w w:val="83"/>
              </w:rPr>
              <w:t>los ntawm toj roob hauv pes</w:t>
            </w:r>
          </w:p>
        </w:tc>
        <w:tc>
          <w:tcPr>
            <w:tcW w:w="1123" w:type="dxa"/>
            <w:tcBorders>
              <w:top w:val="single" w:sz="8" w:space="0" w:color="363435"/>
              <w:left w:val="single" w:sz="2" w:space="0" w:color="363435"/>
              <w:bottom w:val="single" w:sz="2" w:space="0" w:color="363435"/>
              <w:right w:val="single" w:sz="2" w:space="0" w:color="363435"/>
            </w:tcBorders>
            <w:shd w:val="clear" w:color="auto" w:fill="FDFDFD"/>
          </w:tcPr>
          <w:p w14:paraId="6AA3ABFB" w14:textId="77777777" w:rsidR="00D82A14" w:rsidRDefault="00D82A14">
            <w:pPr>
              <w:spacing w:before="1" w:line="160" w:lineRule="exact"/>
              <w:rPr>
                <w:sz w:val="16"/>
                <w:szCs w:val="16"/>
              </w:rPr>
            </w:pPr>
          </w:p>
          <w:p w14:paraId="2409BF3C" w14:textId="77777777" w:rsidR="00D82A14" w:rsidRDefault="00000000">
            <w:pPr>
              <w:ind w:left="78"/>
            </w:pPr>
            <w:r>
              <w:rPr>
                <w:color w:val="363435"/>
              </w:rPr>
              <w:t>$</w:t>
            </w:r>
            <w:r>
              <w:rPr>
                <w:color w:val="363435"/>
                <w:spacing w:val="20"/>
              </w:rPr>
              <w:t xml:space="preserve"> </w:t>
            </w:r>
            <w:r>
              <w:rPr>
                <w:color w:val="363435"/>
                <w:w w:val="117"/>
              </w:rPr>
              <w:t>8</w:t>
            </w:r>
            <w:r>
              <w:rPr>
                <w:color w:val="363435"/>
                <w:spacing w:val="-6"/>
                <w:w w:val="117"/>
              </w:rPr>
              <w:t>9</w:t>
            </w:r>
            <w:r>
              <w:rPr>
                <w:color w:val="363435"/>
                <w:w w:val="116"/>
              </w:rPr>
              <w:t>.00</w:t>
            </w:r>
          </w:p>
        </w:tc>
        <w:tc>
          <w:tcPr>
            <w:tcW w:w="1051" w:type="dxa"/>
            <w:tcBorders>
              <w:top w:val="single" w:sz="8" w:space="0" w:color="363435"/>
              <w:left w:val="single" w:sz="2" w:space="0" w:color="363435"/>
              <w:bottom w:val="single" w:sz="2" w:space="0" w:color="363435"/>
              <w:right w:val="single" w:sz="2" w:space="0" w:color="363435"/>
            </w:tcBorders>
            <w:shd w:val="clear" w:color="auto" w:fill="FDFDFD"/>
          </w:tcPr>
          <w:p w14:paraId="24FA2EB9" w14:textId="77777777" w:rsidR="00D82A14" w:rsidRDefault="00D82A14">
            <w:pPr>
              <w:spacing w:before="1" w:line="160" w:lineRule="exact"/>
              <w:rPr>
                <w:sz w:val="16"/>
                <w:szCs w:val="16"/>
              </w:rPr>
            </w:pPr>
          </w:p>
          <w:p w14:paraId="2CDF4573" w14:textId="77777777" w:rsidR="00D82A14" w:rsidRDefault="00000000">
            <w:pPr>
              <w:ind w:left="78"/>
            </w:pPr>
            <w:r>
              <w:rPr>
                <w:color w:val="363435"/>
              </w:rPr>
              <w:t>$</w:t>
            </w:r>
            <w:r>
              <w:rPr>
                <w:color w:val="363435"/>
                <w:spacing w:val="20"/>
              </w:rPr>
              <w:t xml:space="preserve"> </w:t>
            </w:r>
            <w:r>
              <w:rPr>
                <w:color w:val="363435"/>
                <w:w w:val="118"/>
              </w:rPr>
              <w:t>9</w:t>
            </w:r>
            <w:r>
              <w:rPr>
                <w:color w:val="363435"/>
                <w:spacing w:val="-6"/>
                <w:w w:val="118"/>
              </w:rPr>
              <w:t>9</w:t>
            </w:r>
            <w:r>
              <w:rPr>
                <w:color w:val="363435"/>
                <w:w w:val="116"/>
              </w:rPr>
              <w:t>.00</w:t>
            </w:r>
          </w:p>
        </w:tc>
        <w:tc>
          <w:tcPr>
            <w:tcW w:w="1138" w:type="dxa"/>
            <w:tcBorders>
              <w:top w:val="single" w:sz="8" w:space="0" w:color="363435"/>
              <w:left w:val="single" w:sz="2" w:space="0" w:color="363435"/>
              <w:bottom w:val="single" w:sz="2" w:space="0" w:color="363435"/>
              <w:right w:val="single" w:sz="2" w:space="0" w:color="363435"/>
            </w:tcBorders>
            <w:shd w:val="clear" w:color="auto" w:fill="FDFDFD"/>
          </w:tcPr>
          <w:p w14:paraId="0C78293E" w14:textId="77777777" w:rsidR="00D82A14" w:rsidRDefault="00D82A14">
            <w:pPr>
              <w:spacing w:before="1" w:line="160" w:lineRule="exact"/>
              <w:rPr>
                <w:sz w:val="16"/>
                <w:szCs w:val="16"/>
              </w:rPr>
            </w:pPr>
          </w:p>
          <w:p w14:paraId="78D2E88A" w14:textId="77777777" w:rsidR="00D82A14" w:rsidRDefault="00000000">
            <w:pPr>
              <w:ind w:left="78"/>
            </w:pPr>
            <w:r>
              <w:rPr>
                <w:color w:val="363435"/>
              </w:rPr>
              <w:t>$</w:t>
            </w:r>
            <w:r>
              <w:rPr>
                <w:color w:val="363435"/>
                <w:spacing w:val="20"/>
              </w:rPr>
              <w:t xml:space="preserve"> </w:t>
            </w:r>
            <w:r>
              <w:rPr>
                <w:color w:val="363435"/>
                <w:w w:val="102"/>
              </w:rPr>
              <w:t>10</w:t>
            </w:r>
            <w:r>
              <w:rPr>
                <w:color w:val="363435"/>
                <w:spacing w:val="-6"/>
                <w:w w:val="102"/>
              </w:rPr>
              <w:t>9</w:t>
            </w:r>
            <w:r>
              <w:rPr>
                <w:color w:val="363435"/>
                <w:w w:val="116"/>
              </w:rPr>
              <w:t>.00</w:t>
            </w:r>
          </w:p>
        </w:tc>
        <w:tc>
          <w:tcPr>
            <w:tcW w:w="1210" w:type="dxa"/>
            <w:tcBorders>
              <w:top w:val="single" w:sz="8" w:space="0" w:color="363435"/>
              <w:left w:val="single" w:sz="2" w:space="0" w:color="363435"/>
              <w:bottom w:val="single" w:sz="2" w:space="0" w:color="363435"/>
              <w:right w:val="single" w:sz="2" w:space="0" w:color="363435"/>
            </w:tcBorders>
            <w:shd w:val="clear" w:color="auto" w:fill="FDFDFD"/>
          </w:tcPr>
          <w:p w14:paraId="4E2FFF1A" w14:textId="77777777" w:rsidR="00D82A14" w:rsidRDefault="00D82A14">
            <w:pPr>
              <w:spacing w:before="1" w:line="160" w:lineRule="exact"/>
              <w:rPr>
                <w:sz w:val="16"/>
                <w:szCs w:val="16"/>
              </w:rPr>
            </w:pPr>
          </w:p>
          <w:p w14:paraId="225A63C9" w14:textId="77777777" w:rsidR="00D82A14" w:rsidRDefault="00000000">
            <w:pPr>
              <w:ind w:left="78"/>
            </w:pPr>
            <w:r>
              <w:rPr>
                <w:color w:val="363435"/>
              </w:rPr>
              <w:t>$</w:t>
            </w:r>
            <w:r>
              <w:rPr>
                <w:color w:val="363435"/>
                <w:spacing w:val="20"/>
              </w:rPr>
              <w:t xml:space="preserve"> </w:t>
            </w:r>
            <w:r>
              <w:rPr>
                <w:color w:val="363435"/>
              </w:rPr>
              <w:t>11</w:t>
            </w:r>
            <w:r>
              <w:rPr>
                <w:color w:val="363435"/>
                <w:spacing w:val="-6"/>
              </w:rPr>
              <w:t>9</w:t>
            </w:r>
            <w:r>
              <w:rPr>
                <w:color w:val="363435"/>
              </w:rPr>
              <w:t>.00</w:t>
            </w:r>
          </w:p>
        </w:tc>
        <w:tc>
          <w:tcPr>
            <w:tcW w:w="1150" w:type="dxa"/>
            <w:tcBorders>
              <w:top w:val="single" w:sz="8" w:space="0" w:color="363435"/>
              <w:left w:val="single" w:sz="2" w:space="0" w:color="363435"/>
              <w:bottom w:val="single" w:sz="2" w:space="0" w:color="363435"/>
              <w:right w:val="single" w:sz="4" w:space="0" w:color="363435"/>
            </w:tcBorders>
            <w:shd w:val="clear" w:color="auto" w:fill="FDFDFD"/>
          </w:tcPr>
          <w:p w14:paraId="00B2D99C" w14:textId="77777777" w:rsidR="00D82A14" w:rsidRDefault="00D82A14">
            <w:pPr>
              <w:spacing w:before="1" w:line="160" w:lineRule="exact"/>
              <w:rPr>
                <w:sz w:val="16"/>
                <w:szCs w:val="16"/>
              </w:rPr>
            </w:pPr>
          </w:p>
          <w:p w14:paraId="6852E300" w14:textId="77777777" w:rsidR="00D82A14" w:rsidRDefault="00000000">
            <w:pPr>
              <w:ind w:left="78"/>
            </w:pPr>
            <w:r>
              <w:rPr>
                <w:color w:val="363435"/>
              </w:rPr>
              <w:t>$</w:t>
            </w:r>
            <w:r>
              <w:rPr>
                <w:color w:val="363435"/>
                <w:spacing w:val="20"/>
              </w:rPr>
              <w:t xml:space="preserve"> </w:t>
            </w:r>
            <w:r>
              <w:rPr>
                <w:color w:val="363435"/>
                <w:w w:val="99"/>
              </w:rPr>
              <w:t>128</w:t>
            </w:r>
            <w:r>
              <w:rPr>
                <w:color w:val="363435"/>
                <w:spacing w:val="-13"/>
                <w:w w:val="99"/>
              </w:rPr>
              <w:t>.</w:t>
            </w:r>
            <w:r>
              <w:rPr>
                <w:color w:val="363435"/>
                <w:w w:val="110"/>
              </w:rPr>
              <w:t>75</w:t>
            </w:r>
          </w:p>
        </w:tc>
      </w:tr>
      <w:tr w:rsidR="00D82A14" w14:paraId="7BCB4A88" w14:textId="77777777">
        <w:trPr>
          <w:trHeight w:hRule="exact" w:val="802"/>
        </w:trPr>
        <w:tc>
          <w:tcPr>
            <w:tcW w:w="1927" w:type="dxa"/>
            <w:tcBorders>
              <w:top w:val="single" w:sz="2" w:space="0" w:color="363435"/>
              <w:left w:val="single" w:sz="4" w:space="0" w:color="363435"/>
              <w:bottom w:val="single" w:sz="2" w:space="0" w:color="363435"/>
              <w:right w:val="single" w:sz="2" w:space="0" w:color="363435"/>
            </w:tcBorders>
            <w:shd w:val="clear" w:color="auto" w:fill="E9E5DE"/>
          </w:tcPr>
          <w:p w14:paraId="53DACA23" w14:textId="77777777" w:rsidR="00D82A14" w:rsidRDefault="00D82A14">
            <w:pPr>
              <w:spacing w:before="1" w:line="160" w:lineRule="exact"/>
              <w:rPr>
                <w:sz w:val="17"/>
                <w:szCs w:val="17"/>
              </w:rPr>
            </w:pPr>
          </w:p>
          <w:p w14:paraId="38233DBC" w14:textId="69E54A06" w:rsidR="00D82A14" w:rsidRDefault="006E2D3B">
            <w:pPr>
              <w:spacing w:before="10"/>
              <w:ind w:left="75"/>
            </w:pPr>
            <w:r>
              <w:rPr>
                <w:color w:val="363435"/>
                <w:w w:val="110"/>
              </w:rPr>
              <w:t>Kev Pab Cuam Dej Hauv Av</w:t>
            </w:r>
          </w:p>
        </w:tc>
        <w:tc>
          <w:tcPr>
            <w:tcW w:w="4176" w:type="dxa"/>
            <w:tcBorders>
              <w:top w:val="single" w:sz="2" w:space="0" w:color="363435"/>
              <w:left w:val="single" w:sz="2" w:space="0" w:color="363435"/>
              <w:bottom w:val="single" w:sz="2" w:space="0" w:color="363435"/>
              <w:right w:val="single" w:sz="2" w:space="0" w:color="363435"/>
            </w:tcBorders>
            <w:shd w:val="clear" w:color="auto" w:fill="E9E5DE"/>
          </w:tcPr>
          <w:p w14:paraId="3B0435E1" w14:textId="4B9BFE3C" w:rsidR="00D82A14" w:rsidRDefault="00704781">
            <w:pPr>
              <w:spacing w:before="50" w:line="250" w:lineRule="auto"/>
              <w:ind w:left="78" w:right="282"/>
            </w:pPr>
            <w:r w:rsidRPr="00704781">
              <w:rPr>
                <w:color w:val="363435"/>
                <w:spacing w:val="-3"/>
                <w:w w:val="83"/>
              </w:rPr>
              <w:t xml:space="preserve">Tus tswv av tsis tau txais cov dej saum npoo av, tab sis tau txais txiaj ntsig los ntawm Cheeb Tsam cov dej hauv av uas </w:t>
            </w:r>
            <w:r w:rsidR="00F61596">
              <w:rPr>
                <w:color w:val="363435"/>
                <w:spacing w:val="-3"/>
                <w:w w:val="83"/>
              </w:rPr>
              <w:t xml:space="preserve">los ntawm kev pab </w:t>
            </w:r>
            <w:r w:rsidRPr="00704781">
              <w:rPr>
                <w:color w:val="363435"/>
                <w:spacing w:val="-3"/>
                <w:w w:val="83"/>
              </w:rPr>
              <w:t>siv dej hauv av</w:t>
            </w:r>
          </w:p>
        </w:tc>
        <w:tc>
          <w:tcPr>
            <w:tcW w:w="1123" w:type="dxa"/>
            <w:tcBorders>
              <w:top w:val="single" w:sz="2" w:space="0" w:color="363435"/>
              <w:left w:val="single" w:sz="2" w:space="0" w:color="363435"/>
              <w:bottom w:val="single" w:sz="2" w:space="0" w:color="363435"/>
              <w:right w:val="single" w:sz="2" w:space="0" w:color="363435"/>
            </w:tcBorders>
            <w:shd w:val="clear" w:color="auto" w:fill="E9E5DE"/>
          </w:tcPr>
          <w:p w14:paraId="2B93D7C0" w14:textId="77777777" w:rsidR="00D82A14" w:rsidRDefault="00D82A14">
            <w:pPr>
              <w:spacing w:before="11" w:line="280" w:lineRule="exact"/>
              <w:rPr>
                <w:sz w:val="28"/>
                <w:szCs w:val="28"/>
              </w:rPr>
            </w:pPr>
          </w:p>
          <w:p w14:paraId="61C8A083" w14:textId="77777777" w:rsidR="00D82A14" w:rsidRDefault="00000000">
            <w:pPr>
              <w:ind w:left="129"/>
            </w:pPr>
            <w:r>
              <w:rPr>
                <w:color w:val="363435"/>
              </w:rPr>
              <w:t>$</w:t>
            </w:r>
            <w:r>
              <w:rPr>
                <w:color w:val="363435"/>
                <w:spacing w:val="20"/>
              </w:rPr>
              <w:t xml:space="preserve"> </w:t>
            </w:r>
            <w:r>
              <w:rPr>
                <w:color w:val="363435"/>
                <w:w w:val="114"/>
              </w:rPr>
              <w:t>64.20</w:t>
            </w:r>
          </w:p>
        </w:tc>
        <w:tc>
          <w:tcPr>
            <w:tcW w:w="1051" w:type="dxa"/>
            <w:tcBorders>
              <w:top w:val="single" w:sz="2" w:space="0" w:color="363435"/>
              <w:left w:val="single" w:sz="2" w:space="0" w:color="363435"/>
              <w:bottom w:val="single" w:sz="2" w:space="0" w:color="363435"/>
              <w:right w:val="single" w:sz="2" w:space="0" w:color="363435"/>
            </w:tcBorders>
            <w:shd w:val="clear" w:color="auto" w:fill="E9E5DE"/>
          </w:tcPr>
          <w:p w14:paraId="68C2B188" w14:textId="77777777" w:rsidR="00D82A14" w:rsidRDefault="00D82A14">
            <w:pPr>
              <w:spacing w:before="11" w:line="280" w:lineRule="exact"/>
              <w:rPr>
                <w:sz w:val="28"/>
                <w:szCs w:val="28"/>
              </w:rPr>
            </w:pPr>
          </w:p>
          <w:p w14:paraId="1021967C" w14:textId="77777777" w:rsidR="00D82A14" w:rsidRDefault="00000000">
            <w:pPr>
              <w:ind w:left="129"/>
            </w:pPr>
            <w:r>
              <w:rPr>
                <w:color w:val="363435"/>
              </w:rPr>
              <w:t>$</w:t>
            </w:r>
            <w:r>
              <w:rPr>
                <w:color w:val="363435"/>
                <w:spacing w:val="20"/>
              </w:rPr>
              <w:t xml:space="preserve"> </w:t>
            </w:r>
            <w:r>
              <w:rPr>
                <w:color w:val="363435"/>
              </w:rPr>
              <w:t>71.41</w:t>
            </w:r>
          </w:p>
        </w:tc>
        <w:tc>
          <w:tcPr>
            <w:tcW w:w="1138" w:type="dxa"/>
            <w:tcBorders>
              <w:top w:val="single" w:sz="2" w:space="0" w:color="363435"/>
              <w:left w:val="single" w:sz="2" w:space="0" w:color="363435"/>
              <w:bottom w:val="single" w:sz="2" w:space="0" w:color="363435"/>
              <w:right w:val="single" w:sz="2" w:space="0" w:color="363435"/>
            </w:tcBorders>
            <w:shd w:val="clear" w:color="auto" w:fill="E9E5DE"/>
          </w:tcPr>
          <w:p w14:paraId="7396D1FC" w14:textId="77777777" w:rsidR="00D82A14" w:rsidRDefault="00D82A14">
            <w:pPr>
              <w:spacing w:before="11" w:line="280" w:lineRule="exact"/>
              <w:rPr>
                <w:sz w:val="28"/>
                <w:szCs w:val="28"/>
              </w:rPr>
            </w:pPr>
          </w:p>
          <w:p w14:paraId="7C02A090" w14:textId="77777777" w:rsidR="00D82A14" w:rsidRDefault="00000000">
            <w:pPr>
              <w:ind w:left="129"/>
            </w:pPr>
            <w:r>
              <w:rPr>
                <w:color w:val="363435"/>
              </w:rPr>
              <w:t>$</w:t>
            </w:r>
            <w:r>
              <w:rPr>
                <w:color w:val="363435"/>
                <w:spacing w:val="20"/>
              </w:rPr>
              <w:t xml:space="preserve"> </w:t>
            </w:r>
            <w:r>
              <w:rPr>
                <w:color w:val="363435"/>
                <w:w w:val="109"/>
              </w:rPr>
              <w:t>78.63</w:t>
            </w:r>
          </w:p>
        </w:tc>
        <w:tc>
          <w:tcPr>
            <w:tcW w:w="1210" w:type="dxa"/>
            <w:tcBorders>
              <w:top w:val="single" w:sz="2" w:space="0" w:color="363435"/>
              <w:left w:val="single" w:sz="2" w:space="0" w:color="363435"/>
              <w:bottom w:val="single" w:sz="2" w:space="0" w:color="363435"/>
              <w:right w:val="single" w:sz="2" w:space="0" w:color="363435"/>
            </w:tcBorders>
            <w:shd w:val="clear" w:color="auto" w:fill="E9E5DE"/>
          </w:tcPr>
          <w:p w14:paraId="0BD6A36F" w14:textId="77777777" w:rsidR="00D82A14" w:rsidRDefault="00D82A14">
            <w:pPr>
              <w:spacing w:before="11" w:line="280" w:lineRule="exact"/>
              <w:rPr>
                <w:sz w:val="28"/>
                <w:szCs w:val="28"/>
              </w:rPr>
            </w:pPr>
          </w:p>
          <w:p w14:paraId="44489B30" w14:textId="77777777" w:rsidR="00D82A14" w:rsidRDefault="00000000">
            <w:pPr>
              <w:ind w:left="129"/>
            </w:pPr>
            <w:r>
              <w:rPr>
                <w:color w:val="363435"/>
              </w:rPr>
              <w:t>$</w:t>
            </w:r>
            <w:r>
              <w:rPr>
                <w:color w:val="363435"/>
                <w:spacing w:val="20"/>
              </w:rPr>
              <w:t xml:space="preserve"> </w:t>
            </w:r>
            <w:r>
              <w:rPr>
                <w:color w:val="363435"/>
                <w:w w:val="112"/>
              </w:rPr>
              <w:t>85.84</w:t>
            </w:r>
          </w:p>
        </w:tc>
        <w:tc>
          <w:tcPr>
            <w:tcW w:w="1150" w:type="dxa"/>
            <w:tcBorders>
              <w:top w:val="single" w:sz="2" w:space="0" w:color="363435"/>
              <w:left w:val="single" w:sz="2" w:space="0" w:color="363435"/>
              <w:bottom w:val="single" w:sz="2" w:space="0" w:color="363435"/>
              <w:right w:val="single" w:sz="4" w:space="0" w:color="363435"/>
            </w:tcBorders>
            <w:shd w:val="clear" w:color="auto" w:fill="E9E5DE"/>
          </w:tcPr>
          <w:p w14:paraId="30764D51" w14:textId="77777777" w:rsidR="00D82A14" w:rsidRDefault="00D82A14">
            <w:pPr>
              <w:spacing w:before="11" w:line="280" w:lineRule="exact"/>
              <w:rPr>
                <w:sz w:val="28"/>
                <w:szCs w:val="28"/>
              </w:rPr>
            </w:pPr>
          </w:p>
          <w:p w14:paraId="4580DDD7" w14:textId="77777777" w:rsidR="00D82A14" w:rsidRDefault="00000000">
            <w:pPr>
              <w:ind w:left="129"/>
            </w:pPr>
            <w:r>
              <w:rPr>
                <w:color w:val="363435"/>
              </w:rPr>
              <w:t>$</w:t>
            </w:r>
            <w:r>
              <w:rPr>
                <w:color w:val="363435"/>
                <w:spacing w:val="20"/>
              </w:rPr>
              <w:t xml:space="preserve"> </w:t>
            </w:r>
            <w:r>
              <w:rPr>
                <w:color w:val="363435"/>
                <w:w w:val="111"/>
              </w:rPr>
              <w:t>92.87</w:t>
            </w:r>
          </w:p>
        </w:tc>
      </w:tr>
      <w:tr w:rsidR="00D82A14" w14:paraId="440AC165" w14:textId="77777777">
        <w:trPr>
          <w:trHeight w:hRule="exact" w:val="558"/>
        </w:trPr>
        <w:tc>
          <w:tcPr>
            <w:tcW w:w="1927" w:type="dxa"/>
            <w:tcBorders>
              <w:top w:val="single" w:sz="2" w:space="0" w:color="363435"/>
              <w:left w:val="single" w:sz="4" w:space="0" w:color="363435"/>
              <w:bottom w:val="single" w:sz="2" w:space="0" w:color="363435"/>
              <w:right w:val="single" w:sz="2" w:space="0" w:color="363435"/>
            </w:tcBorders>
            <w:shd w:val="clear" w:color="auto" w:fill="FDFDFD"/>
          </w:tcPr>
          <w:p w14:paraId="40F743E9" w14:textId="77777777" w:rsidR="00D82A14" w:rsidRDefault="00D82A14">
            <w:pPr>
              <w:spacing w:before="9" w:line="160" w:lineRule="exact"/>
              <w:rPr>
                <w:sz w:val="16"/>
                <w:szCs w:val="16"/>
              </w:rPr>
            </w:pPr>
          </w:p>
          <w:p w14:paraId="68F508E6" w14:textId="4EAE95A6" w:rsidR="00D82A14" w:rsidRDefault="00817FDB">
            <w:pPr>
              <w:ind w:left="75"/>
            </w:pPr>
            <w:r>
              <w:rPr>
                <w:color w:val="363435"/>
              </w:rPr>
              <w:t>Cuab Yeej</w:t>
            </w:r>
            <w:r w:rsidR="00000000">
              <w:rPr>
                <w:color w:val="363435"/>
                <w:spacing w:val="10"/>
              </w:rPr>
              <w:t xml:space="preserve"> </w:t>
            </w:r>
            <w:r w:rsidR="00000000">
              <w:rPr>
                <w:color w:val="363435"/>
                <w:w w:val="102"/>
              </w:rPr>
              <w:t>Ditch</w:t>
            </w:r>
          </w:p>
        </w:tc>
        <w:tc>
          <w:tcPr>
            <w:tcW w:w="4176" w:type="dxa"/>
            <w:tcBorders>
              <w:top w:val="single" w:sz="2" w:space="0" w:color="363435"/>
              <w:left w:val="single" w:sz="2" w:space="0" w:color="363435"/>
              <w:bottom w:val="single" w:sz="2" w:space="0" w:color="363435"/>
              <w:right w:val="single" w:sz="2" w:space="0" w:color="363435"/>
            </w:tcBorders>
            <w:shd w:val="clear" w:color="auto" w:fill="FDFDFD"/>
          </w:tcPr>
          <w:p w14:paraId="1B6355CB" w14:textId="4D41A417" w:rsidR="00D82A14" w:rsidRDefault="00D4088C">
            <w:pPr>
              <w:spacing w:before="49" w:line="250" w:lineRule="auto"/>
              <w:ind w:left="78" w:right="496"/>
            </w:pPr>
            <w:r w:rsidRPr="00D4088C">
              <w:rPr>
                <w:color w:val="363435"/>
                <w:spacing w:val="-3"/>
                <w:w w:val="83"/>
              </w:rPr>
              <w:t xml:space="preserve">Tus tswv av yuav tsum </w:t>
            </w:r>
            <w:r w:rsidR="00A62728">
              <w:rPr>
                <w:color w:val="363435"/>
                <w:spacing w:val="-3"/>
                <w:w w:val="83"/>
              </w:rPr>
              <w:t>qus</w:t>
            </w:r>
            <w:r w:rsidRPr="00D4088C">
              <w:rPr>
                <w:color w:val="363435"/>
                <w:spacing w:val="-3"/>
                <w:w w:val="83"/>
              </w:rPr>
              <w:t xml:space="preserve"> dej los ntawm FID </w:t>
            </w:r>
            <w:r w:rsidR="00A62728">
              <w:rPr>
                <w:color w:val="363435"/>
                <w:spacing w:val="-3"/>
                <w:w w:val="83"/>
              </w:rPr>
              <w:t xml:space="preserve">cov </w:t>
            </w:r>
            <w:r w:rsidRPr="00D4088C">
              <w:rPr>
                <w:color w:val="363435"/>
                <w:spacing w:val="-3"/>
                <w:w w:val="83"/>
              </w:rPr>
              <w:t>kwj dej kom tau txais dej</w:t>
            </w:r>
          </w:p>
        </w:tc>
        <w:tc>
          <w:tcPr>
            <w:tcW w:w="1123" w:type="dxa"/>
            <w:tcBorders>
              <w:top w:val="single" w:sz="2" w:space="0" w:color="363435"/>
              <w:left w:val="single" w:sz="2" w:space="0" w:color="363435"/>
              <w:bottom w:val="single" w:sz="2" w:space="0" w:color="363435"/>
              <w:right w:val="single" w:sz="2" w:space="0" w:color="363435"/>
            </w:tcBorders>
            <w:shd w:val="clear" w:color="auto" w:fill="FDFDFD"/>
          </w:tcPr>
          <w:p w14:paraId="4CDF1859" w14:textId="77777777" w:rsidR="00D82A14" w:rsidRDefault="00D82A14">
            <w:pPr>
              <w:spacing w:before="9" w:line="160" w:lineRule="exact"/>
              <w:rPr>
                <w:sz w:val="16"/>
                <w:szCs w:val="16"/>
              </w:rPr>
            </w:pPr>
          </w:p>
          <w:p w14:paraId="25B5F2BD" w14:textId="77777777" w:rsidR="00D82A14" w:rsidRDefault="00000000">
            <w:pPr>
              <w:ind w:left="129"/>
            </w:pPr>
            <w:r>
              <w:rPr>
                <w:color w:val="363435"/>
              </w:rPr>
              <w:t>$</w:t>
            </w:r>
            <w:r>
              <w:rPr>
                <w:color w:val="363435"/>
                <w:spacing w:val="20"/>
              </w:rPr>
              <w:t xml:space="preserve"> </w:t>
            </w:r>
            <w:r>
              <w:rPr>
                <w:color w:val="363435"/>
                <w:w w:val="103"/>
              </w:rPr>
              <w:t>7</w:t>
            </w:r>
            <w:r>
              <w:rPr>
                <w:color w:val="363435"/>
                <w:spacing w:val="-19"/>
                <w:w w:val="103"/>
              </w:rPr>
              <w:t>7</w:t>
            </w:r>
            <w:r>
              <w:rPr>
                <w:color w:val="363435"/>
                <w:w w:val="106"/>
              </w:rPr>
              <w:t>.97</w:t>
            </w:r>
          </w:p>
        </w:tc>
        <w:tc>
          <w:tcPr>
            <w:tcW w:w="1051" w:type="dxa"/>
            <w:tcBorders>
              <w:top w:val="single" w:sz="2" w:space="0" w:color="363435"/>
              <w:left w:val="single" w:sz="2" w:space="0" w:color="363435"/>
              <w:bottom w:val="single" w:sz="2" w:space="0" w:color="363435"/>
              <w:right w:val="single" w:sz="2" w:space="0" w:color="363435"/>
            </w:tcBorders>
            <w:shd w:val="clear" w:color="auto" w:fill="FDFDFD"/>
          </w:tcPr>
          <w:p w14:paraId="502DFF6C" w14:textId="77777777" w:rsidR="00D82A14" w:rsidRDefault="00D82A14">
            <w:pPr>
              <w:spacing w:before="9" w:line="160" w:lineRule="exact"/>
              <w:rPr>
                <w:sz w:val="16"/>
                <w:szCs w:val="16"/>
              </w:rPr>
            </w:pPr>
          </w:p>
          <w:p w14:paraId="0FACA602" w14:textId="77777777" w:rsidR="00D82A14" w:rsidRDefault="00000000">
            <w:pPr>
              <w:ind w:left="129"/>
            </w:pPr>
            <w:r>
              <w:rPr>
                <w:color w:val="363435"/>
              </w:rPr>
              <w:t>$</w:t>
            </w:r>
            <w:r>
              <w:rPr>
                <w:color w:val="363435"/>
                <w:spacing w:val="20"/>
              </w:rPr>
              <w:t xml:space="preserve"> </w:t>
            </w:r>
            <w:r>
              <w:rPr>
                <w:color w:val="363435"/>
                <w:w w:val="112"/>
              </w:rPr>
              <w:t>86</w:t>
            </w:r>
            <w:r>
              <w:rPr>
                <w:color w:val="363435"/>
                <w:spacing w:val="-13"/>
                <w:w w:val="112"/>
              </w:rPr>
              <w:t>.</w:t>
            </w:r>
            <w:r>
              <w:rPr>
                <w:color w:val="363435"/>
                <w:w w:val="107"/>
              </w:rPr>
              <w:t>74</w:t>
            </w:r>
          </w:p>
        </w:tc>
        <w:tc>
          <w:tcPr>
            <w:tcW w:w="1138" w:type="dxa"/>
            <w:tcBorders>
              <w:top w:val="single" w:sz="2" w:space="0" w:color="363435"/>
              <w:left w:val="single" w:sz="2" w:space="0" w:color="363435"/>
              <w:bottom w:val="single" w:sz="2" w:space="0" w:color="363435"/>
              <w:right w:val="single" w:sz="2" w:space="0" w:color="363435"/>
            </w:tcBorders>
            <w:shd w:val="clear" w:color="auto" w:fill="FDFDFD"/>
          </w:tcPr>
          <w:p w14:paraId="6D69510C" w14:textId="77777777" w:rsidR="00D82A14" w:rsidRDefault="00D82A14">
            <w:pPr>
              <w:spacing w:before="9" w:line="160" w:lineRule="exact"/>
              <w:rPr>
                <w:sz w:val="16"/>
                <w:szCs w:val="16"/>
              </w:rPr>
            </w:pPr>
          </w:p>
          <w:p w14:paraId="7C572DA5" w14:textId="77777777" w:rsidR="00D82A14" w:rsidRDefault="00000000">
            <w:pPr>
              <w:ind w:left="129"/>
            </w:pPr>
            <w:r>
              <w:rPr>
                <w:color w:val="363435"/>
              </w:rPr>
              <w:t>$</w:t>
            </w:r>
            <w:r>
              <w:rPr>
                <w:color w:val="363435"/>
                <w:spacing w:val="20"/>
              </w:rPr>
              <w:t xml:space="preserve"> </w:t>
            </w:r>
            <w:r>
              <w:rPr>
                <w:color w:val="363435"/>
                <w:w w:val="116"/>
              </w:rPr>
              <w:t>95.50</w:t>
            </w:r>
          </w:p>
        </w:tc>
        <w:tc>
          <w:tcPr>
            <w:tcW w:w="1210" w:type="dxa"/>
            <w:tcBorders>
              <w:top w:val="single" w:sz="2" w:space="0" w:color="363435"/>
              <w:left w:val="single" w:sz="2" w:space="0" w:color="363435"/>
              <w:bottom w:val="single" w:sz="2" w:space="0" w:color="363435"/>
              <w:right w:val="single" w:sz="2" w:space="0" w:color="363435"/>
            </w:tcBorders>
            <w:shd w:val="clear" w:color="auto" w:fill="FDFDFD"/>
          </w:tcPr>
          <w:p w14:paraId="377F0F8C" w14:textId="77777777" w:rsidR="00D82A14" w:rsidRDefault="00D82A14">
            <w:pPr>
              <w:spacing w:before="9" w:line="160" w:lineRule="exact"/>
              <w:rPr>
                <w:sz w:val="16"/>
                <w:szCs w:val="16"/>
              </w:rPr>
            </w:pPr>
          </w:p>
          <w:p w14:paraId="20844A66" w14:textId="77777777" w:rsidR="00D82A14" w:rsidRDefault="00000000">
            <w:pPr>
              <w:ind w:left="129"/>
            </w:pPr>
            <w:r>
              <w:rPr>
                <w:color w:val="363435"/>
              </w:rPr>
              <w:t>$</w:t>
            </w:r>
            <w:r>
              <w:rPr>
                <w:color w:val="363435"/>
                <w:spacing w:val="20"/>
              </w:rPr>
              <w:t xml:space="preserve"> </w:t>
            </w:r>
            <w:r>
              <w:rPr>
                <w:color w:val="363435"/>
                <w:w w:val="106"/>
              </w:rPr>
              <w:t>104.26</w:t>
            </w:r>
          </w:p>
        </w:tc>
        <w:tc>
          <w:tcPr>
            <w:tcW w:w="1150" w:type="dxa"/>
            <w:tcBorders>
              <w:top w:val="single" w:sz="2" w:space="0" w:color="363435"/>
              <w:left w:val="single" w:sz="2" w:space="0" w:color="363435"/>
              <w:bottom w:val="single" w:sz="2" w:space="0" w:color="363435"/>
              <w:right w:val="single" w:sz="4" w:space="0" w:color="363435"/>
            </w:tcBorders>
            <w:shd w:val="clear" w:color="auto" w:fill="FDFDFD"/>
          </w:tcPr>
          <w:p w14:paraId="0E26EB0C" w14:textId="77777777" w:rsidR="00D82A14" w:rsidRDefault="00D82A14">
            <w:pPr>
              <w:spacing w:before="9" w:line="160" w:lineRule="exact"/>
              <w:rPr>
                <w:sz w:val="16"/>
                <w:szCs w:val="16"/>
              </w:rPr>
            </w:pPr>
          </w:p>
          <w:p w14:paraId="0613E37C" w14:textId="77777777" w:rsidR="00D82A14" w:rsidRDefault="00000000">
            <w:pPr>
              <w:ind w:left="129"/>
            </w:pPr>
            <w:r>
              <w:rPr>
                <w:color w:val="363435"/>
              </w:rPr>
              <w:t>$</w:t>
            </w:r>
            <w:r>
              <w:rPr>
                <w:color w:val="363435"/>
                <w:spacing w:val="20"/>
              </w:rPr>
              <w:t xml:space="preserve"> </w:t>
            </w:r>
            <w:r>
              <w:rPr>
                <w:color w:val="363435"/>
              </w:rPr>
              <w:t>112.80</w:t>
            </w:r>
          </w:p>
        </w:tc>
      </w:tr>
      <w:tr w:rsidR="00D82A14" w14:paraId="0AF57647" w14:textId="77777777" w:rsidTr="002A43C4">
        <w:trPr>
          <w:trHeight w:hRule="exact" w:val="699"/>
        </w:trPr>
        <w:tc>
          <w:tcPr>
            <w:tcW w:w="1927" w:type="dxa"/>
            <w:tcBorders>
              <w:top w:val="single" w:sz="2" w:space="0" w:color="363435"/>
              <w:left w:val="single" w:sz="4" w:space="0" w:color="363435"/>
              <w:bottom w:val="single" w:sz="2" w:space="0" w:color="363435"/>
              <w:right w:val="single" w:sz="2" w:space="0" w:color="363435"/>
            </w:tcBorders>
            <w:shd w:val="clear" w:color="auto" w:fill="E9E5DE"/>
          </w:tcPr>
          <w:p w14:paraId="6BAA261E" w14:textId="77777777" w:rsidR="00D82A14" w:rsidRDefault="00D82A14">
            <w:pPr>
              <w:spacing w:before="9" w:line="160" w:lineRule="exact"/>
              <w:rPr>
                <w:sz w:val="16"/>
                <w:szCs w:val="16"/>
              </w:rPr>
            </w:pPr>
          </w:p>
          <w:p w14:paraId="79853259" w14:textId="2E183DCA" w:rsidR="00D82A14" w:rsidRDefault="00817FDB">
            <w:pPr>
              <w:ind w:left="75"/>
            </w:pPr>
            <w:r>
              <w:rPr>
                <w:color w:val="363435"/>
                <w:w w:val="87"/>
              </w:rPr>
              <w:t xml:space="preserve">Cuab Yeej </w:t>
            </w:r>
            <w:r w:rsidR="00000000">
              <w:rPr>
                <w:color w:val="363435"/>
                <w:w w:val="87"/>
              </w:rPr>
              <w:t>Lift</w:t>
            </w:r>
          </w:p>
        </w:tc>
        <w:tc>
          <w:tcPr>
            <w:tcW w:w="4176" w:type="dxa"/>
            <w:tcBorders>
              <w:top w:val="single" w:sz="2" w:space="0" w:color="363435"/>
              <w:left w:val="single" w:sz="2" w:space="0" w:color="363435"/>
              <w:bottom w:val="single" w:sz="2" w:space="0" w:color="363435"/>
              <w:right w:val="single" w:sz="2" w:space="0" w:color="363435"/>
            </w:tcBorders>
            <w:shd w:val="clear" w:color="auto" w:fill="E9E5DE"/>
          </w:tcPr>
          <w:p w14:paraId="05E97E71" w14:textId="3E1604CA" w:rsidR="00D82A14" w:rsidRPr="002A43C4" w:rsidRDefault="00AD2E7C">
            <w:pPr>
              <w:spacing w:before="49" w:line="250" w:lineRule="auto"/>
              <w:ind w:left="78" w:right="147"/>
              <w:rPr>
                <w:sz w:val="18"/>
                <w:szCs w:val="18"/>
              </w:rPr>
            </w:pPr>
            <w:r w:rsidRPr="002A43C4">
              <w:rPr>
                <w:color w:val="363435"/>
                <w:sz w:val="18"/>
                <w:szCs w:val="18"/>
              </w:rPr>
              <w:t xml:space="preserve">Cov dej saum npoo av yuav tsum tau </w:t>
            </w:r>
            <w:r w:rsidR="002A43C4" w:rsidRPr="002A43C4">
              <w:rPr>
                <w:color w:val="363435"/>
                <w:sz w:val="18"/>
                <w:szCs w:val="18"/>
              </w:rPr>
              <w:t>qus</w:t>
            </w:r>
            <w:r w:rsidRPr="002A43C4">
              <w:rPr>
                <w:color w:val="363435"/>
                <w:sz w:val="18"/>
                <w:szCs w:val="18"/>
              </w:rPr>
              <w:t xml:space="preserve"> los ntawm FID </w:t>
            </w:r>
            <w:r w:rsidR="002A43C4" w:rsidRPr="002A43C4">
              <w:rPr>
                <w:color w:val="363435"/>
                <w:sz w:val="18"/>
                <w:szCs w:val="18"/>
              </w:rPr>
              <w:t>cov</w:t>
            </w:r>
            <w:r w:rsidRPr="002A43C4">
              <w:rPr>
                <w:color w:val="363435"/>
                <w:sz w:val="18"/>
                <w:szCs w:val="18"/>
              </w:rPr>
              <w:t xml:space="preserve"> kwj dej kom ncav cuag tus tswv av (</w:t>
            </w:r>
            <w:r w:rsidR="002A43C4">
              <w:rPr>
                <w:color w:val="363435"/>
                <w:sz w:val="18"/>
                <w:szCs w:val="18"/>
              </w:rPr>
              <w:t xml:space="preserve">tsi muaj qhov </w:t>
            </w:r>
            <w:r w:rsidRPr="002A43C4">
              <w:rPr>
                <w:color w:val="363435"/>
                <w:sz w:val="18"/>
                <w:szCs w:val="18"/>
              </w:rPr>
              <w:t>dej ntws)</w:t>
            </w:r>
          </w:p>
        </w:tc>
        <w:tc>
          <w:tcPr>
            <w:tcW w:w="1123" w:type="dxa"/>
            <w:tcBorders>
              <w:top w:val="single" w:sz="2" w:space="0" w:color="363435"/>
              <w:left w:val="single" w:sz="2" w:space="0" w:color="363435"/>
              <w:bottom w:val="single" w:sz="2" w:space="0" w:color="363435"/>
              <w:right w:val="single" w:sz="2" w:space="0" w:color="363435"/>
            </w:tcBorders>
            <w:shd w:val="clear" w:color="auto" w:fill="E9E5DE"/>
          </w:tcPr>
          <w:p w14:paraId="69A45D23" w14:textId="77777777" w:rsidR="00D82A14" w:rsidRDefault="00D82A14">
            <w:pPr>
              <w:spacing w:before="9" w:line="160" w:lineRule="exact"/>
              <w:rPr>
                <w:sz w:val="16"/>
                <w:szCs w:val="16"/>
              </w:rPr>
            </w:pPr>
          </w:p>
          <w:p w14:paraId="6195E85F" w14:textId="77777777" w:rsidR="00D82A14" w:rsidRDefault="00000000">
            <w:pPr>
              <w:ind w:left="129"/>
            </w:pPr>
            <w:r>
              <w:rPr>
                <w:color w:val="363435"/>
              </w:rPr>
              <w:t>$</w:t>
            </w:r>
            <w:r>
              <w:rPr>
                <w:color w:val="363435"/>
                <w:spacing w:val="20"/>
              </w:rPr>
              <w:t xml:space="preserve"> </w:t>
            </w:r>
            <w:r>
              <w:rPr>
                <w:color w:val="363435"/>
                <w:w w:val="101"/>
              </w:rPr>
              <w:t>102</w:t>
            </w:r>
            <w:r>
              <w:rPr>
                <w:color w:val="363435"/>
                <w:spacing w:val="-13"/>
                <w:w w:val="101"/>
              </w:rPr>
              <w:t>.</w:t>
            </w:r>
            <w:r>
              <w:rPr>
                <w:color w:val="363435"/>
                <w:w w:val="103"/>
              </w:rPr>
              <w:t>77</w:t>
            </w:r>
          </w:p>
        </w:tc>
        <w:tc>
          <w:tcPr>
            <w:tcW w:w="1051" w:type="dxa"/>
            <w:tcBorders>
              <w:top w:val="single" w:sz="2" w:space="0" w:color="363435"/>
              <w:left w:val="single" w:sz="2" w:space="0" w:color="363435"/>
              <w:bottom w:val="single" w:sz="2" w:space="0" w:color="363435"/>
              <w:right w:val="single" w:sz="2" w:space="0" w:color="363435"/>
            </w:tcBorders>
            <w:shd w:val="clear" w:color="auto" w:fill="E9E5DE"/>
          </w:tcPr>
          <w:p w14:paraId="4F006A7D" w14:textId="77777777" w:rsidR="00D82A14" w:rsidRDefault="00D82A14">
            <w:pPr>
              <w:spacing w:before="9" w:line="160" w:lineRule="exact"/>
              <w:rPr>
                <w:sz w:val="16"/>
                <w:szCs w:val="16"/>
              </w:rPr>
            </w:pPr>
          </w:p>
          <w:p w14:paraId="5E021F6A" w14:textId="77777777" w:rsidR="00D82A14" w:rsidRDefault="00000000">
            <w:pPr>
              <w:ind w:left="129"/>
            </w:pPr>
            <w:r>
              <w:rPr>
                <w:color w:val="363435"/>
              </w:rPr>
              <w:t>$</w:t>
            </w:r>
            <w:r>
              <w:rPr>
                <w:color w:val="363435"/>
                <w:spacing w:val="20"/>
              </w:rPr>
              <w:t xml:space="preserve"> </w:t>
            </w:r>
            <w:r>
              <w:rPr>
                <w:color w:val="363435"/>
              </w:rPr>
              <w:t>114.32</w:t>
            </w:r>
          </w:p>
        </w:tc>
        <w:tc>
          <w:tcPr>
            <w:tcW w:w="1138" w:type="dxa"/>
            <w:tcBorders>
              <w:top w:val="single" w:sz="2" w:space="0" w:color="363435"/>
              <w:left w:val="single" w:sz="2" w:space="0" w:color="363435"/>
              <w:bottom w:val="single" w:sz="2" w:space="0" w:color="363435"/>
              <w:right w:val="single" w:sz="2" w:space="0" w:color="363435"/>
            </w:tcBorders>
            <w:shd w:val="clear" w:color="auto" w:fill="E9E5DE"/>
          </w:tcPr>
          <w:p w14:paraId="127C15D4" w14:textId="77777777" w:rsidR="00D82A14" w:rsidRDefault="00D82A14">
            <w:pPr>
              <w:spacing w:before="9" w:line="160" w:lineRule="exact"/>
              <w:rPr>
                <w:sz w:val="16"/>
                <w:szCs w:val="16"/>
              </w:rPr>
            </w:pPr>
          </w:p>
          <w:p w14:paraId="3D5E2435" w14:textId="77777777" w:rsidR="00D82A14" w:rsidRDefault="00000000">
            <w:pPr>
              <w:ind w:left="129"/>
            </w:pPr>
            <w:r>
              <w:rPr>
                <w:color w:val="363435"/>
              </w:rPr>
              <w:t>$</w:t>
            </w:r>
            <w:r>
              <w:rPr>
                <w:color w:val="363435"/>
                <w:spacing w:val="20"/>
              </w:rPr>
              <w:t xml:space="preserve"> </w:t>
            </w:r>
            <w:r>
              <w:rPr>
                <w:color w:val="363435"/>
                <w:w w:val="103"/>
              </w:rPr>
              <w:t>125.87</w:t>
            </w:r>
          </w:p>
        </w:tc>
        <w:tc>
          <w:tcPr>
            <w:tcW w:w="1210" w:type="dxa"/>
            <w:tcBorders>
              <w:top w:val="single" w:sz="2" w:space="0" w:color="363435"/>
              <w:left w:val="single" w:sz="2" w:space="0" w:color="363435"/>
              <w:bottom w:val="single" w:sz="2" w:space="0" w:color="363435"/>
              <w:right w:val="single" w:sz="2" w:space="0" w:color="363435"/>
            </w:tcBorders>
            <w:shd w:val="clear" w:color="auto" w:fill="E9E5DE"/>
          </w:tcPr>
          <w:p w14:paraId="5F9FD5F3" w14:textId="77777777" w:rsidR="00D82A14" w:rsidRDefault="00D82A14">
            <w:pPr>
              <w:spacing w:before="9" w:line="160" w:lineRule="exact"/>
              <w:rPr>
                <w:sz w:val="16"/>
                <w:szCs w:val="16"/>
              </w:rPr>
            </w:pPr>
          </w:p>
          <w:p w14:paraId="11DFBD2C" w14:textId="77777777" w:rsidR="00D82A14" w:rsidRDefault="00000000">
            <w:pPr>
              <w:ind w:left="129"/>
            </w:pPr>
            <w:r>
              <w:rPr>
                <w:color w:val="363435"/>
              </w:rPr>
              <w:t>$</w:t>
            </w:r>
            <w:r>
              <w:rPr>
                <w:color w:val="363435"/>
                <w:spacing w:val="20"/>
              </w:rPr>
              <w:t xml:space="preserve"> </w:t>
            </w:r>
            <w:r>
              <w:rPr>
                <w:color w:val="363435"/>
                <w:w w:val="94"/>
              </w:rPr>
              <w:t>13</w:t>
            </w:r>
            <w:r>
              <w:rPr>
                <w:color w:val="363435"/>
                <w:spacing w:val="-19"/>
                <w:w w:val="94"/>
              </w:rPr>
              <w:t>7</w:t>
            </w:r>
            <w:r>
              <w:rPr>
                <w:color w:val="363435"/>
                <w:w w:val="110"/>
              </w:rPr>
              <w:t>.42</w:t>
            </w:r>
          </w:p>
        </w:tc>
        <w:tc>
          <w:tcPr>
            <w:tcW w:w="1150" w:type="dxa"/>
            <w:tcBorders>
              <w:top w:val="single" w:sz="2" w:space="0" w:color="363435"/>
              <w:left w:val="single" w:sz="2" w:space="0" w:color="363435"/>
              <w:bottom w:val="single" w:sz="2" w:space="0" w:color="363435"/>
              <w:right w:val="single" w:sz="4" w:space="0" w:color="363435"/>
            </w:tcBorders>
            <w:shd w:val="clear" w:color="auto" w:fill="E9E5DE"/>
          </w:tcPr>
          <w:p w14:paraId="4F68F80E" w14:textId="77777777" w:rsidR="00D82A14" w:rsidRDefault="00D82A14">
            <w:pPr>
              <w:spacing w:before="9" w:line="160" w:lineRule="exact"/>
              <w:rPr>
                <w:sz w:val="16"/>
                <w:szCs w:val="16"/>
              </w:rPr>
            </w:pPr>
          </w:p>
          <w:p w14:paraId="09011E56" w14:textId="77777777" w:rsidR="00D82A14" w:rsidRDefault="00000000">
            <w:pPr>
              <w:ind w:left="129"/>
            </w:pPr>
            <w:r>
              <w:rPr>
                <w:color w:val="363435"/>
              </w:rPr>
              <w:t>$</w:t>
            </w:r>
            <w:r>
              <w:rPr>
                <w:color w:val="363435"/>
                <w:spacing w:val="20"/>
              </w:rPr>
              <w:t xml:space="preserve"> </w:t>
            </w:r>
            <w:r>
              <w:rPr>
                <w:color w:val="363435"/>
                <w:w w:val="104"/>
              </w:rPr>
              <w:t>148.68</w:t>
            </w:r>
          </w:p>
        </w:tc>
      </w:tr>
      <w:tr w:rsidR="00D82A14" w14:paraId="3801217F" w14:textId="77777777">
        <w:trPr>
          <w:trHeight w:hRule="exact" w:val="798"/>
        </w:trPr>
        <w:tc>
          <w:tcPr>
            <w:tcW w:w="1927" w:type="dxa"/>
            <w:tcBorders>
              <w:top w:val="single" w:sz="2" w:space="0" w:color="363435"/>
              <w:left w:val="single" w:sz="4" w:space="0" w:color="363435"/>
              <w:bottom w:val="single" w:sz="4" w:space="0" w:color="363435"/>
              <w:right w:val="single" w:sz="2" w:space="0" w:color="363435"/>
            </w:tcBorders>
            <w:shd w:val="clear" w:color="auto" w:fill="FDFDFD"/>
          </w:tcPr>
          <w:p w14:paraId="05C73BA4" w14:textId="77777777" w:rsidR="00D82A14" w:rsidRDefault="00D82A14">
            <w:pPr>
              <w:spacing w:before="9" w:line="280" w:lineRule="exact"/>
              <w:rPr>
                <w:sz w:val="28"/>
                <w:szCs w:val="28"/>
              </w:rPr>
            </w:pPr>
          </w:p>
          <w:p w14:paraId="4747BEBF" w14:textId="6782397A" w:rsidR="00D82A14" w:rsidRDefault="00C2599F">
            <w:pPr>
              <w:ind w:left="75"/>
            </w:pPr>
            <w:r>
              <w:rPr>
                <w:color w:val="363435"/>
                <w:w w:val="106"/>
              </w:rPr>
              <w:t xml:space="preserve">Lub Nroog </w:t>
            </w:r>
            <w:r w:rsidR="00000000">
              <w:rPr>
                <w:color w:val="363435"/>
                <w:w w:val="106"/>
              </w:rPr>
              <w:t>Freewater</w:t>
            </w:r>
          </w:p>
        </w:tc>
        <w:tc>
          <w:tcPr>
            <w:tcW w:w="4176" w:type="dxa"/>
            <w:tcBorders>
              <w:top w:val="single" w:sz="2" w:space="0" w:color="363435"/>
              <w:left w:val="single" w:sz="2" w:space="0" w:color="363435"/>
              <w:bottom w:val="single" w:sz="4" w:space="0" w:color="363435"/>
              <w:right w:val="single" w:sz="2" w:space="0" w:color="363435"/>
            </w:tcBorders>
            <w:shd w:val="clear" w:color="auto" w:fill="FDFDFD"/>
          </w:tcPr>
          <w:p w14:paraId="266D79C2" w14:textId="40289929" w:rsidR="00D82A14" w:rsidRDefault="00185D48">
            <w:pPr>
              <w:spacing w:before="48" w:line="250" w:lineRule="auto"/>
              <w:ind w:left="78" w:right="535"/>
            </w:pPr>
            <w:r w:rsidRPr="00185D48">
              <w:rPr>
                <w:color w:val="363435"/>
              </w:rPr>
              <w:t>Ib cheeb tsam tshwj xeeb hauv FID nyob hauv</w:t>
            </w:r>
            <w:r w:rsidR="00C77D1F">
              <w:rPr>
                <w:color w:val="363435"/>
              </w:rPr>
              <w:t xml:space="preserve"> lub Xeev </w:t>
            </w:r>
            <w:r w:rsidRPr="00185D48">
              <w:rPr>
                <w:color w:val="363435"/>
              </w:rPr>
              <w:t xml:space="preserve">Freewater </w:t>
            </w:r>
            <w:r w:rsidR="00C77D1F">
              <w:rPr>
                <w:color w:val="363435"/>
              </w:rPr>
              <w:t xml:space="preserve">Nroog </w:t>
            </w:r>
            <w:r w:rsidRPr="00185D48">
              <w:rPr>
                <w:color w:val="363435"/>
              </w:rPr>
              <w:t>Water uas FID xa cov dej ntws mus rau</w:t>
            </w:r>
            <w:r w:rsidR="00C77D1F">
              <w:rPr>
                <w:color w:val="363435"/>
              </w:rPr>
              <w:t xml:space="preserve"> lawm</w:t>
            </w:r>
          </w:p>
        </w:tc>
        <w:tc>
          <w:tcPr>
            <w:tcW w:w="1123" w:type="dxa"/>
            <w:tcBorders>
              <w:top w:val="single" w:sz="2" w:space="0" w:color="363435"/>
              <w:left w:val="single" w:sz="2" w:space="0" w:color="363435"/>
              <w:bottom w:val="single" w:sz="4" w:space="0" w:color="363435"/>
              <w:right w:val="single" w:sz="2" w:space="0" w:color="363435"/>
            </w:tcBorders>
            <w:shd w:val="clear" w:color="auto" w:fill="FDFDFD"/>
          </w:tcPr>
          <w:p w14:paraId="50E4CF2F" w14:textId="77777777" w:rsidR="00D82A14" w:rsidRDefault="00D82A14">
            <w:pPr>
              <w:spacing w:before="9" w:line="280" w:lineRule="exact"/>
              <w:rPr>
                <w:sz w:val="28"/>
                <w:szCs w:val="28"/>
              </w:rPr>
            </w:pPr>
          </w:p>
          <w:p w14:paraId="74ED1164" w14:textId="77777777" w:rsidR="00D82A14" w:rsidRDefault="00000000">
            <w:pPr>
              <w:ind w:left="129"/>
            </w:pPr>
            <w:r>
              <w:rPr>
                <w:color w:val="363435"/>
              </w:rPr>
              <w:t>$</w:t>
            </w:r>
            <w:r>
              <w:rPr>
                <w:color w:val="363435"/>
                <w:spacing w:val="20"/>
              </w:rPr>
              <w:t xml:space="preserve"> </w:t>
            </w:r>
            <w:r>
              <w:rPr>
                <w:color w:val="363435"/>
                <w:w w:val="114"/>
              </w:rPr>
              <w:t>64.20</w:t>
            </w:r>
          </w:p>
        </w:tc>
        <w:tc>
          <w:tcPr>
            <w:tcW w:w="1051" w:type="dxa"/>
            <w:tcBorders>
              <w:top w:val="single" w:sz="2" w:space="0" w:color="363435"/>
              <w:left w:val="single" w:sz="2" w:space="0" w:color="363435"/>
              <w:bottom w:val="single" w:sz="4" w:space="0" w:color="363435"/>
              <w:right w:val="single" w:sz="2" w:space="0" w:color="363435"/>
            </w:tcBorders>
            <w:shd w:val="clear" w:color="auto" w:fill="FDFDFD"/>
          </w:tcPr>
          <w:p w14:paraId="45C128EE" w14:textId="77777777" w:rsidR="00D82A14" w:rsidRDefault="00D82A14">
            <w:pPr>
              <w:spacing w:before="9" w:line="280" w:lineRule="exact"/>
              <w:rPr>
                <w:sz w:val="28"/>
                <w:szCs w:val="28"/>
              </w:rPr>
            </w:pPr>
          </w:p>
          <w:p w14:paraId="1E4C1931" w14:textId="77777777" w:rsidR="00D82A14" w:rsidRDefault="00000000">
            <w:pPr>
              <w:ind w:left="129"/>
            </w:pPr>
            <w:r>
              <w:rPr>
                <w:color w:val="363435"/>
              </w:rPr>
              <w:t>$</w:t>
            </w:r>
            <w:r>
              <w:rPr>
                <w:color w:val="363435"/>
                <w:spacing w:val="20"/>
              </w:rPr>
              <w:t xml:space="preserve"> </w:t>
            </w:r>
            <w:r>
              <w:rPr>
                <w:color w:val="363435"/>
              </w:rPr>
              <w:t>71.41</w:t>
            </w:r>
          </w:p>
        </w:tc>
        <w:tc>
          <w:tcPr>
            <w:tcW w:w="1138" w:type="dxa"/>
            <w:tcBorders>
              <w:top w:val="single" w:sz="2" w:space="0" w:color="363435"/>
              <w:left w:val="single" w:sz="2" w:space="0" w:color="363435"/>
              <w:bottom w:val="single" w:sz="4" w:space="0" w:color="363435"/>
              <w:right w:val="single" w:sz="2" w:space="0" w:color="363435"/>
            </w:tcBorders>
            <w:shd w:val="clear" w:color="auto" w:fill="FDFDFD"/>
          </w:tcPr>
          <w:p w14:paraId="686F2166" w14:textId="77777777" w:rsidR="00D82A14" w:rsidRDefault="00D82A14">
            <w:pPr>
              <w:spacing w:before="9" w:line="280" w:lineRule="exact"/>
              <w:rPr>
                <w:sz w:val="28"/>
                <w:szCs w:val="28"/>
              </w:rPr>
            </w:pPr>
          </w:p>
          <w:p w14:paraId="0A613387" w14:textId="77777777" w:rsidR="00D82A14" w:rsidRDefault="00000000">
            <w:pPr>
              <w:ind w:left="129"/>
            </w:pPr>
            <w:r>
              <w:rPr>
                <w:color w:val="363435"/>
              </w:rPr>
              <w:t>$</w:t>
            </w:r>
            <w:r>
              <w:rPr>
                <w:color w:val="363435"/>
                <w:spacing w:val="20"/>
              </w:rPr>
              <w:t xml:space="preserve"> </w:t>
            </w:r>
            <w:r>
              <w:rPr>
                <w:color w:val="363435"/>
                <w:w w:val="109"/>
              </w:rPr>
              <w:t>78.63</w:t>
            </w:r>
          </w:p>
        </w:tc>
        <w:tc>
          <w:tcPr>
            <w:tcW w:w="1210" w:type="dxa"/>
            <w:tcBorders>
              <w:top w:val="single" w:sz="2" w:space="0" w:color="363435"/>
              <w:left w:val="single" w:sz="2" w:space="0" w:color="363435"/>
              <w:bottom w:val="single" w:sz="4" w:space="0" w:color="363435"/>
              <w:right w:val="single" w:sz="2" w:space="0" w:color="363435"/>
            </w:tcBorders>
            <w:shd w:val="clear" w:color="auto" w:fill="FDFDFD"/>
          </w:tcPr>
          <w:p w14:paraId="4E0283FB" w14:textId="77777777" w:rsidR="00D82A14" w:rsidRDefault="00D82A14">
            <w:pPr>
              <w:spacing w:before="9" w:line="280" w:lineRule="exact"/>
              <w:rPr>
                <w:sz w:val="28"/>
                <w:szCs w:val="28"/>
              </w:rPr>
            </w:pPr>
          </w:p>
          <w:p w14:paraId="518E0807" w14:textId="77777777" w:rsidR="00D82A14" w:rsidRDefault="00000000">
            <w:pPr>
              <w:ind w:left="129"/>
            </w:pPr>
            <w:r>
              <w:rPr>
                <w:color w:val="363435"/>
              </w:rPr>
              <w:t>$</w:t>
            </w:r>
            <w:r>
              <w:rPr>
                <w:color w:val="363435"/>
                <w:spacing w:val="20"/>
              </w:rPr>
              <w:t xml:space="preserve"> </w:t>
            </w:r>
            <w:r>
              <w:rPr>
                <w:color w:val="363435"/>
                <w:w w:val="112"/>
              </w:rPr>
              <w:t>85.84</w:t>
            </w:r>
          </w:p>
        </w:tc>
        <w:tc>
          <w:tcPr>
            <w:tcW w:w="1150" w:type="dxa"/>
            <w:tcBorders>
              <w:top w:val="single" w:sz="2" w:space="0" w:color="363435"/>
              <w:left w:val="single" w:sz="2" w:space="0" w:color="363435"/>
              <w:bottom w:val="single" w:sz="4" w:space="0" w:color="363435"/>
              <w:right w:val="single" w:sz="4" w:space="0" w:color="363435"/>
            </w:tcBorders>
            <w:shd w:val="clear" w:color="auto" w:fill="FDFDFD"/>
          </w:tcPr>
          <w:p w14:paraId="50D6D832" w14:textId="77777777" w:rsidR="00D82A14" w:rsidRDefault="00D82A14">
            <w:pPr>
              <w:spacing w:before="9" w:line="280" w:lineRule="exact"/>
              <w:rPr>
                <w:sz w:val="28"/>
                <w:szCs w:val="28"/>
              </w:rPr>
            </w:pPr>
          </w:p>
          <w:p w14:paraId="5D30E655" w14:textId="77777777" w:rsidR="00D82A14" w:rsidRDefault="00000000">
            <w:pPr>
              <w:ind w:left="129"/>
            </w:pPr>
            <w:r>
              <w:rPr>
                <w:color w:val="363435"/>
              </w:rPr>
              <w:t>$</w:t>
            </w:r>
            <w:r>
              <w:rPr>
                <w:color w:val="363435"/>
                <w:spacing w:val="20"/>
              </w:rPr>
              <w:t xml:space="preserve"> </w:t>
            </w:r>
            <w:r>
              <w:rPr>
                <w:color w:val="363435"/>
                <w:w w:val="111"/>
              </w:rPr>
              <w:t>92.87</w:t>
            </w:r>
          </w:p>
        </w:tc>
      </w:tr>
    </w:tbl>
    <w:p w14:paraId="1E6EDE14" w14:textId="77777777" w:rsidR="00D82A14" w:rsidRDefault="00D82A14">
      <w:pPr>
        <w:spacing w:before="20" w:line="220" w:lineRule="exact"/>
        <w:rPr>
          <w:sz w:val="22"/>
          <w:szCs w:val="22"/>
        </w:rPr>
      </w:pPr>
    </w:p>
    <w:p w14:paraId="1E4A700C" w14:textId="249CA719" w:rsidR="00D82A14" w:rsidRPr="00FA3980" w:rsidRDefault="00000000" w:rsidP="003A433A">
      <w:pPr>
        <w:ind w:left="112"/>
        <w:rPr>
          <w:sz w:val="22"/>
          <w:szCs w:val="22"/>
        </w:rPr>
      </w:pPr>
      <w:r w:rsidRPr="00FA3980">
        <w:rPr>
          <w:b/>
          <w:color w:val="314062"/>
          <w:sz w:val="22"/>
          <w:szCs w:val="22"/>
        </w:rPr>
        <w:t>5.</w:t>
      </w:r>
      <w:r w:rsidRPr="00FA3980">
        <w:rPr>
          <w:b/>
          <w:color w:val="314062"/>
          <w:spacing w:val="28"/>
          <w:sz w:val="22"/>
          <w:szCs w:val="22"/>
        </w:rPr>
        <w:t xml:space="preserve"> </w:t>
      </w:r>
      <w:r w:rsidR="00FA3980" w:rsidRPr="00FA3980">
        <w:rPr>
          <w:b/>
          <w:color w:val="314062"/>
          <w:w w:val="94"/>
          <w:sz w:val="22"/>
          <w:szCs w:val="22"/>
        </w:rPr>
        <w:t>KUV TUAJ YEEM PAUB TAU LI CAS TIAS FID YUAV SIV COV NYIAJ NTSUAM XYUAS LOS PAB COV TSWV AV</w:t>
      </w:r>
      <w:r w:rsidRPr="00FA3980">
        <w:rPr>
          <w:b/>
          <w:color w:val="314062"/>
          <w:sz w:val="22"/>
          <w:szCs w:val="22"/>
        </w:rPr>
        <w:t>?</w:t>
      </w:r>
    </w:p>
    <w:p w14:paraId="6E1A3A1F" w14:textId="02DB1E72" w:rsidR="002E3E6A" w:rsidRPr="002E3E6A" w:rsidRDefault="00FB6EA1" w:rsidP="008765AC">
      <w:pPr>
        <w:spacing w:before="1"/>
        <w:ind w:left="112"/>
        <w:jc w:val="both"/>
        <w:rPr>
          <w:color w:val="363435"/>
          <w:sz w:val="22"/>
          <w:szCs w:val="22"/>
        </w:rPr>
      </w:pPr>
      <w:r>
        <w:rPr>
          <w:color w:val="363435"/>
          <w:sz w:val="22"/>
          <w:szCs w:val="22"/>
        </w:rPr>
        <w:t>Raw lis</w:t>
      </w:r>
      <w:r w:rsidR="002E3E6A" w:rsidRPr="002E3E6A">
        <w:rPr>
          <w:color w:val="363435"/>
          <w:sz w:val="22"/>
          <w:szCs w:val="22"/>
        </w:rPr>
        <w:t xml:space="preserve"> 100-xyoo </w:t>
      </w:r>
      <w:r>
        <w:rPr>
          <w:color w:val="363435"/>
          <w:sz w:val="22"/>
          <w:szCs w:val="22"/>
        </w:rPr>
        <w:t xml:space="preserve">ntawm nws li </w:t>
      </w:r>
      <w:r w:rsidR="002E3E6A" w:rsidRPr="002E3E6A">
        <w:rPr>
          <w:color w:val="363435"/>
          <w:sz w:val="22"/>
          <w:szCs w:val="22"/>
        </w:rPr>
        <w:t xml:space="preserve">keeb kwm, FID tau pom nws txoj kev cog lus rau kev ua liaj ua teb, kev lag luam, nroog thiab cov zej zog los ntawm kev teb rau tam sim no thiab npaj rau yav tom ntej. </w:t>
      </w:r>
      <w:r w:rsidRPr="00FB6EA1">
        <w:rPr>
          <w:color w:val="363435"/>
          <w:sz w:val="22"/>
          <w:szCs w:val="22"/>
        </w:rPr>
        <w:t>Tshaj li 20 xyoo dhau los, FID tau ntxiv cov txheej txheem tseem ceeb thiab cov cuab yeej ua hauj</w:t>
      </w:r>
      <w:r>
        <w:rPr>
          <w:color w:val="363435"/>
          <w:sz w:val="22"/>
          <w:szCs w:val="22"/>
        </w:rPr>
        <w:t xml:space="preserve"> </w:t>
      </w:r>
      <w:r w:rsidRPr="00FB6EA1">
        <w:rPr>
          <w:color w:val="363435"/>
          <w:sz w:val="22"/>
          <w:szCs w:val="22"/>
        </w:rPr>
        <w:t>lwm rau</w:t>
      </w:r>
      <w:r>
        <w:rPr>
          <w:color w:val="363435"/>
          <w:sz w:val="22"/>
          <w:szCs w:val="22"/>
        </w:rPr>
        <w:t xml:space="preserve"> hauv</w:t>
      </w:r>
      <w:r w:rsidRPr="00FB6EA1">
        <w:rPr>
          <w:color w:val="363435"/>
          <w:sz w:val="22"/>
          <w:szCs w:val="22"/>
        </w:rPr>
        <w:t xml:space="preserve"> thaj chaw </w:t>
      </w:r>
      <w:r>
        <w:rPr>
          <w:color w:val="363435"/>
          <w:sz w:val="22"/>
          <w:szCs w:val="22"/>
        </w:rPr>
        <w:t xml:space="preserve">qhov </w:t>
      </w:r>
      <w:r w:rsidR="002E3E6A" w:rsidRPr="002E3E6A">
        <w:rPr>
          <w:color w:val="363435"/>
          <w:sz w:val="22"/>
          <w:szCs w:val="22"/>
        </w:rPr>
        <w:t>no suav nrog 395 acres ntawm cov dej hauv av rov qab thiab tswj cov bass (420 ev kawj tau npaj yuav tsim nyob rau kaum xyoo tom ntej), ntau tshaj 50 mais ntawm cov kav dej thiab cov kwj dej, thiab ntau dua 230 qhov chaw tswj thiab ntsuas qhov chaw</w:t>
      </w:r>
      <w:r>
        <w:rPr>
          <w:color w:val="363435"/>
          <w:sz w:val="22"/>
          <w:szCs w:val="22"/>
        </w:rPr>
        <w:t xml:space="preserve"> </w:t>
      </w:r>
      <w:r w:rsidR="002E3E6A" w:rsidRPr="002E3E6A">
        <w:rPr>
          <w:color w:val="363435"/>
          <w:sz w:val="22"/>
          <w:szCs w:val="22"/>
        </w:rPr>
        <w:t>nce kev xa khoom thiab khoom siv rau cov neeg cog qoob loo</w:t>
      </w:r>
      <w:r>
        <w:rPr>
          <w:color w:val="363435"/>
          <w:sz w:val="22"/>
          <w:szCs w:val="22"/>
        </w:rPr>
        <w:t>.</w:t>
      </w:r>
      <w:r w:rsidR="002E3E6A" w:rsidRPr="002E3E6A">
        <w:rPr>
          <w:color w:val="363435"/>
          <w:sz w:val="22"/>
          <w:szCs w:val="22"/>
        </w:rPr>
        <w:t xml:space="preserve"> Tsim los ntawm nws lub hauv paus ntawm kev txhawb nqa hauv </w:t>
      </w:r>
      <w:r>
        <w:rPr>
          <w:color w:val="363435"/>
          <w:sz w:val="22"/>
          <w:szCs w:val="22"/>
        </w:rPr>
        <w:t>zej zog</w:t>
      </w:r>
      <w:r w:rsidR="002E3E6A" w:rsidRPr="002E3E6A">
        <w:rPr>
          <w:color w:val="363435"/>
          <w:sz w:val="22"/>
          <w:szCs w:val="22"/>
        </w:rPr>
        <w:t xml:space="preserve"> thiab kev nqis peev, FID yuav txuas ntxiv nqis peev rau xyoo tom ntej.</w:t>
      </w:r>
    </w:p>
    <w:p w14:paraId="1144D660" w14:textId="228C37B5" w:rsidR="00D82A14" w:rsidRDefault="002E3E6A" w:rsidP="002E3E6A">
      <w:pPr>
        <w:spacing w:before="1"/>
        <w:ind w:left="112"/>
        <w:rPr>
          <w:sz w:val="22"/>
          <w:szCs w:val="22"/>
        </w:rPr>
      </w:pPr>
      <w:r w:rsidRPr="002E3E6A">
        <w:rPr>
          <w:color w:val="363435"/>
          <w:sz w:val="22"/>
          <w:szCs w:val="22"/>
        </w:rPr>
        <w:t>Npaj los tsim cov peev nyiaj ntxiv los ntawm cov tswv av</w:t>
      </w:r>
      <w:r w:rsidR="00000000">
        <w:rPr>
          <w:color w:val="363435"/>
          <w:w w:val="104"/>
          <w:sz w:val="22"/>
          <w:szCs w:val="22"/>
        </w:rPr>
        <w:t>.</w:t>
      </w:r>
    </w:p>
    <w:p w14:paraId="18E0D793" w14:textId="77777777" w:rsidR="00D82A14" w:rsidRDefault="00D82A14">
      <w:pPr>
        <w:spacing w:before="6" w:line="160" w:lineRule="exact"/>
        <w:rPr>
          <w:sz w:val="16"/>
          <w:szCs w:val="16"/>
        </w:rPr>
      </w:pPr>
    </w:p>
    <w:p w14:paraId="04BAECCF" w14:textId="18782ED5" w:rsidR="00D82A14" w:rsidRPr="008765AC" w:rsidRDefault="008765AC">
      <w:pPr>
        <w:spacing w:before="20"/>
        <w:ind w:right="116"/>
        <w:jc w:val="right"/>
        <w:rPr>
          <w:sz w:val="22"/>
          <w:szCs w:val="22"/>
        </w:rPr>
        <w:sectPr w:rsidR="00D82A14" w:rsidRPr="008765AC">
          <w:pgSz w:w="12240" w:h="15840"/>
          <w:pgMar w:top="440" w:right="40" w:bottom="0" w:left="160" w:header="720" w:footer="720" w:gutter="0"/>
          <w:cols w:space="720"/>
        </w:sectPr>
      </w:pPr>
      <w:r w:rsidRPr="008765AC">
        <w:rPr>
          <w:color w:val="8B98B3"/>
          <w:w w:val="94"/>
          <w:sz w:val="22"/>
          <w:szCs w:val="22"/>
        </w:rPr>
        <w:t>TSAB NTAWV</w:t>
      </w:r>
      <w:r w:rsidR="00000000" w:rsidRPr="008765AC">
        <w:rPr>
          <w:color w:val="8B98B3"/>
          <w:spacing w:val="16"/>
          <w:w w:val="94"/>
          <w:sz w:val="22"/>
          <w:szCs w:val="22"/>
        </w:rPr>
        <w:t xml:space="preserve"> </w:t>
      </w:r>
      <w:r w:rsidR="00000000" w:rsidRPr="008765AC">
        <w:rPr>
          <w:color w:val="8B98B3"/>
          <w:w w:val="94"/>
          <w:sz w:val="22"/>
          <w:szCs w:val="22"/>
        </w:rPr>
        <w:t>1.0</w:t>
      </w:r>
    </w:p>
    <w:p w14:paraId="121B82D7" w14:textId="24576DDD" w:rsidR="00D82A14" w:rsidRDefault="00C91FAA">
      <w:pPr>
        <w:spacing w:before="17"/>
        <w:ind w:left="1448"/>
        <w:rPr>
          <w:sz w:val="44"/>
          <w:szCs w:val="44"/>
        </w:rPr>
      </w:pPr>
      <w:r>
        <w:rPr>
          <w:b/>
          <w:color w:val="FFFFFF"/>
          <w:spacing w:val="75"/>
          <w:w w:val="95"/>
          <w:sz w:val="44"/>
          <w:szCs w:val="44"/>
        </w:rPr>
        <w:lastRenderedPageBreak/>
        <w:t>COV LUS NUG UAS NQUAG NUG</w:t>
      </w:r>
      <w:r w:rsidR="00000000">
        <w:rPr>
          <w:b/>
          <w:color w:val="FFFFFF"/>
          <w:spacing w:val="-35"/>
          <w:sz w:val="44"/>
          <w:szCs w:val="44"/>
        </w:rPr>
        <w:t xml:space="preserve"> </w:t>
      </w:r>
    </w:p>
    <w:p w14:paraId="44772A14" w14:textId="77777777" w:rsidR="00D82A14" w:rsidRDefault="00D82A14">
      <w:pPr>
        <w:spacing w:before="18" w:line="260" w:lineRule="exact"/>
        <w:rPr>
          <w:sz w:val="26"/>
          <w:szCs w:val="26"/>
        </w:rPr>
        <w:sectPr w:rsidR="00D82A14">
          <w:pgSz w:w="12240" w:h="15840"/>
          <w:pgMar w:top="100" w:right="180" w:bottom="0" w:left="220" w:header="720" w:footer="720" w:gutter="0"/>
          <w:cols w:space="720"/>
        </w:sectPr>
      </w:pPr>
    </w:p>
    <w:p w14:paraId="2FE3C9C9" w14:textId="77777777" w:rsidR="003A433A" w:rsidRDefault="003A433A" w:rsidP="003A433A">
      <w:pPr>
        <w:spacing w:before="15" w:line="260" w:lineRule="auto"/>
        <w:ind w:left="111" w:right="118" w:firstLine="61"/>
        <w:jc w:val="both"/>
        <w:rPr>
          <w:b/>
          <w:color w:val="314062"/>
          <w:sz w:val="24"/>
          <w:szCs w:val="24"/>
        </w:rPr>
      </w:pPr>
    </w:p>
    <w:p w14:paraId="2A960F0B" w14:textId="1EA7452B" w:rsidR="00D82A14" w:rsidRPr="006C5381" w:rsidRDefault="00000000" w:rsidP="003A433A">
      <w:pPr>
        <w:spacing w:before="15" w:line="260" w:lineRule="auto"/>
        <w:ind w:left="111" w:right="118" w:firstLine="61"/>
        <w:jc w:val="both"/>
        <w:rPr>
          <w:sz w:val="22"/>
          <w:szCs w:val="22"/>
        </w:rPr>
      </w:pPr>
      <w:r w:rsidRPr="006C5381">
        <w:rPr>
          <w:b/>
          <w:color w:val="314062"/>
          <w:sz w:val="22"/>
          <w:szCs w:val="22"/>
        </w:rPr>
        <w:t>6.</w:t>
      </w:r>
      <w:r w:rsidRPr="006C5381">
        <w:rPr>
          <w:b/>
          <w:color w:val="314062"/>
          <w:spacing w:val="28"/>
          <w:sz w:val="22"/>
          <w:szCs w:val="22"/>
        </w:rPr>
        <w:t xml:space="preserve"> </w:t>
      </w:r>
      <w:r w:rsidR="00B962B1" w:rsidRPr="006C5381">
        <w:rPr>
          <w:b/>
          <w:color w:val="314062"/>
          <w:w w:val="94"/>
          <w:sz w:val="22"/>
          <w:szCs w:val="22"/>
        </w:rPr>
        <w:t>QHOV KEV NTSUAM XYUAS NTXIV TXIAJ NTSIG RAU TUS TSWV AV LI CAS</w:t>
      </w:r>
      <w:r w:rsidRPr="006C5381">
        <w:rPr>
          <w:b/>
          <w:color w:val="314062"/>
          <w:sz w:val="22"/>
          <w:szCs w:val="22"/>
        </w:rPr>
        <w:t>?</w:t>
      </w:r>
    </w:p>
    <w:p w14:paraId="788B6A7B" w14:textId="443A0046" w:rsidR="00D82A14" w:rsidRPr="006C5381" w:rsidRDefault="00764D09" w:rsidP="003A433A">
      <w:pPr>
        <w:spacing w:before="1" w:line="284" w:lineRule="auto"/>
        <w:ind w:left="111" w:right="-38"/>
        <w:jc w:val="both"/>
      </w:pPr>
      <w:r w:rsidRPr="006C5381">
        <w:rPr>
          <w:color w:val="363435"/>
          <w:spacing w:val="-2"/>
        </w:rPr>
        <w:t xml:space="preserve">Kev nqis peev hauv FID yog kev nqis peev hauv koj thaj av. FID </w:t>
      </w:r>
      <w:r w:rsidR="00E708A6" w:rsidRPr="006C5381">
        <w:rPr>
          <w:color w:val="363435"/>
          <w:spacing w:val="-2"/>
        </w:rPr>
        <w:t xml:space="preserve">muaj </w:t>
      </w:r>
      <w:r w:rsidRPr="006C5381">
        <w:rPr>
          <w:color w:val="363435"/>
          <w:spacing w:val="-2"/>
        </w:rPr>
        <w:t>txoj cai cuam tshuam</w:t>
      </w:r>
      <w:r w:rsidR="00E708A6" w:rsidRPr="006C5381">
        <w:rPr>
          <w:color w:val="363435"/>
          <w:spacing w:val="-2"/>
        </w:rPr>
        <w:t xml:space="preserve"> ncaj qha</w:t>
      </w:r>
      <w:r w:rsidRPr="006C5381">
        <w:rPr>
          <w:color w:val="363435"/>
          <w:spacing w:val="-2"/>
        </w:rPr>
        <w:t xml:space="preserve"> rau </w:t>
      </w:r>
      <w:r w:rsidR="00E708A6" w:rsidRPr="006C5381">
        <w:rPr>
          <w:color w:val="363435"/>
          <w:spacing w:val="-2"/>
        </w:rPr>
        <w:t xml:space="preserve">koj </w:t>
      </w:r>
      <w:r w:rsidRPr="006C5381">
        <w:rPr>
          <w:color w:val="363435"/>
          <w:spacing w:val="-2"/>
        </w:rPr>
        <w:t xml:space="preserve">thaj av muaj txiaj ntsig siab nyob hauv Cheeb Tsam. Xyoo 2022 </w:t>
      </w:r>
      <w:r w:rsidR="00E708A6" w:rsidRPr="006C5381">
        <w:rPr>
          <w:color w:val="363435"/>
          <w:spacing w:val="-2"/>
        </w:rPr>
        <w:t xml:space="preserve">Ntawm </w:t>
      </w:r>
      <w:r w:rsidRPr="006C5381">
        <w:rPr>
          <w:color w:val="363435"/>
          <w:spacing w:val="-2"/>
        </w:rPr>
        <w:t xml:space="preserve">kev soj ntsuam kev ua liaj ua teb piav qhia ua tsaug rau cov khoom siv dej saum npoo av, </w:t>
      </w:r>
      <w:r w:rsidR="00E708A6" w:rsidRPr="006C5381">
        <w:rPr>
          <w:color w:val="363435"/>
          <w:spacing w:val="-2"/>
        </w:rPr>
        <w:t xml:space="preserve">cov </w:t>
      </w:r>
      <w:r w:rsidRPr="006C5381">
        <w:rPr>
          <w:color w:val="363435"/>
          <w:spacing w:val="-2"/>
        </w:rPr>
        <w:t>av hauv FID raug nqi siab li</w:t>
      </w:r>
      <w:r w:rsidR="00E708A6" w:rsidRPr="006C5381">
        <w:rPr>
          <w:color w:val="363435"/>
          <w:spacing w:val="-2"/>
        </w:rPr>
        <w:t xml:space="preserve"> ntawm</w:t>
      </w:r>
      <w:r w:rsidRPr="006C5381">
        <w:rPr>
          <w:color w:val="363435"/>
          <w:spacing w:val="-2"/>
        </w:rPr>
        <w:t xml:space="preserve"> $45,000 toj ib evkawj, hos thaj av hauv </w:t>
      </w:r>
      <w:r w:rsidR="00E708A6" w:rsidRPr="006C5381">
        <w:rPr>
          <w:color w:val="363435"/>
          <w:spacing w:val="-2"/>
        </w:rPr>
        <w:t xml:space="preserve">nroog </w:t>
      </w:r>
      <w:r w:rsidRPr="006C5381">
        <w:rPr>
          <w:color w:val="363435"/>
          <w:spacing w:val="-2"/>
        </w:rPr>
        <w:t>Fresno uas tsis muaj cov dej hauv cheeb tsam raug nqi qis li</w:t>
      </w:r>
      <w:r w:rsidR="00E708A6" w:rsidRPr="006C5381">
        <w:rPr>
          <w:color w:val="363435"/>
          <w:spacing w:val="-2"/>
        </w:rPr>
        <w:t xml:space="preserve"> ntawm</w:t>
      </w:r>
      <w:r w:rsidRPr="006C5381">
        <w:rPr>
          <w:color w:val="363435"/>
          <w:spacing w:val="-2"/>
        </w:rPr>
        <w:t xml:space="preserve"> $10,000 toj ib </w:t>
      </w:r>
      <w:r w:rsidR="00E708A6" w:rsidRPr="006C5381">
        <w:rPr>
          <w:color w:val="363435"/>
          <w:spacing w:val="-2"/>
        </w:rPr>
        <w:t>evkawj</w:t>
      </w:r>
      <w:r w:rsidR="00000000" w:rsidRPr="006C5381">
        <w:rPr>
          <w:color w:val="363435"/>
          <w:spacing w:val="-2"/>
          <w:w w:val="107"/>
        </w:rPr>
        <w:t>.</w:t>
      </w:r>
    </w:p>
    <w:p w14:paraId="1780DA69" w14:textId="77777777" w:rsidR="00D82A14" w:rsidRPr="006C5381" w:rsidRDefault="00D82A14" w:rsidP="003A433A">
      <w:pPr>
        <w:spacing w:before="3" w:line="160" w:lineRule="exact"/>
        <w:jc w:val="both"/>
        <w:rPr>
          <w:sz w:val="14"/>
          <w:szCs w:val="14"/>
        </w:rPr>
      </w:pPr>
    </w:p>
    <w:p w14:paraId="4547AD02" w14:textId="232E711F" w:rsidR="00D82A14" w:rsidRPr="006C5381" w:rsidRDefault="00000000" w:rsidP="003A433A">
      <w:pPr>
        <w:spacing w:line="260" w:lineRule="auto"/>
        <w:ind w:left="111" w:right="1459"/>
        <w:jc w:val="both"/>
        <w:rPr>
          <w:sz w:val="22"/>
          <w:szCs w:val="22"/>
        </w:rPr>
      </w:pPr>
      <w:r w:rsidRPr="006C5381">
        <w:rPr>
          <w:b/>
          <w:color w:val="314062"/>
          <w:spacing w:val="-23"/>
          <w:sz w:val="22"/>
          <w:szCs w:val="22"/>
        </w:rPr>
        <w:t>7</w:t>
      </w:r>
      <w:r w:rsidRPr="006C5381">
        <w:rPr>
          <w:b/>
          <w:color w:val="314062"/>
          <w:sz w:val="22"/>
          <w:szCs w:val="22"/>
        </w:rPr>
        <w:t>.</w:t>
      </w:r>
      <w:r w:rsidRPr="006C5381">
        <w:rPr>
          <w:b/>
          <w:color w:val="314062"/>
          <w:spacing w:val="13"/>
          <w:sz w:val="22"/>
          <w:szCs w:val="22"/>
        </w:rPr>
        <w:t xml:space="preserve"> </w:t>
      </w:r>
      <w:r w:rsidR="00AB621E" w:rsidRPr="006C5381">
        <w:rPr>
          <w:b/>
          <w:color w:val="314062"/>
          <w:w w:val="94"/>
          <w:sz w:val="22"/>
          <w:szCs w:val="22"/>
        </w:rPr>
        <w:t>YUAV NTSUAS QHOV KEV NTSUAM XYUAS TAU LI CAS</w:t>
      </w:r>
      <w:r w:rsidRPr="006C5381">
        <w:rPr>
          <w:b/>
          <w:color w:val="314062"/>
          <w:sz w:val="22"/>
          <w:szCs w:val="22"/>
        </w:rPr>
        <w:t>?</w:t>
      </w:r>
    </w:p>
    <w:p w14:paraId="47D4B518" w14:textId="40CB7D35" w:rsidR="00D82A14" w:rsidRPr="006C5381" w:rsidRDefault="004B2659" w:rsidP="003A433A">
      <w:pPr>
        <w:spacing w:before="47" w:line="284" w:lineRule="auto"/>
        <w:ind w:left="111" w:right="63"/>
        <w:jc w:val="both"/>
      </w:pPr>
      <w:r w:rsidRPr="006C5381">
        <w:rPr>
          <w:color w:val="363435"/>
          <w:w w:val="75"/>
        </w:rPr>
        <w:t>Q</w:t>
      </w:r>
      <w:r w:rsidRPr="006C5381">
        <w:rPr>
          <w:color w:val="363435"/>
          <w:w w:val="75"/>
        </w:rPr>
        <w:t>ho</w:t>
      </w:r>
      <w:r w:rsidRPr="006C5381">
        <w:rPr>
          <w:color w:val="363435"/>
          <w:w w:val="75"/>
        </w:rPr>
        <w:t>v</w:t>
      </w:r>
      <w:r w:rsidRPr="006C5381">
        <w:rPr>
          <w:color w:val="363435"/>
          <w:w w:val="75"/>
        </w:rPr>
        <w:t xml:space="preserve"> kev kawm paub txog kev ua hauj</w:t>
      </w:r>
      <w:r w:rsidRPr="006C5381">
        <w:rPr>
          <w:color w:val="363435"/>
          <w:w w:val="75"/>
        </w:rPr>
        <w:t xml:space="preserve"> </w:t>
      </w:r>
      <w:r w:rsidRPr="006C5381">
        <w:rPr>
          <w:color w:val="363435"/>
          <w:w w:val="75"/>
        </w:rPr>
        <w:t xml:space="preserve">lwm ywj pheej tau ua los npaj </w:t>
      </w:r>
      <w:r w:rsidRPr="006C5381">
        <w:rPr>
          <w:color w:val="363435"/>
          <w:w w:val="75"/>
        </w:rPr>
        <w:t>rau cov</w:t>
      </w:r>
      <w:r w:rsidRPr="006C5381">
        <w:rPr>
          <w:color w:val="363435"/>
          <w:w w:val="75"/>
        </w:rPr>
        <w:t xml:space="preserve"> </w:t>
      </w:r>
      <w:r w:rsidRPr="006C5381">
        <w:rPr>
          <w:color w:val="363435"/>
          <w:w w:val="75"/>
        </w:rPr>
        <w:t>neeg ua hauj lwm</w:t>
      </w:r>
      <w:r w:rsidRPr="006C5381">
        <w:rPr>
          <w:color w:val="363435"/>
          <w:w w:val="75"/>
        </w:rPr>
        <w:t xml:space="preserve"> daim ntawv tshaj tawm. Pawg Neeg Saib Xyuas tau soj ntsuam cov kev ntsuam xyuas cov lus pom zoo uas tau teev tseg hauv</w:t>
      </w:r>
      <w:r w:rsidRPr="006C5381">
        <w:rPr>
          <w:color w:val="363435"/>
          <w:w w:val="75"/>
        </w:rPr>
        <w:t xml:space="preserve"> Cov Neeg Ua Hauj Lwm</w:t>
      </w:r>
      <w:r w:rsidRPr="006C5381">
        <w:rPr>
          <w:color w:val="363435"/>
          <w:w w:val="75"/>
        </w:rPr>
        <w:t xml:space="preserve"> </w:t>
      </w:r>
      <w:r w:rsidRPr="006C5381">
        <w:rPr>
          <w:color w:val="363435"/>
          <w:w w:val="75"/>
        </w:rPr>
        <w:t>(</w:t>
      </w:r>
      <w:r w:rsidRPr="006C5381">
        <w:rPr>
          <w:color w:val="363435"/>
          <w:w w:val="75"/>
        </w:rPr>
        <w:t>Engineer's Report</w:t>
      </w:r>
      <w:r w:rsidRPr="006C5381">
        <w:rPr>
          <w:color w:val="363435"/>
          <w:w w:val="75"/>
        </w:rPr>
        <w:t>)</w:t>
      </w:r>
      <w:r w:rsidRPr="006C5381">
        <w:rPr>
          <w:color w:val="363435"/>
          <w:w w:val="75"/>
        </w:rPr>
        <w:t xml:space="preserve"> thiab txhawb kev nce peev thiab txiaj ntsig ntawm FID thiab cov tswv av</w:t>
      </w:r>
      <w:r w:rsidR="00000000" w:rsidRPr="006C5381">
        <w:rPr>
          <w:color w:val="363435"/>
          <w:w w:val="104"/>
        </w:rPr>
        <w:t>.</w:t>
      </w:r>
    </w:p>
    <w:p w14:paraId="46343A87" w14:textId="77777777" w:rsidR="00D82A14" w:rsidRPr="006C5381" w:rsidRDefault="00D82A14" w:rsidP="003A433A">
      <w:pPr>
        <w:spacing w:before="3" w:line="160" w:lineRule="exact"/>
        <w:jc w:val="both"/>
        <w:rPr>
          <w:sz w:val="14"/>
          <w:szCs w:val="14"/>
        </w:rPr>
      </w:pPr>
    </w:p>
    <w:p w14:paraId="5CB61A98" w14:textId="773999EF" w:rsidR="00D82A14" w:rsidRPr="006C5381" w:rsidRDefault="00000000" w:rsidP="003A433A">
      <w:pPr>
        <w:spacing w:line="260" w:lineRule="auto"/>
        <w:ind w:left="111" w:right="599"/>
        <w:jc w:val="both"/>
        <w:rPr>
          <w:sz w:val="22"/>
          <w:szCs w:val="22"/>
        </w:rPr>
      </w:pPr>
      <w:r w:rsidRPr="006C5381">
        <w:rPr>
          <w:b/>
          <w:color w:val="314062"/>
          <w:sz w:val="22"/>
          <w:szCs w:val="22"/>
        </w:rPr>
        <w:t>8.</w:t>
      </w:r>
      <w:r w:rsidRPr="006C5381">
        <w:rPr>
          <w:b/>
          <w:color w:val="314062"/>
          <w:spacing w:val="26"/>
          <w:sz w:val="22"/>
          <w:szCs w:val="22"/>
        </w:rPr>
        <w:t xml:space="preserve"> </w:t>
      </w:r>
      <w:r w:rsidRPr="006C5381">
        <w:rPr>
          <w:b/>
          <w:color w:val="314062"/>
          <w:w w:val="90"/>
          <w:sz w:val="22"/>
          <w:szCs w:val="22"/>
        </w:rPr>
        <w:t>FID</w:t>
      </w:r>
      <w:r w:rsidR="00235323" w:rsidRPr="006C5381">
        <w:rPr>
          <w:b/>
          <w:color w:val="314062"/>
          <w:w w:val="90"/>
          <w:sz w:val="22"/>
          <w:szCs w:val="22"/>
        </w:rPr>
        <w:t xml:space="preserve"> TAU NYIAJ LOS NTAWM LWM TXOJ HAUV KEV</w:t>
      </w:r>
      <w:r w:rsidRPr="006C5381">
        <w:rPr>
          <w:b/>
          <w:color w:val="314062"/>
          <w:sz w:val="22"/>
          <w:szCs w:val="22"/>
        </w:rPr>
        <w:t>?</w:t>
      </w:r>
    </w:p>
    <w:p w14:paraId="74F32282" w14:textId="0F08F39D" w:rsidR="00BB38BB" w:rsidRPr="006C5381" w:rsidRDefault="00BB38BB" w:rsidP="00BB38BB">
      <w:pPr>
        <w:spacing w:before="1" w:line="284" w:lineRule="auto"/>
        <w:ind w:left="111" w:right="-22"/>
        <w:jc w:val="both"/>
        <w:rPr>
          <w:color w:val="363435"/>
          <w:w w:val="85"/>
        </w:rPr>
      </w:pPr>
      <w:r w:rsidRPr="006C5381">
        <w:rPr>
          <w:color w:val="363435"/>
          <w:w w:val="85"/>
        </w:rPr>
        <w:t>FID ua hauj</w:t>
      </w:r>
      <w:r w:rsidR="008E0EC6" w:rsidRPr="006C5381">
        <w:rPr>
          <w:color w:val="363435"/>
          <w:w w:val="85"/>
        </w:rPr>
        <w:t xml:space="preserve"> </w:t>
      </w:r>
      <w:r w:rsidRPr="006C5381">
        <w:rPr>
          <w:color w:val="363435"/>
          <w:w w:val="85"/>
        </w:rPr>
        <w:t xml:space="preserve">lwm kom tau nyiaj ntxiv </w:t>
      </w:r>
      <w:r w:rsidR="008E0EC6" w:rsidRPr="006C5381">
        <w:rPr>
          <w:color w:val="363435"/>
          <w:w w:val="85"/>
        </w:rPr>
        <w:t>dhau ntawm</w:t>
      </w:r>
      <w:r w:rsidRPr="006C5381">
        <w:rPr>
          <w:color w:val="363435"/>
          <w:w w:val="85"/>
        </w:rPr>
        <w:t xml:space="preserve"> </w:t>
      </w:r>
      <w:r w:rsidR="008E0EC6" w:rsidRPr="006C5381">
        <w:rPr>
          <w:color w:val="363435"/>
          <w:w w:val="85"/>
        </w:rPr>
        <w:t>Lub Ntsiab Lus</w:t>
      </w:r>
      <w:r w:rsidRPr="006C5381">
        <w:rPr>
          <w:color w:val="363435"/>
          <w:w w:val="85"/>
        </w:rPr>
        <w:t xml:space="preserve"> 218</w:t>
      </w:r>
    </w:p>
    <w:p w14:paraId="7B7F2CC2" w14:textId="210D60EB" w:rsidR="00D82A14" w:rsidRPr="006C5381" w:rsidRDefault="00BB38BB" w:rsidP="00A212B0">
      <w:pPr>
        <w:spacing w:before="1" w:line="284" w:lineRule="auto"/>
        <w:ind w:left="111" w:right="-22"/>
        <w:jc w:val="both"/>
        <w:rPr>
          <w:color w:val="363435"/>
          <w:w w:val="85"/>
        </w:rPr>
      </w:pPr>
      <w:r w:rsidRPr="006C5381">
        <w:rPr>
          <w:color w:val="363435"/>
          <w:w w:val="85"/>
        </w:rPr>
        <w:t>Kev nqis peev los ntawm cov tswv av los txuas ntxiv muab kev pab</w:t>
      </w:r>
      <w:r w:rsidR="008E0EC6" w:rsidRPr="006C5381">
        <w:rPr>
          <w:color w:val="363435"/>
          <w:w w:val="85"/>
        </w:rPr>
        <w:t xml:space="preserve"> </w:t>
      </w:r>
      <w:r w:rsidRPr="006C5381">
        <w:rPr>
          <w:color w:val="363435"/>
          <w:w w:val="85"/>
        </w:rPr>
        <w:t xml:space="preserve">cuam los ntawm kev pab nyiaj, muag dej thiab tsim hluav taws xob. </w:t>
      </w:r>
      <w:r w:rsidR="008E0EC6" w:rsidRPr="006C5381">
        <w:rPr>
          <w:color w:val="363435"/>
          <w:w w:val="85"/>
        </w:rPr>
        <w:t>Txij</w:t>
      </w:r>
      <w:r w:rsidRPr="006C5381">
        <w:rPr>
          <w:color w:val="363435"/>
          <w:w w:val="85"/>
        </w:rPr>
        <w:t xml:space="preserve"> li xyoo 2020, FID tau txais $ 4.3 lab los tsim cov </w:t>
      </w:r>
      <w:r w:rsidR="008E0EC6" w:rsidRPr="006C5381">
        <w:rPr>
          <w:color w:val="363435"/>
          <w:w w:val="85"/>
        </w:rPr>
        <w:t>chaw teev dej,</w:t>
      </w:r>
      <w:r w:rsidRPr="006C5381">
        <w:rPr>
          <w:color w:val="363435"/>
          <w:w w:val="85"/>
        </w:rPr>
        <w:t xml:space="preserve"> Thiab ua ke nrog lwm lub koom haum koom tes, ntau dua $ 2.5 lab tau siv los ua kom muaj peev xwm</w:t>
      </w:r>
      <w:r w:rsidR="008E0EC6" w:rsidRPr="006C5381">
        <w:rPr>
          <w:color w:val="363435"/>
          <w:w w:val="85"/>
        </w:rPr>
        <w:t xml:space="preserve"> li</w:t>
      </w:r>
      <w:r w:rsidRPr="006C5381">
        <w:rPr>
          <w:color w:val="363435"/>
          <w:w w:val="85"/>
        </w:rPr>
        <w:t xml:space="preserve"> </w:t>
      </w:r>
      <w:r w:rsidR="008E0EC6" w:rsidRPr="006C5381">
        <w:rPr>
          <w:color w:val="363435"/>
          <w:w w:val="85"/>
        </w:rPr>
        <w:t xml:space="preserve">Big </w:t>
      </w:r>
      <w:r w:rsidRPr="006C5381">
        <w:rPr>
          <w:color w:val="363435"/>
          <w:w w:val="85"/>
        </w:rPr>
        <w:t>Dry Creek. Txij li xyoo 2018 FID tau khwv tau ntau dua $ 8.33</w:t>
      </w:r>
      <w:r w:rsidR="00A212B0" w:rsidRPr="006C5381">
        <w:rPr>
          <w:color w:val="363435"/>
          <w:w w:val="85"/>
        </w:rPr>
        <w:t xml:space="preserve"> </w:t>
      </w:r>
      <w:r w:rsidRPr="006C5381">
        <w:rPr>
          <w:color w:val="363435"/>
          <w:w w:val="85"/>
        </w:rPr>
        <w:t>lab hauv tsoom</w:t>
      </w:r>
      <w:r w:rsidR="00A212B0" w:rsidRPr="006C5381">
        <w:rPr>
          <w:color w:val="363435"/>
          <w:w w:val="85"/>
        </w:rPr>
        <w:t xml:space="preserve"> </w:t>
      </w:r>
      <w:r w:rsidRPr="006C5381">
        <w:rPr>
          <w:color w:val="363435"/>
          <w:w w:val="85"/>
        </w:rPr>
        <w:t>fwv thiab lub xeev cov nyiaj pab txhawb nqa los tsim cov hauj</w:t>
      </w:r>
      <w:r w:rsidR="00A212B0" w:rsidRPr="006C5381">
        <w:rPr>
          <w:color w:val="363435"/>
          <w:w w:val="85"/>
        </w:rPr>
        <w:t xml:space="preserve"> </w:t>
      </w:r>
      <w:r w:rsidRPr="006C5381">
        <w:rPr>
          <w:color w:val="363435"/>
          <w:w w:val="85"/>
        </w:rPr>
        <w:t>lwm tsim nyog thaum khaws FID kev kwv yees kom tsawg</w:t>
      </w:r>
      <w:r w:rsidR="00A212B0" w:rsidRPr="006C5381">
        <w:rPr>
          <w:color w:val="363435"/>
          <w:w w:val="85"/>
        </w:rPr>
        <w:t xml:space="preserve"> thiab sai</w:t>
      </w:r>
      <w:r w:rsidRPr="006C5381">
        <w:rPr>
          <w:color w:val="363435"/>
          <w:w w:val="85"/>
        </w:rPr>
        <w:t xml:space="preserve"> li sai tau. Tsis tas li ntaw</w:t>
      </w:r>
      <w:r w:rsidR="00A212B0" w:rsidRPr="006C5381">
        <w:rPr>
          <w:color w:val="363435"/>
          <w:w w:val="85"/>
        </w:rPr>
        <w:t>v</w:t>
      </w:r>
      <w:r w:rsidRPr="006C5381">
        <w:rPr>
          <w:color w:val="363435"/>
          <w:w w:val="85"/>
        </w:rPr>
        <w:t>, hauv xyoo qhuav</w:t>
      </w:r>
      <w:r w:rsidR="00A212B0" w:rsidRPr="006C5381">
        <w:rPr>
          <w:color w:val="363435"/>
          <w:w w:val="85"/>
        </w:rPr>
        <w:t xml:space="preserve"> dej</w:t>
      </w:r>
      <w:r w:rsidRPr="006C5381">
        <w:rPr>
          <w:color w:val="363435"/>
          <w:w w:val="85"/>
        </w:rPr>
        <w:t xml:space="preserve">, FID tuaj yeem muag qee feem pua ​​​​ntawm cov dej muaj nyob hauv khw muag khoom nrog cov neeg yuav khoom txaus siab tsim nyiaj txiag los txhawb nqa kev ua tiav ntawm kev txhim kho </w:t>
      </w:r>
      <w:r w:rsidR="00A212B0" w:rsidRPr="006C5381">
        <w:rPr>
          <w:color w:val="363435"/>
          <w:w w:val="85"/>
        </w:rPr>
        <w:t xml:space="preserve">pob </w:t>
      </w:r>
      <w:r w:rsidRPr="006C5381">
        <w:rPr>
          <w:color w:val="363435"/>
          <w:w w:val="85"/>
        </w:rPr>
        <w:t xml:space="preserve">peev nyiaj txiag thiab </w:t>
      </w:r>
      <w:r w:rsidR="00A212B0" w:rsidRPr="006C5381">
        <w:rPr>
          <w:color w:val="363435"/>
          <w:w w:val="85"/>
        </w:rPr>
        <w:t xml:space="preserve">qhov </w:t>
      </w:r>
      <w:r w:rsidRPr="006C5381">
        <w:rPr>
          <w:color w:val="363435"/>
          <w:w w:val="85"/>
        </w:rPr>
        <w:t>nyiaj txiag tsis txaus</w:t>
      </w:r>
      <w:r w:rsidR="00A212B0" w:rsidRPr="006C5381">
        <w:rPr>
          <w:color w:val="363435"/>
          <w:w w:val="85"/>
        </w:rPr>
        <w:t xml:space="preserve"> txuas ntxiv mus</w:t>
      </w:r>
      <w:r w:rsidR="00000000" w:rsidRPr="006C5381">
        <w:rPr>
          <w:color w:val="363435"/>
          <w:w w:val="101"/>
        </w:rPr>
        <w:t>.</w:t>
      </w:r>
    </w:p>
    <w:p w14:paraId="58E502B0" w14:textId="77777777" w:rsidR="00D82A14" w:rsidRPr="006C5381" w:rsidRDefault="00D82A14" w:rsidP="003A433A">
      <w:pPr>
        <w:spacing w:before="3" w:line="160" w:lineRule="exact"/>
        <w:jc w:val="both"/>
        <w:rPr>
          <w:sz w:val="14"/>
          <w:szCs w:val="14"/>
        </w:rPr>
      </w:pPr>
    </w:p>
    <w:p w14:paraId="64A50FA6" w14:textId="0091E0CE" w:rsidR="00D82A14" w:rsidRPr="006C5381" w:rsidRDefault="00000000" w:rsidP="003A433A">
      <w:pPr>
        <w:spacing w:line="260" w:lineRule="auto"/>
        <w:ind w:left="111" w:right="1049"/>
        <w:jc w:val="both"/>
        <w:rPr>
          <w:sz w:val="22"/>
          <w:szCs w:val="22"/>
        </w:rPr>
      </w:pPr>
      <w:r w:rsidRPr="006C5381">
        <w:rPr>
          <w:b/>
          <w:color w:val="314062"/>
          <w:spacing w:val="-5"/>
          <w:sz w:val="22"/>
          <w:szCs w:val="22"/>
        </w:rPr>
        <w:t>9</w:t>
      </w:r>
      <w:r w:rsidRPr="006C5381">
        <w:rPr>
          <w:b/>
          <w:color w:val="314062"/>
          <w:sz w:val="22"/>
          <w:szCs w:val="22"/>
        </w:rPr>
        <w:t>.</w:t>
      </w:r>
      <w:r w:rsidRPr="006C5381">
        <w:rPr>
          <w:b/>
          <w:color w:val="314062"/>
          <w:spacing w:val="27"/>
          <w:sz w:val="22"/>
          <w:szCs w:val="22"/>
        </w:rPr>
        <w:t xml:space="preserve"> </w:t>
      </w:r>
      <w:r w:rsidR="00C05DFE" w:rsidRPr="006C5381">
        <w:rPr>
          <w:b/>
          <w:color w:val="314062"/>
          <w:w w:val="90"/>
          <w:sz w:val="22"/>
          <w:szCs w:val="22"/>
        </w:rPr>
        <w:t>YOG LWM LUB NROOG UAS TAB TOM NRHIAV KEV NTSUAM XYUAS NTXIV</w:t>
      </w:r>
      <w:r w:rsidRPr="006C5381">
        <w:rPr>
          <w:b/>
          <w:color w:val="314062"/>
          <w:sz w:val="22"/>
          <w:szCs w:val="22"/>
        </w:rPr>
        <w:t>?</w:t>
      </w:r>
    </w:p>
    <w:p w14:paraId="2B563ADB" w14:textId="747C27EF" w:rsidR="00D82A14" w:rsidRPr="006C5381" w:rsidRDefault="007A06F7" w:rsidP="003A433A">
      <w:pPr>
        <w:spacing w:before="19" w:line="284" w:lineRule="auto"/>
        <w:ind w:left="111" w:right="48"/>
        <w:jc w:val="both"/>
      </w:pPr>
      <w:r w:rsidRPr="006C5381">
        <w:rPr>
          <w:color w:val="363435"/>
          <w:spacing w:val="-2"/>
        </w:rPr>
        <w:t xml:space="preserve">Cov cheeb tsam </w:t>
      </w:r>
      <w:r w:rsidR="007F08AB" w:rsidRPr="006C5381">
        <w:rPr>
          <w:color w:val="363435"/>
          <w:spacing w:val="-2"/>
        </w:rPr>
        <w:t>kev pab cuam dej</w:t>
      </w:r>
      <w:r w:rsidRPr="006C5381">
        <w:rPr>
          <w:color w:val="363435"/>
          <w:spacing w:val="-2"/>
        </w:rPr>
        <w:t xml:space="preserve"> thiab cov koom haum dej nyob sib ze tau pom tias yuav tsum muaj cov nyiaj tau los ntxiv los tswj lawv cov vaj tse thiab npaj rau yav tom ntej ntawm kev tswj dej hauv </w:t>
      </w:r>
      <w:r w:rsidR="007F08AB" w:rsidRPr="006C5381">
        <w:rPr>
          <w:color w:val="363435"/>
          <w:spacing w:val="-2"/>
        </w:rPr>
        <w:t xml:space="preserve">xeev </w:t>
      </w:r>
      <w:r w:rsidRPr="006C5381">
        <w:rPr>
          <w:color w:val="363435"/>
          <w:spacing w:val="-2"/>
        </w:rPr>
        <w:t xml:space="preserve">California. Txawm hais tias qhov kev thov nce hauv kev nqis peev, FID qhov </w:t>
      </w:r>
      <w:r w:rsidR="007F08AB" w:rsidRPr="006C5381">
        <w:rPr>
          <w:color w:val="363435"/>
          <w:spacing w:val="-2"/>
        </w:rPr>
        <w:t xml:space="preserve">kev </w:t>
      </w:r>
      <w:r w:rsidRPr="006C5381">
        <w:rPr>
          <w:color w:val="363435"/>
          <w:spacing w:val="-2"/>
        </w:rPr>
        <w:t xml:space="preserve">ntsuas yuav nyob qis tshaj hauv </w:t>
      </w:r>
      <w:r w:rsidR="007F08AB" w:rsidRPr="006C5381">
        <w:rPr>
          <w:color w:val="363435"/>
          <w:spacing w:val="-2"/>
        </w:rPr>
        <w:t>zej zog</w:t>
      </w:r>
      <w:r w:rsidRPr="006C5381">
        <w:rPr>
          <w:color w:val="363435"/>
          <w:spacing w:val="-2"/>
        </w:rPr>
        <w:t>. Qee qhov kev kwv yees nce mus txog</w:t>
      </w:r>
      <w:r w:rsidR="007F08AB" w:rsidRPr="006C5381">
        <w:rPr>
          <w:color w:val="363435"/>
          <w:spacing w:val="-2"/>
        </w:rPr>
        <w:t xml:space="preserve"> li ntawm</w:t>
      </w:r>
      <w:r w:rsidRPr="006C5381">
        <w:rPr>
          <w:color w:val="363435"/>
          <w:spacing w:val="-2"/>
        </w:rPr>
        <w:t xml:space="preserve"> $ 140 thiab $ 246 toj ib </w:t>
      </w:r>
      <w:r w:rsidR="007F08AB" w:rsidRPr="006C5381">
        <w:rPr>
          <w:color w:val="363435"/>
          <w:spacing w:val="-2"/>
        </w:rPr>
        <w:t>evkawj</w:t>
      </w:r>
      <w:r w:rsidR="00000000" w:rsidRPr="006C5381">
        <w:rPr>
          <w:color w:val="363435"/>
          <w:spacing w:val="-2"/>
          <w:w w:val="107"/>
        </w:rPr>
        <w:t>.</w:t>
      </w:r>
    </w:p>
    <w:p w14:paraId="261CBE73" w14:textId="77777777" w:rsidR="00D82A14" w:rsidRPr="006C5381" w:rsidRDefault="00D82A14" w:rsidP="003A433A">
      <w:pPr>
        <w:spacing w:before="3" w:line="160" w:lineRule="exact"/>
        <w:jc w:val="both"/>
        <w:rPr>
          <w:sz w:val="14"/>
          <w:szCs w:val="14"/>
        </w:rPr>
      </w:pPr>
    </w:p>
    <w:p w14:paraId="37C301EB" w14:textId="697252AB" w:rsidR="00D82A14" w:rsidRPr="006C5381" w:rsidRDefault="00000000" w:rsidP="003A433A">
      <w:pPr>
        <w:ind w:left="111"/>
        <w:jc w:val="both"/>
        <w:rPr>
          <w:sz w:val="22"/>
          <w:szCs w:val="22"/>
        </w:rPr>
      </w:pPr>
      <w:r w:rsidRPr="006C5381">
        <w:rPr>
          <w:b/>
          <w:color w:val="314062"/>
          <w:sz w:val="22"/>
          <w:szCs w:val="22"/>
        </w:rPr>
        <w:t>1</w:t>
      </w:r>
      <w:r w:rsidRPr="006C5381">
        <w:rPr>
          <w:b/>
          <w:color w:val="314062"/>
          <w:spacing w:val="-5"/>
          <w:sz w:val="22"/>
          <w:szCs w:val="22"/>
        </w:rPr>
        <w:t>0</w:t>
      </w:r>
      <w:r w:rsidRPr="006C5381">
        <w:rPr>
          <w:b/>
          <w:color w:val="314062"/>
          <w:sz w:val="22"/>
          <w:szCs w:val="22"/>
        </w:rPr>
        <w:t>.</w:t>
      </w:r>
      <w:r w:rsidRPr="006C5381">
        <w:rPr>
          <w:b/>
          <w:color w:val="314062"/>
          <w:spacing w:val="9"/>
          <w:sz w:val="22"/>
          <w:szCs w:val="22"/>
        </w:rPr>
        <w:t xml:space="preserve"> </w:t>
      </w:r>
      <w:r w:rsidR="006C5381" w:rsidRPr="006C5381">
        <w:rPr>
          <w:b/>
          <w:color w:val="314062"/>
          <w:w w:val="91"/>
          <w:sz w:val="22"/>
          <w:szCs w:val="22"/>
        </w:rPr>
        <w:t>YUAV TSWM SIM DAB TSI YOG TIAS QHOV KEV XAI TSA TSI TIAV</w:t>
      </w:r>
      <w:r w:rsidRPr="006C5381">
        <w:rPr>
          <w:b/>
          <w:color w:val="314062"/>
          <w:sz w:val="22"/>
          <w:szCs w:val="22"/>
        </w:rPr>
        <w:t>?</w:t>
      </w:r>
    </w:p>
    <w:p w14:paraId="4F2D5A6E" w14:textId="6B0BB8EB" w:rsidR="00D82A14" w:rsidRPr="0078260B" w:rsidRDefault="00A203CC" w:rsidP="003A433A">
      <w:pPr>
        <w:spacing w:before="42"/>
        <w:ind w:left="111"/>
        <w:jc w:val="both"/>
      </w:pPr>
      <w:r w:rsidRPr="0078260B">
        <w:rPr>
          <w:color w:val="363435"/>
        </w:rPr>
        <w:t>Tus nqi ntawm Lub Nsiab Lus 218 kev xaiv tsa tis ua tiav yog tias</w:t>
      </w:r>
      <w:r w:rsidR="00000000" w:rsidRPr="0078260B">
        <w:rPr>
          <w:color w:val="363435"/>
        </w:rPr>
        <w:t>:</w:t>
      </w:r>
    </w:p>
    <w:p w14:paraId="6B1D9463" w14:textId="066B33A3" w:rsidR="00A203CC" w:rsidRPr="0078260B" w:rsidRDefault="00000000" w:rsidP="00A203CC">
      <w:pPr>
        <w:spacing w:before="57" w:line="284" w:lineRule="auto"/>
        <w:ind w:left="381" w:right="148"/>
        <w:jc w:val="both"/>
        <w:rPr>
          <w:color w:val="363435"/>
          <w:w w:val="88"/>
        </w:rPr>
      </w:pPr>
      <w:r w:rsidRPr="0078260B">
        <w:rPr>
          <w:color w:val="363435"/>
        </w:rPr>
        <w:t>•</w:t>
      </w:r>
      <w:r w:rsidRPr="0078260B">
        <w:rPr>
          <w:color w:val="363435"/>
          <w:spacing w:val="48"/>
        </w:rPr>
        <w:t xml:space="preserve"> </w:t>
      </w:r>
      <w:r w:rsidR="00A203CC" w:rsidRPr="0078260B">
        <w:rPr>
          <w:color w:val="363435"/>
          <w:w w:val="88"/>
        </w:rPr>
        <w:t>FID yuav raug yuam kom tso siab ntau ntxiv rau kev muag dej rau cov cheeb tsam sab nrau</w:t>
      </w:r>
      <w:r w:rsidR="006079AF" w:rsidRPr="0078260B">
        <w:rPr>
          <w:color w:val="363435"/>
          <w:w w:val="88"/>
        </w:rPr>
        <w:t>v</w:t>
      </w:r>
      <w:r w:rsidR="00A203CC" w:rsidRPr="0078260B">
        <w:rPr>
          <w:color w:val="363435"/>
          <w:w w:val="88"/>
        </w:rPr>
        <w:t xml:space="preserve"> hauv Cheeb Tsam kom tau raws li cov nyiaj txiag tsis.</w:t>
      </w:r>
    </w:p>
    <w:p w14:paraId="27A4E95F" w14:textId="48D1C5F3" w:rsidR="003A433A" w:rsidRPr="00A203CC" w:rsidRDefault="00A203CC" w:rsidP="00A203CC">
      <w:pPr>
        <w:spacing w:before="57" w:line="284" w:lineRule="auto"/>
        <w:ind w:left="381" w:right="148"/>
        <w:jc w:val="both"/>
        <w:rPr>
          <w:color w:val="363435"/>
          <w:w w:val="88"/>
          <w:sz w:val="22"/>
          <w:szCs w:val="22"/>
        </w:rPr>
      </w:pPr>
      <w:r w:rsidRPr="0078260B">
        <w:rPr>
          <w:color w:val="363435"/>
          <w:w w:val="88"/>
        </w:rPr>
        <w:t xml:space="preserve">• Ib txoj hauj lwm tsis muaj zog los tiv thaiv FID cov dej </w:t>
      </w:r>
      <w:r w:rsidR="006079AF" w:rsidRPr="0078260B">
        <w:rPr>
          <w:color w:val="363435"/>
          <w:w w:val="88"/>
        </w:rPr>
        <w:t xml:space="preserve">hauv </w:t>
      </w:r>
      <w:r w:rsidRPr="0078260B">
        <w:rPr>
          <w:color w:val="363435"/>
          <w:w w:val="88"/>
        </w:rPr>
        <w:t>Kings River</w:t>
      </w:r>
      <w:r w:rsidRPr="0078260B">
        <w:rPr>
          <w:color w:val="363435"/>
          <w:w w:val="88"/>
        </w:rPr>
        <w:t xml:space="preserve"> </w:t>
      </w:r>
      <w:r w:rsidRPr="0078260B">
        <w:rPr>
          <w:color w:val="363435"/>
          <w:w w:val="88"/>
        </w:rPr>
        <w:t>txoj cai tam sim no raug tawm tsam</w:t>
      </w:r>
      <w:r w:rsidR="00000000">
        <w:br w:type="column"/>
      </w:r>
    </w:p>
    <w:p w14:paraId="7307F0D3" w14:textId="7D5DAE71" w:rsidR="002A222F" w:rsidRPr="00175BAE" w:rsidRDefault="00000000" w:rsidP="00B770D1">
      <w:pPr>
        <w:spacing w:before="69" w:line="284" w:lineRule="auto"/>
        <w:ind w:left="270" w:right="270"/>
        <w:jc w:val="both"/>
        <w:rPr>
          <w:color w:val="363435"/>
          <w:spacing w:val="-5"/>
        </w:rPr>
      </w:pPr>
      <w:r w:rsidRPr="00175BAE">
        <w:rPr>
          <w:color w:val="363435"/>
        </w:rPr>
        <w:t>•</w:t>
      </w:r>
      <w:r w:rsidRPr="00175BAE">
        <w:rPr>
          <w:color w:val="363435"/>
          <w:spacing w:val="48"/>
        </w:rPr>
        <w:t xml:space="preserve"> </w:t>
      </w:r>
      <w:r w:rsidR="002A222F" w:rsidRPr="00175BAE">
        <w:rPr>
          <w:color w:val="363435"/>
          <w:spacing w:val="-5"/>
        </w:rPr>
        <w:t xml:space="preserve">Tej zaum yuav poob kev tswj hwm cov dej hauv av hauv </w:t>
      </w:r>
      <w:r w:rsidR="00D143D5" w:rsidRPr="00175BAE">
        <w:rPr>
          <w:color w:val="363435"/>
          <w:spacing w:val="-5"/>
        </w:rPr>
        <w:t>zej zog</w:t>
      </w:r>
      <w:r w:rsidR="002A222F" w:rsidRPr="00175BAE">
        <w:rPr>
          <w:color w:val="363435"/>
          <w:spacing w:val="-5"/>
        </w:rPr>
        <w:t xml:space="preserve"> thiab kev tswj hwm rau lub xeev pawg thawj coj.</w:t>
      </w:r>
    </w:p>
    <w:p w14:paraId="12AEBD66" w14:textId="7422A10E" w:rsidR="002A222F" w:rsidRPr="00175BAE" w:rsidRDefault="002A222F" w:rsidP="00B770D1">
      <w:pPr>
        <w:spacing w:before="69" w:line="284" w:lineRule="auto"/>
        <w:ind w:left="270" w:right="270"/>
        <w:jc w:val="both"/>
        <w:rPr>
          <w:color w:val="363435"/>
          <w:spacing w:val="-5"/>
        </w:rPr>
      </w:pPr>
      <w:r w:rsidRPr="00175BAE">
        <w:rPr>
          <w:color w:val="363435"/>
          <w:spacing w:val="-5"/>
        </w:rPr>
        <w:t>• Kev saib xyuas tsawg</w:t>
      </w:r>
      <w:r w:rsidR="00D143D5" w:rsidRPr="00175BAE">
        <w:rPr>
          <w:color w:val="363435"/>
          <w:spacing w:val="-5"/>
        </w:rPr>
        <w:t xml:space="preserve">, </w:t>
      </w:r>
      <w:r w:rsidRPr="00175BAE">
        <w:rPr>
          <w:color w:val="363435"/>
          <w:spacing w:val="-5"/>
        </w:rPr>
        <w:t xml:space="preserve">Ntau cov nroj tsuag, nchuav thiab tsim txom vim tsawg dua </w:t>
      </w:r>
      <w:r w:rsidR="00D143D5" w:rsidRPr="00175BAE">
        <w:rPr>
          <w:color w:val="363435"/>
          <w:spacing w:val="-5"/>
        </w:rPr>
        <w:t xml:space="preserve">ntawm cov </w:t>
      </w:r>
      <w:r w:rsidRPr="00175BAE">
        <w:rPr>
          <w:color w:val="363435"/>
          <w:spacing w:val="-5"/>
        </w:rPr>
        <w:t>peev hauv cov chaw uas twb muaj lawm.</w:t>
      </w:r>
    </w:p>
    <w:p w14:paraId="54A4B783" w14:textId="4BE57D4D" w:rsidR="002A222F" w:rsidRPr="00175BAE" w:rsidRDefault="002A222F" w:rsidP="00B770D1">
      <w:pPr>
        <w:spacing w:before="69" w:line="284" w:lineRule="auto"/>
        <w:ind w:left="270" w:right="270"/>
        <w:jc w:val="both"/>
        <w:rPr>
          <w:color w:val="363435"/>
          <w:spacing w:val="-5"/>
        </w:rPr>
      </w:pPr>
      <w:r w:rsidRPr="00175BAE">
        <w:rPr>
          <w:color w:val="363435"/>
          <w:spacing w:val="-5"/>
        </w:rPr>
        <w:t xml:space="preserve">• Ntau qhov dej xau </w:t>
      </w:r>
      <w:r w:rsidR="00D143D5" w:rsidRPr="00175BAE">
        <w:rPr>
          <w:color w:val="363435"/>
          <w:spacing w:val="-5"/>
        </w:rPr>
        <w:t xml:space="preserve">hauv </w:t>
      </w:r>
      <w:r w:rsidRPr="00175BAE">
        <w:rPr>
          <w:color w:val="363435"/>
          <w:spacing w:val="-5"/>
        </w:rPr>
        <w:t>tseem ceeb thiab cuam tshuam loj rau cov kev pab</w:t>
      </w:r>
      <w:r w:rsidR="00D143D5" w:rsidRPr="00175BAE">
        <w:rPr>
          <w:color w:val="363435"/>
          <w:spacing w:val="-5"/>
        </w:rPr>
        <w:t xml:space="preserve"> </w:t>
      </w:r>
      <w:r w:rsidRPr="00175BAE">
        <w:rPr>
          <w:color w:val="363435"/>
          <w:spacing w:val="-5"/>
        </w:rPr>
        <w:t xml:space="preserve">cuam dej vim txo cov kav dej hloov pauv thiab cov kwj dej hauv ob sab </w:t>
      </w:r>
      <w:r w:rsidR="00D143D5" w:rsidRPr="00175BAE">
        <w:rPr>
          <w:color w:val="363435"/>
          <w:spacing w:val="-5"/>
        </w:rPr>
        <w:t>ntu</w:t>
      </w:r>
      <w:r w:rsidRPr="00175BAE">
        <w:rPr>
          <w:color w:val="363435"/>
          <w:spacing w:val="-5"/>
        </w:rPr>
        <w:t>.</w:t>
      </w:r>
    </w:p>
    <w:p w14:paraId="0559E7ED" w14:textId="415E779F" w:rsidR="002A222F" w:rsidRPr="00175BAE" w:rsidRDefault="002A222F" w:rsidP="00B770D1">
      <w:pPr>
        <w:spacing w:before="69" w:line="284" w:lineRule="auto"/>
        <w:ind w:left="270" w:right="270"/>
        <w:jc w:val="both"/>
        <w:rPr>
          <w:color w:val="363435"/>
          <w:spacing w:val="-5"/>
        </w:rPr>
      </w:pPr>
      <w:r w:rsidRPr="00175BAE">
        <w:rPr>
          <w:color w:val="363435"/>
          <w:spacing w:val="-5"/>
        </w:rPr>
        <w:t>• Cov neeg ua hauj</w:t>
      </w:r>
      <w:r w:rsidR="00B770D1" w:rsidRPr="00175BAE">
        <w:rPr>
          <w:color w:val="363435"/>
          <w:spacing w:val="-5"/>
        </w:rPr>
        <w:t xml:space="preserve"> </w:t>
      </w:r>
      <w:r w:rsidRPr="00175BAE">
        <w:rPr>
          <w:color w:val="363435"/>
          <w:spacing w:val="-5"/>
        </w:rPr>
        <w:t xml:space="preserve">lwm </w:t>
      </w:r>
      <w:r w:rsidR="00B770D1" w:rsidRPr="00175BAE">
        <w:rPr>
          <w:color w:val="363435"/>
          <w:spacing w:val="-5"/>
        </w:rPr>
        <w:t>muaj kev hloov pauv,</w:t>
      </w:r>
      <w:r w:rsidRPr="00175BAE">
        <w:rPr>
          <w:color w:val="363435"/>
          <w:spacing w:val="-5"/>
        </w:rPr>
        <w:t xml:space="preserve"> kev ua hauj</w:t>
      </w:r>
      <w:r w:rsidR="00B770D1" w:rsidRPr="00175BAE">
        <w:rPr>
          <w:color w:val="363435"/>
          <w:spacing w:val="-5"/>
        </w:rPr>
        <w:t xml:space="preserve"> </w:t>
      </w:r>
      <w:r w:rsidRPr="00175BAE">
        <w:rPr>
          <w:color w:val="363435"/>
          <w:spacing w:val="-5"/>
        </w:rPr>
        <w:t>lwm nyuaj thiab poob ntawm lub koom haum kev paub Qhov no cuam tshuam rau FID lub peev xwm los muab kev pab</w:t>
      </w:r>
      <w:r w:rsidR="00B770D1" w:rsidRPr="00175BAE">
        <w:rPr>
          <w:color w:val="363435"/>
          <w:spacing w:val="-5"/>
        </w:rPr>
        <w:t xml:space="preserve"> </w:t>
      </w:r>
      <w:r w:rsidRPr="00175BAE">
        <w:rPr>
          <w:color w:val="363435"/>
          <w:spacing w:val="-5"/>
        </w:rPr>
        <w:t>cuam zoo rau cov tswv av.</w:t>
      </w:r>
    </w:p>
    <w:p w14:paraId="2F2AC16D" w14:textId="691B6D40" w:rsidR="00D82A14" w:rsidRPr="00175BAE" w:rsidRDefault="00000000" w:rsidP="002A222F">
      <w:pPr>
        <w:spacing w:before="69" w:line="284" w:lineRule="auto"/>
        <w:ind w:right="270"/>
        <w:rPr>
          <w:sz w:val="22"/>
          <w:szCs w:val="22"/>
        </w:rPr>
      </w:pPr>
      <w:r w:rsidRPr="00175BAE">
        <w:rPr>
          <w:b/>
          <w:color w:val="314062"/>
          <w:w w:val="88"/>
          <w:sz w:val="22"/>
          <w:szCs w:val="22"/>
        </w:rPr>
        <w:t>11.</w:t>
      </w:r>
      <w:r w:rsidRPr="00175BAE">
        <w:rPr>
          <w:b/>
          <w:color w:val="314062"/>
          <w:spacing w:val="2"/>
          <w:w w:val="88"/>
          <w:sz w:val="22"/>
          <w:szCs w:val="22"/>
        </w:rPr>
        <w:t xml:space="preserve"> </w:t>
      </w:r>
      <w:r w:rsidR="00151192" w:rsidRPr="00175BAE">
        <w:rPr>
          <w:b/>
          <w:color w:val="314062"/>
          <w:w w:val="88"/>
          <w:sz w:val="22"/>
          <w:szCs w:val="22"/>
        </w:rPr>
        <w:t>KEV XAIV TSA TAU DHAU DAB TSI LOS LAWM</w:t>
      </w:r>
      <w:r w:rsidRPr="00175BAE">
        <w:rPr>
          <w:b/>
          <w:color w:val="314062"/>
          <w:w w:val="102"/>
          <w:sz w:val="22"/>
          <w:szCs w:val="22"/>
        </w:rPr>
        <w:t>?</w:t>
      </w:r>
    </w:p>
    <w:p w14:paraId="61055EC4" w14:textId="7BA7FA75" w:rsidR="00D82A14" w:rsidRPr="00175BAE" w:rsidRDefault="00DC702A" w:rsidP="003A433A">
      <w:pPr>
        <w:spacing w:before="47" w:line="284" w:lineRule="auto"/>
        <w:ind w:right="556"/>
      </w:pPr>
      <w:r w:rsidRPr="00175BAE">
        <w:rPr>
          <w:color w:val="363435"/>
        </w:rPr>
        <w:t xml:space="preserve">Qhov kev xaiv tsa yuav dhau mus yog tias feem ntau ntawm </w:t>
      </w:r>
      <w:r w:rsidRPr="00175BAE">
        <w:rPr>
          <w:color w:val="363435"/>
        </w:rPr>
        <w:t xml:space="preserve">kev </w:t>
      </w:r>
      <w:r w:rsidRPr="00175BAE">
        <w:rPr>
          <w:color w:val="363435"/>
        </w:rPr>
        <w:t>pov npav pom zoo rau qhov kev ntsuas</w:t>
      </w:r>
      <w:r w:rsidR="00000000" w:rsidRPr="00175BAE">
        <w:rPr>
          <w:color w:val="363435"/>
        </w:rPr>
        <w:t>.</w:t>
      </w:r>
      <w:r w:rsidR="00000000" w:rsidRPr="00175BAE">
        <w:rPr>
          <w:color w:val="363435"/>
          <w:spacing w:val="37"/>
        </w:rPr>
        <w:t xml:space="preserve"> </w:t>
      </w:r>
      <w:r w:rsidRPr="00175BAE">
        <w:rPr>
          <w:color w:val="363435"/>
          <w:spacing w:val="-3"/>
          <w:w w:val="71"/>
        </w:rPr>
        <w:t>Kev pov npav yog hnyav</w:t>
      </w:r>
      <w:r w:rsidR="00000000" w:rsidRPr="00175BAE">
        <w:rPr>
          <w:color w:val="363435"/>
          <w:w w:val="111"/>
        </w:rPr>
        <w:t xml:space="preserve"> </w:t>
      </w:r>
      <w:commentRangeStart w:id="0"/>
      <w:r w:rsidRPr="00175BAE">
        <w:rPr>
          <w:color w:val="363435"/>
        </w:rPr>
        <w:t>ntawm evkawj</w:t>
      </w:r>
      <w:r w:rsidR="00000000" w:rsidRPr="00175BAE">
        <w:rPr>
          <w:color w:val="363435"/>
        </w:rPr>
        <w:t>,</w:t>
      </w:r>
      <w:r w:rsidR="00000000" w:rsidRPr="00175BAE">
        <w:rPr>
          <w:color w:val="363435"/>
          <w:spacing w:val="42"/>
        </w:rPr>
        <w:t xml:space="preserve"> </w:t>
      </w:r>
      <w:r w:rsidRPr="00175BAE">
        <w:rPr>
          <w:color w:val="363435"/>
          <w:spacing w:val="-5"/>
        </w:rPr>
        <w:t>sib cuam tshuam nrog kev lav phib xaub nyiaj txiag ntawm cov khoom cuam tshuam rau ib daim av</w:t>
      </w:r>
      <w:r w:rsidR="00000000" w:rsidRPr="00175BAE">
        <w:rPr>
          <w:color w:val="363435"/>
          <w:w w:val="107"/>
        </w:rPr>
        <w:t>.</w:t>
      </w:r>
      <w:commentRangeEnd w:id="0"/>
      <w:r w:rsidR="003A433A" w:rsidRPr="00175BAE">
        <w:rPr>
          <w:rStyle w:val="CommentReference"/>
          <w:sz w:val="14"/>
          <w:szCs w:val="14"/>
        </w:rPr>
        <w:commentReference w:id="0"/>
      </w:r>
    </w:p>
    <w:p w14:paraId="26115DEC" w14:textId="77777777" w:rsidR="00D82A14" w:rsidRPr="00175BAE" w:rsidRDefault="00D82A14" w:rsidP="003A433A">
      <w:pPr>
        <w:spacing w:before="3" w:line="160" w:lineRule="exact"/>
        <w:rPr>
          <w:sz w:val="14"/>
          <w:szCs w:val="14"/>
        </w:rPr>
      </w:pPr>
    </w:p>
    <w:p w14:paraId="034CDC9D" w14:textId="0F1EB14A" w:rsidR="00D82A14" w:rsidRPr="003A516D" w:rsidRDefault="00000000" w:rsidP="003A433A">
      <w:pPr>
        <w:spacing w:line="260" w:lineRule="auto"/>
        <w:ind w:right="1284"/>
      </w:pPr>
      <w:r w:rsidRPr="003A516D">
        <w:rPr>
          <w:b/>
          <w:color w:val="314062"/>
        </w:rPr>
        <w:t>12.</w:t>
      </w:r>
      <w:r w:rsidRPr="003A516D">
        <w:rPr>
          <w:b/>
          <w:color w:val="314062"/>
          <w:spacing w:val="4"/>
        </w:rPr>
        <w:t xml:space="preserve"> </w:t>
      </w:r>
      <w:r w:rsidR="00175BAE" w:rsidRPr="003A516D">
        <w:rPr>
          <w:b/>
          <w:color w:val="314062"/>
          <w:w w:val="94"/>
        </w:rPr>
        <w:t>KUV YUAV POV NPAV LI CAS THIAB THAUM TWG RAU KEV XAIV TSA</w:t>
      </w:r>
      <w:r w:rsidRPr="003A516D">
        <w:rPr>
          <w:b/>
          <w:color w:val="314062"/>
        </w:rPr>
        <w:t>?</w:t>
      </w:r>
    </w:p>
    <w:p w14:paraId="36B81727" w14:textId="79E8E3C8" w:rsidR="00D82A14" w:rsidRPr="003A516D" w:rsidRDefault="00305F94" w:rsidP="003A433A">
      <w:pPr>
        <w:spacing w:before="19" w:line="284" w:lineRule="auto"/>
        <w:ind w:right="130"/>
        <w:rPr>
          <w:sz w:val="18"/>
          <w:szCs w:val="18"/>
        </w:rPr>
      </w:pPr>
      <w:r w:rsidRPr="003A516D">
        <w:rPr>
          <w:color w:val="363435"/>
          <w:sz w:val="18"/>
          <w:szCs w:val="18"/>
        </w:rPr>
        <w:t xml:space="preserve">Cov ntawv pov npav thiab cov hnab ntawv </w:t>
      </w:r>
      <w:r w:rsidRPr="003A516D">
        <w:rPr>
          <w:color w:val="363435"/>
          <w:sz w:val="18"/>
          <w:szCs w:val="18"/>
        </w:rPr>
        <w:t xml:space="preserve">uas </w:t>
      </w:r>
      <w:r w:rsidRPr="003A516D">
        <w:rPr>
          <w:color w:val="363435"/>
          <w:sz w:val="18"/>
          <w:szCs w:val="18"/>
        </w:rPr>
        <w:t>them ua ntej yuav xa tuaj rau lub Plaub Hli rau txhua tus tswv av suav nrog hauv qhov kev ntsuas</w:t>
      </w:r>
      <w:r w:rsidRPr="003A516D">
        <w:rPr>
          <w:color w:val="363435"/>
          <w:sz w:val="18"/>
          <w:szCs w:val="18"/>
        </w:rPr>
        <w:t>.</w:t>
      </w:r>
      <w:r w:rsidRPr="003A516D">
        <w:rPr>
          <w:color w:val="363435"/>
          <w:sz w:val="18"/>
          <w:szCs w:val="18"/>
        </w:rPr>
        <w:t xml:space="preserve"> Hauv kev pov npav, tus tswv av tuaj yeem</w:t>
      </w:r>
      <w:r w:rsidR="00000000" w:rsidRPr="003A516D">
        <w:rPr>
          <w:color w:val="363435"/>
          <w:w w:val="104"/>
          <w:sz w:val="18"/>
          <w:szCs w:val="18"/>
        </w:rPr>
        <w:t>:</w:t>
      </w:r>
    </w:p>
    <w:p w14:paraId="5EA77C38" w14:textId="02507573" w:rsidR="005E4B61" w:rsidRPr="003A516D" w:rsidRDefault="005E4B61" w:rsidP="00703848">
      <w:pPr>
        <w:spacing w:before="87" w:line="284" w:lineRule="auto"/>
        <w:ind w:left="708" w:right="66"/>
        <w:rPr>
          <w:color w:val="363435"/>
          <w:sz w:val="16"/>
          <w:szCs w:val="16"/>
        </w:rPr>
      </w:pPr>
      <w:r w:rsidRPr="003A516D">
        <w:rPr>
          <w:color w:val="363435"/>
          <w:sz w:val="16"/>
          <w:szCs w:val="16"/>
        </w:rPr>
        <w:t>• Xa koj daim ntawv xaiv tsa nyob rau hauv ib lub hnab ntawv uas tus kheej</w:t>
      </w:r>
      <w:r w:rsidR="00703848" w:rsidRPr="003A516D">
        <w:rPr>
          <w:color w:val="363435"/>
          <w:sz w:val="16"/>
          <w:szCs w:val="16"/>
        </w:rPr>
        <w:t xml:space="preserve"> muaj</w:t>
      </w:r>
      <w:r w:rsidRPr="003A516D">
        <w:rPr>
          <w:color w:val="363435"/>
          <w:sz w:val="16"/>
          <w:szCs w:val="16"/>
        </w:rPr>
        <w:t>.</w:t>
      </w:r>
    </w:p>
    <w:p w14:paraId="1505FF02" w14:textId="14307919" w:rsidR="005E4B61" w:rsidRPr="003A516D" w:rsidRDefault="005E4B61" w:rsidP="00703848">
      <w:pPr>
        <w:spacing w:before="87" w:line="284" w:lineRule="auto"/>
        <w:ind w:left="708" w:right="66"/>
        <w:rPr>
          <w:color w:val="363435"/>
          <w:sz w:val="16"/>
          <w:szCs w:val="16"/>
        </w:rPr>
      </w:pPr>
      <w:r w:rsidRPr="003A516D">
        <w:rPr>
          <w:color w:val="363435"/>
          <w:sz w:val="16"/>
          <w:szCs w:val="16"/>
        </w:rPr>
        <w:t xml:space="preserve">• Muab xa mus rau lub thawv pov npav ruaj ntseg ntawm FID </w:t>
      </w:r>
      <w:r w:rsidR="00703848" w:rsidRPr="003A516D">
        <w:rPr>
          <w:color w:val="363435"/>
          <w:sz w:val="16"/>
          <w:szCs w:val="16"/>
        </w:rPr>
        <w:t xml:space="preserve">li </w:t>
      </w:r>
      <w:r w:rsidRPr="003A516D">
        <w:rPr>
          <w:color w:val="363435"/>
          <w:sz w:val="16"/>
          <w:szCs w:val="16"/>
        </w:rPr>
        <w:t>chaw ua hauj</w:t>
      </w:r>
      <w:r w:rsidR="00703848" w:rsidRPr="003A516D">
        <w:rPr>
          <w:color w:val="363435"/>
          <w:sz w:val="16"/>
          <w:szCs w:val="16"/>
        </w:rPr>
        <w:t xml:space="preserve"> </w:t>
      </w:r>
      <w:r w:rsidRPr="003A516D">
        <w:rPr>
          <w:color w:val="363435"/>
          <w:sz w:val="16"/>
          <w:szCs w:val="16"/>
        </w:rPr>
        <w:t>lwm</w:t>
      </w:r>
      <w:r w:rsidR="00703848" w:rsidRPr="003A516D">
        <w:rPr>
          <w:color w:val="363435"/>
          <w:sz w:val="16"/>
          <w:szCs w:val="16"/>
        </w:rPr>
        <w:t xml:space="preserve">, </w:t>
      </w:r>
      <w:r w:rsidRPr="003A516D">
        <w:rPr>
          <w:color w:val="363435"/>
          <w:sz w:val="16"/>
          <w:szCs w:val="16"/>
        </w:rPr>
        <w:t>2907 S Maple Ave. Fresno, CA 93725 LOS YOG</w:t>
      </w:r>
    </w:p>
    <w:p w14:paraId="6AF1A0B4" w14:textId="0714C5CF" w:rsidR="005E4B61" w:rsidRPr="003A516D" w:rsidRDefault="005E4B61" w:rsidP="00703848">
      <w:pPr>
        <w:spacing w:before="87" w:line="284" w:lineRule="auto"/>
        <w:ind w:left="708" w:right="66"/>
        <w:rPr>
          <w:color w:val="363435"/>
          <w:sz w:val="16"/>
          <w:szCs w:val="16"/>
        </w:rPr>
      </w:pPr>
      <w:r w:rsidRPr="003A516D">
        <w:rPr>
          <w:color w:val="363435"/>
          <w:sz w:val="16"/>
          <w:szCs w:val="16"/>
        </w:rPr>
        <w:t>• Muab ob txhais tes teem rau lub rooj sib hais rau pej xeem nyob rau lub Rau Hli</w:t>
      </w:r>
      <w:r w:rsidR="00703848" w:rsidRPr="003A516D">
        <w:rPr>
          <w:color w:val="363435"/>
          <w:sz w:val="16"/>
          <w:szCs w:val="16"/>
        </w:rPr>
        <w:t xml:space="preserve"> hnub tim </w:t>
      </w:r>
      <w:r w:rsidRPr="003A516D">
        <w:rPr>
          <w:color w:val="363435"/>
          <w:sz w:val="16"/>
          <w:szCs w:val="16"/>
        </w:rPr>
        <w:t xml:space="preserve">8 </w:t>
      </w:r>
      <w:r w:rsidR="00703848" w:rsidRPr="003A516D">
        <w:rPr>
          <w:color w:val="363435"/>
          <w:sz w:val="16"/>
          <w:szCs w:val="16"/>
        </w:rPr>
        <w:t xml:space="preserve">xyoo </w:t>
      </w:r>
      <w:r w:rsidRPr="003A516D">
        <w:rPr>
          <w:color w:val="363435"/>
          <w:sz w:val="16"/>
          <w:szCs w:val="16"/>
        </w:rPr>
        <w:t xml:space="preserve">2023 </w:t>
      </w:r>
      <w:r w:rsidR="00703848" w:rsidRPr="003A516D">
        <w:rPr>
          <w:color w:val="363435"/>
          <w:sz w:val="16"/>
          <w:szCs w:val="16"/>
        </w:rPr>
        <w:t>thaum</w:t>
      </w:r>
      <w:r w:rsidRPr="003A516D">
        <w:rPr>
          <w:color w:val="363435"/>
          <w:sz w:val="16"/>
          <w:szCs w:val="16"/>
        </w:rPr>
        <w:t xml:space="preserve"> 3:00 p.m. ntawm FID </w:t>
      </w:r>
      <w:r w:rsidR="00703848" w:rsidRPr="003A516D">
        <w:rPr>
          <w:color w:val="363435"/>
          <w:sz w:val="16"/>
          <w:szCs w:val="16"/>
        </w:rPr>
        <w:t>li chaw ua hauj lwm</w:t>
      </w:r>
      <w:r w:rsidRPr="003A516D">
        <w:rPr>
          <w:color w:val="363435"/>
          <w:sz w:val="16"/>
          <w:szCs w:val="16"/>
        </w:rPr>
        <w:t>.</w:t>
      </w:r>
    </w:p>
    <w:p w14:paraId="6C6CA1A7" w14:textId="384496EC" w:rsidR="00D82A14" w:rsidRPr="00F734EF" w:rsidRDefault="00E62630" w:rsidP="005E4B61">
      <w:pPr>
        <w:spacing w:before="87" w:line="284" w:lineRule="auto"/>
        <w:ind w:right="66"/>
      </w:pPr>
      <w:r w:rsidRPr="00F734EF">
        <w:rPr>
          <w:color w:val="363435"/>
          <w:sz w:val="18"/>
          <w:szCs w:val="18"/>
        </w:rPr>
        <w:t>Cov ntawv pov npav yuav tsum tau txais ua ntej xaus ntawm lub rooj sib hais rau pej xeem. Cov tswv tsev tuaj yeem thov daim npav</w:t>
      </w:r>
      <w:r w:rsidRPr="00F734EF">
        <w:rPr>
          <w:color w:val="363435"/>
          <w:sz w:val="18"/>
          <w:szCs w:val="18"/>
        </w:rPr>
        <w:t xml:space="preserve"> uas</w:t>
      </w:r>
      <w:r w:rsidRPr="00F734EF">
        <w:rPr>
          <w:color w:val="363435"/>
          <w:sz w:val="18"/>
          <w:szCs w:val="18"/>
        </w:rPr>
        <w:t xml:space="preserve"> hloov pauv los ntawm kev hu xov tooj rau Daim Ntawv Thov Kev Pab</w:t>
      </w:r>
      <w:r w:rsidRPr="00F734EF">
        <w:rPr>
          <w:color w:val="363435"/>
          <w:sz w:val="18"/>
          <w:szCs w:val="18"/>
        </w:rPr>
        <w:t xml:space="preserve"> </w:t>
      </w:r>
      <w:r w:rsidRPr="00F734EF">
        <w:rPr>
          <w:color w:val="363435"/>
          <w:sz w:val="18"/>
          <w:szCs w:val="18"/>
        </w:rPr>
        <w:t>cuam ntawm (209) 259-6740. Koj tuaj yeem thov hloov pauv ntawm lub rooj sib hais rau pej xeem</w:t>
      </w:r>
      <w:r w:rsidR="00000000" w:rsidRPr="00F734EF">
        <w:rPr>
          <w:color w:val="363435"/>
          <w:w w:val="102"/>
        </w:rPr>
        <w:t>.</w:t>
      </w:r>
    </w:p>
    <w:p w14:paraId="1E828632" w14:textId="77777777" w:rsidR="00D82A14" w:rsidRDefault="00D82A14" w:rsidP="003A433A">
      <w:pPr>
        <w:spacing w:before="3" w:line="160" w:lineRule="exact"/>
        <w:rPr>
          <w:sz w:val="16"/>
          <w:szCs w:val="16"/>
        </w:rPr>
      </w:pPr>
    </w:p>
    <w:p w14:paraId="7082FEEB" w14:textId="77777777" w:rsidR="00110397" w:rsidRPr="003A4C3B" w:rsidRDefault="00000000" w:rsidP="003A433A">
      <w:pPr>
        <w:spacing w:line="282" w:lineRule="auto"/>
        <w:ind w:right="109"/>
        <w:rPr>
          <w:b/>
          <w:color w:val="314062"/>
        </w:rPr>
      </w:pPr>
      <w:r w:rsidRPr="003A4C3B">
        <w:rPr>
          <w:b/>
          <w:color w:val="314062"/>
        </w:rPr>
        <w:t>13.</w:t>
      </w:r>
      <w:r w:rsidRPr="003A4C3B">
        <w:rPr>
          <w:b/>
          <w:color w:val="314062"/>
          <w:spacing w:val="1"/>
        </w:rPr>
        <w:t xml:space="preserve"> </w:t>
      </w:r>
      <w:r w:rsidR="00110397" w:rsidRPr="003A4C3B">
        <w:rPr>
          <w:b/>
          <w:color w:val="314062"/>
          <w:w w:val="85"/>
        </w:rPr>
        <w:t>THAUM TWG QHOV KEV NTSUAM XYUAS THIAJ TSWM SIM</w:t>
      </w:r>
      <w:r w:rsidRPr="003A4C3B">
        <w:rPr>
          <w:b/>
          <w:color w:val="314062"/>
        </w:rPr>
        <w:t>?</w:t>
      </w:r>
    </w:p>
    <w:p w14:paraId="1062EFD4" w14:textId="637FD816" w:rsidR="00D82A14" w:rsidRDefault="00000000" w:rsidP="003A433A">
      <w:pPr>
        <w:spacing w:line="282" w:lineRule="auto"/>
        <w:ind w:right="109"/>
        <w:rPr>
          <w:sz w:val="22"/>
          <w:szCs w:val="22"/>
        </w:rPr>
      </w:pPr>
      <w:r>
        <w:rPr>
          <w:b/>
          <w:color w:val="314062"/>
          <w:sz w:val="24"/>
          <w:szCs w:val="24"/>
        </w:rPr>
        <w:t xml:space="preserve"> </w:t>
      </w:r>
      <w:r w:rsidR="00CD7FBD" w:rsidRPr="00DC740E">
        <w:rPr>
          <w:color w:val="363435"/>
          <w:spacing w:val="-3"/>
          <w:w w:val="82"/>
        </w:rPr>
        <w:t xml:space="preserve">Yog tias qhov kev xaiv tsa </w:t>
      </w:r>
      <w:r w:rsidR="00CD7FBD" w:rsidRPr="00DC740E">
        <w:rPr>
          <w:color w:val="363435"/>
          <w:spacing w:val="-3"/>
          <w:w w:val="82"/>
        </w:rPr>
        <w:t>lub ntsiab lus</w:t>
      </w:r>
      <w:r w:rsidR="00CD7FBD" w:rsidRPr="00DC740E">
        <w:rPr>
          <w:color w:val="363435"/>
          <w:spacing w:val="-3"/>
          <w:w w:val="82"/>
        </w:rPr>
        <w:t xml:space="preserve"> 218 dhau mus, qhov kev ntsuas tshiab yuav raug teeb tsa los ntawm Pawg Thawj Coj kom tsis pub dhau qhov siab tshaj plaws uas tau hais tseg thiab yuav tshwm sim hauv Lub Nroog </w:t>
      </w:r>
      <w:r w:rsidR="00CD7FBD" w:rsidRPr="00DC740E">
        <w:rPr>
          <w:color w:val="363435"/>
          <w:spacing w:val="-3"/>
          <w:w w:val="82"/>
        </w:rPr>
        <w:t xml:space="preserve">raws li </w:t>
      </w:r>
      <w:r w:rsidR="00CD7FBD" w:rsidRPr="00DC740E">
        <w:rPr>
          <w:color w:val="363435"/>
          <w:spacing w:val="-3"/>
          <w:w w:val="82"/>
        </w:rPr>
        <w:t xml:space="preserve">cov ntawv sau se thaum lub caij nplooj zeeg </w:t>
      </w:r>
      <w:r w:rsidR="00CD7FBD" w:rsidRPr="00DC740E">
        <w:rPr>
          <w:color w:val="363435"/>
          <w:spacing w:val="-3"/>
          <w:w w:val="82"/>
        </w:rPr>
        <w:t xml:space="preserve">xyoo </w:t>
      </w:r>
      <w:r w:rsidR="00CD7FBD" w:rsidRPr="00DC740E">
        <w:rPr>
          <w:color w:val="363435"/>
          <w:spacing w:val="-3"/>
          <w:w w:val="82"/>
        </w:rPr>
        <w:t>2023 rau xyoo 2024</w:t>
      </w:r>
      <w:r w:rsidRPr="00DC740E">
        <w:rPr>
          <w:color w:val="363435"/>
          <w:spacing w:val="-4"/>
        </w:rPr>
        <w:t>.</w:t>
      </w:r>
    </w:p>
    <w:p w14:paraId="3E974C51" w14:textId="77777777" w:rsidR="00D82A14" w:rsidRDefault="00D82A14" w:rsidP="003A433A">
      <w:pPr>
        <w:spacing w:before="6" w:line="160" w:lineRule="exact"/>
        <w:rPr>
          <w:sz w:val="16"/>
          <w:szCs w:val="16"/>
        </w:rPr>
      </w:pPr>
    </w:p>
    <w:p w14:paraId="4D579106" w14:textId="41B980DB" w:rsidR="00D82A14" w:rsidRPr="00DC740E" w:rsidRDefault="00000000" w:rsidP="003A433A">
      <w:pPr>
        <w:spacing w:line="260" w:lineRule="auto"/>
        <w:ind w:right="1624"/>
      </w:pPr>
      <w:r w:rsidRPr="00DC740E">
        <w:rPr>
          <w:b/>
          <w:color w:val="314062"/>
        </w:rPr>
        <w:t>14.</w:t>
      </w:r>
      <w:r w:rsidRPr="00DC740E">
        <w:rPr>
          <w:b/>
          <w:color w:val="314062"/>
          <w:spacing w:val="4"/>
        </w:rPr>
        <w:t xml:space="preserve"> </w:t>
      </w:r>
      <w:r w:rsidR="00DC740E" w:rsidRPr="00DC740E">
        <w:rPr>
          <w:b/>
          <w:color w:val="314062"/>
          <w:w w:val="90"/>
        </w:rPr>
        <w:t>KUV TUAJ YEEM NRHIAV COV NTAUB NTAWV NTXIV NYOB RAU QHOV TWG</w:t>
      </w:r>
      <w:r w:rsidRPr="00DC740E">
        <w:rPr>
          <w:b/>
          <w:color w:val="314062"/>
        </w:rPr>
        <w:t>?</w:t>
      </w:r>
    </w:p>
    <w:p w14:paraId="5126EC25" w14:textId="42C01226" w:rsidR="008B19BD" w:rsidRPr="003A516D" w:rsidRDefault="008B19BD" w:rsidP="008B19BD">
      <w:pPr>
        <w:spacing w:before="47" w:line="284" w:lineRule="auto"/>
        <w:ind w:right="97"/>
        <w:rPr>
          <w:color w:val="363435"/>
          <w:w w:val="91"/>
        </w:rPr>
      </w:pPr>
      <w:r w:rsidRPr="003A516D">
        <w:rPr>
          <w:color w:val="363435"/>
          <w:w w:val="91"/>
        </w:rPr>
        <w:t xml:space="preserve">Mus saib peb </w:t>
      </w:r>
      <w:r w:rsidR="003A516D" w:rsidRPr="003A516D">
        <w:rPr>
          <w:color w:val="363435"/>
          <w:w w:val="91"/>
        </w:rPr>
        <w:t>tus</w:t>
      </w:r>
      <w:r w:rsidRPr="003A516D">
        <w:rPr>
          <w:color w:val="363435"/>
          <w:w w:val="91"/>
        </w:rPr>
        <w:t xml:space="preserve"> vev xaib </w:t>
      </w:r>
      <w:r w:rsidR="003A516D" w:rsidRPr="003A516D">
        <w:rPr>
          <w:color w:val="363435"/>
          <w:w w:val="91"/>
        </w:rPr>
        <w:t>Lub Ntsiab Lus</w:t>
      </w:r>
      <w:r w:rsidRPr="003A516D">
        <w:rPr>
          <w:color w:val="363435"/>
          <w:w w:val="91"/>
        </w:rPr>
        <w:t xml:space="preserve"> 218 ntawm www.fresnoirrigation.com/</w:t>
      </w:r>
    </w:p>
    <w:p w14:paraId="5D3E1C99" w14:textId="685B8855" w:rsidR="008B19BD" w:rsidRPr="003A516D" w:rsidRDefault="003A516D" w:rsidP="008B19BD">
      <w:pPr>
        <w:spacing w:before="47" w:line="284" w:lineRule="auto"/>
        <w:ind w:right="97"/>
        <w:rPr>
          <w:color w:val="363435"/>
          <w:w w:val="91"/>
        </w:rPr>
      </w:pPr>
      <w:r w:rsidRPr="003A516D">
        <w:rPr>
          <w:color w:val="363435"/>
          <w:w w:val="91"/>
        </w:rPr>
        <w:t>Lub ntsiab lus</w:t>
      </w:r>
      <w:r w:rsidR="008B19BD" w:rsidRPr="003A516D">
        <w:rPr>
          <w:color w:val="363435"/>
          <w:w w:val="91"/>
        </w:rPr>
        <w:t xml:space="preserve"> kom paub ntau ntxiv thiab cov peev txheej, suav nrog</w:t>
      </w:r>
    </w:p>
    <w:p w14:paraId="60E1E39F" w14:textId="703E5F52" w:rsidR="00D82A14" w:rsidRDefault="008B19BD" w:rsidP="008B19BD">
      <w:pPr>
        <w:spacing w:before="47" w:line="284" w:lineRule="auto"/>
        <w:ind w:right="97"/>
        <w:rPr>
          <w:sz w:val="22"/>
          <w:szCs w:val="22"/>
        </w:rPr>
        <w:sectPr w:rsidR="00D82A14">
          <w:type w:val="continuous"/>
          <w:pgSz w:w="12240" w:h="15840"/>
          <w:pgMar w:top="440" w:right="180" w:bottom="0" w:left="220" w:header="720" w:footer="720" w:gutter="0"/>
          <w:cols w:num="2" w:space="720" w:equalWidth="0">
            <w:col w:w="5755" w:space="433"/>
            <w:col w:w="5652"/>
          </w:cols>
        </w:sectPr>
      </w:pPr>
      <w:r w:rsidRPr="003A516D">
        <w:rPr>
          <w:color w:val="363435"/>
          <w:w w:val="91"/>
        </w:rPr>
        <w:t xml:space="preserve">Ib </w:t>
      </w:r>
      <w:r w:rsidR="003A516D" w:rsidRPr="003A516D">
        <w:rPr>
          <w:color w:val="363435"/>
          <w:w w:val="91"/>
        </w:rPr>
        <w:t>txoj hauv kev</w:t>
      </w:r>
      <w:r w:rsidRPr="003A516D">
        <w:rPr>
          <w:color w:val="363435"/>
          <w:w w:val="91"/>
        </w:rPr>
        <w:t xml:space="preserve"> ntawm FID Tus Thawj Saib Xyuas Hauj</w:t>
      </w:r>
      <w:r w:rsidR="003A516D" w:rsidRPr="003A516D">
        <w:rPr>
          <w:color w:val="363435"/>
          <w:w w:val="91"/>
        </w:rPr>
        <w:t xml:space="preserve"> </w:t>
      </w:r>
      <w:r w:rsidRPr="003A516D">
        <w:rPr>
          <w:color w:val="363435"/>
          <w:w w:val="91"/>
        </w:rPr>
        <w:t xml:space="preserve">lwm, Bill Stretch, qhia txog </w:t>
      </w:r>
      <w:r w:rsidR="003A516D" w:rsidRPr="003A516D">
        <w:rPr>
          <w:color w:val="363435"/>
          <w:w w:val="91"/>
        </w:rPr>
        <w:t>Lub ntsiab lus</w:t>
      </w:r>
      <w:r w:rsidRPr="003A516D">
        <w:rPr>
          <w:color w:val="363435"/>
          <w:w w:val="91"/>
        </w:rPr>
        <w:t xml:space="preserve"> 218, cov ntaub ntawv kawm muaj ntau hom lus (Lus Askiv, Mev, Punjabi, Hmoob), thiab Daim Ntawv Qhia Txog </w:t>
      </w:r>
      <w:r w:rsidR="003A516D">
        <w:rPr>
          <w:color w:val="363435"/>
          <w:w w:val="91"/>
        </w:rPr>
        <w:t>Cov Neeg Ua Hauj Lwm (</w:t>
      </w:r>
      <w:r w:rsidRPr="003A516D">
        <w:rPr>
          <w:color w:val="363435"/>
          <w:w w:val="91"/>
        </w:rPr>
        <w:t>Engineer</w:t>
      </w:r>
      <w:r w:rsidR="003A516D">
        <w:rPr>
          <w:color w:val="363435"/>
          <w:w w:val="91"/>
        </w:rPr>
        <w:t>)</w:t>
      </w:r>
      <w:r w:rsidRPr="003A516D">
        <w:rPr>
          <w:color w:val="363435"/>
          <w:w w:val="91"/>
        </w:rPr>
        <w:t xml:space="preserve"> nrog cov ncauj lus kom ntxaws txog kev faib cov nqi thiab cov txiaj ntsig</w:t>
      </w:r>
      <w:r w:rsidR="00000000">
        <w:rPr>
          <w:color w:val="363435"/>
          <w:w w:val="104"/>
          <w:sz w:val="22"/>
          <w:szCs w:val="22"/>
        </w:rPr>
        <w:t>.</w:t>
      </w:r>
    </w:p>
    <w:p w14:paraId="54E6409F" w14:textId="77777777" w:rsidR="00D82A14" w:rsidRDefault="00000000">
      <w:pPr>
        <w:spacing w:before="9" w:line="100" w:lineRule="exact"/>
        <w:rPr>
          <w:sz w:val="11"/>
          <w:szCs w:val="11"/>
        </w:rPr>
      </w:pPr>
      <w:r>
        <w:pict w14:anchorId="005F54ED">
          <v:group id="_x0000_s2051" style="position:absolute;margin-left:0;margin-top:0;width:612pt;height:11in;z-index:-251659264;mso-position-horizontal-relative:page;mso-position-vertical-relative:page" coordsize="12240,15840">
            <v:shape id="_x0000_s2059" style="position:absolute;left:6297;top:720;width:5943;height:142" coordorigin="6297,720" coordsize="5943,142" path="m6297,862r5943,l12240,720r-5943,l6297,862xe" fillcolor="#363435" stroked="f">
              <v:path arrowok="t"/>
            </v:shape>
            <v:shape id="_x0000_s2058" style="position:absolute;width:12240;height:720" coordsize="12240,720" path="m,720r12240,l12240,,,,,720xe" fillcolor="#314062" stroked="f">
              <v:path arrowok="t"/>
            </v:shape>
            <v:shape id="_x0000_s2057" style="position:absolute;left:1614;top:150;width:9079;height:518" coordorigin="1614,150" coordsize="9079,518" path="m1614,150r,518l10694,668r,-518l1614,150xe" fillcolor="#363435" stroked="f">
              <v:path arrowok="t"/>
            </v:shape>
            <v:shape id="_x0000_s2056" style="position:absolute;top:674;width:6297;height:14058" coordorigin=",674" coordsize="6297,14058" path="m,14731r6297,l6297,674,,674,,14731xe" fillcolor="white [3212]" stroked="f">
              <v:path arrowok="t"/>
            </v:shape>
            <v:shape id="_x0000_s2055" style="position:absolute;top:720;width:6120;height:14011" coordorigin=",720" coordsize="6120,14011" path="m,14731r6120,l6120,720,,720,,14731xe" fillcolor="#ddd8c2 [2894]" stroked="f">
              <v:path arrowok="t"/>
            </v:shape>
            <v:shape id="_x0000_s2054" style="position:absolute;top:14731;width:12240;height:74" coordorigin=",14731" coordsize="12240,74" path="m,14806r12240,l12240,14731,,14731r,75xe" fillcolor="#ddd8c2 [2894]" stroked="f">
              <v:path arrowok="t"/>
            </v:shape>
            <v:shape id="_x0000_s2053" style="position:absolute;top:14806;width:12240;height:1034" coordorigin=",14806" coordsize="12240,1034" path="m,15840r12240,l12240,14806,,14806r,1034xe" fillcolor="#2c7dc0" stroked="f">
              <v:path arrowok="t"/>
            </v:shape>
            <v:shape id="_x0000_s2052" style="position:absolute;left:363;top:14992;width:571;height:609" coordorigin="363,14992" coordsize="571,609" path="m648,15601r24,-1l695,15597r22,-5l739,15585r20,-8l779,15567r20,-12l817,15542r17,-14l850,15512r15,-18l879,15476r12,-19l902,15436r9,-21l919,15393r6,-24l930,15346r3,-25l934,15296r-1,-25l930,15247r-5,-24l919,15200r-8,-22l902,15156r-11,-20l879,15117r-14,-19l850,15081r-16,-16l817,15051r-18,-14l779,15026r-20,-10l739,15007r-22,-6l695,14996r-23,-3l648,14992r-23,1l602,14996r-22,5l558,15007r-21,9l517,15026r-19,11l480,15051r-18,14l446,15081r-14,17l418,15117r-12,19l395,15156r-10,22l377,15200r-6,23l367,15247r-3,24l363,15296r1,25l367,15346r4,23l377,15393r8,22l395,15436r11,21l418,15476r14,18l446,15512r16,16l480,15542r18,13l517,15567r20,10l558,15585r22,7l602,15597r23,3l648,15601xe" filled="f" strokecolor="white" strokeweight="1.1144mm">
              <v:path arrowok="t"/>
            </v:shape>
            <w10:wrap anchorx="page" anchory="page"/>
          </v:group>
        </w:pict>
      </w:r>
    </w:p>
    <w:p w14:paraId="204A0940" w14:textId="77777777" w:rsidR="00D82A14" w:rsidRDefault="00D82A14">
      <w:pPr>
        <w:spacing w:line="200" w:lineRule="exact"/>
      </w:pPr>
    </w:p>
    <w:p w14:paraId="5351AEE5" w14:textId="099B25D5" w:rsidR="00D82A14" w:rsidRDefault="00000000">
      <w:pPr>
        <w:spacing w:before="11"/>
        <w:ind w:left="946"/>
        <w:rPr>
          <w:sz w:val="26"/>
          <w:szCs w:val="26"/>
        </w:rPr>
      </w:pPr>
      <w:r>
        <w:pict w14:anchorId="6449BF2B">
          <v:shapetype id="_x0000_t202" coordsize="21600,21600" o:spt="202" path="m,l,21600r21600,l21600,xe">
            <v:stroke joinstyle="miter"/>
            <v:path gradientshapeok="t" o:connecttype="rect"/>
          </v:shapetype>
          <v:shape id="_x0000_s2050" type="#_x0000_t202" style="position:absolute;left:0;text-align:left;margin-left:26.75pt;margin-top:752.65pt;width:11.05pt;height:34.75pt;z-index:-251657216;mso-position-horizontal-relative:page;mso-position-vertical-relative:page" filled="f" stroked="f">
            <v:textbox inset="0,0,0,0">
              <w:txbxContent>
                <w:p w14:paraId="056058F8" w14:textId="77777777" w:rsidR="00D82A14" w:rsidRDefault="00000000">
                  <w:pPr>
                    <w:spacing w:line="640" w:lineRule="exact"/>
                    <w:ind w:right="-124"/>
                    <w:rPr>
                      <w:sz w:val="70"/>
                      <w:szCs w:val="70"/>
                    </w:rPr>
                  </w:pPr>
                  <w:r>
                    <w:rPr>
                      <w:b/>
                      <w:i/>
                      <w:color w:val="FFFFFF"/>
                      <w:w w:val="115"/>
                      <w:position w:val="2"/>
                      <w:sz w:val="70"/>
                      <w:szCs w:val="70"/>
                    </w:rPr>
                    <w:t>i</w:t>
                  </w:r>
                </w:p>
              </w:txbxContent>
            </v:textbox>
            <w10:wrap anchorx="page" anchory="page"/>
          </v:shape>
        </w:pict>
      </w:r>
      <w:r w:rsidR="00367B4A">
        <w:rPr>
          <w:b/>
          <w:color w:val="FDFDFD"/>
          <w:w w:val="95"/>
          <w:sz w:val="26"/>
          <w:szCs w:val="26"/>
        </w:rPr>
        <w:t>YUAV HU RAU LEEJ TWG YOG TIAS MUAJ LUS NUG</w:t>
      </w:r>
      <w:r>
        <w:rPr>
          <w:b/>
          <w:color w:val="FDFDFD"/>
          <w:sz w:val="26"/>
          <w:szCs w:val="26"/>
        </w:rPr>
        <w:t>?</w:t>
      </w:r>
    </w:p>
    <w:p w14:paraId="7FAF6E70" w14:textId="64E6C7B0" w:rsidR="00D82A14" w:rsidRDefault="00000000">
      <w:pPr>
        <w:spacing w:before="19"/>
        <w:ind w:left="946"/>
        <w:rPr>
          <w:sz w:val="24"/>
          <w:szCs w:val="24"/>
        </w:rPr>
      </w:pPr>
      <w:r>
        <w:rPr>
          <w:color w:val="FDFDFD"/>
          <w:spacing w:val="-2"/>
          <w:w w:val="90"/>
          <w:sz w:val="24"/>
          <w:szCs w:val="24"/>
        </w:rPr>
        <w:t>Fl</w:t>
      </w:r>
      <w:r>
        <w:rPr>
          <w:color w:val="FDFDFD"/>
          <w:w w:val="90"/>
          <w:sz w:val="24"/>
          <w:szCs w:val="24"/>
        </w:rPr>
        <w:t>D</w:t>
      </w:r>
      <w:r>
        <w:rPr>
          <w:color w:val="FDFDFD"/>
          <w:spacing w:val="-8"/>
          <w:w w:val="90"/>
          <w:sz w:val="24"/>
          <w:szCs w:val="24"/>
        </w:rPr>
        <w:t xml:space="preserve"> </w:t>
      </w:r>
      <w:r w:rsidR="0082591C">
        <w:rPr>
          <w:color w:val="FDFDFD"/>
          <w:spacing w:val="-8"/>
          <w:w w:val="108"/>
          <w:sz w:val="24"/>
          <w:szCs w:val="24"/>
        </w:rPr>
        <w:t>cov neeg ua hauj lwm yuav teb koj li lus nug</w:t>
      </w:r>
      <w:r>
        <w:rPr>
          <w:color w:val="FDFDFD"/>
          <w:w w:val="111"/>
          <w:sz w:val="24"/>
          <w:szCs w:val="24"/>
        </w:rPr>
        <w:t>.</w:t>
      </w:r>
      <w:r>
        <w:rPr>
          <w:color w:val="FDFDFD"/>
          <w:spacing w:val="-17"/>
          <w:w w:val="111"/>
          <w:sz w:val="24"/>
          <w:szCs w:val="24"/>
        </w:rPr>
        <w:t xml:space="preserve"> </w:t>
      </w:r>
      <w:r w:rsidR="0082591C">
        <w:rPr>
          <w:color w:val="FDFDFD"/>
          <w:spacing w:val="-2"/>
          <w:w w:val="97"/>
          <w:sz w:val="24"/>
          <w:szCs w:val="24"/>
        </w:rPr>
        <w:t>Hu rau</w:t>
      </w:r>
      <w:r>
        <w:rPr>
          <w:color w:val="FDFDFD"/>
          <w:spacing w:val="16"/>
          <w:w w:val="122"/>
          <w:sz w:val="24"/>
          <w:szCs w:val="24"/>
        </w:rPr>
        <w:t xml:space="preserve"> </w:t>
      </w:r>
      <w:r>
        <w:rPr>
          <w:color w:val="FDFDFD"/>
          <w:spacing w:val="-2"/>
          <w:sz w:val="24"/>
          <w:szCs w:val="24"/>
        </w:rPr>
        <w:t>559-233-716</w:t>
      </w:r>
      <w:r>
        <w:rPr>
          <w:color w:val="FDFDFD"/>
          <w:sz w:val="24"/>
          <w:szCs w:val="24"/>
        </w:rPr>
        <w:t>1</w:t>
      </w:r>
      <w:r>
        <w:rPr>
          <w:color w:val="FDFDFD"/>
          <w:spacing w:val="10"/>
          <w:sz w:val="24"/>
          <w:szCs w:val="24"/>
        </w:rPr>
        <w:t xml:space="preserve"> </w:t>
      </w:r>
      <w:r w:rsidR="0082591C">
        <w:rPr>
          <w:color w:val="FDFDFD"/>
          <w:spacing w:val="-2"/>
          <w:sz w:val="24"/>
          <w:szCs w:val="24"/>
        </w:rPr>
        <w:t>los sis</w:t>
      </w:r>
      <w:r>
        <w:rPr>
          <w:color w:val="FDFDFD"/>
          <w:spacing w:val="5"/>
          <w:sz w:val="24"/>
          <w:szCs w:val="24"/>
        </w:rPr>
        <w:t xml:space="preserve"> </w:t>
      </w:r>
      <w:r>
        <w:rPr>
          <w:color w:val="FDFDFD"/>
          <w:spacing w:val="-2"/>
          <w:sz w:val="24"/>
          <w:szCs w:val="24"/>
        </w:rPr>
        <w:t>emai</w:t>
      </w:r>
      <w:r>
        <w:rPr>
          <w:color w:val="FDFDFD"/>
          <w:sz w:val="24"/>
          <w:szCs w:val="24"/>
        </w:rPr>
        <w:t>l</w:t>
      </w:r>
      <w:r>
        <w:rPr>
          <w:color w:val="FDFDFD"/>
          <w:spacing w:val="26"/>
          <w:sz w:val="24"/>
          <w:szCs w:val="24"/>
        </w:rPr>
        <w:t xml:space="preserve"> </w:t>
      </w:r>
      <w:hyperlink r:id="rId11">
        <w:r>
          <w:rPr>
            <w:color w:val="FDFDFD"/>
            <w:spacing w:val="-2"/>
            <w:w w:val="107"/>
            <w:sz w:val="24"/>
            <w:szCs w:val="24"/>
          </w:rPr>
          <w:t>P</w:t>
        </w:r>
        <w:r>
          <w:rPr>
            <w:color w:val="FDFDFD"/>
            <w:spacing w:val="-5"/>
            <w:w w:val="107"/>
            <w:sz w:val="24"/>
            <w:szCs w:val="24"/>
          </w:rPr>
          <w:t>r</w:t>
        </w:r>
        <w:r>
          <w:rPr>
            <w:color w:val="FDFDFD"/>
            <w:spacing w:val="-2"/>
            <w:w w:val="103"/>
            <w:sz w:val="24"/>
            <w:szCs w:val="24"/>
          </w:rPr>
          <w:t>op218@f</w:t>
        </w:r>
        <w:r>
          <w:rPr>
            <w:color w:val="FDFDFD"/>
            <w:spacing w:val="-5"/>
            <w:w w:val="103"/>
            <w:sz w:val="24"/>
            <w:szCs w:val="24"/>
          </w:rPr>
          <w:t>r</w:t>
        </w:r>
        <w:r>
          <w:rPr>
            <w:color w:val="FDFDFD"/>
            <w:spacing w:val="-2"/>
            <w:w w:val="108"/>
            <w:sz w:val="24"/>
            <w:szCs w:val="24"/>
          </w:rPr>
          <w:t>esnoirri</w:t>
        </w:r>
        <w:r>
          <w:rPr>
            <w:color w:val="FDFDFD"/>
            <w:spacing w:val="-7"/>
            <w:w w:val="108"/>
            <w:sz w:val="24"/>
            <w:szCs w:val="24"/>
          </w:rPr>
          <w:t>g</w:t>
        </w:r>
        <w:r>
          <w:rPr>
            <w:color w:val="FDFDFD"/>
            <w:spacing w:val="-6"/>
            <w:w w:val="116"/>
            <w:sz w:val="24"/>
            <w:szCs w:val="24"/>
          </w:rPr>
          <w:t>a</w:t>
        </w:r>
        <w:r>
          <w:rPr>
            <w:color w:val="FDFDFD"/>
            <w:spacing w:val="-2"/>
            <w:w w:val="111"/>
            <w:sz w:val="24"/>
            <w:szCs w:val="24"/>
          </w:rPr>
          <w:t>tion</w:t>
        </w:r>
        <w:r>
          <w:rPr>
            <w:color w:val="FDFDFD"/>
            <w:spacing w:val="-5"/>
            <w:w w:val="111"/>
            <w:sz w:val="24"/>
            <w:szCs w:val="24"/>
          </w:rPr>
          <w:t>.</w:t>
        </w:r>
        <w:r>
          <w:rPr>
            <w:color w:val="FDFDFD"/>
            <w:spacing w:val="-8"/>
            <w:w w:val="104"/>
            <w:sz w:val="24"/>
            <w:szCs w:val="24"/>
          </w:rPr>
          <w:t>c</w:t>
        </w:r>
        <w:r>
          <w:rPr>
            <w:color w:val="FDFDFD"/>
            <w:spacing w:val="-2"/>
            <w:w w:val="109"/>
            <w:sz w:val="24"/>
            <w:szCs w:val="24"/>
          </w:rPr>
          <w:t>om.</w:t>
        </w:r>
      </w:hyperlink>
    </w:p>
    <w:sectPr w:rsidR="00D82A14">
      <w:type w:val="continuous"/>
      <w:pgSz w:w="12240" w:h="15840"/>
      <w:pgMar w:top="440" w:right="180" w:bottom="0" w:left="2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E5FFDF7" w14:textId="139EAE12" w:rsidR="003A433A" w:rsidRDefault="003A433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5FFD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5FFDF7" w16cid:durableId="277CA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4DE0" w14:textId="77777777" w:rsidR="00266CC2" w:rsidRDefault="00266CC2" w:rsidP="00294EDC">
      <w:r>
        <w:separator/>
      </w:r>
    </w:p>
  </w:endnote>
  <w:endnote w:type="continuationSeparator" w:id="0">
    <w:p w14:paraId="4E21A945" w14:textId="77777777" w:rsidR="00266CC2" w:rsidRDefault="00266CC2" w:rsidP="00294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B521" w14:textId="77777777" w:rsidR="00266CC2" w:rsidRDefault="00266CC2" w:rsidP="00294EDC">
      <w:r>
        <w:separator/>
      </w:r>
    </w:p>
  </w:footnote>
  <w:footnote w:type="continuationSeparator" w:id="0">
    <w:p w14:paraId="4CBBA459" w14:textId="77777777" w:rsidR="00266CC2" w:rsidRDefault="00266CC2" w:rsidP="00294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D6686"/>
    <w:multiLevelType w:val="multilevel"/>
    <w:tmpl w:val="F5E293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37273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08"/>
  <w:hyphenationZone w:val="425"/>
  <w:characterSpacingControl w:val="doNotCompress"/>
  <w:hdrShapeDefaults>
    <o:shapedefaults v:ext="edit" spidmax="207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A14"/>
    <w:rsid w:val="000119B4"/>
    <w:rsid w:val="00110397"/>
    <w:rsid w:val="00151192"/>
    <w:rsid w:val="00175BAE"/>
    <w:rsid w:val="00185D48"/>
    <w:rsid w:val="001F0C06"/>
    <w:rsid w:val="00235323"/>
    <w:rsid w:val="00266CC2"/>
    <w:rsid w:val="00294EDC"/>
    <w:rsid w:val="002A222F"/>
    <w:rsid w:val="002A43C4"/>
    <w:rsid w:val="002D22ED"/>
    <w:rsid w:val="002E3E6A"/>
    <w:rsid w:val="002F7486"/>
    <w:rsid w:val="00305F94"/>
    <w:rsid w:val="0030606D"/>
    <w:rsid w:val="00310DDB"/>
    <w:rsid w:val="00367B4A"/>
    <w:rsid w:val="0038566A"/>
    <w:rsid w:val="00395912"/>
    <w:rsid w:val="003A433A"/>
    <w:rsid w:val="003A4C3B"/>
    <w:rsid w:val="003A516D"/>
    <w:rsid w:val="003B5955"/>
    <w:rsid w:val="003C2EEE"/>
    <w:rsid w:val="00435604"/>
    <w:rsid w:val="00456691"/>
    <w:rsid w:val="004B2659"/>
    <w:rsid w:val="0057510C"/>
    <w:rsid w:val="005A5361"/>
    <w:rsid w:val="005C2959"/>
    <w:rsid w:val="005E4B61"/>
    <w:rsid w:val="006079AF"/>
    <w:rsid w:val="006142C6"/>
    <w:rsid w:val="0061693D"/>
    <w:rsid w:val="006559D1"/>
    <w:rsid w:val="006C030E"/>
    <w:rsid w:val="006C5381"/>
    <w:rsid w:val="006E2D3B"/>
    <w:rsid w:val="006E3BE0"/>
    <w:rsid w:val="00703848"/>
    <w:rsid w:val="00704781"/>
    <w:rsid w:val="0074654F"/>
    <w:rsid w:val="00764D09"/>
    <w:rsid w:val="0078260B"/>
    <w:rsid w:val="007A06F7"/>
    <w:rsid w:val="007F08AB"/>
    <w:rsid w:val="007F0E30"/>
    <w:rsid w:val="00817FDB"/>
    <w:rsid w:val="0082591C"/>
    <w:rsid w:val="00844526"/>
    <w:rsid w:val="00851D2C"/>
    <w:rsid w:val="00856A21"/>
    <w:rsid w:val="008721C2"/>
    <w:rsid w:val="008765AC"/>
    <w:rsid w:val="008B19BD"/>
    <w:rsid w:val="008E0EC6"/>
    <w:rsid w:val="008F6D22"/>
    <w:rsid w:val="00934568"/>
    <w:rsid w:val="009869C0"/>
    <w:rsid w:val="009A2091"/>
    <w:rsid w:val="00A203CC"/>
    <w:rsid w:val="00A212B0"/>
    <w:rsid w:val="00A62728"/>
    <w:rsid w:val="00AB621E"/>
    <w:rsid w:val="00AC64CC"/>
    <w:rsid w:val="00AD2E7C"/>
    <w:rsid w:val="00AF199E"/>
    <w:rsid w:val="00B17796"/>
    <w:rsid w:val="00B770D1"/>
    <w:rsid w:val="00B962B1"/>
    <w:rsid w:val="00BA0417"/>
    <w:rsid w:val="00BB38BB"/>
    <w:rsid w:val="00C05DFE"/>
    <w:rsid w:val="00C2599F"/>
    <w:rsid w:val="00C77D1F"/>
    <w:rsid w:val="00C91FAA"/>
    <w:rsid w:val="00CD7FBD"/>
    <w:rsid w:val="00D143D5"/>
    <w:rsid w:val="00D4088C"/>
    <w:rsid w:val="00D82A14"/>
    <w:rsid w:val="00D90127"/>
    <w:rsid w:val="00DC702A"/>
    <w:rsid w:val="00DC740E"/>
    <w:rsid w:val="00DE67A9"/>
    <w:rsid w:val="00DF2AA8"/>
    <w:rsid w:val="00E62630"/>
    <w:rsid w:val="00E708A6"/>
    <w:rsid w:val="00E70C6F"/>
    <w:rsid w:val="00E71E76"/>
    <w:rsid w:val="00EA4D0A"/>
    <w:rsid w:val="00F37845"/>
    <w:rsid w:val="00F576A9"/>
    <w:rsid w:val="00F61596"/>
    <w:rsid w:val="00F734EF"/>
    <w:rsid w:val="00F75B3D"/>
    <w:rsid w:val="00F924F2"/>
    <w:rsid w:val="00FA3980"/>
    <w:rsid w:val="00FB6EA1"/>
    <w:rsid w:val="00FD7B28"/>
    <w:rsid w:val="00FE76F3"/>
    <w:rsid w:val="00FF09F3"/>
    <w:rsid w:val="00FF4FC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409C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3A433A"/>
    <w:rPr>
      <w:sz w:val="16"/>
      <w:szCs w:val="16"/>
    </w:rPr>
  </w:style>
  <w:style w:type="paragraph" w:styleId="CommentText">
    <w:name w:val="annotation text"/>
    <w:basedOn w:val="Normal"/>
    <w:link w:val="CommentTextChar"/>
    <w:uiPriority w:val="99"/>
    <w:semiHidden/>
    <w:unhideWhenUsed/>
    <w:rsid w:val="003A433A"/>
  </w:style>
  <w:style w:type="character" w:customStyle="1" w:styleId="CommentTextChar">
    <w:name w:val="Comment Text Char"/>
    <w:basedOn w:val="DefaultParagraphFont"/>
    <w:link w:val="CommentText"/>
    <w:uiPriority w:val="99"/>
    <w:semiHidden/>
    <w:rsid w:val="003A433A"/>
  </w:style>
  <w:style w:type="paragraph" w:styleId="CommentSubject">
    <w:name w:val="annotation subject"/>
    <w:basedOn w:val="CommentText"/>
    <w:next w:val="CommentText"/>
    <w:link w:val="CommentSubjectChar"/>
    <w:uiPriority w:val="99"/>
    <w:semiHidden/>
    <w:unhideWhenUsed/>
    <w:rsid w:val="003A433A"/>
    <w:rPr>
      <w:b/>
      <w:bCs/>
    </w:rPr>
  </w:style>
  <w:style w:type="character" w:customStyle="1" w:styleId="CommentSubjectChar">
    <w:name w:val="Comment Subject Char"/>
    <w:basedOn w:val="CommentTextChar"/>
    <w:link w:val="CommentSubject"/>
    <w:uiPriority w:val="99"/>
    <w:semiHidden/>
    <w:rsid w:val="003A433A"/>
    <w:rPr>
      <w:b/>
      <w:bCs/>
    </w:rPr>
  </w:style>
  <w:style w:type="paragraph" w:styleId="Revision">
    <w:name w:val="Revision"/>
    <w:hidden/>
    <w:uiPriority w:val="99"/>
    <w:semiHidden/>
    <w:rsid w:val="003A433A"/>
  </w:style>
  <w:style w:type="paragraph" w:styleId="Header">
    <w:name w:val="header"/>
    <w:basedOn w:val="Normal"/>
    <w:link w:val="HeaderChar"/>
    <w:uiPriority w:val="99"/>
    <w:unhideWhenUsed/>
    <w:rsid w:val="00294EDC"/>
    <w:pPr>
      <w:tabs>
        <w:tab w:val="center" w:pos="4680"/>
        <w:tab w:val="right" w:pos="9360"/>
      </w:tabs>
    </w:pPr>
  </w:style>
  <w:style w:type="character" w:customStyle="1" w:styleId="HeaderChar">
    <w:name w:val="Header Char"/>
    <w:basedOn w:val="DefaultParagraphFont"/>
    <w:link w:val="Header"/>
    <w:uiPriority w:val="99"/>
    <w:rsid w:val="00294EDC"/>
  </w:style>
  <w:style w:type="paragraph" w:styleId="Footer">
    <w:name w:val="footer"/>
    <w:basedOn w:val="Normal"/>
    <w:link w:val="FooterChar"/>
    <w:uiPriority w:val="99"/>
    <w:unhideWhenUsed/>
    <w:rsid w:val="00294EDC"/>
    <w:pPr>
      <w:tabs>
        <w:tab w:val="center" w:pos="4680"/>
        <w:tab w:val="right" w:pos="9360"/>
      </w:tabs>
    </w:pPr>
  </w:style>
  <w:style w:type="character" w:customStyle="1" w:styleId="FooterChar">
    <w:name w:val="Footer Char"/>
    <w:basedOn w:val="DefaultParagraphFont"/>
    <w:link w:val="Footer"/>
    <w:uiPriority w:val="99"/>
    <w:rsid w:val="00294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p218@fresnoirrigation.com"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2023-01-27T11:13:00Z</dcterms:created>
  <dcterms:modified xsi:type="dcterms:W3CDTF">2023-01-29T07:18:00Z</dcterms:modified>
</cp:coreProperties>
</file>