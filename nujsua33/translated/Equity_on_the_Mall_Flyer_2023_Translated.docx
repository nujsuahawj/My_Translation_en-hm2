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5748" w14:textId="77777777" w:rsidR="00D15A89" w:rsidRDefault="00000000">
      <w:pPr>
        <w:spacing w:line="200" w:lineRule="exact"/>
      </w:pPr>
      <w:r>
        <w:pict w14:anchorId="651D7892">
          <v:group id="_x0000_s1058" style="position:absolute;margin-left:0;margin-top:668.35pt;width:612pt;height:123.65pt;z-index:-251658240;mso-position-horizontal-relative:page;mso-position-vertical-relative:page" coordorigin=",13367" coordsize="12240,2473">
            <v:shape id="_x0000_s1079" style="position:absolute;top:13377;width:12240;height:2463" coordorigin=",13377" coordsize="12240,2463" path="m,15840r12240,l12240,13377,,13377r,2463xe" fillcolor="#24a5c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460;top:14040;width:2463;height:1181">
              <v:imagedata r:id="rId5" o:title=""/>
            </v:shape>
            <v:shape id="_x0000_s1077" style="position:absolute;left:544;top:14060;width:118;height:228" coordorigin="544,14060" coordsize="118,228" path="m637,14076r10,9l649,14089r2,8l651,14102r5,l656,14077r1,-9l651,14064r-2,l643,14063r-7,-2l627,14060r-12,l589,14064r-20,10l557,14090r-6,20l551,14112r2,16l560,14144r15,17l591,14176r14,10l625,14204r11,15l640,14236r,3l635,14258r-15,14l596,14278r-21,-4l558,14262r-7,-14l550,14244r,-9l546,14235r,3l545,14243r-1,12l544,14277r,1l549,14280r19,6l588,14288r2,l610,14286r19,-6l636,14276r17,-18l660,14239r2,-11l660,14211r-7,-15l640,14179r-21,-18l609,14153r-23,-18l575,14120r-4,-15l571,14104r7,-21l596,14072r13,-2l637,14076xe" fillcolor="#fdfdfd" stroked="f">
              <v:path arrowok="t"/>
            </v:shape>
            <v:shape id="_x0000_s1076" style="position:absolute;left:680;top:14060;width:232;height:224" coordorigin="680,14060" coordsize="232,224" path="m907,14280r-9,-2l887,14272r-14,-23l865,14230r-9,-20l847,14187r-9,-24l828,14140r-9,-22l811,14098r-6,-15l801,14073r-1,-3l796,14061r-4,-1l791,14107r29,79l818,14188r-58,l759,14186r-5,15l757,14198r65,l825,14200r29,72l855,14276r-4,4l853,14283r6,1l884,14284r26,l912,14280r-5,xe" fillcolor="#fdfdfd" stroked="f">
              <v:path arrowok="t"/>
            </v:shape>
            <v:shape id="_x0000_s1075" style="position:absolute;left:680;top:14060;width:232;height:224" coordorigin="680,14060" coordsize="232,224" path="m731,14278r,-12l733,14259r2,-7l754,14201r5,-15l786,14107r2,-4l789,14103r2,4l792,14060r-2,2l787,14071r-70,181l712,14267r-6,11l692,14280r-3,l685,14280r-5,1l686,14284r14,l717,14283r7,l737,14284r7,l749,14284r-6,-4l737,14280r-6,-2xe" fillcolor="#fdfdfd" stroked="f">
              <v:path arrowok="t"/>
            </v:shape>
            <v:shape id="_x0000_s1074" style="position:absolute;left:923;top:14060;width:245;height:226" coordorigin="923,14060" coordsize="245,226" path="m961,14105r7,8l979,14124r14,15l1009,14156r18,18l1041,14189r18,18l1078,14226r17,17l1109,14256r9,9l1121,14268r16,15l1143,14286r3,-1l1146,14266r,-171l1146,14077r2,-6l1158,14069r6,-1l1168,14067r-5,-3l1150,14064r-10,1l1134,14065r-15,-1l1105,14064r-6,l1104,14068r7,l1116,14070r10,2l1128,14078r,19l1132,14245r-8,-8l1112,14225r-15,-16l1080,14192r-17,-18l1058,14169r-20,-20l1019,14129r-18,-18l986,14095r-12,-12l965,14074r-4,-5l958,14066r-5,-6l948,14060r-1,3l947,14075r,166l947,14268r-2,8l937,14278r-4,2l927,14280r-4,l924,14284r17,l954,14283r5,l972,14284r17,l995,14284r-6,-4l983,14280r-6,-2l969,14276r-3,-8l965,14245r-4,-140xe" fillcolor="#fdfdfd" stroked="f">
              <v:path arrowok="t"/>
            </v:shape>
            <v:shape id="_x0000_s1073" style="position:absolute;left:2194;top:14064;width:229;height:224" coordorigin="2194,14064" coordsize="229,224" path="m2271,14261r-10,-11l2253,14234r-4,-22l2248,14189r,-92l2248,14087r,-1l2249,14075r2,-5l2260,14069r5,-1l2270,14068r-5,-4l2256,14064r-19,1l2232,14065r-19,-1l2199,14064r-5,1l2200,14068r5,l2207,14069r10,2l2220,14076r,10l2221,14095r,96l2223,14219r5,21l2237,14255r10,12l2269,14281r21,6l2307,14288r4,l2328,14287r19,-5l2367,14272r7,-5l2387,14251r8,-18l2400,14213r2,-21l2402,14180r,-83l2402,14087r,-1l2403,14075r2,-4l2414,14069r5,-1l2424,14068r-5,-4l2410,14064r-15,1l2391,14065r-17,-1l2361,14064r-5,1l2361,14068r5,l2369,14069r10,2l2382,14086r,9l2382,14185r,23l2378,14229r-7,17l2365,14256r-16,13l2330,14276r-13,1l2297,14275r-18,-8l2271,14261xe" fillcolor="#fdfdfd" stroked="f">
              <v:path arrowok="t"/>
            </v:shape>
            <v:shape id="_x0000_s1072" style="position:absolute;left:2470;top:14064;width:78;height:220" coordorigin="2470,14064" coordsize="78,220" path="m2472,14284r13,l2504,14283r3,l2526,14284r17,l2548,14283r-5,-3l2536,14280r-4,-1l2523,14278r-3,-15l2519,14248r-1,-20l2518,14097r1,-10l2520,14075r10,-6l2540,14068r-5,-4l2526,14064r-19,1l2504,14065r-19,-1l2475,14064r-5,1l2474,14068r8,1l2488,14071r3,5l2492,14086r,9l2493,14225r-1,20l2491,14261r-1,10l2482,14279r-6,1l2471,14280r1,4xe" fillcolor="#fdfdfd" stroked="f">
              <v:path arrowok="t"/>
            </v:shape>
            <v:shape id="_x0000_s1071" style="position:absolute;left:2594;top:14060;width:245;height:226" coordorigin="2594,14060" coordsize="245,226" path="m2631,14105r8,8l2650,14124r13,15l2680,14156r17,18l2711,14189r18,18l2748,14226r17,17l2779,14256r10,9l2791,14268r16,15l2813,14286r3,-1l2816,14266r1,-171l2817,14077r1,-6l2828,14069r6,-1l2839,14067r-6,-3l2821,14064r-10,1l2804,14065r-15,-1l2776,14064r-7,l2774,14068r7,l2787,14070r9,2l2798,14078r1,19l2802,14245r-8,-8l2782,14225r-14,-16l2751,14192r-17,-18l2729,14169r-20,-20l2690,14129r-18,-18l2657,14095r-13,-12l2636,14074r-5,-5l2628,14066r-5,-6l2618,14060r-1,3l2617,14075r,166l2617,14268r-1,8l2608,14278r-5,2l2598,14280r-4,l2595,14284r17,l2624,14283r6,l2642,14284r18,l2665,14284r-5,-4l2653,14280r-6,-2l2639,14276r-3,-8l2635,14245r-4,-140xe" fillcolor="#fdfdfd" stroked="f">
              <v:path arrowok="t"/>
            </v:shape>
            <v:shape id="_x0000_s1070" type="#_x0000_t75" style="position:absolute;left:4226;top:13888;width:809;height:801">
              <v:imagedata r:id="rId6" o:title=""/>
            </v:shape>
            <v:shape id="_x0000_s1069" type="#_x0000_t75" style="position:absolute;left:3815;top:15093;width:1706;height:141">
              <v:imagedata r:id="rId7" o:title=""/>
            </v:shape>
            <v:shape id="_x0000_s1068" style="position:absolute;left:3522;top:14842;width:140;height:164" coordorigin="3522,14842" coordsize="140,164" path="m3571,14876r,130l3611,15006r,-130l3661,14876r,-34l3522,14842r,34l3571,14876xe" fillcolor="#fdfdfd" stroked="f">
              <v:path arrowok="t"/>
            </v:shape>
            <v:shape id="_x0000_s1067" style="position:absolute;left:3771;top:14842;width:140;height:164" coordorigin="3771,14842" coordsize="140,164" path="m3911,14842r-40,l3871,14907r-60,l3811,14842r-40,l3771,15006r40,l3811,14942r60,l3871,15006r40,l3911,14842xe" fillcolor="#fdfdfd" stroked="f">
              <v:path arrowok="t"/>
            </v:shape>
            <v:shape id="_x0000_s1066" style="position:absolute;left:4039;top:14842;width:106;height:164" coordorigin="4039,14842" coordsize="106,164" path="m4079,14971r,-31l4129,14940r,-34l4079,14906r,-30l4142,14876r,-34l4039,14842r,164l4145,15006r,-35l4079,14971xe" fillcolor="#fdfdfd" stroked="f">
              <v:path arrowok="t"/>
            </v:shape>
            <v:shape id="_x0000_s1065" style="position:absolute;left:4394;top:14839;width:152;height:170" coordorigin="4394,14839" coordsize="152,170" path="m4456,14842r-21,8l4418,14863r-13,17l4397,14901r-3,22l4394,14925r3,23l4405,14968r13,17l4435,14998r21,8l4480,15009r18,l4517,15006r14,-8l4546,14981r-21,-29l4524,14953r-15,11l4482,14972r-10,-1l4452,14961r-12,-17l4436,14923r,-7l4443,14896r15,-15l4482,14876r6,l4506,14878r17,14l4541,14862r,l4532,14854r-20,-10l4480,14839r-1,l4456,14842xe" fillcolor="#fdfdfd" stroked="f">
              <v:path arrowok="t"/>
            </v:shape>
            <v:shape id="_x0000_s1064" style="position:absolute;left:4660;top:14842;width:106;height:164" coordorigin="4660,14842" coordsize="106,164" path="m4700,14971r,-31l4750,14940r,-34l4700,14906r,-30l4763,14876r,-34l4660,14842r,164l4766,15006r,-35l4700,14971xe" fillcolor="#fdfdfd" stroked="f">
              <v:path arrowok="t"/>
            </v:shape>
            <v:shape id="_x0000_s1063" style="position:absolute;left:4884;top:14842;width:139;height:164" coordorigin="4884,14842" coordsize="139,164" path="m4923,14901r,l4930,14919r7,10l4982,15006r41,l5023,14842r-40,l4983,14929r2,17l4984,14946r-7,-17l4970,14918r-45,-76l4884,14842r,164l4924,15006r,-87l4923,14901xe" fillcolor="#fdfdfd" stroked="f">
              <v:path arrowok="t"/>
            </v:shape>
            <v:shape id="_x0000_s1062" style="position:absolute;left:5133;top:14842;width:140;height:164" coordorigin="5133,14842" coordsize="140,164" path="m5182,14876r,130l5223,15006r,-130l5272,14876r,-34l5133,14842r,34l5182,14876xe" fillcolor="#fdfdfd" stroked="f">
              <v:path arrowok="t"/>
            </v:shape>
            <v:shape id="_x0000_s1061" style="position:absolute;left:5382;top:14842;width:106;height:164" coordorigin="5382,14842" coordsize="106,164" path="m5422,14971r,-31l5472,14940r,-34l5422,14906r,-30l5485,14876r,-34l5382,14842r,164l5488,15006r,-35l5422,14971xe" fillcolor="#fdfdfd" stroked="f">
              <v:path arrowok="t"/>
            </v:shape>
            <v:shape id="_x0000_s1060" style="position:absolute;left:5606;top:14842;width:133;height:164" coordorigin="5606,14842" coordsize="133,164" path="m5646,14876r34,l5685,14883r,26l5677,14916r-12,35l5694,15006r45,l5707,14948r-4,-6l5701,14938r9,-7l5722,14914r4,-21l5723,14874r-11,-17l5695,14845r-7,-2l5680,14842r-74,l5646,14876xe" fillcolor="#fdfdfd" stroked="f">
              <v:path arrowok="t"/>
            </v:shape>
            <v:shape id="_x0000_s1059" style="position:absolute;left:5606;top:14842;width:133;height:164" coordorigin="5606,14842" coordsize="133,164" path="m5677,14916r-31,l5646,14876r-40,-34l5606,15006r40,l5646,14951r19,l5677,14916xe" fillcolor="#fdfdfd" stroked="f">
              <v:path arrowok="t"/>
            </v:shape>
            <w10:wrap anchorx="page" anchory="page"/>
          </v:group>
        </w:pict>
      </w:r>
      <w:r>
        <w:pict w14:anchorId="36A756A0">
          <v:group id="_x0000_s1026" style="position:absolute;margin-left:0;margin-top:0;width:612pt;height:510.2pt;z-index:-251659264;mso-position-horizontal-relative:page;mso-position-vertical-relative:page" coordsize="12240,10204">
            <v:shape id="_x0000_s1057" style="position:absolute;width:12240;height:9643" coordsize="12240,9643" path="m,9643r12240,l12240,,,,,9643xe" fillcolor="#24a5cc" stroked="f">
              <v:path arrowok="t"/>
            </v:shape>
            <v:shape id="_x0000_s1056" style="position:absolute;top:9650;width:12240;height:544" coordorigin=",9650" coordsize="12240,544" path="m,10194r12240,l12240,9650,,9650r,544xe" fillcolor="#fdc32f" stroked="f">
              <v:path arrowok="t"/>
            </v:shape>
            <v:shape id="_x0000_s1055" style="position:absolute;left:2661;top:3023;width:6929;height:1664" coordorigin="2661,3023" coordsize="6929,1664" path="m2741,3900r79,38l2898,3976r77,39l3051,4054r75,39l3200,4133r73,40l3346,4214r72,41l3488,4297r70,41l3627,4381r69,42l3763,4466r67,44l3895,4553r65,44l4024,4642r63,45l4363,4687r-72,-53l4218,4582r-74,-52l4068,4479r-76,-51l3914,4377r-79,-51l3754,4276r-82,-49l3589,4177r-85,-48l3417,4080r-88,-48l3239,3985r-91,-47l3054,3891r-95,-46l2862,3800r-100,-45l2661,3711r,152l2741,3900xe" fillcolor="#fdc32f" stroked="f">
              <v:path arrowok="t"/>
            </v:shape>
            <v:shape id="_x0000_s1054" style="position:absolute;left:2661;top:3023;width:6929;height:1664" coordorigin="2661,3023" coordsize="6929,1664" path="m2663,3169r240,41l3142,3255r239,51l3619,3360r237,59l4091,3481r232,67l4553,3618r227,74l5004,3769r220,80l5439,3932r211,86l5855,4107r200,91l6248,4292r187,96l6615,4486r173,99l6953,4687r277,l7077,4588r-159,-96l6753,4397r-172,-93l6402,4213r-186,-90l6022,4036r-202,-85l5609,3868r-219,-82l5163,3708r-237,-77l4679,3557r-256,-72l4157,3416r-277,-67l3592,3285r-299,-62l2983,3164r-322,-56l2661,3219r231,53l3118,3328r222,58l3557,3445r213,62l3979,3571r204,66l4382,3705r195,71l4768,3848r186,74l5136,3999r177,78l5485,4158r168,83l5816,4326r159,87l6129,4502r150,91l6424,4687r248,l6521,4595r-156,-92l6203,4413r-169,-90l5860,4235r-179,-87l5495,4063r-190,-83l5109,3898r-200,-80l4703,3741r-210,-75l4279,3593r-219,-70l3837,3456r-228,-64l3378,3331r-234,-58l2905,3219r-242,-50xe" fillcolor="#fdc32f" stroked="f">
              <v:path arrowok="t"/>
            </v:shape>
            <v:shape id="_x0000_s1053" style="position:absolute;left:2661;top:3023;width:6929;height:1664" coordorigin="2661,3023" coordsize="6929,1664" path="m9511,4687r16,-13l9543,4661r16,-12l9574,4637r16,-12l9590,4427r-17,13l9555,4453r-17,12l9521,4478r-18,13l9486,4504r-17,13l9452,4530r-17,13l9418,4556r-17,13l9384,4582r-17,13l9350,4608r-16,13l9317,4634r-17,13l9284,4660r-17,13l9251,4687r260,xe" fillcolor="#fdc32f" stroked="f">
              <v:path arrowok="t"/>
            </v:shape>
            <v:shape id="_x0000_s1052" style="position:absolute;left:2661;top:3023;width:6929;height:1664" coordorigin="2661,3023" coordsize="6929,1664" path="m2661,3244r,82l2855,3378r190,55l3232,3488r183,58l3594,3605r176,61l3943,3728r169,64l4277,3858r162,67l4598,3994r155,70l4904,4136r148,74l5196,4286r141,77l5475,4441r134,80l5739,4603r127,84l6141,4687r-128,-86l5882,4517r-134,-84l5609,4351r-143,-80l5318,4191r-152,-78l5008,4036r-162,-75l4678,3888r-173,-73l4326,3745r-185,-69l3950,3609r-198,-66l3548,3480r-211,-62l3119,3358r-225,-58l2661,3244xe" fillcolor="#fdc32f" stroked="f">
              <v:path arrowok="t"/>
            </v:shape>
            <v:shape id="_x0000_s1051" style="position:absolute;left:2661;top:3023;width:6929;height:1664" coordorigin="2661,3023" coordsize="6929,1664" path="m2661,3351r,104l2816,3505r153,52l3118,3609r148,54l3410,3718r142,57l3692,3832r136,59l3963,3951r131,61l4224,4074r126,64l4475,4202r121,66l4716,4335r116,68l4947,4472r111,71l5168,4614r107,73l5550,4687r-111,-77l5327,4534r-116,-75l5092,4385r-121,-73l4846,4240r-129,-71l4585,4098r-136,-69l4310,3961r-144,-66l4018,3829r-153,-65l3708,3701r-162,-62l3380,3579r-172,-59l3031,3462r-182,-56l2661,3351xe" fillcolor="#fdc32f" stroked="f">
              <v:path arrowok="t"/>
            </v:shape>
            <v:shape id="_x0000_s1050" style="position:absolute;left:2661;top:3023;width:6929;height:1664" coordorigin="2661,3023" coordsize="6929,1664" path="m2661,3498r,127l2780,3670r117,47l3013,3764r113,48l3238,3861r111,49l3457,3961r107,51l3669,4064r104,53l3874,4171r100,54l4073,4280r97,56l4265,4392r93,58l4450,4508r91,59l4629,4626r88,61l4992,4687r-94,-66l4804,4555r-97,-65l4608,4426r-101,-64l4403,4299r-105,-63l4190,4175r-111,-61l3965,4053r-116,-59l3730,3935r-122,-57l3483,3821r-128,-56l3223,3709r-135,-54l2949,3602r-142,-52l2661,3498xe" fillcolor="#fdc32f" stroked="f">
              <v:path arrowok="t"/>
            </v:shape>
            <v:shape id="_x0000_s1049" style="position:absolute;left:2661;top:3023;width:6929;height:1664" coordorigin="2661,3023" coordsize="6929,1664" path="m2661,4029r,176l2701,4228r39,23l2779,4274r38,24l2856,4321r38,24l2931,4368r38,24l3006,4416r37,24l3080,4464r36,24l3152,4513r36,24l3224,4562r35,25l3294,4611r35,25l3363,4661r34,26l3673,4687r-46,-35l3582,4618r-47,-34l3488,4550r-47,-34l3393,4483r-48,-34l3296,4416r-50,-33l3196,4350r-50,-33l3095,4284r-52,-32l2990,4219r-53,-32l2883,4155r-54,-32l2774,4092r-56,-32l2661,4029xe" fillcolor="#fdc32f" stroked="f">
              <v:path arrowok="t"/>
            </v:shape>
            <v:shape id="_x0000_s1048" style="position:absolute;left:2661;top:3023;width:6929;height:1664" coordorigin="2661,3023" coordsize="6929,1664" path="m2954,4687r-23,-18l2916,4656r-16,-12l2885,4632r-16,-13l2853,4607r-15,-12l2822,4582r-16,-12l2790,4558r-16,-12l2758,4534r-16,-12l2726,4510r-16,-13l2694,4485r-16,-12l2661,4461r,200l2694,4687r260,xe" fillcolor="#fdc32f" stroked="f">
              <v:path arrowok="t"/>
            </v:shape>
            <v:shape id="_x0000_s1047" style="position:absolute;left:2661;top:3023;width:6929;height:1664" coordorigin="2661,3023" coordsize="6929,1664" path="m8117,4687r65,-46l8248,4595r67,-46l8383,4504r68,-44l8521,4416r70,-44l8663,4329r72,-43l8808,4243r74,-42l8957,4159r76,-41l9110,4077r77,-40l9266,3997r80,-40l9426,3918r82,-38l9590,3841r,-151l9486,3736r-102,45l9283,3828r-98,46l9089,3922r-95,48l8902,4018r-91,49l8722,4116r-87,50l8549,4216r-84,51l8382,4318r-81,52l8222,4422r-79,52l8066,4527r-76,53l7915,4633r-73,54l8117,4687xe" fillcolor="#fdc32f" stroked="f">
              <v:path arrowok="t"/>
            </v:shape>
            <v:shape id="_x0000_s1046" style="position:absolute;left:2661;top:3023;width:6929;height:1664" coordorigin="2661,3023" coordsize="6929,1664" path="m8807,4687r37,-27l8880,4633r37,-26l8954,4581r38,-26l9029,4529r39,-26l9106,4477r39,-26l9184,4426r39,-26l9263,4375r39,-25l9343,4325r40,-25l9424,4276r41,-25l9507,4227r41,-24l9590,4178r,-175l9531,4036r-59,32l9414,4101r-57,33l9301,4167r-56,34l9190,4234r-55,34l9082,4302r-53,34l8977,4371r-52,34l8874,4440r-51,35l8773,4510r-49,35l8675,4580r-48,35l8579,4651r-47,36l8807,4687xe" fillcolor="#fdc32f" stroked="f">
              <v:path arrowok="t"/>
            </v:shape>
            <v:shape id="_x0000_s1045" style="position:absolute;left:2661;top:3023;width:6929;height:1664" coordorigin="2661,3023" coordsize="6929,1664" path="m9590,3607r,-125l9462,3527r-125,45l9215,3617r-120,47l8978,3711r-115,48l8751,3807r-109,50l8534,3907r-105,50l8327,4008r-101,52l8128,4113r-97,53l7937,4219r-93,54l7753,4328r-89,55l7577,4438r-86,56l7490,4493r-17,-9l7455,4474r-17,-9l7420,4455r-17,-9l7385,4436r-18,-10l7349,4417r96,-56l7542,4305r99,-55l7742,4196r103,-53l7949,4090r106,-51l8163,3988r109,-51l8383,3888r113,-48l8610,3792r117,-47l8845,3699r120,-45l9086,3609r124,-43l9335,3523r127,-42l9590,3440r,-103l9443,3380r-145,43l9157,3467r-138,45l8885,3558r-132,47l8624,3652r-125,48l8376,3749r-120,50l8139,3850r-115,51l7912,3953r-110,53l7695,4060r-105,54l7488,4168r-101,56l7289,4280r-96,56l7191,4335r-18,-9l7155,4318r-18,-9l7119,4300r-18,-9l7083,4282r-18,-8l7047,4265r109,-56l7266,4153r112,-54l7493,4045r116,-52l7727,3941r121,-51l7970,3840r124,-49l8220,3743r128,-47l8478,3650r132,-45l8745,3560r136,-43l9019,3474r140,-41l9301,3392r143,-40l9590,3314r,-81l9423,3272r-163,40l9101,3354r-156,42l8793,3439r-149,44l8499,3528r-142,46l8218,3621r-135,48l7950,3718r-129,49l7695,3817r-124,51l7451,3920r-118,53l7218,4026r-113,54l6995,4135r-108,56l6875,4185r-18,-8l6839,4169r-19,-8l6802,4153r-18,-9l6765,4136r118,-56l7004,4025r122,-54l7251,3918r127,-52l7507,3815r149,-146l7499,3721r-151,51l7203,3823r-138,51l6935,3924r-121,49l6703,4021r-101,46l6594,4064r-18,-8l6557,4048r-18,-7l6530,4177r208,96l6940,4373r196,102l7325,4579r183,108l7817,4687r-20,-13l7780,4664r-17,-11l7746,4643r-17,-10l7712,4622r-17,-10l7678,4602r-18,-11l7643,4581r84,-55l7812,4472r86,-54l7986,4365r89,-53l8166,4261r92,-52l8352,4159r95,-50l8544,4060r98,-48l8741,3964r101,-47l8944,3870r104,-45l9154,3780r107,-44l9369,3692r110,-43l9590,3607xe" fillcolor="#fdc32f" stroked="f">
              <v:path arrowok="t"/>
            </v:shape>
            <v:shape id="_x0000_s1044" style="position:absolute;left:2661;top:3023;width:6929;height:1664" coordorigin="2661,3023" coordsize="6929,1664" path="m6520,4033r92,-52l6733,3933r131,-49l7004,3834r147,-51l7305,3731r160,-52l7629,3627r167,-51l7966,3526r172,-49l8310,3430r172,-45l8652,3343r168,-40l8984,3267r160,-32l9298,3206r147,-24l9585,3163r-144,28l9291,3222r-155,35l8976,3295r-163,40l8647,3378r-167,45l8313,3470r-168,48l7980,3568r-164,50l7656,3669r-149,146l7638,3765r135,-49l7909,3668r139,-46l8190,3576r144,-45l8481,3487r150,-43l8784,3402r155,-41l9097,3322r162,-39l9423,3245r167,-37l9590,3103r-200,34l9194,3172r-191,36l8816,3246r-183,38l8455,3323r-175,41l8110,3405r-167,42l7781,3491r-159,44l7467,3580r-151,46l7168,3672r-144,48l6884,3768r-138,49l6613,3867r-131,50l6355,3968r-82,-31l6417,3885r145,-53l6711,3781r150,-51l7014,3680r155,-50l7327,3582r160,-48l7649,3488r165,-46l7981,3397r170,-43l8323,3312r174,-41l8673,3231r179,-39l9033,3155r184,-35l9402,3086r188,-33l9590,3023r-213,32l9167,3089r-204,36l8762,3161r-196,38l8374,3239r-187,40l8003,3320r-179,43l7648,3406r-171,44l7310,3495r-164,46l6986,3587r-156,47l6677,3681r-149,48l6383,3777r-142,49l6102,3875r-137,-48l5825,3779r-144,-48l5534,3685r-151,-47l5229,3593r-158,-45l4909,3503r-165,-43l4575,3417r-173,-42l4225,3334r-181,-40l3859,3255r-189,-38l3477,3180r-197,-36l3078,3109r-206,-34l2661,3043r,31l2962,3127r294,56l3545,3242r282,62l4104,3369r270,68l4639,3508r258,74l5149,3658r246,80l5634,3820r234,85l6095,3993r221,91l6530,4177r9,-136l6520,4033xe" fillcolor="#fdc32f" stroked="f">
              <v:path arrowok="t"/>
            </v:shape>
            <v:shape id="_x0000_s1043" style="position:absolute;left:3417;top:2737;width:381;height:377" coordorigin="3417,2737" coordsize="381,377" path="m3490,2926r,-1l3492,2903r5,-21l3506,2862r12,-18l3533,2829r18,-13l3572,2807r23,-5l3608,2802r25,2l3655,2811r19,11l3690,2837r14,17l3714,2873r7,20l3724,2915r1,11l3723,2947r-5,21l3709,2988r-11,18l3683,3022r-18,13l3644,3044r-23,5l3608,3050r-23,-2l3563,3041r-19,-10l3527,3017r5,82l3553,3107r23,5l3601,3114r6,l3631,3113r23,-4l3676,3102r21,-9l3716,3082r17,-13l3748,3054r14,-17l3774,3019r9,-19l3791,2979r4,-21l3798,2935r,-9l3797,2903r-4,-22l3786,2860r-8,-20l3767,2821r-13,-17l3739,2789r-16,-14l3704,2763r-19,-10l3663,2745r-22,-5l3617,2738r-10,-1l3585,2739r-22,3l3543,2748r-20,8l3504,2767r-18,12l3470,2793r-14,17l3444,2828r-10,19l3426,2869r-6,23l3418,2916r-1,13l3417,2929r2,22l3422,2972r7,21l3437,3012r11,19l3461,3048r15,16l3493,3078r-2,-139l3490,2926xe" fillcolor="#fdfdfd" stroked="f">
              <v:path arrowok="t"/>
            </v:shape>
            <v:shape id="_x0000_s1042" style="position:absolute;left:3417;top:2737;width:381;height:377" coordorigin="3417,2737" coordsize="381,377" path="m3513,3000r-11,-18l3495,2961r-4,-22l3493,3078r19,12l3532,3099r-5,-82l3513,3000xe" fillcolor="#fdfdfd" stroked="f">
              <v:path arrowok="t"/>
            </v:shape>
            <v:shape id="_x0000_s1041" style="position:absolute;left:3949;top:2744;width:300;height:363" coordorigin="3949,2744" coordsize="300,363" path="m4249,3107r,-363l4179,2744r1,252l4014,2744r-65,l3949,3107r70,l4017,2856r167,251l4249,3107xe" fillcolor="#fdfdfd" stroked="f">
              <v:path arrowok="t"/>
            </v:shape>
            <v:shape id="_x0000_s1040" style="position:absolute;left:4592;top:2744;width:229;height:363" coordorigin="4592,2744" coordsize="229,363" path="m4671,3107r73,l4744,2809r78,l4822,2744r-230,l4592,2809r79,l4671,3107xe" fillcolor="#fdfdfd" stroked="f">
              <v:path arrowok="t"/>
            </v:shape>
            <v:shape id="_x0000_s1039" style="position:absolute;left:4958;top:2744;width:286;height:363" coordorigin="4958,2744" coordsize="286,363" path="m5244,2744r-73,l5171,2890r-140,l5031,2744r-73,l4958,3107r73,l5031,2954r140,l5171,3107r73,l5244,2744xe" fillcolor="#fdfdfd" stroked="f">
              <v:path arrowok="t"/>
            </v:shape>
            <v:shape id="_x0000_s1038" type="#_x0000_t75" style="position:absolute;left:3948;top:1176;width:3100;height:2573">
              <v:imagedata r:id="rId8" o:title=""/>
            </v:shape>
            <v:shape id="_x0000_s1037" style="position:absolute;left:7174;top:2978;width:248;height:292" coordorigin="7174,2978" coordsize="248,292" path="m7298,2978r-19,58l7422,3036r-19,-58l7298,2978xe" fillcolor="#fdfdfd" stroked="f">
              <v:path arrowok="t"/>
            </v:shape>
            <v:shape id="_x0000_s1036" style="position:absolute;left:7174;top:2978;width:248;height:292" coordorigin="7174,2978" coordsize="248,292" path="m7279,3036r19,-58l7350,2831r53,147l7422,3036r27,71l7529,3107,7385,2744r-64,l7174,3107r79,l7279,3036xe" fillcolor="#fdfdfd" stroked="f">
              <v:path arrowok="t"/>
            </v:shape>
            <v:shape id="_x0000_s1035" style="position:absolute;left:7666;top:2744;width:192;height:363" coordorigin="7666,2744" coordsize="192,363" path="m7666,3107r193,l7859,3043r-120,l7739,2744r-73,l7666,3107xe" fillcolor="#fdfdfd" stroked="f">
              <v:path arrowok="t"/>
            </v:shape>
            <v:shape id="_x0000_s1034" style="position:absolute;left:7995;top:2744;width:192;height:363" coordorigin="7995,2744" coordsize="192,363" path="m7995,3107r192,l8187,3043r-119,l8068,2744r-73,l7995,3107xe" fillcolor="#fdfdfd" stroked="f">
              <v:path arrowok="t"/>
            </v:shape>
            <v:shape id="_x0000_s1033" style="position:absolute;left:2650;top:1186;width:1125;height:1280" coordorigin="2650,1186" coordsize="1125,1280" path="m2893,2224r,-275l3775,1949r,-245l2893,1704r,-274l3775,1430r,-244l2650,1186r,1281l3775,2467r,-243l2893,2224xe" fillcolor="#fdfdfd" stroked="f">
              <v:path arrowok="t"/>
            </v:shape>
            <v:shape id="_x0000_s1032" style="position:absolute;left:6764;top:1186;width:243;height:1280" coordorigin="6764,1186" coordsize="243,1280" path="m7007,2467r,-1281l6764,1186r,1281l7007,2467xe" fillcolor="#fdfdfd" stroked="f">
              <v:path arrowok="t"/>
            </v:shape>
            <v:shape id="_x0000_s1031" style="position:absolute;left:7190;top:1186;width:1125;height:1280" coordorigin="7190,1186" coordsize="1125,1280" path="m7631,2467r243,l7874,1430r441,l8315,1186r-1125,l7190,1430r441,l7631,2467xe" fillcolor="#fdfdfd" stroked="f">
              <v:path arrowok="t"/>
            </v:shape>
            <v:shape id="_x0000_s1030" style="position:absolute;left:8498;top:1186;width:1176;height:1280" coordorigin="8498,1186" coordsize="1176,1280" path="m8937,1827r20,27l8962,1863r2,604l9207,2467r,-602l9233,1827r441,-641l9378,1186r-293,425l8794,1186r-296,l8937,1827xe" fillcolor="#fdfdfd" stroked="f">
              <v:path arrowok="t"/>
            </v:shape>
            <v:shape id="_x0000_s1029" style="position:absolute;left:3670;top:4987;width:0;height:0" coordorigin="3670,4987" coordsize="0,0" path="m3670,4987r,e" fillcolor="#fdfdfd" stroked="f">
              <v:path arrowok="t"/>
            </v:shape>
            <v:shape id="_x0000_s1028" style="position:absolute;left:7502;top:5208;width:0;height:0" coordorigin="7502,5208" coordsize="0,0" path="m7502,5208r,e" fillcolor="#fdfdfd" stroked="f">
              <v:path arrowok="t"/>
            </v:shape>
            <v:shape id="_x0000_s1027" style="position:absolute;left:2069;top:605;width:8103;height:5217" coordorigin="2069,605" coordsize="8103,5217" path="m10172,5823r-8103,l2069,605r8103,l10172,5823xe" filled="f" strokecolor="#fdc32f" strokeweight="2pt">
              <v:path arrowok="t"/>
            </v:shape>
            <w10:wrap anchorx="page" anchory="page"/>
          </v:group>
        </w:pict>
      </w:r>
    </w:p>
    <w:p w14:paraId="77A43314" w14:textId="77777777" w:rsidR="00D15A89" w:rsidRDefault="00D15A89">
      <w:pPr>
        <w:spacing w:line="200" w:lineRule="exact"/>
      </w:pPr>
    </w:p>
    <w:p w14:paraId="714882DE" w14:textId="77777777" w:rsidR="00D15A89" w:rsidRDefault="00D15A89">
      <w:pPr>
        <w:spacing w:line="200" w:lineRule="exact"/>
      </w:pPr>
    </w:p>
    <w:p w14:paraId="05D1818D" w14:textId="77777777" w:rsidR="00D15A89" w:rsidRDefault="00D15A89">
      <w:pPr>
        <w:spacing w:line="200" w:lineRule="exact"/>
      </w:pPr>
    </w:p>
    <w:p w14:paraId="5163BE49" w14:textId="77777777" w:rsidR="00D15A89" w:rsidRDefault="00D15A89">
      <w:pPr>
        <w:spacing w:line="200" w:lineRule="exact"/>
      </w:pPr>
    </w:p>
    <w:p w14:paraId="7A87DBF8" w14:textId="77777777" w:rsidR="00D15A89" w:rsidRDefault="00D15A89">
      <w:pPr>
        <w:spacing w:line="200" w:lineRule="exact"/>
      </w:pPr>
    </w:p>
    <w:p w14:paraId="490EB70C" w14:textId="77777777" w:rsidR="00D15A89" w:rsidRDefault="00D15A89">
      <w:pPr>
        <w:spacing w:line="200" w:lineRule="exact"/>
      </w:pPr>
    </w:p>
    <w:p w14:paraId="54912E3C" w14:textId="77777777" w:rsidR="00D15A89" w:rsidRDefault="00D15A89">
      <w:pPr>
        <w:spacing w:line="200" w:lineRule="exact"/>
      </w:pPr>
    </w:p>
    <w:p w14:paraId="60A79CB2" w14:textId="77777777" w:rsidR="00D15A89" w:rsidRDefault="00D15A89">
      <w:pPr>
        <w:spacing w:line="200" w:lineRule="exact"/>
      </w:pPr>
    </w:p>
    <w:p w14:paraId="19333DE5" w14:textId="77777777" w:rsidR="00D15A89" w:rsidRDefault="00D15A89">
      <w:pPr>
        <w:spacing w:line="200" w:lineRule="exact"/>
      </w:pPr>
    </w:p>
    <w:p w14:paraId="5DDA3CE0" w14:textId="77777777" w:rsidR="00D15A89" w:rsidRDefault="00D15A89">
      <w:pPr>
        <w:spacing w:line="200" w:lineRule="exact"/>
      </w:pPr>
    </w:p>
    <w:p w14:paraId="185E508B" w14:textId="77777777" w:rsidR="00D15A89" w:rsidRDefault="00D15A89">
      <w:pPr>
        <w:spacing w:line="200" w:lineRule="exact"/>
      </w:pPr>
    </w:p>
    <w:p w14:paraId="75449EF0" w14:textId="77777777" w:rsidR="00D15A89" w:rsidRDefault="00D15A89">
      <w:pPr>
        <w:spacing w:line="200" w:lineRule="exact"/>
      </w:pPr>
    </w:p>
    <w:p w14:paraId="6492511A" w14:textId="77777777" w:rsidR="00D15A89" w:rsidRDefault="00D15A89">
      <w:pPr>
        <w:spacing w:line="200" w:lineRule="exact"/>
      </w:pPr>
    </w:p>
    <w:p w14:paraId="5C3E2C48" w14:textId="77777777" w:rsidR="00D15A89" w:rsidRDefault="00D15A89">
      <w:pPr>
        <w:spacing w:line="200" w:lineRule="exact"/>
      </w:pPr>
    </w:p>
    <w:p w14:paraId="5835BE31" w14:textId="77777777" w:rsidR="00D15A89" w:rsidRDefault="00D15A89">
      <w:pPr>
        <w:spacing w:line="200" w:lineRule="exact"/>
      </w:pPr>
    </w:p>
    <w:p w14:paraId="20CE3731" w14:textId="77777777" w:rsidR="00D15A89" w:rsidRDefault="00D15A89">
      <w:pPr>
        <w:spacing w:line="200" w:lineRule="exact"/>
      </w:pPr>
    </w:p>
    <w:p w14:paraId="22282107" w14:textId="77777777" w:rsidR="00D15A89" w:rsidRDefault="00000000">
      <w:pPr>
        <w:spacing w:line="620" w:lineRule="exact"/>
        <w:ind w:left="2580"/>
        <w:rPr>
          <w:rFonts w:ascii="Segoe UI" w:eastAsia="Segoe UI" w:hAnsi="Segoe UI" w:cs="Segoe UI"/>
          <w:sz w:val="56"/>
          <w:szCs w:val="56"/>
        </w:rPr>
      </w:pPr>
      <w:r>
        <w:rPr>
          <w:rFonts w:ascii="Calibri" w:eastAsia="Calibri" w:hAnsi="Calibri" w:cs="Calibri"/>
          <w:b/>
          <w:color w:val="FDFDFD"/>
          <w:position w:val="2"/>
          <w:sz w:val="56"/>
          <w:szCs w:val="56"/>
        </w:rPr>
        <w:t>#</w:t>
      </w:r>
      <w:r>
        <w:rPr>
          <w:rFonts w:ascii="Calibri" w:eastAsia="Calibri" w:hAnsi="Calibri" w:cs="Calibri"/>
          <w:b/>
          <w:color w:val="FDFDFD"/>
          <w:spacing w:val="-45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4"/>
          <w:position w:val="2"/>
          <w:sz w:val="56"/>
          <w:szCs w:val="56"/>
        </w:rPr>
        <w:t>V</w:t>
      </w:r>
      <w:r>
        <w:rPr>
          <w:rFonts w:ascii="Segoe UI" w:eastAsia="Segoe UI" w:hAnsi="Segoe UI" w:cs="Segoe UI"/>
          <w:b/>
          <w:color w:val="FDFDFD"/>
          <w:spacing w:val="13"/>
          <w:w w:val="84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4"/>
          <w:position w:val="2"/>
          <w:sz w:val="56"/>
          <w:szCs w:val="56"/>
        </w:rPr>
        <w:t>A</w:t>
      </w:r>
      <w:r>
        <w:rPr>
          <w:rFonts w:ascii="Segoe UI" w:eastAsia="Segoe UI" w:hAnsi="Segoe UI" w:cs="Segoe UI"/>
          <w:b/>
          <w:color w:val="FDFDFD"/>
          <w:spacing w:val="6"/>
          <w:w w:val="84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4"/>
          <w:position w:val="2"/>
          <w:sz w:val="56"/>
          <w:szCs w:val="56"/>
        </w:rPr>
        <w:t>L</w:t>
      </w:r>
      <w:r>
        <w:rPr>
          <w:rFonts w:ascii="Segoe UI" w:eastAsia="Segoe UI" w:hAnsi="Segoe UI" w:cs="Segoe UI"/>
          <w:b/>
          <w:color w:val="FDFDFD"/>
          <w:spacing w:val="-8"/>
          <w:w w:val="84"/>
          <w:position w:val="2"/>
          <w:sz w:val="56"/>
          <w:szCs w:val="56"/>
        </w:rPr>
        <w:t xml:space="preserve"> </w:t>
      </w:r>
      <w:proofErr w:type="spellStart"/>
      <w:r>
        <w:rPr>
          <w:rFonts w:ascii="Segoe UI" w:eastAsia="Segoe UI" w:hAnsi="Segoe UI" w:cs="Segoe UI"/>
          <w:b/>
          <w:color w:val="FDFDFD"/>
          <w:w w:val="84"/>
          <w:position w:val="2"/>
          <w:sz w:val="56"/>
          <w:szCs w:val="56"/>
        </w:rPr>
        <w:t>L</w:t>
      </w:r>
      <w:proofErr w:type="spellEnd"/>
      <w:r>
        <w:rPr>
          <w:rFonts w:ascii="Segoe UI" w:eastAsia="Segoe UI" w:hAnsi="Segoe UI" w:cs="Segoe UI"/>
          <w:b/>
          <w:color w:val="FDFDFD"/>
          <w:spacing w:val="-8"/>
          <w:w w:val="84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position w:val="2"/>
          <w:sz w:val="56"/>
          <w:szCs w:val="56"/>
        </w:rPr>
        <w:t>E</w:t>
      </w:r>
      <w:r>
        <w:rPr>
          <w:rFonts w:ascii="Segoe UI" w:eastAsia="Segoe UI" w:hAnsi="Segoe UI" w:cs="Segoe UI"/>
          <w:b/>
          <w:color w:val="FDFDFD"/>
          <w:spacing w:val="-54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5"/>
          <w:position w:val="2"/>
          <w:sz w:val="56"/>
          <w:szCs w:val="56"/>
        </w:rPr>
        <w:t>Y</w:t>
      </w:r>
      <w:r>
        <w:rPr>
          <w:rFonts w:ascii="Segoe UI" w:eastAsia="Segoe UI" w:hAnsi="Segoe UI" w:cs="Segoe UI"/>
          <w:b/>
          <w:color w:val="FDFDFD"/>
          <w:spacing w:val="-4"/>
          <w:w w:val="85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5"/>
          <w:position w:val="2"/>
          <w:sz w:val="56"/>
          <w:szCs w:val="56"/>
        </w:rPr>
        <w:t xml:space="preserve">R </w:t>
      </w:r>
      <w:r>
        <w:rPr>
          <w:rFonts w:ascii="Segoe UI" w:eastAsia="Segoe UI" w:hAnsi="Segoe UI" w:cs="Segoe UI"/>
          <w:b/>
          <w:color w:val="FDFDFD"/>
          <w:position w:val="2"/>
          <w:sz w:val="56"/>
          <w:szCs w:val="56"/>
        </w:rPr>
        <w:t>I</w:t>
      </w:r>
      <w:r>
        <w:rPr>
          <w:rFonts w:ascii="Segoe UI" w:eastAsia="Segoe UI" w:hAnsi="Segoe UI" w:cs="Segoe UI"/>
          <w:b/>
          <w:color w:val="FDFDFD"/>
          <w:spacing w:val="-55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4"/>
          <w:position w:val="2"/>
          <w:sz w:val="56"/>
          <w:szCs w:val="56"/>
        </w:rPr>
        <w:t>S</w:t>
      </w:r>
      <w:r>
        <w:rPr>
          <w:rFonts w:ascii="Segoe UI" w:eastAsia="Segoe UI" w:hAnsi="Segoe UI" w:cs="Segoe UI"/>
          <w:b/>
          <w:color w:val="FDFDFD"/>
          <w:spacing w:val="-2"/>
          <w:w w:val="84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position w:val="2"/>
          <w:sz w:val="56"/>
          <w:szCs w:val="56"/>
        </w:rPr>
        <w:t>I</w:t>
      </w:r>
      <w:r>
        <w:rPr>
          <w:rFonts w:ascii="Segoe UI" w:eastAsia="Segoe UI" w:hAnsi="Segoe UI" w:cs="Segoe UI"/>
          <w:b/>
          <w:color w:val="FDFDFD"/>
          <w:spacing w:val="-55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w w:val="83"/>
          <w:position w:val="2"/>
          <w:sz w:val="56"/>
          <w:szCs w:val="56"/>
        </w:rPr>
        <w:t>N</w:t>
      </w:r>
      <w:r>
        <w:rPr>
          <w:rFonts w:ascii="Segoe UI" w:eastAsia="Segoe UI" w:hAnsi="Segoe UI" w:cs="Segoe UI"/>
          <w:b/>
          <w:color w:val="FDFDFD"/>
          <w:spacing w:val="-1"/>
          <w:w w:val="83"/>
          <w:position w:val="2"/>
          <w:sz w:val="56"/>
          <w:szCs w:val="56"/>
        </w:rPr>
        <w:t xml:space="preserve"> </w:t>
      </w:r>
      <w:r>
        <w:rPr>
          <w:rFonts w:ascii="Segoe UI" w:eastAsia="Segoe UI" w:hAnsi="Segoe UI" w:cs="Segoe UI"/>
          <w:b/>
          <w:color w:val="FDFDFD"/>
          <w:position w:val="2"/>
          <w:sz w:val="56"/>
          <w:szCs w:val="56"/>
        </w:rPr>
        <w:t>G</w:t>
      </w:r>
    </w:p>
    <w:p w14:paraId="7887D54B" w14:textId="77777777" w:rsidR="00D15A89" w:rsidRDefault="00D15A89">
      <w:pPr>
        <w:spacing w:line="200" w:lineRule="exact"/>
      </w:pPr>
    </w:p>
    <w:p w14:paraId="0E0E9097" w14:textId="77777777" w:rsidR="00D15A89" w:rsidRDefault="00D15A89">
      <w:pPr>
        <w:spacing w:line="200" w:lineRule="exact"/>
      </w:pPr>
    </w:p>
    <w:p w14:paraId="5FCDAB86" w14:textId="77777777" w:rsidR="00D15A89" w:rsidRDefault="00D15A89">
      <w:pPr>
        <w:spacing w:line="200" w:lineRule="exact"/>
      </w:pPr>
    </w:p>
    <w:p w14:paraId="703A1622" w14:textId="77777777" w:rsidR="00D15A89" w:rsidRDefault="00D15A89">
      <w:pPr>
        <w:spacing w:before="2" w:line="280" w:lineRule="exact"/>
        <w:rPr>
          <w:sz w:val="28"/>
          <w:szCs w:val="28"/>
        </w:rPr>
      </w:pPr>
    </w:p>
    <w:p w14:paraId="7F700A1D" w14:textId="516AEDE4" w:rsidR="00D15A89" w:rsidRPr="00014DE3" w:rsidRDefault="008D42CA">
      <w:pPr>
        <w:spacing w:line="540" w:lineRule="exact"/>
        <w:ind w:left="1992" w:right="2872"/>
        <w:jc w:val="center"/>
        <w:rPr>
          <w:rFonts w:ascii="Segoe UI" w:eastAsia="Segoe UI" w:hAnsi="Segoe UI" w:cs="Segoe UI"/>
          <w:sz w:val="28"/>
          <w:szCs w:val="28"/>
        </w:rPr>
      </w:pPr>
      <w:r w:rsidRPr="00014DE3">
        <w:rPr>
          <w:rFonts w:ascii="Segoe UI" w:eastAsia="Segoe UI" w:hAnsi="Segoe UI" w:cs="Segoe UI"/>
          <w:b/>
          <w:color w:val="FDC32F"/>
          <w:w w:val="84"/>
          <w:position w:val="1"/>
          <w:sz w:val="28"/>
          <w:szCs w:val="28"/>
        </w:rPr>
        <w:t>TUAJ KOOM NROG PEB HAUV PLAWV NROOG</w:t>
      </w:r>
    </w:p>
    <w:p w14:paraId="3D361ACF" w14:textId="70D9D4B7" w:rsidR="00137109" w:rsidRPr="00014DE3" w:rsidRDefault="00137109" w:rsidP="00137109">
      <w:pPr>
        <w:spacing w:line="540" w:lineRule="exact"/>
        <w:ind w:left="2145" w:right="3026"/>
        <w:jc w:val="center"/>
        <w:rPr>
          <w:rFonts w:ascii="Calibri" w:eastAsia="Calibri" w:hAnsi="Calibri" w:cs="Calibri"/>
          <w:b/>
          <w:color w:val="FDFDFD"/>
          <w:sz w:val="24"/>
          <w:szCs w:val="24"/>
        </w:rPr>
      </w:pP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nrog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rau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lwm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cov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neeg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nyob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hauv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Zej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Zog</w:t>
      </w:r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thiab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cov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thawj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coj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hauv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kev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sib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koom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ua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ke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rau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cov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neeg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tsiv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teb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tsaws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chaw, me</w:t>
      </w:r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nyuam</w:t>
      </w:r>
      <w:proofErr w:type="spellEnd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8"/>
          <w:szCs w:val="28"/>
        </w:rPr>
        <w:t>yaus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,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cov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hluas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,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poj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niam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,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tsev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neeg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, LGBTQA</w:t>
      </w:r>
    </w:p>
    <w:p w14:paraId="3DC94E76" w14:textId="2CC4E7BD" w:rsidR="00D15A89" w:rsidRPr="00014DE3" w:rsidRDefault="00137109" w:rsidP="00137109">
      <w:pPr>
        <w:spacing w:line="540" w:lineRule="exact"/>
        <w:ind w:left="2145" w:right="3026"/>
        <w:jc w:val="center"/>
        <w:rPr>
          <w:rFonts w:ascii="Segoe UI" w:eastAsia="Segoe UI" w:hAnsi="Segoe UI" w:cs="Segoe UI"/>
          <w:sz w:val="24"/>
          <w:szCs w:val="24"/>
        </w:rPr>
      </w:pPr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thiab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cov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zej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zo</w:t>
      </w:r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g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uas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 muaj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kev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phom</w:t>
      </w:r>
      <w:proofErr w:type="spellEnd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 xml:space="preserve"> </w:t>
      </w:r>
      <w:proofErr w:type="spellStart"/>
      <w:r w:rsidRPr="00014DE3">
        <w:rPr>
          <w:rFonts w:ascii="Calibri" w:eastAsia="Calibri" w:hAnsi="Calibri" w:cs="Calibri"/>
          <w:b/>
          <w:color w:val="FDFDFD"/>
          <w:sz w:val="24"/>
          <w:szCs w:val="24"/>
        </w:rPr>
        <w:t>sij</w:t>
      </w:r>
      <w:proofErr w:type="spellEnd"/>
    </w:p>
    <w:p w14:paraId="6ED3E479" w14:textId="77777777" w:rsidR="00D15A89" w:rsidRDefault="00D15A89">
      <w:pPr>
        <w:spacing w:line="200" w:lineRule="exact"/>
      </w:pPr>
    </w:p>
    <w:p w14:paraId="51F0ED78" w14:textId="77777777" w:rsidR="00D15A89" w:rsidRDefault="00D15A89">
      <w:pPr>
        <w:spacing w:line="200" w:lineRule="exact"/>
      </w:pPr>
    </w:p>
    <w:p w14:paraId="22D2E3A5" w14:textId="77777777" w:rsidR="00D15A89" w:rsidRDefault="00D15A89">
      <w:pPr>
        <w:spacing w:before="10" w:line="200" w:lineRule="exact"/>
      </w:pPr>
    </w:p>
    <w:p w14:paraId="0F73FC9F" w14:textId="33567413" w:rsidR="00D15A89" w:rsidRPr="00383986" w:rsidRDefault="00383986">
      <w:pPr>
        <w:spacing w:line="420" w:lineRule="exact"/>
        <w:ind w:left="59" w:right="939"/>
        <w:jc w:val="center"/>
        <w:rPr>
          <w:rFonts w:ascii="Calibri" w:eastAsia="Calibri" w:hAnsi="Calibri" w:cs="Calibri"/>
          <w:sz w:val="24"/>
          <w:szCs w:val="24"/>
        </w:rPr>
      </w:pPr>
      <w:r w:rsidRPr="00383986">
        <w:rPr>
          <w:rFonts w:ascii="Segoe UI" w:eastAsia="Segoe UI" w:hAnsi="Segoe UI" w:cs="Segoe UI"/>
          <w:b/>
          <w:color w:val="363435"/>
          <w:w w:val="86"/>
          <w:sz w:val="24"/>
          <w:szCs w:val="24"/>
        </w:rPr>
        <w:t>MUAJ KEV THAUJ MUS LOS</w:t>
      </w:r>
      <w:r w:rsidR="00000000" w:rsidRPr="00383986">
        <w:rPr>
          <w:rFonts w:ascii="Segoe UI" w:eastAsia="Segoe UI" w:hAnsi="Segoe UI" w:cs="Segoe UI"/>
          <w:b/>
          <w:color w:val="363435"/>
          <w:spacing w:val="37"/>
          <w:w w:val="86"/>
          <w:sz w:val="24"/>
          <w:szCs w:val="24"/>
        </w:rPr>
        <w:t xml:space="preserve"> </w:t>
      </w:r>
      <w:r w:rsidR="00000000" w:rsidRPr="00383986">
        <w:rPr>
          <w:rFonts w:ascii="Segoe UI" w:eastAsia="Segoe UI" w:hAnsi="Segoe UI" w:cs="Segoe UI"/>
          <w:b/>
          <w:color w:val="24A5CC"/>
          <w:position w:val="2"/>
          <w:sz w:val="24"/>
          <w:szCs w:val="24"/>
        </w:rPr>
        <w:t>▪</w:t>
      </w:r>
      <w:r w:rsidR="00000000" w:rsidRPr="00383986">
        <w:rPr>
          <w:rFonts w:ascii="Segoe UI" w:eastAsia="Segoe UI" w:hAnsi="Segoe UI" w:cs="Segoe UI"/>
          <w:b/>
          <w:color w:val="24A5CC"/>
          <w:spacing w:val="64"/>
          <w:position w:val="2"/>
          <w:sz w:val="24"/>
          <w:szCs w:val="24"/>
        </w:rPr>
        <w:t xml:space="preserve"> </w:t>
      </w:r>
      <w:r w:rsidRPr="00383986">
        <w:rPr>
          <w:rFonts w:ascii="Calibri" w:eastAsia="Calibri" w:hAnsi="Calibri" w:cs="Calibri"/>
          <w:b/>
          <w:color w:val="363435"/>
          <w:sz w:val="24"/>
          <w:szCs w:val="24"/>
        </w:rPr>
        <w:t>ZAUB MOV</w:t>
      </w:r>
      <w:r w:rsidR="00000000" w:rsidRPr="00383986">
        <w:rPr>
          <w:rFonts w:ascii="Segoe UI" w:eastAsia="Segoe UI" w:hAnsi="Segoe UI" w:cs="Segoe UI"/>
          <w:b/>
          <w:color w:val="24A5CC"/>
          <w:position w:val="2"/>
          <w:sz w:val="24"/>
          <w:szCs w:val="24"/>
        </w:rPr>
        <w:t>▪</w:t>
      </w:r>
      <w:r w:rsidR="00000000" w:rsidRPr="00383986">
        <w:rPr>
          <w:rFonts w:ascii="Segoe UI" w:eastAsia="Segoe UI" w:hAnsi="Segoe UI" w:cs="Segoe UI"/>
          <w:b/>
          <w:color w:val="24A5CC"/>
          <w:spacing w:val="64"/>
          <w:position w:val="2"/>
          <w:sz w:val="24"/>
          <w:szCs w:val="24"/>
        </w:rPr>
        <w:t xml:space="preserve"> </w:t>
      </w:r>
      <w:r w:rsidRPr="00383986">
        <w:rPr>
          <w:rFonts w:ascii="Calibri" w:eastAsia="Calibri" w:hAnsi="Calibri" w:cs="Calibri"/>
          <w:b/>
          <w:color w:val="363435"/>
          <w:sz w:val="24"/>
          <w:szCs w:val="24"/>
        </w:rPr>
        <w:t>KEV UA SI RAU ME NYUAM YAUS</w:t>
      </w:r>
    </w:p>
    <w:p w14:paraId="6FAF24C5" w14:textId="77777777" w:rsidR="00D15A89" w:rsidRDefault="00D15A89">
      <w:pPr>
        <w:spacing w:before="15" w:line="260" w:lineRule="exact"/>
        <w:rPr>
          <w:sz w:val="26"/>
          <w:szCs w:val="26"/>
        </w:rPr>
      </w:pPr>
    </w:p>
    <w:p w14:paraId="2D227E92" w14:textId="435056DC" w:rsidR="00D15A89" w:rsidRPr="00200B96" w:rsidRDefault="00200B96">
      <w:pPr>
        <w:ind w:left="3637" w:right="4517"/>
        <w:jc w:val="center"/>
        <w:rPr>
          <w:rFonts w:ascii="Calibri" w:eastAsia="Calibri" w:hAnsi="Calibri" w:cs="Calibri"/>
          <w:sz w:val="22"/>
          <w:szCs w:val="22"/>
        </w:rPr>
      </w:pPr>
      <w:r w:rsidRPr="00200B96">
        <w:rPr>
          <w:rFonts w:ascii="Calibri" w:eastAsia="Calibri" w:hAnsi="Calibri" w:cs="Calibri"/>
          <w:b/>
          <w:color w:val="24A5CC"/>
          <w:w w:val="101"/>
          <w:sz w:val="22"/>
          <w:szCs w:val="22"/>
        </w:rPr>
        <w:t xml:space="preserve">HNUB </w:t>
      </w:r>
      <w:r w:rsidR="00000000" w:rsidRPr="00200B96">
        <w:rPr>
          <w:rFonts w:ascii="Calibri" w:eastAsia="Calibri" w:hAnsi="Calibri" w:cs="Calibri"/>
          <w:b/>
          <w:color w:val="24A5CC"/>
          <w:w w:val="101"/>
          <w:sz w:val="22"/>
          <w:szCs w:val="22"/>
        </w:rPr>
        <w:t>WEDN</w:t>
      </w:r>
      <w:r w:rsidR="00000000" w:rsidRPr="00200B96">
        <w:rPr>
          <w:rFonts w:ascii="Calibri" w:eastAsia="Calibri" w:hAnsi="Calibri" w:cs="Calibri"/>
          <w:b/>
          <w:color w:val="24A5CC"/>
          <w:spacing w:val="-5"/>
          <w:w w:val="101"/>
          <w:sz w:val="22"/>
          <w:szCs w:val="22"/>
        </w:rPr>
        <w:t>E</w:t>
      </w:r>
      <w:r w:rsidR="00000000" w:rsidRPr="00200B96">
        <w:rPr>
          <w:rFonts w:ascii="Calibri" w:eastAsia="Calibri" w:hAnsi="Calibri" w:cs="Calibri"/>
          <w:b/>
          <w:color w:val="24A5CC"/>
          <w:w w:val="101"/>
          <w:sz w:val="22"/>
          <w:szCs w:val="22"/>
        </w:rPr>
        <w:t>S</w:t>
      </w:r>
      <w:r w:rsidR="00000000" w:rsidRPr="00200B96">
        <w:rPr>
          <w:rFonts w:ascii="Calibri" w:eastAsia="Calibri" w:hAnsi="Calibri" w:cs="Calibri"/>
          <w:b/>
          <w:color w:val="24A5CC"/>
          <w:spacing w:val="-12"/>
          <w:w w:val="101"/>
          <w:sz w:val="22"/>
          <w:szCs w:val="22"/>
        </w:rPr>
        <w:t>D</w:t>
      </w:r>
      <w:r w:rsidR="00000000" w:rsidRPr="00200B96">
        <w:rPr>
          <w:rFonts w:ascii="Calibri" w:eastAsia="Calibri" w:hAnsi="Calibri" w:cs="Calibri"/>
          <w:b/>
          <w:color w:val="24A5CC"/>
          <w:spacing w:val="-42"/>
          <w:w w:val="101"/>
          <w:sz w:val="22"/>
          <w:szCs w:val="22"/>
        </w:rPr>
        <w:t>A</w:t>
      </w:r>
      <w:r w:rsidR="00000000" w:rsidRPr="00200B96">
        <w:rPr>
          <w:rFonts w:ascii="Calibri" w:eastAsia="Calibri" w:hAnsi="Calibri" w:cs="Calibri"/>
          <w:b/>
          <w:color w:val="24A5CC"/>
          <w:w w:val="101"/>
          <w:sz w:val="22"/>
          <w:szCs w:val="22"/>
        </w:rPr>
        <w:t>Y</w:t>
      </w:r>
    </w:p>
    <w:p w14:paraId="1F5E7B30" w14:textId="14C09697" w:rsidR="00D15A89" w:rsidRPr="00200B96" w:rsidRDefault="00200B96">
      <w:pPr>
        <w:spacing w:line="800" w:lineRule="exact"/>
        <w:ind w:left="2719" w:right="3598"/>
        <w:jc w:val="center"/>
        <w:rPr>
          <w:rFonts w:ascii="Segoe UI" w:eastAsia="Segoe UI" w:hAnsi="Segoe UI" w:cs="Segoe UI"/>
          <w:sz w:val="36"/>
          <w:szCs w:val="36"/>
        </w:rPr>
      </w:pPr>
      <w:r w:rsidRPr="00200B96">
        <w:rPr>
          <w:rFonts w:ascii="Segoe UI" w:eastAsia="Segoe UI" w:hAnsi="Segoe UI" w:cs="Segoe UI"/>
          <w:b/>
          <w:color w:val="24A5CC"/>
          <w:w w:val="85"/>
          <w:position w:val="3"/>
          <w:sz w:val="32"/>
          <w:szCs w:val="32"/>
        </w:rPr>
        <w:t>LUB PLAUB HLI</w:t>
      </w:r>
      <w:r w:rsidR="00000000" w:rsidRPr="00200B96">
        <w:rPr>
          <w:rFonts w:ascii="Segoe UI" w:eastAsia="Segoe UI" w:hAnsi="Segoe UI" w:cs="Segoe UI"/>
          <w:b/>
          <w:color w:val="24A5CC"/>
          <w:spacing w:val="-6"/>
          <w:w w:val="85"/>
          <w:position w:val="3"/>
          <w:sz w:val="32"/>
          <w:szCs w:val="32"/>
        </w:rPr>
        <w:t xml:space="preserve"> </w:t>
      </w:r>
      <w:r w:rsidRPr="00200B96">
        <w:rPr>
          <w:rFonts w:ascii="Segoe UI" w:eastAsia="Segoe UI" w:hAnsi="Segoe UI" w:cs="Segoe UI"/>
          <w:b/>
          <w:color w:val="24A5CC"/>
          <w:spacing w:val="-6"/>
          <w:w w:val="85"/>
          <w:position w:val="3"/>
          <w:sz w:val="32"/>
          <w:szCs w:val="32"/>
        </w:rPr>
        <w:t xml:space="preserve">HNUB TIM </w:t>
      </w:r>
      <w:r w:rsidR="00000000" w:rsidRPr="00200B96">
        <w:rPr>
          <w:rFonts w:ascii="Segoe UI" w:eastAsia="Segoe UI" w:hAnsi="Segoe UI" w:cs="Segoe UI"/>
          <w:b/>
          <w:color w:val="24A5CC"/>
          <w:w w:val="88"/>
          <w:position w:val="3"/>
          <w:sz w:val="32"/>
          <w:szCs w:val="32"/>
        </w:rPr>
        <w:t>26,</w:t>
      </w:r>
      <w:r w:rsidR="00000000" w:rsidRPr="00200B96">
        <w:rPr>
          <w:rFonts w:ascii="Segoe UI" w:eastAsia="Segoe UI" w:hAnsi="Segoe UI" w:cs="Segoe UI"/>
          <w:b/>
          <w:color w:val="24A5CC"/>
          <w:spacing w:val="-2"/>
          <w:w w:val="88"/>
          <w:position w:val="3"/>
          <w:sz w:val="32"/>
          <w:szCs w:val="32"/>
        </w:rPr>
        <w:t xml:space="preserve"> </w:t>
      </w:r>
      <w:r w:rsidR="00000000" w:rsidRPr="00200B96">
        <w:rPr>
          <w:rFonts w:ascii="Segoe UI" w:eastAsia="Segoe UI" w:hAnsi="Segoe UI" w:cs="Segoe UI"/>
          <w:b/>
          <w:color w:val="24A5CC"/>
          <w:w w:val="88"/>
          <w:position w:val="3"/>
          <w:sz w:val="36"/>
          <w:szCs w:val="36"/>
        </w:rPr>
        <w:t>2023</w:t>
      </w:r>
    </w:p>
    <w:p w14:paraId="06A8933E" w14:textId="231C6E02" w:rsidR="00D15A89" w:rsidRPr="00200B96" w:rsidRDefault="00200B96">
      <w:pPr>
        <w:spacing w:line="580" w:lineRule="exact"/>
        <w:ind w:left="3777" w:right="4646"/>
        <w:jc w:val="center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b/>
          <w:color w:val="24A5CC"/>
          <w:w w:val="88"/>
          <w:sz w:val="22"/>
          <w:szCs w:val="22"/>
        </w:rPr>
        <w:t>Thaum</w:t>
      </w:r>
      <w:proofErr w:type="spellEnd"/>
      <w:r>
        <w:rPr>
          <w:rFonts w:ascii="Segoe UI" w:eastAsia="Segoe UI" w:hAnsi="Segoe UI" w:cs="Segoe UI"/>
          <w:b/>
          <w:color w:val="24A5CC"/>
          <w:w w:val="88"/>
          <w:sz w:val="22"/>
          <w:szCs w:val="22"/>
        </w:rPr>
        <w:t xml:space="preserve"> </w:t>
      </w:r>
      <w:r w:rsidR="00000000" w:rsidRPr="00200B96">
        <w:rPr>
          <w:rFonts w:ascii="Segoe UI" w:eastAsia="Segoe UI" w:hAnsi="Segoe UI" w:cs="Segoe UI"/>
          <w:b/>
          <w:color w:val="24A5CC"/>
          <w:w w:val="88"/>
          <w:sz w:val="22"/>
          <w:szCs w:val="22"/>
        </w:rPr>
        <w:t>9</w:t>
      </w:r>
      <w:r w:rsidR="00000000" w:rsidRPr="00200B96">
        <w:rPr>
          <w:rFonts w:ascii="Segoe UI" w:eastAsia="Segoe UI" w:hAnsi="Segoe UI" w:cs="Segoe UI"/>
          <w:b/>
          <w:color w:val="24A5CC"/>
          <w:spacing w:val="-8"/>
          <w:w w:val="88"/>
          <w:sz w:val="22"/>
          <w:szCs w:val="22"/>
        </w:rPr>
        <w:t xml:space="preserve"> </w:t>
      </w:r>
      <w:r w:rsidR="00000000" w:rsidRPr="00200B96">
        <w:rPr>
          <w:rFonts w:ascii="Segoe UI" w:eastAsia="Segoe UI" w:hAnsi="Segoe UI" w:cs="Segoe UI"/>
          <w:b/>
          <w:color w:val="24A5CC"/>
          <w:w w:val="88"/>
          <w:sz w:val="22"/>
          <w:szCs w:val="22"/>
        </w:rPr>
        <w:t xml:space="preserve">AM </w:t>
      </w:r>
      <w:r w:rsidR="00000000" w:rsidRPr="00200B96">
        <w:rPr>
          <w:rFonts w:ascii="Segoe UI" w:eastAsia="Segoe UI" w:hAnsi="Segoe UI" w:cs="Segoe UI"/>
          <w:b/>
          <w:color w:val="24A5CC"/>
          <w:sz w:val="22"/>
          <w:szCs w:val="22"/>
        </w:rPr>
        <w:t>–</w:t>
      </w:r>
      <w:r w:rsidR="00000000" w:rsidRPr="00200B96">
        <w:rPr>
          <w:rFonts w:ascii="Segoe UI" w:eastAsia="Segoe UI" w:hAnsi="Segoe UI" w:cs="Segoe UI"/>
          <w:b/>
          <w:color w:val="24A5CC"/>
          <w:spacing w:val="-26"/>
          <w:sz w:val="22"/>
          <w:szCs w:val="22"/>
        </w:rPr>
        <w:t xml:space="preserve"> </w:t>
      </w:r>
      <w:r w:rsidR="00000000" w:rsidRPr="00200B96">
        <w:rPr>
          <w:rFonts w:ascii="Segoe UI" w:eastAsia="Segoe UI" w:hAnsi="Segoe UI" w:cs="Segoe UI"/>
          <w:b/>
          <w:color w:val="24A5CC"/>
          <w:w w:val="89"/>
          <w:sz w:val="22"/>
          <w:szCs w:val="22"/>
        </w:rPr>
        <w:t>3</w:t>
      </w:r>
      <w:r w:rsidR="00000000" w:rsidRPr="00200B96">
        <w:rPr>
          <w:rFonts w:ascii="Segoe UI" w:eastAsia="Segoe UI" w:hAnsi="Segoe UI" w:cs="Segoe UI"/>
          <w:b/>
          <w:color w:val="24A5CC"/>
          <w:spacing w:val="-12"/>
          <w:w w:val="89"/>
          <w:sz w:val="22"/>
          <w:szCs w:val="22"/>
        </w:rPr>
        <w:t xml:space="preserve"> </w:t>
      </w:r>
      <w:r w:rsidR="00000000" w:rsidRPr="00200B96">
        <w:rPr>
          <w:rFonts w:ascii="Segoe UI" w:eastAsia="Segoe UI" w:hAnsi="Segoe UI" w:cs="Segoe UI"/>
          <w:b/>
          <w:color w:val="24A5CC"/>
          <w:w w:val="89"/>
          <w:sz w:val="22"/>
          <w:szCs w:val="22"/>
        </w:rPr>
        <w:t>PM</w:t>
      </w:r>
    </w:p>
    <w:p w14:paraId="0C256AD9" w14:textId="37D4C6CC" w:rsidR="00D15A89" w:rsidRPr="005D7E8F" w:rsidRDefault="005D7E8F">
      <w:pPr>
        <w:spacing w:before="80" w:line="620" w:lineRule="exact"/>
        <w:ind w:left="68" w:right="908"/>
        <w:jc w:val="center"/>
        <w:rPr>
          <w:rFonts w:ascii="Calibri" w:eastAsia="Calibri" w:hAnsi="Calibri" w:cs="Calibri"/>
          <w:sz w:val="32"/>
          <w:szCs w:val="32"/>
        </w:rPr>
      </w:pPr>
      <w:r w:rsidRPr="005D7E8F">
        <w:rPr>
          <w:rFonts w:ascii="Segoe UI" w:eastAsia="Segoe UI" w:hAnsi="Segoe UI" w:cs="Segoe UI"/>
          <w:b/>
          <w:color w:val="363435"/>
          <w:spacing w:val="31"/>
          <w:w w:val="86"/>
          <w:position w:val="-1"/>
          <w:sz w:val="32"/>
          <w:szCs w:val="32"/>
        </w:rPr>
        <w:t xml:space="preserve">HAUV LUB XEEV </w:t>
      </w:r>
      <w:r w:rsidR="00000000" w:rsidRPr="005D7E8F">
        <w:rPr>
          <w:rFonts w:ascii="Segoe UI" w:eastAsia="Segoe UI" w:hAnsi="Segoe UI" w:cs="Segoe UI"/>
          <w:b/>
          <w:color w:val="363435"/>
          <w:spacing w:val="31"/>
          <w:w w:val="86"/>
          <w:position w:val="-1"/>
          <w:sz w:val="32"/>
          <w:szCs w:val="32"/>
        </w:rPr>
        <w:t>CALI</w:t>
      </w:r>
      <w:r w:rsidR="00000000" w:rsidRPr="005D7E8F">
        <w:rPr>
          <w:rFonts w:ascii="Segoe UI" w:eastAsia="Segoe UI" w:hAnsi="Segoe UI" w:cs="Segoe UI"/>
          <w:b/>
          <w:color w:val="363435"/>
          <w:spacing w:val="28"/>
          <w:w w:val="86"/>
          <w:position w:val="-1"/>
          <w:sz w:val="32"/>
          <w:szCs w:val="32"/>
        </w:rPr>
        <w:t>F</w:t>
      </w:r>
      <w:r w:rsidR="00000000" w:rsidRPr="005D7E8F">
        <w:rPr>
          <w:rFonts w:ascii="Segoe UI" w:eastAsia="Segoe UI" w:hAnsi="Segoe UI" w:cs="Segoe UI"/>
          <w:b/>
          <w:color w:val="363435"/>
          <w:spacing w:val="31"/>
          <w:w w:val="86"/>
          <w:position w:val="-1"/>
          <w:sz w:val="32"/>
          <w:szCs w:val="32"/>
        </w:rPr>
        <w:t>ORNI</w:t>
      </w:r>
      <w:r w:rsidR="00000000" w:rsidRPr="005D7E8F">
        <w:rPr>
          <w:rFonts w:ascii="Segoe UI" w:eastAsia="Segoe UI" w:hAnsi="Segoe UI" w:cs="Segoe UI"/>
          <w:b/>
          <w:color w:val="363435"/>
          <w:w w:val="86"/>
          <w:position w:val="-1"/>
          <w:sz w:val="32"/>
          <w:szCs w:val="32"/>
        </w:rPr>
        <w:t>A</w:t>
      </w:r>
      <w:r w:rsidRPr="005D7E8F">
        <w:rPr>
          <w:rFonts w:ascii="Segoe UI" w:eastAsia="Segoe UI" w:hAnsi="Segoe UI" w:cs="Segoe UI"/>
          <w:b/>
          <w:color w:val="363435"/>
          <w:spacing w:val="98"/>
          <w:w w:val="86"/>
          <w:position w:val="-1"/>
          <w:sz w:val="32"/>
          <w:szCs w:val="32"/>
        </w:rPr>
        <w:t xml:space="preserve"> </w:t>
      </w:r>
      <w:r w:rsidR="00000000" w:rsidRPr="005D7E8F">
        <w:rPr>
          <w:rFonts w:ascii="Segoe UI" w:eastAsia="Segoe UI" w:hAnsi="Segoe UI" w:cs="Segoe UI"/>
          <w:b/>
          <w:color w:val="FDC32F"/>
          <w:position w:val="-1"/>
          <w:sz w:val="32"/>
          <w:szCs w:val="32"/>
        </w:rPr>
        <w:t>▪</w:t>
      </w:r>
      <w:r w:rsidR="00000000" w:rsidRPr="005D7E8F">
        <w:rPr>
          <w:rFonts w:ascii="Segoe UI" w:eastAsia="Segoe UI" w:hAnsi="Segoe UI" w:cs="Segoe UI"/>
          <w:b/>
          <w:color w:val="FDC32F"/>
          <w:spacing w:val="48"/>
          <w:position w:val="-1"/>
          <w:sz w:val="32"/>
          <w:szCs w:val="32"/>
        </w:rPr>
        <w:t xml:space="preserve"> </w:t>
      </w:r>
      <w:r w:rsidR="00000000" w:rsidRPr="005D7E8F">
        <w:rPr>
          <w:rFonts w:ascii="Calibri" w:eastAsia="Calibri" w:hAnsi="Calibri" w:cs="Calibri"/>
          <w:b/>
          <w:color w:val="363435"/>
          <w:spacing w:val="30"/>
          <w:position w:val="-1"/>
          <w:sz w:val="32"/>
          <w:szCs w:val="32"/>
        </w:rPr>
        <w:t>SA</w:t>
      </w:r>
      <w:r w:rsidR="00000000" w:rsidRPr="005D7E8F">
        <w:rPr>
          <w:rFonts w:ascii="Calibri" w:eastAsia="Calibri" w:hAnsi="Calibri" w:cs="Calibri"/>
          <w:b/>
          <w:color w:val="363435"/>
          <w:spacing w:val="36"/>
          <w:position w:val="-1"/>
          <w:sz w:val="32"/>
          <w:szCs w:val="32"/>
        </w:rPr>
        <w:t>CRAMEN</w:t>
      </w:r>
      <w:r w:rsidR="00000000" w:rsidRPr="005D7E8F">
        <w:rPr>
          <w:rFonts w:ascii="Calibri" w:eastAsia="Calibri" w:hAnsi="Calibri" w:cs="Calibri"/>
          <w:b/>
          <w:color w:val="363435"/>
          <w:spacing w:val="23"/>
          <w:position w:val="-1"/>
          <w:sz w:val="32"/>
          <w:szCs w:val="32"/>
        </w:rPr>
        <w:t>T</w:t>
      </w:r>
      <w:r w:rsidR="00000000" w:rsidRPr="005D7E8F">
        <w:rPr>
          <w:rFonts w:ascii="Calibri" w:eastAsia="Calibri" w:hAnsi="Calibri" w:cs="Calibri"/>
          <w:b/>
          <w:color w:val="363435"/>
          <w:position w:val="-1"/>
          <w:sz w:val="32"/>
          <w:szCs w:val="32"/>
        </w:rPr>
        <w:t>O</w:t>
      </w:r>
    </w:p>
    <w:p w14:paraId="1280B896" w14:textId="77777777" w:rsidR="00D15A89" w:rsidRDefault="00D15A89">
      <w:pPr>
        <w:spacing w:before="5" w:line="180" w:lineRule="exact"/>
        <w:rPr>
          <w:sz w:val="19"/>
          <w:szCs w:val="19"/>
        </w:rPr>
      </w:pPr>
    </w:p>
    <w:p w14:paraId="6F361D58" w14:textId="77777777" w:rsidR="00D15A89" w:rsidRDefault="00D15A89">
      <w:pPr>
        <w:spacing w:line="200" w:lineRule="exact"/>
      </w:pPr>
    </w:p>
    <w:p w14:paraId="0A10A46B" w14:textId="77777777" w:rsidR="00D15A89" w:rsidRDefault="00D15A89">
      <w:pPr>
        <w:spacing w:line="200" w:lineRule="exact"/>
      </w:pPr>
    </w:p>
    <w:p w14:paraId="3B8062A1" w14:textId="33C9D53C" w:rsidR="00D15A89" w:rsidRPr="006551B5" w:rsidRDefault="00000000">
      <w:pPr>
        <w:spacing w:line="480" w:lineRule="exact"/>
        <w:ind w:left="5320"/>
        <w:rPr>
          <w:rFonts w:ascii="Calibri" w:eastAsia="Calibri" w:hAnsi="Calibri" w:cs="Calibri"/>
          <w:sz w:val="36"/>
          <w:szCs w:val="36"/>
        </w:rPr>
      </w:pPr>
      <w:hyperlink r:id="rId9">
        <w:r w:rsidR="006551B5" w:rsidRPr="006551B5">
          <w:rPr>
            <w:rFonts w:ascii="Calibri" w:eastAsia="Calibri" w:hAnsi="Calibri" w:cs="Calibri"/>
            <w:b/>
            <w:color w:val="FDFDFD"/>
            <w:spacing w:val="15"/>
            <w:position w:val="1"/>
            <w:sz w:val="36"/>
            <w:szCs w:val="36"/>
          </w:rPr>
          <w:t xml:space="preserve">Sau </w:t>
        </w:r>
        <w:proofErr w:type="spellStart"/>
        <w:r w:rsidR="006551B5" w:rsidRPr="006551B5">
          <w:rPr>
            <w:rFonts w:ascii="Calibri" w:eastAsia="Calibri" w:hAnsi="Calibri" w:cs="Calibri"/>
            <w:b/>
            <w:color w:val="FDFDFD"/>
            <w:spacing w:val="15"/>
            <w:position w:val="1"/>
            <w:sz w:val="36"/>
            <w:szCs w:val="36"/>
          </w:rPr>
          <w:t>npe</w:t>
        </w:r>
        <w:proofErr w:type="spellEnd"/>
        <w:r w:rsidR="006551B5" w:rsidRPr="006551B5">
          <w:rPr>
            <w:rFonts w:ascii="Calibri" w:eastAsia="Calibri" w:hAnsi="Calibri" w:cs="Calibri"/>
            <w:b/>
            <w:color w:val="FDFDFD"/>
            <w:spacing w:val="15"/>
            <w:position w:val="1"/>
            <w:sz w:val="36"/>
            <w:szCs w:val="36"/>
          </w:rPr>
          <w:t xml:space="preserve"> tam sim no ntawm</w:t>
        </w:r>
        <w:r w:rsidRPr="006551B5">
          <w:rPr>
            <w:rFonts w:ascii="Calibri" w:eastAsia="Calibri" w:hAnsi="Calibri" w:cs="Calibri"/>
            <w:b/>
            <w:color w:val="FDFDFD"/>
            <w:spacing w:val="21"/>
            <w:position w:val="1"/>
            <w:sz w:val="36"/>
            <w:szCs w:val="36"/>
          </w:rPr>
          <w:t>:</w:t>
        </w:r>
      </w:hyperlink>
    </w:p>
    <w:p w14:paraId="47549873" w14:textId="77777777" w:rsidR="00D15A89" w:rsidRPr="006551B5" w:rsidRDefault="00000000">
      <w:pPr>
        <w:spacing w:line="580" w:lineRule="exact"/>
        <w:ind w:left="5320"/>
        <w:rPr>
          <w:rFonts w:ascii="Segoe UI" w:eastAsia="Segoe UI" w:hAnsi="Segoe UI" w:cs="Segoe UI"/>
          <w:sz w:val="40"/>
          <w:szCs w:val="40"/>
        </w:rPr>
      </w:pPr>
      <w:hyperlink r:id="rId10">
        <w:r w:rsidRPr="006551B5">
          <w:rPr>
            <w:rFonts w:ascii="Segoe UI" w:eastAsia="Segoe UI" w:hAnsi="Segoe UI" w:cs="Segoe UI"/>
            <w:b/>
            <w:color w:val="FDC32F"/>
            <w:spacing w:val="14"/>
            <w:w w:val="87"/>
            <w:sz w:val="40"/>
            <w:szCs w:val="40"/>
          </w:rPr>
          <w:t>E</w:t>
        </w:r>
        <w:r w:rsidRPr="006551B5">
          <w:rPr>
            <w:rFonts w:ascii="Segoe UI" w:eastAsia="Segoe UI" w:hAnsi="Segoe UI" w:cs="Segoe UI"/>
            <w:b/>
            <w:color w:val="FDC32F"/>
            <w:spacing w:val="21"/>
            <w:w w:val="87"/>
            <w:sz w:val="40"/>
            <w:szCs w:val="40"/>
          </w:rPr>
          <w:t>QUIT</w:t>
        </w:r>
        <w:r w:rsidRPr="006551B5">
          <w:rPr>
            <w:rFonts w:ascii="Segoe UI" w:eastAsia="Segoe UI" w:hAnsi="Segoe UI" w:cs="Segoe UI"/>
            <w:b/>
            <w:color w:val="FDC32F"/>
            <w:spacing w:val="5"/>
            <w:w w:val="87"/>
            <w:sz w:val="40"/>
            <w:szCs w:val="40"/>
          </w:rPr>
          <w:t>Y</w:t>
        </w:r>
        <w:r w:rsidRPr="006551B5">
          <w:rPr>
            <w:rFonts w:ascii="Segoe UI" w:eastAsia="Segoe UI" w:hAnsi="Segoe UI" w:cs="Segoe UI"/>
            <w:b/>
            <w:color w:val="FDC32F"/>
            <w:spacing w:val="21"/>
            <w:w w:val="87"/>
            <w:sz w:val="40"/>
            <w:szCs w:val="40"/>
          </w:rPr>
          <w:t>ONTHEMALL</w:t>
        </w:r>
        <w:r w:rsidRPr="006551B5">
          <w:rPr>
            <w:rFonts w:ascii="Segoe UI" w:eastAsia="Segoe UI" w:hAnsi="Segoe UI" w:cs="Segoe UI"/>
            <w:b/>
            <w:color w:val="FDC32F"/>
            <w:spacing w:val="41"/>
            <w:w w:val="87"/>
            <w:sz w:val="40"/>
            <w:szCs w:val="40"/>
          </w:rPr>
          <w:t xml:space="preserve"> </w:t>
        </w:r>
        <w:r w:rsidRPr="006551B5">
          <w:rPr>
            <w:rFonts w:ascii="Segoe UI" w:eastAsia="Segoe UI" w:hAnsi="Segoe UI" w:cs="Segoe UI"/>
            <w:b/>
            <w:color w:val="FDC32F"/>
            <w:spacing w:val="24"/>
            <w:sz w:val="40"/>
            <w:szCs w:val="40"/>
          </w:rPr>
          <w:t>O</w:t>
        </w:r>
        <w:r w:rsidRPr="006551B5">
          <w:rPr>
            <w:rFonts w:ascii="Segoe UI" w:eastAsia="Segoe UI" w:hAnsi="Segoe UI" w:cs="Segoe UI"/>
            <w:b/>
            <w:color w:val="FDC32F"/>
            <w:spacing w:val="20"/>
            <w:sz w:val="40"/>
            <w:szCs w:val="40"/>
          </w:rPr>
          <w:t>R</w:t>
        </w:r>
        <w:r w:rsidRPr="006551B5">
          <w:rPr>
            <w:rFonts w:ascii="Segoe UI" w:eastAsia="Segoe UI" w:hAnsi="Segoe UI" w:cs="Segoe UI"/>
            <w:b/>
            <w:color w:val="FDC32F"/>
            <w:sz w:val="40"/>
            <w:szCs w:val="40"/>
          </w:rPr>
          <w:t>G</w:t>
        </w:r>
      </w:hyperlink>
    </w:p>
    <w:p w14:paraId="13694514" w14:textId="77777777" w:rsidR="00D15A89" w:rsidRPr="006551B5" w:rsidRDefault="00D15A89">
      <w:pPr>
        <w:spacing w:before="10" w:line="120" w:lineRule="exact"/>
        <w:rPr>
          <w:sz w:val="9"/>
          <w:szCs w:val="9"/>
        </w:rPr>
      </w:pPr>
    </w:p>
    <w:p w14:paraId="488BC6D0" w14:textId="77777777" w:rsidR="00D15A89" w:rsidRPr="006551B5" w:rsidRDefault="00D15A89">
      <w:pPr>
        <w:spacing w:line="200" w:lineRule="exact"/>
        <w:rPr>
          <w:sz w:val="16"/>
          <w:szCs w:val="16"/>
        </w:rPr>
      </w:pPr>
    </w:p>
    <w:p w14:paraId="3556FC65" w14:textId="77777777" w:rsidR="00D15A89" w:rsidRPr="006551B5" w:rsidRDefault="00000000">
      <w:pPr>
        <w:spacing w:line="380" w:lineRule="exact"/>
        <w:ind w:left="5331"/>
        <w:rPr>
          <w:rFonts w:ascii="Segoe UI" w:eastAsia="Segoe UI" w:hAnsi="Segoe UI" w:cs="Segoe UI"/>
          <w:sz w:val="24"/>
          <w:szCs w:val="24"/>
        </w:rPr>
      </w:pPr>
      <w:hyperlink r:id="rId11">
        <w:r w:rsidRPr="006551B5">
          <w:rPr>
            <w:rFonts w:ascii="Segoe UI" w:eastAsia="Segoe UI" w:hAnsi="Segoe UI" w:cs="Segoe UI"/>
            <w:b/>
            <w:color w:val="FDFDFD"/>
            <w:w w:val="88"/>
            <w:sz w:val="24"/>
            <w:szCs w:val="24"/>
          </w:rPr>
          <w:t>Co</w:t>
        </w:r>
        <w:r w:rsidRPr="006551B5">
          <w:rPr>
            <w:rFonts w:ascii="Segoe UI" w:eastAsia="Segoe UI" w:hAnsi="Segoe UI" w:cs="Segoe UI"/>
            <w:b/>
            <w:color w:val="FDFDFD"/>
            <w:spacing w:val="-3"/>
            <w:w w:val="88"/>
            <w:sz w:val="24"/>
            <w:szCs w:val="24"/>
          </w:rPr>
          <w:t>nt</w:t>
        </w:r>
        <w:r w:rsidRPr="006551B5">
          <w:rPr>
            <w:rFonts w:ascii="Segoe UI" w:eastAsia="Segoe UI" w:hAnsi="Segoe UI" w:cs="Segoe UI"/>
            <w:b/>
            <w:color w:val="FDFDFD"/>
            <w:w w:val="88"/>
            <w:sz w:val="24"/>
            <w:szCs w:val="24"/>
          </w:rPr>
          <w:t>act</w:t>
        </w:r>
        <w:r w:rsidRPr="006551B5">
          <w:rPr>
            <w:rFonts w:ascii="Segoe UI" w:eastAsia="Segoe UI" w:hAnsi="Segoe UI" w:cs="Segoe UI"/>
            <w:b/>
            <w:color w:val="FDFDFD"/>
            <w:spacing w:val="-6"/>
            <w:w w:val="88"/>
            <w:sz w:val="24"/>
            <w:szCs w:val="24"/>
          </w:rPr>
          <w:t xml:space="preserve"> </w:t>
        </w:r>
        <w:r w:rsidRPr="006551B5">
          <w:rPr>
            <w:rFonts w:ascii="Segoe UI" w:eastAsia="Segoe UI" w:hAnsi="Segoe UI" w:cs="Segoe UI"/>
            <w:b/>
            <w:color w:val="FDFDFD"/>
            <w:w w:val="88"/>
            <w:sz w:val="24"/>
            <w:szCs w:val="24"/>
          </w:rPr>
          <w:t>us</w:t>
        </w:r>
        <w:r w:rsidRPr="006551B5">
          <w:rPr>
            <w:rFonts w:ascii="Segoe UI" w:eastAsia="Segoe UI" w:hAnsi="Segoe UI" w:cs="Segoe UI"/>
            <w:b/>
            <w:color w:val="FDFDFD"/>
            <w:spacing w:val="-2"/>
            <w:w w:val="88"/>
            <w:sz w:val="24"/>
            <w:szCs w:val="24"/>
          </w:rPr>
          <w:t xml:space="preserve"> </w:t>
        </w:r>
        <w:r w:rsidRPr="006551B5">
          <w:rPr>
            <w:rFonts w:ascii="Segoe UI" w:eastAsia="Segoe UI" w:hAnsi="Segoe UI" w:cs="Segoe UI"/>
            <w:b/>
            <w:color w:val="FDFDFD"/>
            <w:spacing w:val="-3"/>
            <w:w w:val="88"/>
            <w:sz w:val="24"/>
            <w:szCs w:val="24"/>
          </w:rPr>
          <w:t>a</w:t>
        </w:r>
        <w:r w:rsidRPr="006551B5">
          <w:rPr>
            <w:rFonts w:ascii="Segoe UI" w:eastAsia="Segoe UI" w:hAnsi="Segoe UI" w:cs="Segoe UI"/>
            <w:b/>
            <w:color w:val="FDFDFD"/>
            <w:w w:val="88"/>
            <w:sz w:val="24"/>
            <w:szCs w:val="24"/>
          </w:rPr>
          <w:t>t</w:t>
        </w:r>
        <w:r w:rsidRPr="006551B5">
          <w:rPr>
            <w:rFonts w:ascii="Segoe UI" w:eastAsia="Segoe UI" w:hAnsi="Segoe UI" w:cs="Segoe UI"/>
            <w:b/>
            <w:color w:val="FDFDFD"/>
            <w:spacing w:val="1"/>
            <w:w w:val="88"/>
            <w:sz w:val="24"/>
            <w:szCs w:val="24"/>
          </w:rPr>
          <w:t xml:space="preserve"> </w:t>
        </w:r>
        <w:proofErr w:type="spellStart"/>
        <w:r w:rsidRPr="006551B5">
          <w:rPr>
            <w:rFonts w:ascii="Segoe UI" w:eastAsia="Segoe UI" w:hAnsi="Segoe UI" w:cs="Segoe UI"/>
            <w:b/>
            <w:color w:val="FDFDFD"/>
            <w:w w:val="88"/>
            <w:sz w:val="24"/>
            <w:szCs w:val="24"/>
          </w:rPr>
          <w:t>sjvhealt</w:t>
        </w:r>
        <w:r w:rsidRPr="006551B5">
          <w:rPr>
            <w:rFonts w:ascii="Segoe UI" w:eastAsia="Segoe UI" w:hAnsi="Segoe UI" w:cs="Segoe UI"/>
            <w:b/>
            <w:color w:val="FDFDFD"/>
            <w:spacing w:val="-2"/>
            <w:w w:val="88"/>
            <w:sz w:val="24"/>
            <w:szCs w:val="24"/>
          </w:rPr>
          <w:t>h</w:t>
        </w:r>
        <w:r w:rsidRPr="006551B5">
          <w:rPr>
            <w:rFonts w:ascii="Segoe UI" w:eastAsia="Segoe UI" w:hAnsi="Segoe UI" w:cs="Segoe UI"/>
            <w:b/>
            <w:color w:val="FDFDFD"/>
            <w:w w:val="88"/>
            <w:sz w:val="24"/>
            <w:szCs w:val="24"/>
          </w:rPr>
          <w:t>fund@s</w:t>
        </w:r>
        <w:r w:rsidRPr="006551B5">
          <w:rPr>
            <w:rFonts w:ascii="Segoe UI" w:eastAsia="Segoe UI" w:hAnsi="Segoe UI" w:cs="Segoe UI"/>
            <w:b/>
            <w:color w:val="FDFDFD"/>
            <w:spacing w:val="-2"/>
            <w:w w:val="88"/>
            <w:sz w:val="24"/>
            <w:szCs w:val="24"/>
          </w:rPr>
          <w:t>h</w:t>
        </w:r>
        <w:r w:rsidRPr="006551B5">
          <w:rPr>
            <w:rFonts w:ascii="Segoe UI" w:eastAsia="Segoe UI" w:hAnsi="Segoe UI" w:cs="Segoe UI"/>
            <w:b/>
            <w:color w:val="FDFDFD"/>
            <w:spacing w:val="-4"/>
            <w:w w:val="88"/>
            <w:sz w:val="24"/>
            <w:szCs w:val="24"/>
          </w:rPr>
          <w:t>f</w:t>
        </w:r>
        <w:r w:rsidRPr="006551B5">
          <w:rPr>
            <w:rFonts w:ascii="Segoe UI" w:eastAsia="Segoe UI" w:hAnsi="Segoe UI" w:cs="Segoe UI"/>
            <w:b/>
            <w:color w:val="FDFDFD"/>
            <w:w w:val="88"/>
            <w:sz w:val="24"/>
            <w:szCs w:val="24"/>
          </w:rPr>
          <w:t>ce</w:t>
        </w:r>
        <w:r w:rsidRPr="006551B5">
          <w:rPr>
            <w:rFonts w:ascii="Segoe UI" w:eastAsia="Segoe UI" w:hAnsi="Segoe UI" w:cs="Segoe UI"/>
            <w:b/>
            <w:color w:val="FDFDFD"/>
            <w:spacing w:val="-3"/>
            <w:w w:val="88"/>
            <w:sz w:val="24"/>
            <w:szCs w:val="24"/>
          </w:rPr>
          <w:t>nt</w:t>
        </w:r>
        <w:r w:rsidRPr="006551B5">
          <w:rPr>
            <w:rFonts w:ascii="Segoe UI" w:eastAsia="Segoe UI" w:hAnsi="Segoe UI" w:cs="Segoe UI"/>
            <w:b/>
            <w:color w:val="FDFDFD"/>
            <w:w w:val="88"/>
            <w:sz w:val="24"/>
            <w:szCs w:val="24"/>
          </w:rPr>
          <w:t>e</w:t>
        </w:r>
        <w:r w:rsidRPr="006551B5">
          <w:rPr>
            <w:rFonts w:ascii="Segoe UI" w:eastAsia="Segoe UI" w:hAnsi="Segoe UI" w:cs="Segoe UI"/>
            <w:b/>
            <w:color w:val="FDFDFD"/>
            <w:spacing w:val="-25"/>
            <w:w w:val="88"/>
            <w:sz w:val="24"/>
            <w:szCs w:val="24"/>
          </w:rPr>
          <w:t>r</w:t>
        </w:r>
        <w:proofErr w:type="spellEnd"/>
        <w:r w:rsidRPr="006551B5">
          <w:rPr>
            <w:rFonts w:ascii="Segoe UI" w:eastAsia="Segoe UI" w:hAnsi="Segoe UI" w:cs="Segoe UI"/>
            <w:b/>
            <w:color w:val="FDFDFD"/>
            <w:spacing w:val="31"/>
            <w:w w:val="88"/>
            <w:sz w:val="24"/>
            <w:szCs w:val="24"/>
          </w:rPr>
          <w:t xml:space="preserve"> </w:t>
        </w:r>
        <w:r w:rsidRPr="006551B5">
          <w:rPr>
            <w:rFonts w:ascii="Segoe UI" w:eastAsia="Segoe UI" w:hAnsi="Segoe UI" w:cs="Segoe UI"/>
            <w:b/>
            <w:color w:val="FDFDFD"/>
            <w:w w:val="88"/>
            <w:sz w:val="24"/>
            <w:szCs w:val="24"/>
          </w:rPr>
          <w:t>o</w:t>
        </w:r>
        <w:r w:rsidRPr="006551B5">
          <w:rPr>
            <w:rFonts w:ascii="Segoe UI" w:eastAsia="Segoe UI" w:hAnsi="Segoe UI" w:cs="Segoe UI"/>
            <w:b/>
            <w:color w:val="FDFDFD"/>
            <w:spacing w:val="-4"/>
            <w:w w:val="88"/>
            <w:sz w:val="24"/>
            <w:szCs w:val="24"/>
          </w:rPr>
          <w:t>r</w:t>
        </w:r>
        <w:r w:rsidRPr="006551B5">
          <w:rPr>
            <w:rFonts w:ascii="Segoe UI" w:eastAsia="Segoe UI" w:hAnsi="Segoe UI" w:cs="Segoe UI"/>
            <w:b/>
            <w:color w:val="FDFDFD"/>
            <w:w w:val="76"/>
            <w:sz w:val="24"/>
            <w:szCs w:val="24"/>
          </w:rPr>
          <w:t>g</w:t>
        </w:r>
      </w:hyperlink>
    </w:p>
    <w:sectPr w:rsidR="00D15A89" w:rsidRPr="006551B5">
      <w:type w:val="continuous"/>
      <w:pgSz w:w="12240" w:h="15840"/>
      <w:pgMar w:top="1480" w:right="14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80910"/>
    <w:multiLevelType w:val="multilevel"/>
    <w:tmpl w:val="D848C0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897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A89"/>
    <w:rsid w:val="00014DE3"/>
    <w:rsid w:val="00137109"/>
    <w:rsid w:val="00200B96"/>
    <w:rsid w:val="00383986"/>
    <w:rsid w:val="005D7E8F"/>
    <w:rsid w:val="006474D3"/>
    <w:rsid w:val="006551B5"/>
    <w:rsid w:val="008D42CA"/>
    <w:rsid w:val="00C92B3A"/>
    <w:rsid w:val="00D1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0C046B12"/>
  <w15:docId w15:val="{005DD355-01BB-4209-9875-3F126189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jvhealthfund@shfcenter.or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hfcenter.org/programs-and-initiatives/san-joaquin-valley-health-fund/equity-on-the-m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fcenter.org/programs-and-initiatives/san-joaquin-valley-health-fund/equity-on-the-m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 Castellanos</dc:creator>
  <cp:lastModifiedBy>nousua sainther</cp:lastModifiedBy>
  <cp:revision>16</cp:revision>
  <dcterms:created xsi:type="dcterms:W3CDTF">2023-03-18T07:22:00Z</dcterms:created>
  <dcterms:modified xsi:type="dcterms:W3CDTF">2023-03-19T11:22:00Z</dcterms:modified>
</cp:coreProperties>
</file>