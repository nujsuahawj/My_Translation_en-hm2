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5748" w14:textId="77777777" w:rsidR="00D15A89" w:rsidRDefault="00000000">
      <w:pPr>
        <w:spacing w:line="200" w:lineRule="exact"/>
      </w:pPr>
      <w:r>
        <w:pict w14:anchorId="651D7892">
          <v:group id="_x0000_s1058" style="position:absolute;margin-left:0;margin-top:668.35pt;width:612pt;height:123.65pt;z-index:-251658240;mso-position-horizontal-relative:page;mso-position-vertical-relative:page" coordorigin=",13367" coordsize="12240,2473">
            <v:shape id="_x0000_s1079" style="position:absolute;top:13377;width:12240;height:2463" coordorigin=",13377" coordsize="12240,2463" path="m,15840r12240,l12240,13377,,13377r,2463xe" fillcolor="#24a5c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460;top:14040;width:2463;height:1181">
              <v:imagedata r:id="rId5" o:title=""/>
            </v:shape>
            <v:shape id="_x0000_s1077" style="position:absolute;left:544;top:14060;width:118;height:228" coordorigin="544,14060" coordsize="118,228" path="m637,14076r10,9l649,14089r2,8l651,14102r5,l656,14077r1,-9l651,14064r-2,l643,14063r-7,-2l627,14060r-12,l589,14064r-20,10l557,14090r-6,20l551,14112r2,16l560,14144r15,17l591,14176r14,10l625,14204r11,15l640,14236r,3l635,14258r-15,14l596,14278r-21,-4l558,14262r-7,-14l550,14244r,-9l546,14235r,3l545,14243r-1,12l544,14277r,1l549,14280r19,6l588,14288r2,l610,14286r19,-6l636,14276r17,-18l660,14239r2,-11l660,14211r-7,-15l640,14179r-21,-18l609,14153r-23,-18l575,14120r-4,-15l571,14104r7,-21l596,14072r13,-2l637,14076xe" fillcolor="#fdfdfd" stroked="f">
              <v:path arrowok="t"/>
            </v:shape>
            <v:shape id="_x0000_s1076" style="position:absolute;left:680;top:14060;width:232;height:224" coordorigin="680,14060" coordsize="232,224" path="m907,14280r-9,-2l887,14272r-14,-23l865,14230r-9,-20l847,14187r-9,-24l828,14140r-9,-22l811,14098r-6,-15l801,14073r-1,-3l796,14061r-4,-1l791,14107r29,79l818,14188r-58,l759,14186r-5,15l757,14198r65,l825,14200r29,72l855,14276r-4,4l853,14283r6,1l884,14284r26,l912,14280r-5,xe" fillcolor="#fdfdfd" stroked="f">
              <v:path arrowok="t"/>
            </v:shape>
            <v:shape id="_x0000_s1075" style="position:absolute;left:680;top:14060;width:232;height:224" coordorigin="680,14060" coordsize="232,224" path="m731,14278r,-12l733,14259r2,-7l754,14201r5,-15l786,14107r2,-4l789,14103r2,4l792,14060r-2,2l787,14071r-70,181l712,14267r-6,11l692,14280r-3,l685,14280r-5,1l686,14284r14,l717,14283r7,l737,14284r7,l749,14284r-6,-4l737,14280r-6,-2xe" fillcolor="#fdfdfd" stroked="f">
              <v:path arrowok="t"/>
            </v:shape>
            <v:shape id="_x0000_s1074" style="position:absolute;left:923;top:14060;width:245;height:226" coordorigin="923,14060" coordsize="245,226" path="m961,14105r7,8l979,14124r14,15l1009,14156r18,18l1041,14189r18,18l1078,14226r17,17l1109,14256r9,9l1121,14268r16,15l1143,14286r3,-1l1146,14266r,-171l1146,14077r2,-6l1158,14069r6,-1l1168,14067r-5,-3l1150,14064r-10,1l1134,14065r-15,-1l1105,14064r-6,l1104,14068r7,l1116,14070r10,2l1128,14078r,19l1132,14245r-8,-8l1112,14225r-15,-16l1080,14192r-17,-18l1058,14169r-20,-20l1019,14129r-18,-18l986,14095r-12,-12l965,14074r-4,-5l958,14066r-5,-6l948,14060r-1,3l947,14075r,166l947,14268r-2,8l937,14278r-4,2l927,14280r-4,l924,14284r17,l954,14283r5,l972,14284r17,l995,14284r-6,-4l983,14280r-6,-2l969,14276r-3,-8l965,14245r-4,-140xe" fillcolor="#fdfdfd" stroked="f">
              <v:path arrowok="t"/>
            </v:shape>
            <v:shape id="_x0000_s1073" style="position:absolute;left:2194;top:14064;width:229;height:224" coordorigin="2194,14064" coordsize="229,224" path="m2271,14261r-10,-11l2253,14234r-4,-22l2248,14189r,-92l2248,14087r,-1l2249,14075r2,-5l2260,14069r5,-1l2270,14068r-5,-4l2256,14064r-19,1l2232,14065r-19,-1l2199,14064r-5,1l2200,14068r5,l2207,14069r10,2l2220,14076r,10l2221,14095r,96l2223,14219r5,21l2237,14255r10,12l2269,14281r21,6l2307,14288r4,l2328,14287r19,-5l2367,14272r7,-5l2387,14251r8,-18l2400,14213r2,-21l2402,14180r,-83l2402,14087r,-1l2403,14075r2,-4l2414,14069r5,-1l2424,14068r-5,-4l2410,14064r-15,1l2391,14065r-17,-1l2361,14064r-5,1l2361,14068r5,l2369,14069r10,2l2382,14086r,9l2382,14185r,23l2378,14229r-7,17l2365,14256r-16,13l2330,14276r-13,1l2297,14275r-18,-8l2271,14261xe" fillcolor="#fdfdfd" stroked="f">
              <v:path arrowok="t"/>
            </v:shape>
            <v:shape id="_x0000_s1072" style="position:absolute;left:2470;top:14064;width:78;height:220" coordorigin="2470,14064" coordsize="78,220" path="m2472,14284r13,l2504,14283r3,l2526,14284r17,l2548,14283r-5,-3l2536,14280r-4,-1l2523,14278r-3,-15l2519,14248r-1,-20l2518,14097r1,-10l2520,14075r10,-6l2540,14068r-5,-4l2526,14064r-19,1l2504,14065r-19,-1l2475,14064r-5,1l2474,14068r8,1l2488,14071r3,5l2492,14086r,9l2493,14225r-1,20l2491,14261r-1,10l2482,14279r-6,1l2471,14280r1,4xe" fillcolor="#fdfdfd" stroked="f">
              <v:path arrowok="t"/>
            </v:shape>
            <v:shape id="_x0000_s1071" style="position:absolute;left:2594;top:14060;width:245;height:226" coordorigin="2594,14060" coordsize="245,226" path="m2631,14105r8,8l2650,14124r13,15l2680,14156r17,18l2711,14189r18,18l2748,14226r17,17l2779,14256r10,9l2791,14268r16,15l2813,14286r3,-1l2816,14266r1,-171l2817,14077r1,-6l2828,14069r6,-1l2839,14067r-6,-3l2821,14064r-10,1l2804,14065r-15,-1l2776,14064r-7,l2774,14068r7,l2787,14070r9,2l2798,14078r1,19l2802,14245r-8,-8l2782,14225r-14,-16l2751,14192r-17,-18l2729,14169r-20,-20l2690,14129r-18,-18l2657,14095r-13,-12l2636,14074r-5,-5l2628,14066r-5,-6l2618,14060r-1,3l2617,14075r,166l2617,14268r-1,8l2608,14278r-5,2l2598,14280r-4,l2595,14284r17,l2624,14283r6,l2642,14284r18,l2665,14284r-5,-4l2653,14280r-6,-2l2639,14276r-3,-8l2635,14245r-4,-140xe" fillcolor="#fdfdfd" stroked="f">
              <v:path arrowok="t"/>
            </v:shape>
            <v:shape id="_x0000_s1070" type="#_x0000_t75" style="position:absolute;left:4226;top:13888;width:809;height:801">
              <v:imagedata r:id="rId6" o:title=""/>
            </v:shape>
            <v:shape id="_x0000_s1069" type="#_x0000_t75" style="position:absolute;left:3815;top:15093;width:1706;height:141">
              <v:imagedata r:id="rId7" o:title=""/>
            </v:shape>
            <v:shape id="_x0000_s1068" style="position:absolute;left:3522;top:14842;width:140;height:164" coordorigin="3522,14842" coordsize="140,164" path="m3571,14876r,130l3611,15006r,-130l3661,14876r,-34l3522,14842r,34l3571,14876xe" fillcolor="#fdfdfd" stroked="f">
              <v:path arrowok="t"/>
            </v:shape>
            <v:shape id="_x0000_s1067" style="position:absolute;left:3771;top:14842;width:140;height:164" coordorigin="3771,14842" coordsize="140,164" path="m3911,14842r-40,l3871,14907r-60,l3811,14842r-40,l3771,15006r40,l3811,14942r60,l3871,15006r40,l3911,14842xe" fillcolor="#fdfdfd" stroked="f">
              <v:path arrowok="t"/>
            </v:shape>
            <v:shape id="_x0000_s1066" style="position:absolute;left:4039;top:14842;width:106;height:164" coordorigin="4039,14842" coordsize="106,164" path="m4079,14971r,-31l4129,14940r,-34l4079,14906r,-30l4142,14876r,-34l4039,14842r,164l4145,15006r,-35l4079,14971xe" fillcolor="#fdfdfd" stroked="f">
              <v:path arrowok="t"/>
            </v:shape>
            <v:shape id="_x0000_s1065" style="position:absolute;left:4394;top:14839;width:152;height:170" coordorigin="4394,14839" coordsize="152,170" path="m4456,14842r-21,8l4418,14863r-13,17l4397,14901r-3,22l4394,14925r3,23l4405,14968r13,17l4435,14998r21,8l4480,15009r18,l4517,15006r14,-8l4546,14981r-21,-29l4524,14953r-15,11l4482,14972r-10,-1l4452,14961r-12,-17l4436,14923r,-7l4443,14896r15,-15l4482,14876r6,l4506,14878r17,14l4541,14862r,l4532,14854r-20,-10l4480,14839r-1,l4456,14842xe" fillcolor="#fdfdfd" stroked="f">
              <v:path arrowok="t"/>
            </v:shape>
            <v:shape id="_x0000_s1064" style="position:absolute;left:4660;top:14842;width:106;height:164" coordorigin="4660,14842" coordsize="106,164" path="m4700,14971r,-31l4750,14940r,-34l4700,14906r,-30l4763,14876r,-34l4660,14842r,164l4766,15006r,-35l4700,14971xe" fillcolor="#fdfdfd" stroked="f">
              <v:path arrowok="t"/>
            </v:shape>
            <v:shape id="_x0000_s1063" style="position:absolute;left:4884;top:14842;width:139;height:164" coordorigin="4884,14842" coordsize="139,164" path="m4923,14901r,l4930,14919r7,10l4982,15006r41,l5023,14842r-40,l4983,14929r2,17l4984,14946r-7,-17l4970,14918r-45,-76l4884,14842r,164l4924,15006r,-87l4923,14901xe" fillcolor="#fdfdfd" stroked="f">
              <v:path arrowok="t"/>
            </v:shape>
            <v:shape id="_x0000_s1062" style="position:absolute;left:5133;top:14842;width:140;height:164" coordorigin="5133,14842" coordsize="140,164" path="m5182,14876r,130l5223,15006r,-130l5272,14876r,-34l5133,14842r,34l5182,14876xe" fillcolor="#fdfdfd" stroked="f">
              <v:path arrowok="t"/>
            </v:shape>
            <v:shape id="_x0000_s1061" style="position:absolute;left:5382;top:14842;width:106;height:164" coordorigin="5382,14842" coordsize="106,164" path="m5422,14971r,-31l5472,14940r,-34l5422,14906r,-30l5485,14876r,-34l5382,14842r,164l5488,15006r,-35l5422,14971xe" fillcolor="#fdfdfd" stroked="f">
              <v:path arrowok="t"/>
            </v:shape>
            <v:shape id="_x0000_s1060" style="position:absolute;left:5606;top:14842;width:133;height:164" coordorigin="5606,14842" coordsize="133,164" path="m5646,14876r34,l5685,14883r,26l5677,14916r-12,35l5694,15006r45,l5707,14948r-4,-6l5701,14938r9,-7l5722,14914r4,-21l5723,14874r-11,-17l5695,14845r-7,-2l5680,14842r-74,l5646,14876xe" fillcolor="#fdfdfd" stroked="f">
              <v:path arrowok="t"/>
            </v:shape>
            <v:shape id="_x0000_s1059" style="position:absolute;left:5606;top:14842;width:133;height:164" coordorigin="5606,14842" coordsize="133,164" path="m5677,14916r-31,l5646,14876r-40,-34l5606,15006r40,l5646,14951r19,l5677,14916xe" fillcolor="#fdfdfd" stroked="f">
              <v:path arrowok="t"/>
            </v:shape>
            <w10:wrap anchorx="page" anchory="page"/>
          </v:group>
        </w:pict>
      </w:r>
      <w:r>
        <w:pict w14:anchorId="36A756A0">
          <v:group id="_x0000_s1026" style="position:absolute;margin-left:0;margin-top:0;width:612pt;height:510.2pt;z-index:-251659264;mso-position-horizontal-relative:page;mso-position-vertical-relative:page" coordsize="12240,10204">
            <v:shape id="_x0000_s1057" style="position:absolute;width:12240;height:9643" coordsize="12240,9643" path="m,9643r12240,l12240,,,,,9643xe" fillcolor="#24a5cc" stroked="f">
              <v:path arrowok="t"/>
            </v:shape>
            <v:shape id="_x0000_s1056" style="position:absolute;top:9650;width:12240;height:544" coordorigin=",9650" coordsize="12240,544" path="m,10194r12240,l12240,9650,,9650r,544xe" fillcolor="#fdc32f" stroked="f">
              <v:path arrowok="t"/>
            </v:shape>
            <v:shape id="_x0000_s1055" style="position:absolute;left:2661;top:3023;width:6929;height:1664" coordorigin="2661,3023" coordsize="6929,1664" path="m2741,3900r79,38l2898,3976r77,39l3051,4054r75,39l3200,4133r73,40l3346,4214r72,41l3488,4297r70,41l3627,4381r69,42l3763,4466r67,44l3895,4553r65,44l4024,4642r63,45l4363,4687r-72,-53l4218,4582r-74,-52l4068,4479r-76,-51l3914,4377r-79,-51l3754,4276r-82,-49l3589,4177r-85,-48l3417,4080r-88,-48l3239,3985r-91,-47l3054,3891r-95,-46l2862,3800r-100,-45l2661,3711r,152l2741,3900xe" fillcolor="#fdc32f" stroked="f">
              <v:path arrowok="t"/>
            </v:shape>
            <v:shape id="_x0000_s1054" style="position:absolute;left:2661;top:3023;width:6929;height:1664" coordorigin="2661,3023" coordsize="6929,1664" path="m2663,3169r240,41l3142,3255r239,51l3619,3360r237,59l4091,3481r232,67l4553,3618r227,74l5004,3769r220,80l5439,3932r211,86l5855,4107r200,91l6248,4292r187,96l6615,4486r173,99l6953,4687r277,l7077,4588r-159,-96l6753,4397r-172,-93l6402,4213r-186,-90l6022,4036r-202,-85l5609,3868r-219,-82l5163,3708r-237,-77l4679,3557r-256,-72l4157,3416r-277,-67l3592,3285r-299,-62l2983,3164r-322,-56l2661,3219r231,53l3118,3328r222,58l3557,3445r213,62l3979,3571r204,66l4382,3705r195,71l4768,3848r186,74l5136,3999r177,78l5485,4158r168,83l5816,4326r159,87l6129,4502r150,91l6424,4687r248,l6521,4595r-156,-92l6203,4413r-169,-90l5860,4235r-179,-87l5495,4063r-190,-83l5109,3898r-200,-80l4703,3741r-210,-75l4279,3593r-219,-70l3837,3456r-228,-64l3378,3331r-234,-58l2905,3219r-242,-50xe" fillcolor="#fdc32f" stroked="f">
              <v:path arrowok="t"/>
            </v:shape>
            <v:shape id="_x0000_s1053" style="position:absolute;left:2661;top:3023;width:6929;height:1664" coordorigin="2661,3023" coordsize="6929,1664" path="m9511,4687r16,-13l9543,4661r16,-12l9574,4637r16,-12l9590,4427r-17,13l9555,4453r-17,12l9521,4478r-18,13l9486,4504r-17,13l9452,4530r-17,13l9418,4556r-17,13l9384,4582r-17,13l9350,4608r-16,13l9317,4634r-17,13l9284,4660r-17,13l9251,4687r260,xe" fillcolor="#fdc32f" stroked="f">
              <v:path arrowok="t"/>
            </v:shape>
            <v:shape id="_x0000_s1052" style="position:absolute;left:2661;top:3023;width:6929;height:1664" coordorigin="2661,3023" coordsize="6929,1664" path="m2661,3244r,82l2855,3378r190,55l3232,3488r183,58l3594,3605r176,61l3943,3728r169,64l4277,3858r162,67l4598,3994r155,70l4904,4136r148,74l5196,4286r141,77l5475,4441r134,80l5739,4603r127,84l6141,4687r-128,-86l5882,4517r-134,-84l5609,4351r-143,-80l5318,4191r-152,-78l5008,4036r-162,-75l4678,3888r-173,-73l4326,3745r-185,-69l3950,3609r-198,-66l3548,3480r-211,-62l3119,3358r-225,-58l2661,3244xe" fillcolor="#fdc32f" stroked="f">
              <v:path arrowok="t"/>
            </v:shape>
            <v:shape id="_x0000_s1051" style="position:absolute;left:2661;top:3023;width:6929;height:1664" coordorigin="2661,3023" coordsize="6929,1664" path="m2661,3351r,104l2816,3505r153,52l3118,3609r148,54l3410,3718r142,57l3692,3832r136,59l3963,3951r131,61l4224,4074r126,64l4475,4202r121,66l4716,4335r116,68l4947,4472r111,71l5168,4614r107,73l5550,4687r-111,-77l5327,4534r-116,-75l5092,4385r-121,-73l4846,4240r-129,-71l4585,4098r-136,-69l4310,3961r-144,-66l4018,3829r-153,-65l3708,3701r-162,-62l3380,3579r-172,-59l3031,3462r-182,-56l2661,3351xe" fillcolor="#fdc32f" stroked="f">
              <v:path arrowok="t"/>
            </v:shape>
            <v:shape id="_x0000_s1050" style="position:absolute;left:2661;top:3023;width:6929;height:1664" coordorigin="2661,3023" coordsize="6929,1664" path="m2661,3498r,127l2780,3670r117,47l3013,3764r113,48l3238,3861r111,49l3457,3961r107,51l3669,4064r104,53l3874,4171r100,54l4073,4280r97,56l4265,4392r93,58l4450,4508r91,59l4629,4626r88,61l4992,4687r-94,-66l4804,4555r-97,-65l4608,4426r-101,-64l4403,4299r-105,-63l4190,4175r-111,-61l3965,4053r-116,-59l3730,3935r-122,-57l3483,3821r-128,-56l3223,3709r-135,-54l2949,3602r-142,-52l2661,3498xe" fillcolor="#fdc32f" stroked="f">
              <v:path arrowok="t"/>
            </v:shape>
            <v:shape id="_x0000_s1049" style="position:absolute;left:2661;top:3023;width:6929;height:1664" coordorigin="2661,3023" coordsize="6929,1664" path="m2661,4029r,176l2701,4228r39,23l2779,4274r38,24l2856,4321r38,24l2931,4368r38,24l3006,4416r37,24l3080,4464r36,24l3152,4513r36,24l3224,4562r35,25l3294,4611r35,25l3363,4661r34,26l3673,4687r-46,-35l3582,4618r-47,-34l3488,4550r-47,-34l3393,4483r-48,-34l3296,4416r-50,-33l3196,4350r-50,-33l3095,4284r-52,-32l2990,4219r-53,-32l2883,4155r-54,-32l2774,4092r-56,-32l2661,4029xe" fillcolor="#fdc32f" stroked="f">
              <v:path arrowok="t"/>
            </v:shape>
            <v:shape id="_x0000_s1048" style="position:absolute;left:2661;top:3023;width:6929;height:1664" coordorigin="2661,3023" coordsize="6929,1664" path="m2954,4687r-23,-18l2916,4656r-16,-12l2885,4632r-16,-13l2853,4607r-15,-12l2822,4582r-16,-12l2790,4558r-16,-12l2758,4534r-16,-12l2726,4510r-16,-13l2694,4485r-16,-12l2661,4461r,200l2694,4687r260,xe" fillcolor="#fdc32f" stroked="f">
              <v:path arrowok="t"/>
            </v:shape>
            <v:shape id="_x0000_s1047" style="position:absolute;left:2661;top:3023;width:6929;height:1664" coordorigin="2661,3023" coordsize="6929,1664" path="m8117,4687r65,-46l8248,4595r67,-46l8383,4504r68,-44l8521,4416r70,-44l8663,4329r72,-43l8808,4243r74,-42l8957,4159r76,-41l9110,4077r77,-40l9266,3997r80,-40l9426,3918r82,-38l9590,3841r,-151l9486,3736r-102,45l9283,3828r-98,46l9089,3922r-95,48l8902,4018r-91,49l8722,4116r-87,50l8549,4216r-84,51l8382,4318r-81,52l8222,4422r-79,52l8066,4527r-76,53l7915,4633r-73,54l8117,4687xe" fillcolor="#fdc32f" stroked="f">
              <v:path arrowok="t"/>
            </v:shape>
            <v:shape id="_x0000_s1046" style="position:absolute;left:2661;top:3023;width:6929;height:1664" coordorigin="2661,3023" coordsize="6929,1664" path="m8807,4687r37,-27l8880,4633r37,-26l8954,4581r38,-26l9029,4529r39,-26l9106,4477r39,-26l9184,4426r39,-26l9263,4375r39,-25l9343,4325r40,-25l9424,4276r41,-25l9507,4227r41,-24l9590,4178r,-175l9531,4036r-59,32l9414,4101r-57,33l9301,4167r-56,34l9190,4234r-55,34l9082,4302r-53,34l8977,4371r-52,34l8874,4440r-51,35l8773,4510r-49,35l8675,4580r-48,35l8579,4651r-47,36l8807,4687xe" fillcolor="#fdc32f" stroked="f">
              <v:path arrowok="t"/>
            </v:shape>
            <v:shape id="_x0000_s1045" style="position:absolute;left:2661;top:3023;width:6929;height:1664" coordorigin="2661,3023" coordsize="6929,1664" path="m9590,3607r,-125l9462,3527r-125,45l9215,3617r-120,47l8978,3711r-115,48l8751,3807r-109,50l8534,3907r-105,50l8327,4008r-101,52l8128,4113r-97,53l7937,4219r-93,54l7753,4328r-89,55l7577,4438r-86,56l7490,4493r-17,-9l7455,4474r-17,-9l7420,4455r-17,-9l7385,4436r-18,-10l7349,4417r96,-56l7542,4305r99,-55l7742,4196r103,-53l7949,4090r106,-51l8163,3988r109,-51l8383,3888r113,-48l8610,3792r117,-47l8845,3699r120,-45l9086,3609r124,-43l9335,3523r127,-42l9590,3440r,-103l9443,3380r-145,43l9157,3467r-138,45l8885,3558r-132,47l8624,3652r-125,48l8376,3749r-120,50l8139,3850r-115,51l7912,3953r-110,53l7695,4060r-105,54l7488,4168r-101,56l7289,4280r-96,56l7191,4335r-18,-9l7155,4318r-18,-9l7119,4300r-18,-9l7083,4282r-18,-8l7047,4265r109,-56l7266,4153r112,-54l7493,4045r116,-52l7727,3941r121,-51l7970,3840r124,-49l8220,3743r128,-47l8478,3650r132,-45l8745,3560r136,-43l9019,3474r140,-41l9301,3392r143,-40l9590,3314r,-81l9423,3272r-163,40l9101,3354r-156,42l8793,3439r-149,44l8499,3528r-142,46l8218,3621r-135,48l7950,3718r-129,49l7695,3817r-124,51l7451,3920r-118,53l7218,4026r-113,54l6995,4135r-108,56l6875,4185r-18,-8l6839,4169r-19,-8l6802,4153r-18,-9l6765,4136r118,-56l7004,4025r122,-54l7251,3918r127,-52l7507,3815r149,-146l7499,3721r-151,51l7203,3823r-138,51l6935,3924r-121,49l6703,4021r-101,46l6594,4064r-18,-8l6557,4048r-18,-7l6530,4177r208,96l6940,4373r196,102l7325,4579r183,108l7817,4687r-20,-13l7780,4664r-17,-11l7746,4643r-17,-10l7712,4622r-17,-10l7678,4602r-18,-11l7643,4581r84,-55l7812,4472r86,-54l7986,4365r89,-53l8166,4261r92,-52l8352,4159r95,-50l8544,4060r98,-48l8741,3964r101,-47l8944,3870r104,-45l9154,3780r107,-44l9369,3692r110,-43l9590,3607xe" fillcolor="#fdc32f" stroked="f">
              <v:path arrowok="t"/>
            </v:shape>
            <v:shape id="_x0000_s1044" style="position:absolute;left:2661;top:3023;width:6929;height:1664" coordorigin="2661,3023" coordsize="6929,1664" path="m6520,4033r92,-52l6733,3933r131,-49l7004,3834r147,-51l7305,3731r160,-52l7629,3627r167,-51l7966,3526r172,-49l8310,3430r172,-45l8652,3343r168,-40l8984,3267r160,-32l9298,3206r147,-24l9585,3163r-144,28l9291,3222r-155,35l8976,3295r-163,40l8647,3378r-167,45l8313,3470r-168,48l7980,3568r-164,50l7656,3669r-149,146l7638,3765r135,-49l7909,3668r139,-46l8190,3576r144,-45l8481,3487r150,-43l8784,3402r155,-41l9097,3322r162,-39l9423,3245r167,-37l9590,3103r-200,34l9194,3172r-191,36l8816,3246r-183,38l8455,3323r-175,41l8110,3405r-167,42l7781,3491r-159,44l7467,3580r-151,46l7168,3672r-144,48l6884,3768r-138,49l6613,3867r-131,50l6355,3968r-82,-31l6417,3885r145,-53l6711,3781r150,-51l7014,3680r155,-50l7327,3582r160,-48l7649,3488r165,-46l7981,3397r170,-43l8323,3312r174,-41l8673,3231r179,-39l9033,3155r184,-35l9402,3086r188,-33l9590,3023r-213,32l9167,3089r-204,36l8762,3161r-196,38l8374,3239r-187,40l8003,3320r-179,43l7648,3406r-171,44l7310,3495r-164,46l6986,3587r-156,47l6677,3681r-149,48l6383,3777r-142,49l6102,3875r-137,-48l5825,3779r-144,-48l5534,3685r-151,-47l5229,3593r-158,-45l4909,3503r-165,-43l4575,3417r-173,-42l4225,3334r-181,-40l3859,3255r-189,-38l3477,3180r-197,-36l3078,3109r-206,-34l2661,3043r,31l2962,3127r294,56l3545,3242r282,62l4104,3369r270,68l4639,3508r258,74l5149,3658r246,80l5634,3820r234,85l6095,3993r221,91l6530,4177r9,-136l6520,4033xe" fillcolor="#fdc32f" stroked="f">
              <v:path arrowok="t"/>
            </v:shape>
            <v:shape id="_x0000_s1043" style="position:absolute;left:3417;top:2737;width:381;height:377" coordorigin="3417,2737" coordsize="381,377" path="m3490,2926r,-1l3492,2903r5,-21l3506,2862r12,-18l3533,2829r18,-13l3572,2807r23,-5l3608,2802r25,2l3655,2811r19,11l3690,2837r14,17l3714,2873r7,20l3724,2915r1,11l3723,2947r-5,21l3709,2988r-11,18l3683,3022r-18,13l3644,3044r-23,5l3608,3050r-23,-2l3563,3041r-19,-10l3527,3017r5,82l3553,3107r23,5l3601,3114r6,l3631,3113r23,-4l3676,3102r21,-9l3716,3082r17,-13l3748,3054r14,-17l3774,3019r9,-19l3791,2979r4,-21l3798,2935r,-9l3797,2903r-4,-22l3786,2860r-8,-20l3767,2821r-13,-17l3739,2789r-16,-14l3704,2763r-19,-10l3663,2745r-22,-5l3617,2738r-10,-1l3585,2739r-22,3l3543,2748r-20,8l3504,2767r-18,12l3470,2793r-14,17l3444,2828r-10,19l3426,2869r-6,23l3418,2916r-1,13l3417,2929r2,22l3422,2972r7,21l3437,3012r11,19l3461,3048r15,16l3493,3078r-2,-139l3490,2926xe" fillcolor="#fdfdfd" stroked="f">
              <v:path arrowok="t"/>
            </v:shape>
            <v:shape id="_x0000_s1042" style="position:absolute;left:3417;top:2737;width:381;height:377" coordorigin="3417,2737" coordsize="381,377" path="m3513,3000r-11,-18l3495,2961r-4,-22l3493,3078r19,12l3532,3099r-5,-82l3513,3000xe" fillcolor="#fdfdfd" stroked="f">
              <v:path arrowok="t"/>
            </v:shape>
            <v:shape id="_x0000_s1041" style="position:absolute;left:3949;top:2744;width:300;height:363" coordorigin="3949,2744" coordsize="300,363" path="m4249,3107r,-363l4179,2744r1,252l4014,2744r-65,l3949,3107r70,l4017,2856r167,251l4249,3107xe" fillcolor="#fdfdfd" stroked="f">
              <v:path arrowok="t"/>
            </v:shape>
            <v:shape id="_x0000_s1040" style="position:absolute;left:4592;top:2744;width:229;height:363" coordorigin="4592,2744" coordsize="229,363" path="m4671,3107r73,l4744,2809r78,l4822,2744r-230,l4592,2809r79,l4671,3107xe" fillcolor="#fdfdfd" stroked="f">
              <v:path arrowok="t"/>
            </v:shape>
            <v:shape id="_x0000_s1039" style="position:absolute;left:4958;top:2744;width:286;height:363" coordorigin="4958,2744" coordsize="286,363" path="m5244,2744r-73,l5171,2890r-140,l5031,2744r-73,l4958,3107r73,l5031,2954r140,l5171,3107r73,l5244,2744xe" fillcolor="#fdfdfd" stroked="f">
              <v:path arrowok="t"/>
            </v:shape>
            <v:shape id="_x0000_s1038" type="#_x0000_t75" style="position:absolute;left:3948;top:1176;width:3100;height:2573">
              <v:imagedata r:id="rId8" o:title=""/>
            </v:shape>
            <v:shape id="_x0000_s1037" style="position:absolute;left:7174;top:2978;width:248;height:292" coordorigin="7174,2978" coordsize="248,292" path="m7298,2978r-19,58l7422,3036r-19,-58l7298,2978xe" fillcolor="#fdfdfd" stroked="f">
              <v:path arrowok="t"/>
            </v:shape>
            <v:shape id="_x0000_s1036" style="position:absolute;left:7174;top:2978;width:248;height:292" coordorigin="7174,2978" coordsize="248,292" path="m7279,3036r19,-58l7350,2831r53,147l7422,3036r27,71l7529,3107,7385,2744r-64,l7174,3107r79,l7279,3036xe" fillcolor="#fdfdfd" stroked="f">
              <v:path arrowok="t"/>
            </v:shape>
            <v:shape id="_x0000_s1035" style="position:absolute;left:7666;top:2744;width:192;height:363" coordorigin="7666,2744" coordsize="192,363" path="m7666,3107r193,l7859,3043r-120,l7739,2744r-73,l7666,3107xe" fillcolor="#fdfdfd" stroked="f">
              <v:path arrowok="t"/>
            </v:shape>
            <v:shape id="_x0000_s1034" style="position:absolute;left:7995;top:2744;width:192;height:363" coordorigin="7995,2744" coordsize="192,363" path="m7995,3107r192,l8187,3043r-119,l8068,2744r-73,l7995,3107xe" fillcolor="#fdfdfd" stroked="f">
              <v:path arrowok="t"/>
            </v:shape>
            <v:shape id="_x0000_s1033" style="position:absolute;left:2650;top:1186;width:1125;height:1280" coordorigin="2650,1186" coordsize="1125,1280" path="m2893,2224r,-275l3775,1949r,-245l2893,1704r,-274l3775,1430r,-244l2650,1186r,1281l3775,2467r,-243l2893,2224xe" fillcolor="#fdfdfd" stroked="f">
              <v:path arrowok="t"/>
            </v:shape>
            <v:shape id="_x0000_s1032" style="position:absolute;left:6764;top:1186;width:243;height:1280" coordorigin="6764,1186" coordsize="243,1280" path="m7007,2467r,-1281l6764,1186r,1281l7007,2467xe" fillcolor="#fdfdfd" stroked="f">
              <v:path arrowok="t"/>
            </v:shape>
            <v:shape id="_x0000_s1031" style="position:absolute;left:7190;top:1186;width:1125;height:1280" coordorigin="7190,1186" coordsize="1125,1280" path="m7631,2467r243,l7874,1430r441,l8315,1186r-1125,l7190,1430r441,l7631,2467xe" fillcolor="#fdfdfd" stroked="f">
              <v:path arrowok="t"/>
            </v:shape>
            <v:shape id="_x0000_s1030" style="position:absolute;left:8498;top:1186;width:1176;height:1280" coordorigin="8498,1186" coordsize="1176,1280" path="m8937,1827r20,27l8962,1863r2,604l9207,2467r,-602l9233,1827r441,-641l9378,1186r-293,425l8794,1186r-296,l8937,1827xe" fillcolor="#fdfdfd" stroked="f">
              <v:path arrowok="t"/>
            </v:shape>
            <v:shape id="_x0000_s1029" style="position:absolute;left:3670;top:4987;width:0;height:0" coordorigin="3670,4987" coordsize="0,0" path="m3670,4987r,e" fillcolor="#fdfdfd" stroked="f">
              <v:path arrowok="t"/>
            </v:shape>
            <v:shape id="_x0000_s1028" style="position:absolute;left:7502;top:5208;width:0;height:0" coordorigin="7502,5208" coordsize="0,0" path="m7502,5208r,e" fillcolor="#fdfdfd" stroked="f">
              <v:path arrowok="t"/>
            </v:shape>
            <v:shape id="_x0000_s1027" style="position:absolute;left:2069;top:605;width:8103;height:5217" coordorigin="2069,605" coordsize="8103,5217" path="m10172,5823r-8103,l2069,605r8103,l10172,5823xe" filled="f" strokecolor="#fdc32f" strokeweight="2pt">
              <v:path arrowok="t"/>
            </v:shape>
            <w10:wrap anchorx="page" anchory="page"/>
          </v:group>
        </w:pict>
      </w:r>
    </w:p>
    <w:p w14:paraId="77A43314" w14:textId="77777777" w:rsidR="00D15A89" w:rsidRDefault="00D15A89">
      <w:pPr>
        <w:spacing w:line="200" w:lineRule="exact"/>
      </w:pPr>
    </w:p>
    <w:p w14:paraId="714882DE" w14:textId="77777777" w:rsidR="00D15A89" w:rsidRDefault="00D15A89">
      <w:pPr>
        <w:spacing w:line="200" w:lineRule="exact"/>
      </w:pPr>
    </w:p>
    <w:p w14:paraId="05D1818D" w14:textId="77777777" w:rsidR="00D15A89" w:rsidRDefault="00D15A89">
      <w:pPr>
        <w:spacing w:line="200" w:lineRule="exact"/>
      </w:pPr>
    </w:p>
    <w:p w14:paraId="5163BE49" w14:textId="77777777" w:rsidR="00D15A89" w:rsidRDefault="00D15A89">
      <w:pPr>
        <w:spacing w:line="200" w:lineRule="exact"/>
      </w:pPr>
    </w:p>
    <w:p w14:paraId="7A87DBF8" w14:textId="77777777" w:rsidR="00D15A89" w:rsidRDefault="00D15A89">
      <w:pPr>
        <w:spacing w:line="200" w:lineRule="exact"/>
      </w:pPr>
    </w:p>
    <w:p w14:paraId="490EB70C" w14:textId="77777777" w:rsidR="00D15A89" w:rsidRDefault="00D15A89">
      <w:pPr>
        <w:spacing w:line="200" w:lineRule="exact"/>
      </w:pPr>
    </w:p>
    <w:p w14:paraId="54912E3C" w14:textId="77777777" w:rsidR="00D15A89" w:rsidRDefault="00D15A89">
      <w:pPr>
        <w:spacing w:line="200" w:lineRule="exact"/>
      </w:pPr>
    </w:p>
    <w:p w14:paraId="60A79CB2" w14:textId="77777777" w:rsidR="00D15A89" w:rsidRDefault="00D15A89">
      <w:pPr>
        <w:spacing w:line="200" w:lineRule="exact"/>
      </w:pPr>
    </w:p>
    <w:p w14:paraId="19333DE5" w14:textId="77777777" w:rsidR="00D15A89" w:rsidRDefault="00D15A89">
      <w:pPr>
        <w:spacing w:line="200" w:lineRule="exact"/>
      </w:pPr>
    </w:p>
    <w:p w14:paraId="5DDA3CE0" w14:textId="77777777" w:rsidR="00D15A89" w:rsidRDefault="00D15A89">
      <w:pPr>
        <w:spacing w:line="200" w:lineRule="exact"/>
      </w:pPr>
    </w:p>
    <w:p w14:paraId="185E508B" w14:textId="77777777" w:rsidR="00D15A89" w:rsidRDefault="00D15A89">
      <w:pPr>
        <w:spacing w:line="200" w:lineRule="exact"/>
      </w:pPr>
    </w:p>
    <w:p w14:paraId="75449EF0" w14:textId="77777777" w:rsidR="00D15A89" w:rsidRDefault="00D15A89">
      <w:pPr>
        <w:spacing w:line="200" w:lineRule="exact"/>
      </w:pPr>
    </w:p>
    <w:p w14:paraId="6492511A" w14:textId="77777777" w:rsidR="00D15A89" w:rsidRDefault="00D15A89">
      <w:pPr>
        <w:spacing w:line="200" w:lineRule="exact"/>
      </w:pPr>
    </w:p>
    <w:p w14:paraId="5C3E2C48" w14:textId="77777777" w:rsidR="00D15A89" w:rsidRDefault="00D15A89">
      <w:pPr>
        <w:spacing w:line="200" w:lineRule="exact"/>
      </w:pPr>
    </w:p>
    <w:p w14:paraId="5835BE31" w14:textId="77777777" w:rsidR="00D15A89" w:rsidRDefault="00D15A89">
      <w:pPr>
        <w:spacing w:line="200" w:lineRule="exact"/>
      </w:pPr>
    </w:p>
    <w:p w14:paraId="20CE3731" w14:textId="77777777" w:rsidR="00D15A89" w:rsidRDefault="00D15A89">
      <w:pPr>
        <w:spacing w:line="200" w:lineRule="exact"/>
      </w:pPr>
    </w:p>
    <w:p w14:paraId="22282107" w14:textId="77777777" w:rsidR="00D15A89" w:rsidRDefault="00000000">
      <w:pPr>
        <w:spacing w:line="620" w:lineRule="exact"/>
        <w:ind w:left="2580"/>
        <w:rPr>
          <w:rFonts w:ascii="Segoe UI" w:eastAsia="Segoe UI" w:hAnsi="Segoe UI" w:cs="Segoe UI"/>
          <w:sz w:val="56"/>
          <w:szCs w:val="56"/>
        </w:rPr>
      </w:pPr>
      <w:r>
        <w:rPr>
          <w:rFonts w:ascii="Calibri" w:eastAsia="Calibri" w:hAnsi="Calibri" w:cs="Calibri"/>
          <w:b/>
          <w:color w:val="FDFDFD"/>
          <w:position w:val="2"/>
          <w:sz w:val="56"/>
          <w:szCs w:val="56"/>
        </w:rPr>
        <w:t>#</w:t>
      </w:r>
      <w:r>
        <w:rPr>
          <w:rFonts w:ascii="Calibri" w:eastAsia="Calibri" w:hAnsi="Calibri" w:cs="Calibri"/>
          <w:b/>
          <w:color w:val="FDFDFD"/>
          <w:spacing w:val="-45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4"/>
          <w:position w:val="2"/>
          <w:sz w:val="56"/>
          <w:szCs w:val="56"/>
        </w:rPr>
        <w:t>V</w:t>
      </w:r>
      <w:r>
        <w:rPr>
          <w:rFonts w:ascii="Segoe UI" w:eastAsia="Segoe UI" w:hAnsi="Segoe UI" w:cs="Segoe UI"/>
          <w:b/>
          <w:color w:val="FDFDFD"/>
          <w:spacing w:val="13"/>
          <w:w w:val="84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4"/>
          <w:position w:val="2"/>
          <w:sz w:val="56"/>
          <w:szCs w:val="56"/>
        </w:rPr>
        <w:t>A</w:t>
      </w:r>
      <w:r>
        <w:rPr>
          <w:rFonts w:ascii="Segoe UI" w:eastAsia="Segoe UI" w:hAnsi="Segoe UI" w:cs="Segoe UI"/>
          <w:b/>
          <w:color w:val="FDFDFD"/>
          <w:spacing w:val="6"/>
          <w:w w:val="84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4"/>
          <w:position w:val="2"/>
          <w:sz w:val="56"/>
          <w:szCs w:val="56"/>
        </w:rPr>
        <w:t>L</w:t>
      </w:r>
      <w:r>
        <w:rPr>
          <w:rFonts w:ascii="Segoe UI" w:eastAsia="Segoe UI" w:hAnsi="Segoe UI" w:cs="Segoe UI"/>
          <w:b/>
          <w:color w:val="FDFDFD"/>
          <w:spacing w:val="-8"/>
          <w:w w:val="84"/>
          <w:position w:val="2"/>
          <w:sz w:val="56"/>
          <w:szCs w:val="56"/>
        </w:rPr>
        <w:t xml:space="preserve"> </w:t>
      </w:r>
      <w:proofErr w:type="spellStart"/>
      <w:r>
        <w:rPr>
          <w:rFonts w:ascii="Segoe UI" w:eastAsia="Segoe UI" w:hAnsi="Segoe UI" w:cs="Segoe UI"/>
          <w:b/>
          <w:color w:val="FDFDFD"/>
          <w:w w:val="84"/>
          <w:position w:val="2"/>
          <w:sz w:val="56"/>
          <w:szCs w:val="56"/>
        </w:rPr>
        <w:t>L</w:t>
      </w:r>
      <w:proofErr w:type="spellEnd"/>
      <w:r>
        <w:rPr>
          <w:rFonts w:ascii="Segoe UI" w:eastAsia="Segoe UI" w:hAnsi="Segoe UI" w:cs="Segoe UI"/>
          <w:b/>
          <w:color w:val="FDFDFD"/>
          <w:spacing w:val="-8"/>
          <w:w w:val="84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position w:val="2"/>
          <w:sz w:val="56"/>
          <w:szCs w:val="56"/>
        </w:rPr>
        <w:t>E</w:t>
      </w:r>
      <w:r>
        <w:rPr>
          <w:rFonts w:ascii="Segoe UI" w:eastAsia="Segoe UI" w:hAnsi="Segoe UI" w:cs="Segoe UI"/>
          <w:b/>
          <w:color w:val="FDFDFD"/>
          <w:spacing w:val="-54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5"/>
          <w:position w:val="2"/>
          <w:sz w:val="56"/>
          <w:szCs w:val="56"/>
        </w:rPr>
        <w:t>Y</w:t>
      </w:r>
      <w:r>
        <w:rPr>
          <w:rFonts w:ascii="Segoe UI" w:eastAsia="Segoe UI" w:hAnsi="Segoe UI" w:cs="Segoe UI"/>
          <w:b/>
          <w:color w:val="FDFDFD"/>
          <w:spacing w:val="-4"/>
          <w:w w:val="85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5"/>
          <w:position w:val="2"/>
          <w:sz w:val="56"/>
          <w:szCs w:val="56"/>
        </w:rPr>
        <w:t xml:space="preserve">R </w:t>
      </w:r>
      <w:r>
        <w:rPr>
          <w:rFonts w:ascii="Segoe UI" w:eastAsia="Segoe UI" w:hAnsi="Segoe UI" w:cs="Segoe UI"/>
          <w:b/>
          <w:color w:val="FDFDFD"/>
          <w:position w:val="2"/>
          <w:sz w:val="56"/>
          <w:szCs w:val="56"/>
        </w:rPr>
        <w:t>I</w:t>
      </w:r>
      <w:r>
        <w:rPr>
          <w:rFonts w:ascii="Segoe UI" w:eastAsia="Segoe UI" w:hAnsi="Segoe UI" w:cs="Segoe UI"/>
          <w:b/>
          <w:color w:val="FDFDFD"/>
          <w:spacing w:val="-55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4"/>
          <w:position w:val="2"/>
          <w:sz w:val="56"/>
          <w:szCs w:val="56"/>
        </w:rPr>
        <w:t>S</w:t>
      </w:r>
      <w:r>
        <w:rPr>
          <w:rFonts w:ascii="Segoe UI" w:eastAsia="Segoe UI" w:hAnsi="Segoe UI" w:cs="Segoe UI"/>
          <w:b/>
          <w:color w:val="FDFDFD"/>
          <w:spacing w:val="-2"/>
          <w:w w:val="84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position w:val="2"/>
          <w:sz w:val="56"/>
          <w:szCs w:val="56"/>
        </w:rPr>
        <w:t>I</w:t>
      </w:r>
      <w:r>
        <w:rPr>
          <w:rFonts w:ascii="Segoe UI" w:eastAsia="Segoe UI" w:hAnsi="Segoe UI" w:cs="Segoe UI"/>
          <w:b/>
          <w:color w:val="FDFDFD"/>
          <w:spacing w:val="-55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3"/>
          <w:position w:val="2"/>
          <w:sz w:val="56"/>
          <w:szCs w:val="56"/>
        </w:rPr>
        <w:t>N</w:t>
      </w:r>
      <w:r>
        <w:rPr>
          <w:rFonts w:ascii="Segoe UI" w:eastAsia="Segoe UI" w:hAnsi="Segoe UI" w:cs="Segoe UI"/>
          <w:b/>
          <w:color w:val="FDFDFD"/>
          <w:spacing w:val="-1"/>
          <w:w w:val="83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position w:val="2"/>
          <w:sz w:val="56"/>
          <w:szCs w:val="56"/>
        </w:rPr>
        <w:t>G</w:t>
      </w:r>
    </w:p>
    <w:p w14:paraId="7887D54B" w14:textId="77777777" w:rsidR="00D15A89" w:rsidRDefault="00D15A89">
      <w:pPr>
        <w:spacing w:line="200" w:lineRule="exact"/>
      </w:pPr>
    </w:p>
    <w:p w14:paraId="0E0E9097" w14:textId="77777777" w:rsidR="00D15A89" w:rsidRDefault="00D15A89">
      <w:pPr>
        <w:spacing w:line="200" w:lineRule="exact"/>
      </w:pPr>
    </w:p>
    <w:p w14:paraId="5FCDAB86" w14:textId="77777777" w:rsidR="00D15A89" w:rsidRDefault="00D15A89">
      <w:pPr>
        <w:spacing w:line="200" w:lineRule="exact"/>
      </w:pPr>
    </w:p>
    <w:p w14:paraId="703A1622" w14:textId="77777777" w:rsidR="00D15A89" w:rsidRDefault="00D15A89">
      <w:pPr>
        <w:spacing w:before="2" w:line="280" w:lineRule="exact"/>
        <w:rPr>
          <w:sz w:val="28"/>
          <w:szCs w:val="28"/>
        </w:rPr>
      </w:pPr>
    </w:p>
    <w:p w14:paraId="7F700A1D" w14:textId="77777777" w:rsidR="00D15A89" w:rsidRDefault="00000000">
      <w:pPr>
        <w:spacing w:line="540" w:lineRule="exact"/>
        <w:ind w:left="1992" w:right="2872"/>
        <w:jc w:val="center"/>
        <w:rPr>
          <w:rFonts w:ascii="Segoe UI" w:eastAsia="Segoe UI" w:hAnsi="Segoe UI" w:cs="Segoe UI"/>
          <w:sz w:val="48"/>
          <w:szCs w:val="48"/>
        </w:rPr>
      </w:pPr>
      <w:r>
        <w:rPr>
          <w:rFonts w:ascii="Segoe UI" w:eastAsia="Segoe UI" w:hAnsi="Segoe UI" w:cs="Segoe UI"/>
          <w:b/>
          <w:color w:val="FDC32F"/>
          <w:w w:val="84"/>
          <w:position w:val="1"/>
          <w:sz w:val="48"/>
          <w:szCs w:val="48"/>
        </w:rPr>
        <w:t>JOIN</w:t>
      </w:r>
      <w:r>
        <w:rPr>
          <w:rFonts w:ascii="Segoe UI" w:eastAsia="Segoe UI" w:hAnsi="Segoe UI" w:cs="Segoe UI"/>
          <w:b/>
          <w:color w:val="FDC32F"/>
          <w:spacing w:val="-14"/>
          <w:w w:val="84"/>
          <w:position w:val="1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C32F"/>
          <w:w w:val="84"/>
          <w:position w:val="1"/>
          <w:sz w:val="48"/>
          <w:szCs w:val="48"/>
        </w:rPr>
        <w:t>US</w:t>
      </w:r>
      <w:r>
        <w:rPr>
          <w:rFonts w:ascii="Segoe UI" w:eastAsia="Segoe UI" w:hAnsi="Segoe UI" w:cs="Segoe UI"/>
          <w:b/>
          <w:color w:val="FDC32F"/>
          <w:spacing w:val="16"/>
          <w:w w:val="84"/>
          <w:position w:val="1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C32F"/>
          <w:spacing w:val="-32"/>
          <w:w w:val="84"/>
          <w:position w:val="1"/>
          <w:sz w:val="48"/>
          <w:szCs w:val="48"/>
        </w:rPr>
        <w:t>A</w:t>
      </w:r>
      <w:r>
        <w:rPr>
          <w:rFonts w:ascii="Segoe UI" w:eastAsia="Segoe UI" w:hAnsi="Segoe UI" w:cs="Segoe UI"/>
          <w:b/>
          <w:color w:val="FDC32F"/>
          <w:w w:val="84"/>
          <w:position w:val="1"/>
          <w:sz w:val="48"/>
          <w:szCs w:val="48"/>
        </w:rPr>
        <w:t>T</w:t>
      </w:r>
      <w:r>
        <w:rPr>
          <w:rFonts w:ascii="Segoe UI" w:eastAsia="Segoe UI" w:hAnsi="Segoe UI" w:cs="Segoe UI"/>
          <w:b/>
          <w:color w:val="FDC32F"/>
          <w:spacing w:val="-2"/>
          <w:w w:val="84"/>
          <w:position w:val="1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C32F"/>
          <w:w w:val="84"/>
          <w:position w:val="1"/>
          <w:sz w:val="48"/>
          <w:szCs w:val="48"/>
        </w:rPr>
        <w:t>THE</w:t>
      </w:r>
      <w:r>
        <w:rPr>
          <w:rFonts w:ascii="Segoe UI" w:eastAsia="Segoe UI" w:hAnsi="Segoe UI" w:cs="Segoe UI"/>
          <w:b/>
          <w:color w:val="FDC32F"/>
          <w:spacing w:val="6"/>
          <w:w w:val="84"/>
          <w:position w:val="1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C32F"/>
          <w:spacing w:val="-4"/>
          <w:w w:val="84"/>
          <w:position w:val="1"/>
          <w:sz w:val="48"/>
          <w:szCs w:val="48"/>
        </w:rPr>
        <w:t>S</w:t>
      </w:r>
      <w:r>
        <w:rPr>
          <w:rFonts w:ascii="Segoe UI" w:eastAsia="Segoe UI" w:hAnsi="Segoe UI" w:cs="Segoe UI"/>
          <w:b/>
          <w:color w:val="FDC32F"/>
          <w:spacing w:val="-32"/>
          <w:w w:val="84"/>
          <w:position w:val="1"/>
          <w:sz w:val="48"/>
          <w:szCs w:val="48"/>
        </w:rPr>
        <w:t>TA</w:t>
      </w:r>
      <w:r>
        <w:rPr>
          <w:rFonts w:ascii="Segoe UI" w:eastAsia="Segoe UI" w:hAnsi="Segoe UI" w:cs="Segoe UI"/>
          <w:b/>
          <w:color w:val="FDC32F"/>
          <w:w w:val="84"/>
          <w:position w:val="1"/>
          <w:sz w:val="48"/>
          <w:szCs w:val="48"/>
        </w:rPr>
        <w:t>TE</w:t>
      </w:r>
      <w:r>
        <w:rPr>
          <w:rFonts w:ascii="Segoe UI" w:eastAsia="Segoe UI" w:hAnsi="Segoe UI" w:cs="Segoe UI"/>
          <w:b/>
          <w:color w:val="FDC32F"/>
          <w:spacing w:val="12"/>
          <w:w w:val="84"/>
          <w:position w:val="1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C32F"/>
          <w:w w:val="85"/>
          <w:position w:val="1"/>
          <w:sz w:val="48"/>
          <w:szCs w:val="48"/>
        </w:rPr>
        <w:t>CAPI</w:t>
      </w:r>
      <w:r>
        <w:rPr>
          <w:rFonts w:ascii="Segoe UI" w:eastAsia="Segoe UI" w:hAnsi="Segoe UI" w:cs="Segoe UI"/>
          <w:b/>
          <w:color w:val="FDC32F"/>
          <w:spacing w:val="-13"/>
          <w:w w:val="85"/>
          <w:position w:val="1"/>
          <w:sz w:val="48"/>
          <w:szCs w:val="48"/>
        </w:rPr>
        <w:t>T</w:t>
      </w:r>
      <w:r>
        <w:rPr>
          <w:rFonts w:ascii="Segoe UI" w:eastAsia="Segoe UI" w:hAnsi="Segoe UI" w:cs="Segoe UI"/>
          <w:b/>
          <w:color w:val="FDC32F"/>
          <w:w w:val="86"/>
          <w:position w:val="1"/>
          <w:sz w:val="48"/>
          <w:szCs w:val="48"/>
        </w:rPr>
        <w:t>OL</w:t>
      </w:r>
    </w:p>
    <w:p w14:paraId="0840ECCE" w14:textId="77777777" w:rsidR="00D15A89" w:rsidRDefault="00000000">
      <w:pPr>
        <w:spacing w:before="28" w:line="201" w:lineRule="auto"/>
        <w:ind w:left="921" w:right="1801"/>
        <w:jc w:val="center"/>
        <w:rPr>
          <w:rFonts w:ascii="Segoe UI" w:eastAsia="Segoe UI" w:hAnsi="Segoe UI" w:cs="Segoe UI"/>
          <w:sz w:val="48"/>
          <w:szCs w:val="48"/>
        </w:rPr>
      </w:pPr>
      <w:r>
        <w:rPr>
          <w:rFonts w:ascii="Calibri" w:eastAsia="Calibri" w:hAnsi="Calibri" w:cs="Calibri"/>
          <w:b/>
          <w:color w:val="FDFDFD"/>
          <w:sz w:val="48"/>
          <w:szCs w:val="48"/>
        </w:rPr>
        <w:t xml:space="preserve">with other </w:t>
      </w:r>
      <w:r>
        <w:rPr>
          <w:rFonts w:ascii="Calibri" w:eastAsia="Calibri" w:hAnsi="Calibri" w:cs="Calibri"/>
          <w:b/>
          <w:color w:val="FDFDFD"/>
          <w:spacing w:val="-27"/>
          <w:sz w:val="48"/>
          <w:szCs w:val="48"/>
        </w:rPr>
        <w:t>V</w:t>
      </w:r>
      <w:r>
        <w:rPr>
          <w:rFonts w:ascii="Calibri" w:eastAsia="Calibri" w:hAnsi="Calibri" w:cs="Calibri"/>
          <w:b/>
          <w:color w:val="FDFDFD"/>
          <w:sz w:val="48"/>
          <w:szCs w:val="48"/>
        </w:rPr>
        <w:t>all</w:t>
      </w:r>
      <w:r>
        <w:rPr>
          <w:rFonts w:ascii="Calibri" w:eastAsia="Calibri" w:hAnsi="Calibri" w:cs="Calibri"/>
          <w:b/>
          <w:color w:val="FDFDFD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b/>
          <w:color w:val="FDFDFD"/>
          <w:sz w:val="48"/>
          <w:szCs w:val="48"/>
        </w:rPr>
        <w:t xml:space="preserve">y </w:t>
      </w:r>
      <w:r>
        <w:rPr>
          <w:rFonts w:ascii="Calibri" w:eastAsia="Calibri" w:hAnsi="Calibri" w:cs="Calibri"/>
          <w:b/>
          <w:color w:val="FDFDFD"/>
          <w:spacing w:val="-6"/>
          <w:sz w:val="48"/>
          <w:szCs w:val="48"/>
        </w:rPr>
        <w:t>r</w:t>
      </w:r>
      <w:r>
        <w:rPr>
          <w:rFonts w:ascii="Calibri" w:eastAsia="Calibri" w:hAnsi="Calibri" w:cs="Calibri"/>
          <w:b/>
          <w:color w:val="FDFDFD"/>
          <w:sz w:val="48"/>
          <w:szCs w:val="48"/>
        </w:rPr>
        <w:t>eside</w:t>
      </w:r>
      <w:r>
        <w:rPr>
          <w:rFonts w:ascii="Calibri" w:eastAsia="Calibri" w:hAnsi="Calibri" w:cs="Calibri"/>
          <w:b/>
          <w:color w:val="FDFDFD"/>
          <w:spacing w:val="-4"/>
          <w:sz w:val="48"/>
          <w:szCs w:val="48"/>
        </w:rPr>
        <w:t>n</w:t>
      </w:r>
      <w:r>
        <w:rPr>
          <w:rFonts w:ascii="Calibri" w:eastAsia="Calibri" w:hAnsi="Calibri" w:cs="Calibri"/>
          <w:b/>
          <w:color w:val="FDFDFD"/>
          <w:sz w:val="48"/>
          <w:szCs w:val="48"/>
        </w:rPr>
        <w:t>ts and leade</w:t>
      </w:r>
      <w:r>
        <w:rPr>
          <w:rFonts w:ascii="Calibri" w:eastAsia="Calibri" w:hAnsi="Calibri" w:cs="Calibri"/>
          <w:b/>
          <w:color w:val="FDFDFD"/>
          <w:spacing w:val="-7"/>
          <w:sz w:val="48"/>
          <w:szCs w:val="48"/>
        </w:rPr>
        <w:t>r</w:t>
      </w:r>
      <w:r>
        <w:rPr>
          <w:rFonts w:ascii="Calibri" w:eastAsia="Calibri" w:hAnsi="Calibri" w:cs="Calibri"/>
          <w:b/>
          <w:color w:val="FDFDFD"/>
          <w:sz w:val="48"/>
          <w:szCs w:val="48"/>
        </w:rPr>
        <w:t xml:space="preserve">s </w:t>
      </w:r>
      <w:r>
        <w:rPr>
          <w:rFonts w:ascii="Segoe UI" w:eastAsia="Segoe UI" w:hAnsi="Segoe UI" w:cs="Segoe UI"/>
          <w:b/>
          <w:color w:val="FDFDFD"/>
          <w:spacing w:val="-5"/>
          <w:w w:val="89"/>
          <w:sz w:val="48"/>
          <w:szCs w:val="48"/>
        </w:rPr>
        <w:t>t</w:t>
      </w:r>
      <w:r>
        <w:rPr>
          <w:rFonts w:ascii="Segoe UI" w:eastAsia="Segoe UI" w:hAnsi="Segoe UI" w:cs="Segoe UI"/>
          <w:b/>
          <w:color w:val="FDFDFD"/>
          <w:w w:val="88"/>
          <w:sz w:val="48"/>
          <w:szCs w:val="48"/>
        </w:rPr>
        <w:t>o</w:t>
      </w:r>
      <w:r>
        <w:rPr>
          <w:rFonts w:ascii="Segoe UI" w:eastAsia="Segoe UI" w:hAnsi="Segoe UI" w:cs="Segoe UI"/>
          <w:b/>
          <w:color w:val="FDFDFD"/>
          <w:spacing w:val="-24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FDFD"/>
          <w:spacing w:val="-5"/>
          <w:w w:val="87"/>
          <w:sz w:val="48"/>
          <w:szCs w:val="48"/>
        </w:rPr>
        <w:t>s</w:t>
      </w:r>
      <w:r>
        <w:rPr>
          <w:rFonts w:ascii="Segoe UI" w:eastAsia="Segoe UI" w:hAnsi="Segoe UI" w:cs="Segoe UI"/>
          <w:b/>
          <w:color w:val="FDFDFD"/>
          <w:spacing w:val="-4"/>
          <w:w w:val="87"/>
          <w:sz w:val="48"/>
          <w:szCs w:val="48"/>
        </w:rPr>
        <w:t>t</w:t>
      </w:r>
      <w:r>
        <w:rPr>
          <w:rFonts w:ascii="Segoe UI" w:eastAsia="Segoe UI" w:hAnsi="Segoe UI" w:cs="Segoe UI"/>
          <w:b/>
          <w:color w:val="FDFDFD"/>
          <w:w w:val="87"/>
          <w:sz w:val="48"/>
          <w:szCs w:val="48"/>
        </w:rPr>
        <w:t>and</w:t>
      </w:r>
      <w:r>
        <w:rPr>
          <w:rFonts w:ascii="Segoe UI" w:eastAsia="Segoe UI" w:hAnsi="Segoe UI" w:cs="Segoe UI"/>
          <w:b/>
          <w:color w:val="FDFDFD"/>
          <w:spacing w:val="19"/>
          <w:w w:val="87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FDFD"/>
          <w:w w:val="87"/>
          <w:sz w:val="48"/>
          <w:szCs w:val="48"/>
        </w:rPr>
        <w:t>in</w:t>
      </w:r>
      <w:r>
        <w:rPr>
          <w:rFonts w:ascii="Segoe UI" w:eastAsia="Segoe UI" w:hAnsi="Segoe UI" w:cs="Segoe UI"/>
          <w:b/>
          <w:color w:val="FDFDFD"/>
          <w:spacing w:val="-3"/>
          <w:w w:val="87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FDFD"/>
          <w:w w:val="87"/>
          <w:sz w:val="48"/>
          <w:szCs w:val="48"/>
        </w:rPr>
        <w:t>unity</w:t>
      </w:r>
      <w:r>
        <w:rPr>
          <w:rFonts w:ascii="Segoe UI" w:eastAsia="Segoe UI" w:hAnsi="Segoe UI" w:cs="Segoe UI"/>
          <w:b/>
          <w:color w:val="FDFDFD"/>
          <w:spacing w:val="5"/>
          <w:w w:val="87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FDFD"/>
          <w:spacing w:val="-8"/>
          <w:w w:val="87"/>
          <w:sz w:val="48"/>
          <w:szCs w:val="48"/>
        </w:rPr>
        <w:t>f</w:t>
      </w:r>
      <w:r>
        <w:rPr>
          <w:rFonts w:ascii="Segoe UI" w:eastAsia="Segoe UI" w:hAnsi="Segoe UI" w:cs="Segoe UI"/>
          <w:b/>
          <w:color w:val="FDFDFD"/>
          <w:w w:val="87"/>
          <w:sz w:val="48"/>
          <w:szCs w:val="48"/>
        </w:rPr>
        <w:t>or</w:t>
      </w:r>
      <w:r>
        <w:rPr>
          <w:rFonts w:ascii="Segoe UI" w:eastAsia="Segoe UI" w:hAnsi="Segoe UI" w:cs="Segoe UI"/>
          <w:b/>
          <w:color w:val="FDFDFD"/>
          <w:spacing w:val="-12"/>
          <w:w w:val="87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FDFD"/>
          <w:w w:val="87"/>
          <w:sz w:val="48"/>
          <w:szCs w:val="48"/>
        </w:rPr>
        <w:t>immig</w:t>
      </w:r>
      <w:r>
        <w:rPr>
          <w:rFonts w:ascii="Segoe UI" w:eastAsia="Segoe UI" w:hAnsi="Segoe UI" w:cs="Segoe UI"/>
          <w:b/>
          <w:color w:val="FDFDFD"/>
          <w:spacing w:val="-9"/>
          <w:w w:val="87"/>
          <w:sz w:val="48"/>
          <w:szCs w:val="48"/>
        </w:rPr>
        <w:t>r</w:t>
      </w:r>
      <w:r>
        <w:rPr>
          <w:rFonts w:ascii="Segoe UI" w:eastAsia="Segoe UI" w:hAnsi="Segoe UI" w:cs="Segoe UI"/>
          <w:b/>
          <w:color w:val="FDFDFD"/>
          <w:w w:val="87"/>
          <w:sz w:val="48"/>
          <w:szCs w:val="48"/>
        </w:rPr>
        <w:t>a</w:t>
      </w:r>
      <w:r>
        <w:rPr>
          <w:rFonts w:ascii="Segoe UI" w:eastAsia="Segoe UI" w:hAnsi="Segoe UI" w:cs="Segoe UI"/>
          <w:b/>
          <w:color w:val="FDFDFD"/>
          <w:spacing w:val="-4"/>
          <w:w w:val="87"/>
          <w:sz w:val="48"/>
          <w:szCs w:val="48"/>
        </w:rPr>
        <w:t>n</w:t>
      </w:r>
      <w:r>
        <w:rPr>
          <w:rFonts w:ascii="Segoe UI" w:eastAsia="Segoe UI" w:hAnsi="Segoe UI" w:cs="Segoe UI"/>
          <w:b/>
          <w:color w:val="FDFDFD"/>
          <w:w w:val="87"/>
          <w:sz w:val="48"/>
          <w:szCs w:val="48"/>
        </w:rPr>
        <w:t>ts,</w:t>
      </w:r>
      <w:r>
        <w:rPr>
          <w:rFonts w:ascii="Segoe UI" w:eastAsia="Segoe UI" w:hAnsi="Segoe UI" w:cs="Segoe UI"/>
          <w:b/>
          <w:color w:val="FDFDFD"/>
          <w:spacing w:val="12"/>
          <w:w w:val="87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FDFD"/>
          <w:w w:val="87"/>
          <w:sz w:val="48"/>
          <w:szCs w:val="48"/>
        </w:rPr>
        <w:t>child</w:t>
      </w:r>
      <w:r>
        <w:rPr>
          <w:rFonts w:ascii="Segoe UI" w:eastAsia="Segoe UI" w:hAnsi="Segoe UI" w:cs="Segoe UI"/>
          <w:b/>
          <w:color w:val="FDFDFD"/>
          <w:spacing w:val="-6"/>
          <w:w w:val="87"/>
          <w:sz w:val="48"/>
          <w:szCs w:val="48"/>
        </w:rPr>
        <w:t>r</w:t>
      </w:r>
      <w:r>
        <w:rPr>
          <w:rFonts w:ascii="Segoe UI" w:eastAsia="Segoe UI" w:hAnsi="Segoe UI" w:cs="Segoe UI"/>
          <w:b/>
          <w:color w:val="FDFDFD"/>
          <w:w w:val="91"/>
          <w:sz w:val="48"/>
          <w:szCs w:val="48"/>
        </w:rPr>
        <w:t xml:space="preserve">en, </w:t>
      </w:r>
      <w:r>
        <w:rPr>
          <w:rFonts w:ascii="Segoe UI" w:eastAsia="Segoe UI" w:hAnsi="Segoe UI" w:cs="Segoe UI"/>
          <w:b/>
          <w:color w:val="FDFDFD"/>
          <w:spacing w:val="-4"/>
          <w:w w:val="89"/>
          <w:sz w:val="48"/>
          <w:szCs w:val="48"/>
        </w:rPr>
        <w:t>y</w:t>
      </w:r>
      <w:r>
        <w:rPr>
          <w:rFonts w:ascii="Segoe UI" w:eastAsia="Segoe UI" w:hAnsi="Segoe UI" w:cs="Segoe UI"/>
          <w:b/>
          <w:color w:val="FDFDFD"/>
          <w:w w:val="89"/>
          <w:sz w:val="48"/>
          <w:szCs w:val="48"/>
        </w:rPr>
        <w:t>outh,</w:t>
      </w:r>
      <w:r>
        <w:rPr>
          <w:rFonts w:ascii="Segoe UI" w:eastAsia="Segoe UI" w:hAnsi="Segoe UI" w:cs="Segoe UI"/>
          <w:b/>
          <w:color w:val="FDFDFD"/>
          <w:spacing w:val="-13"/>
          <w:w w:val="89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FDFD"/>
          <w:spacing w:val="-4"/>
          <w:w w:val="89"/>
          <w:sz w:val="48"/>
          <w:szCs w:val="48"/>
        </w:rPr>
        <w:t>w</w:t>
      </w:r>
      <w:r>
        <w:rPr>
          <w:rFonts w:ascii="Segoe UI" w:eastAsia="Segoe UI" w:hAnsi="Segoe UI" w:cs="Segoe UI"/>
          <w:b/>
          <w:color w:val="FDFDFD"/>
          <w:w w:val="89"/>
          <w:sz w:val="48"/>
          <w:szCs w:val="48"/>
        </w:rPr>
        <w:t>omen,</w:t>
      </w:r>
      <w:r>
        <w:rPr>
          <w:rFonts w:ascii="Segoe UI" w:eastAsia="Segoe UI" w:hAnsi="Segoe UI" w:cs="Segoe UI"/>
          <w:b/>
          <w:color w:val="FDFDFD"/>
          <w:spacing w:val="19"/>
          <w:w w:val="89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FDFD"/>
          <w:spacing w:val="-7"/>
          <w:w w:val="89"/>
          <w:sz w:val="48"/>
          <w:szCs w:val="48"/>
        </w:rPr>
        <w:t>f</w:t>
      </w:r>
      <w:r>
        <w:rPr>
          <w:rFonts w:ascii="Segoe UI" w:eastAsia="Segoe UI" w:hAnsi="Segoe UI" w:cs="Segoe UI"/>
          <w:b/>
          <w:color w:val="FDFDFD"/>
          <w:w w:val="89"/>
          <w:sz w:val="48"/>
          <w:szCs w:val="48"/>
        </w:rPr>
        <w:t>amilies,</w:t>
      </w:r>
      <w:r>
        <w:rPr>
          <w:rFonts w:ascii="Segoe UI" w:eastAsia="Segoe UI" w:hAnsi="Segoe UI" w:cs="Segoe UI"/>
          <w:b/>
          <w:color w:val="FDFDFD"/>
          <w:spacing w:val="-6"/>
          <w:w w:val="89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FDFD"/>
          <w:spacing w:val="-10"/>
          <w:w w:val="82"/>
          <w:sz w:val="48"/>
          <w:szCs w:val="48"/>
        </w:rPr>
        <w:t>L</w:t>
      </w:r>
      <w:r>
        <w:rPr>
          <w:rFonts w:ascii="Segoe UI" w:eastAsia="Segoe UI" w:hAnsi="Segoe UI" w:cs="Segoe UI"/>
          <w:b/>
          <w:color w:val="FDFDFD"/>
          <w:w w:val="88"/>
          <w:sz w:val="48"/>
          <w:szCs w:val="48"/>
        </w:rPr>
        <w:t>G</w:t>
      </w:r>
      <w:r>
        <w:rPr>
          <w:rFonts w:ascii="Segoe UI" w:eastAsia="Segoe UI" w:hAnsi="Segoe UI" w:cs="Segoe UI"/>
          <w:b/>
          <w:color w:val="FDFDFD"/>
          <w:spacing w:val="-11"/>
          <w:w w:val="88"/>
          <w:sz w:val="48"/>
          <w:szCs w:val="48"/>
        </w:rPr>
        <w:t>B</w:t>
      </w:r>
      <w:r>
        <w:rPr>
          <w:rFonts w:ascii="Segoe UI" w:eastAsia="Segoe UI" w:hAnsi="Segoe UI" w:cs="Segoe UI"/>
          <w:b/>
          <w:color w:val="FDFDFD"/>
          <w:spacing w:val="-13"/>
          <w:w w:val="84"/>
          <w:sz w:val="48"/>
          <w:szCs w:val="48"/>
        </w:rPr>
        <w:t>T</w:t>
      </w:r>
      <w:r>
        <w:rPr>
          <w:rFonts w:ascii="Segoe UI" w:eastAsia="Segoe UI" w:hAnsi="Segoe UI" w:cs="Segoe UI"/>
          <w:b/>
          <w:color w:val="FDFDFD"/>
          <w:w w:val="81"/>
          <w:sz w:val="48"/>
          <w:szCs w:val="48"/>
        </w:rPr>
        <w:t>QA</w:t>
      </w:r>
    </w:p>
    <w:p w14:paraId="3DC94E76" w14:textId="10B98BB4" w:rsidR="00D15A89" w:rsidRDefault="00000000">
      <w:pPr>
        <w:spacing w:line="540" w:lineRule="exact"/>
        <w:ind w:left="2145" w:right="3026"/>
        <w:jc w:val="center"/>
        <w:rPr>
          <w:rFonts w:ascii="Segoe UI" w:eastAsia="Segoe UI" w:hAnsi="Segoe UI" w:cs="Segoe UI"/>
          <w:sz w:val="48"/>
          <w:szCs w:val="48"/>
        </w:rPr>
      </w:pPr>
      <w:r>
        <w:rPr>
          <w:rFonts w:ascii="Segoe UI" w:eastAsia="Segoe UI" w:hAnsi="Segoe UI" w:cs="Segoe UI"/>
          <w:b/>
          <w:color w:val="FDFDFD"/>
          <w:w w:val="89"/>
          <w:position w:val="1"/>
          <w:sz w:val="48"/>
          <w:szCs w:val="48"/>
        </w:rPr>
        <w:t>and</w:t>
      </w:r>
      <w:r>
        <w:rPr>
          <w:rFonts w:ascii="Segoe UI" w:eastAsia="Segoe UI" w:hAnsi="Segoe UI" w:cs="Segoe UI"/>
          <w:b/>
          <w:color w:val="FDFDFD"/>
          <w:spacing w:val="-24"/>
          <w:position w:val="1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FDFD"/>
          <w:w w:val="89"/>
          <w:position w:val="1"/>
          <w:sz w:val="48"/>
          <w:szCs w:val="48"/>
        </w:rPr>
        <w:t>vulne</w:t>
      </w:r>
      <w:r>
        <w:rPr>
          <w:rFonts w:ascii="Segoe UI" w:eastAsia="Segoe UI" w:hAnsi="Segoe UI" w:cs="Segoe UI"/>
          <w:b/>
          <w:color w:val="FDFDFD"/>
          <w:spacing w:val="-11"/>
          <w:w w:val="89"/>
          <w:position w:val="1"/>
          <w:sz w:val="48"/>
          <w:szCs w:val="48"/>
        </w:rPr>
        <w:t>r</w:t>
      </w:r>
      <w:r>
        <w:rPr>
          <w:rFonts w:ascii="Segoe UI" w:eastAsia="Segoe UI" w:hAnsi="Segoe UI" w:cs="Segoe UI"/>
          <w:b/>
          <w:color w:val="FDFDFD"/>
          <w:w w:val="89"/>
          <w:position w:val="1"/>
          <w:sz w:val="48"/>
          <w:szCs w:val="48"/>
        </w:rPr>
        <w:t>able</w:t>
      </w:r>
      <w:r>
        <w:rPr>
          <w:rFonts w:ascii="Segoe UI" w:eastAsia="Segoe UI" w:hAnsi="Segoe UI" w:cs="Segoe UI"/>
          <w:b/>
          <w:color w:val="FDFDFD"/>
          <w:spacing w:val="-24"/>
          <w:position w:val="1"/>
          <w:sz w:val="48"/>
          <w:szCs w:val="48"/>
        </w:rPr>
        <w:t xml:space="preserve"> </w:t>
      </w:r>
      <w:proofErr w:type="spellStart"/>
      <w:r>
        <w:rPr>
          <w:rFonts w:ascii="Segoe UI" w:eastAsia="Segoe UI" w:hAnsi="Segoe UI" w:cs="Segoe UI"/>
          <w:b/>
          <w:color w:val="FDFDFD"/>
          <w:spacing w:val="-2"/>
          <w:w w:val="87"/>
          <w:position w:val="1"/>
          <w:sz w:val="48"/>
          <w:szCs w:val="48"/>
        </w:rPr>
        <w:t>c</w:t>
      </w:r>
      <w:r>
        <w:rPr>
          <w:rFonts w:ascii="Segoe UI" w:eastAsia="Segoe UI" w:hAnsi="Segoe UI" w:cs="Segoe UI"/>
          <w:b/>
          <w:color w:val="FDFDFD"/>
          <w:w w:val="85"/>
          <w:position w:val="1"/>
          <w:sz w:val="48"/>
          <w:szCs w:val="48"/>
        </w:rPr>
        <w:t>ommun</w:t>
      </w:r>
      <w:r w:rsidR="00C92B3A">
        <w:rPr>
          <w:rFonts w:ascii="Segoe UI" w:eastAsia="Segoe UI" w:hAnsi="Segoe UI" w:cs="Segoe UI"/>
          <w:b/>
          <w:color w:val="FDFDFD"/>
          <w:w w:val="85"/>
          <w:position w:val="1"/>
          <w:sz w:val="48"/>
          <w:szCs w:val="48"/>
        </w:rPr>
        <w:t>it</w:t>
      </w:r>
      <w:r>
        <w:rPr>
          <w:rFonts w:ascii="Segoe UI" w:eastAsia="Segoe UI" w:hAnsi="Segoe UI" w:cs="Segoe UI"/>
          <w:b/>
          <w:color w:val="FDFDFD"/>
          <w:w w:val="85"/>
          <w:position w:val="1"/>
          <w:sz w:val="48"/>
          <w:szCs w:val="48"/>
        </w:rPr>
        <w:t>es</w:t>
      </w:r>
      <w:proofErr w:type="spellEnd"/>
      <w:r>
        <w:rPr>
          <w:rFonts w:ascii="Segoe UI" w:eastAsia="Segoe UI" w:hAnsi="Segoe UI" w:cs="Segoe UI"/>
          <w:b/>
          <w:color w:val="FDFDFD"/>
          <w:w w:val="85"/>
          <w:position w:val="1"/>
          <w:sz w:val="48"/>
          <w:szCs w:val="48"/>
        </w:rPr>
        <w:t xml:space="preserve"> </w:t>
      </w:r>
    </w:p>
    <w:p w14:paraId="6ED3E479" w14:textId="77777777" w:rsidR="00D15A89" w:rsidRDefault="00D15A89">
      <w:pPr>
        <w:spacing w:line="200" w:lineRule="exact"/>
      </w:pPr>
    </w:p>
    <w:p w14:paraId="51F0ED78" w14:textId="77777777" w:rsidR="00D15A89" w:rsidRDefault="00D15A89">
      <w:pPr>
        <w:spacing w:line="200" w:lineRule="exact"/>
      </w:pPr>
    </w:p>
    <w:p w14:paraId="22D2E3A5" w14:textId="77777777" w:rsidR="00D15A89" w:rsidRDefault="00D15A89">
      <w:pPr>
        <w:spacing w:before="10" w:line="200" w:lineRule="exact"/>
      </w:pPr>
    </w:p>
    <w:p w14:paraId="0F73FC9F" w14:textId="77777777" w:rsidR="00D15A89" w:rsidRDefault="00000000">
      <w:pPr>
        <w:spacing w:line="420" w:lineRule="exact"/>
        <w:ind w:left="59" w:right="939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Segoe UI" w:eastAsia="Segoe UI" w:hAnsi="Segoe UI" w:cs="Segoe UI"/>
          <w:b/>
          <w:color w:val="363435"/>
          <w:w w:val="86"/>
          <w:sz w:val="36"/>
          <w:szCs w:val="36"/>
        </w:rPr>
        <w:t>FREE</w:t>
      </w:r>
      <w:r>
        <w:rPr>
          <w:rFonts w:ascii="Segoe UI" w:eastAsia="Segoe UI" w:hAnsi="Segoe UI" w:cs="Segoe UI"/>
          <w:b/>
          <w:color w:val="363435"/>
          <w:spacing w:val="20"/>
          <w:w w:val="86"/>
          <w:sz w:val="36"/>
          <w:szCs w:val="36"/>
        </w:rPr>
        <w:t xml:space="preserve"> </w:t>
      </w:r>
      <w:r>
        <w:rPr>
          <w:rFonts w:ascii="Segoe UI" w:eastAsia="Segoe UI" w:hAnsi="Segoe UI" w:cs="Segoe UI"/>
          <w:b/>
          <w:color w:val="363435"/>
          <w:w w:val="86"/>
          <w:sz w:val="36"/>
          <w:szCs w:val="36"/>
        </w:rPr>
        <w:t>TRANSPO</w:t>
      </w:r>
      <w:r>
        <w:rPr>
          <w:rFonts w:ascii="Segoe UI" w:eastAsia="Segoe UI" w:hAnsi="Segoe UI" w:cs="Segoe UI"/>
          <w:b/>
          <w:color w:val="363435"/>
          <w:spacing w:val="-3"/>
          <w:w w:val="86"/>
          <w:sz w:val="36"/>
          <w:szCs w:val="36"/>
        </w:rPr>
        <w:t>R</w:t>
      </w:r>
      <w:r>
        <w:rPr>
          <w:rFonts w:ascii="Segoe UI" w:eastAsia="Segoe UI" w:hAnsi="Segoe UI" w:cs="Segoe UI"/>
          <w:b/>
          <w:color w:val="363435"/>
          <w:spacing w:val="-24"/>
          <w:w w:val="86"/>
          <w:sz w:val="36"/>
          <w:szCs w:val="36"/>
        </w:rPr>
        <w:t>TA</w:t>
      </w:r>
      <w:r>
        <w:rPr>
          <w:rFonts w:ascii="Segoe UI" w:eastAsia="Segoe UI" w:hAnsi="Segoe UI" w:cs="Segoe UI"/>
          <w:b/>
          <w:color w:val="363435"/>
          <w:w w:val="86"/>
          <w:sz w:val="36"/>
          <w:szCs w:val="36"/>
        </w:rPr>
        <w:t>TION</w:t>
      </w:r>
      <w:r>
        <w:rPr>
          <w:rFonts w:ascii="Segoe UI" w:eastAsia="Segoe UI" w:hAnsi="Segoe UI" w:cs="Segoe UI"/>
          <w:b/>
          <w:color w:val="363435"/>
          <w:spacing w:val="37"/>
          <w:w w:val="86"/>
          <w:sz w:val="36"/>
          <w:szCs w:val="36"/>
        </w:rPr>
        <w:t xml:space="preserve"> </w:t>
      </w:r>
      <w:r>
        <w:rPr>
          <w:rFonts w:ascii="Segoe UI" w:eastAsia="Segoe UI" w:hAnsi="Segoe UI" w:cs="Segoe UI"/>
          <w:b/>
          <w:color w:val="24A5CC"/>
          <w:position w:val="2"/>
          <w:sz w:val="36"/>
          <w:szCs w:val="36"/>
        </w:rPr>
        <w:t>▪</w:t>
      </w:r>
      <w:r>
        <w:rPr>
          <w:rFonts w:ascii="Segoe UI" w:eastAsia="Segoe UI" w:hAnsi="Segoe UI" w:cs="Segoe UI"/>
          <w:b/>
          <w:color w:val="24A5CC"/>
          <w:spacing w:val="64"/>
          <w:position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363435"/>
          <w:sz w:val="36"/>
          <w:szCs w:val="36"/>
        </w:rPr>
        <w:t xml:space="preserve">FREE </w:t>
      </w:r>
      <w:r>
        <w:rPr>
          <w:rFonts w:ascii="Calibri" w:eastAsia="Calibri" w:hAnsi="Calibri" w:cs="Calibri"/>
          <w:b/>
          <w:color w:val="363435"/>
          <w:spacing w:val="-3"/>
          <w:sz w:val="36"/>
          <w:szCs w:val="36"/>
        </w:rPr>
        <w:t>F</w:t>
      </w:r>
      <w:r>
        <w:rPr>
          <w:rFonts w:ascii="Calibri" w:eastAsia="Calibri" w:hAnsi="Calibri" w:cs="Calibri"/>
          <w:b/>
          <w:color w:val="363435"/>
          <w:sz w:val="36"/>
          <w:szCs w:val="36"/>
        </w:rPr>
        <w:t>OOD</w:t>
      </w:r>
      <w:r>
        <w:rPr>
          <w:rFonts w:ascii="Calibri" w:eastAsia="Calibri" w:hAnsi="Calibri" w:cs="Calibri"/>
          <w:b/>
          <w:color w:val="363435"/>
          <w:spacing w:val="81"/>
          <w:sz w:val="36"/>
          <w:szCs w:val="36"/>
        </w:rPr>
        <w:t xml:space="preserve"> </w:t>
      </w:r>
      <w:r>
        <w:rPr>
          <w:rFonts w:ascii="Segoe UI" w:eastAsia="Segoe UI" w:hAnsi="Segoe UI" w:cs="Segoe UI"/>
          <w:b/>
          <w:color w:val="24A5CC"/>
          <w:position w:val="2"/>
          <w:sz w:val="36"/>
          <w:szCs w:val="36"/>
        </w:rPr>
        <w:t>▪</w:t>
      </w:r>
      <w:r>
        <w:rPr>
          <w:rFonts w:ascii="Segoe UI" w:eastAsia="Segoe UI" w:hAnsi="Segoe UI" w:cs="Segoe UI"/>
          <w:b/>
          <w:color w:val="24A5CC"/>
          <w:spacing w:val="64"/>
          <w:position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363435"/>
          <w:sz w:val="36"/>
          <w:szCs w:val="36"/>
        </w:rPr>
        <w:t xml:space="preserve">FREE </w:t>
      </w:r>
      <w:r>
        <w:rPr>
          <w:rFonts w:ascii="Calibri" w:eastAsia="Calibri" w:hAnsi="Calibri" w:cs="Calibri"/>
          <w:b/>
          <w:color w:val="363435"/>
          <w:spacing w:val="-4"/>
          <w:sz w:val="36"/>
          <w:szCs w:val="36"/>
        </w:rPr>
        <w:t>A</w:t>
      </w:r>
      <w:r>
        <w:rPr>
          <w:rFonts w:ascii="Calibri" w:eastAsia="Calibri" w:hAnsi="Calibri" w:cs="Calibri"/>
          <w:b/>
          <w:color w:val="363435"/>
          <w:spacing w:val="2"/>
          <w:sz w:val="36"/>
          <w:szCs w:val="36"/>
        </w:rPr>
        <w:t>C</w:t>
      </w:r>
      <w:r>
        <w:rPr>
          <w:rFonts w:ascii="Calibri" w:eastAsia="Calibri" w:hAnsi="Calibri" w:cs="Calibri"/>
          <w:b/>
          <w:color w:val="363435"/>
          <w:sz w:val="36"/>
          <w:szCs w:val="36"/>
        </w:rPr>
        <w:t>TIVITI</w:t>
      </w:r>
      <w:r>
        <w:rPr>
          <w:rFonts w:ascii="Calibri" w:eastAsia="Calibri" w:hAnsi="Calibri" w:cs="Calibri"/>
          <w:b/>
          <w:color w:val="363435"/>
          <w:spacing w:val="-4"/>
          <w:sz w:val="36"/>
          <w:szCs w:val="36"/>
        </w:rPr>
        <w:t>E</w:t>
      </w:r>
      <w:r>
        <w:rPr>
          <w:rFonts w:ascii="Calibri" w:eastAsia="Calibri" w:hAnsi="Calibri" w:cs="Calibri"/>
          <w:b/>
          <w:color w:val="363435"/>
          <w:sz w:val="36"/>
          <w:szCs w:val="36"/>
        </w:rPr>
        <w:t xml:space="preserve">S </w:t>
      </w:r>
      <w:r>
        <w:rPr>
          <w:rFonts w:ascii="Calibri" w:eastAsia="Calibri" w:hAnsi="Calibri" w:cs="Calibri"/>
          <w:b/>
          <w:color w:val="363435"/>
          <w:spacing w:val="-3"/>
          <w:sz w:val="36"/>
          <w:szCs w:val="36"/>
        </w:rPr>
        <w:t>F</w:t>
      </w:r>
      <w:r>
        <w:rPr>
          <w:rFonts w:ascii="Calibri" w:eastAsia="Calibri" w:hAnsi="Calibri" w:cs="Calibri"/>
          <w:b/>
          <w:color w:val="363435"/>
          <w:sz w:val="36"/>
          <w:szCs w:val="36"/>
        </w:rPr>
        <w:t>OR KIDS</w:t>
      </w:r>
    </w:p>
    <w:p w14:paraId="6FAF24C5" w14:textId="77777777" w:rsidR="00D15A89" w:rsidRDefault="00D15A89">
      <w:pPr>
        <w:spacing w:before="15" w:line="260" w:lineRule="exact"/>
        <w:rPr>
          <w:sz w:val="26"/>
          <w:szCs w:val="26"/>
        </w:rPr>
      </w:pPr>
    </w:p>
    <w:p w14:paraId="2D227E92" w14:textId="77777777" w:rsidR="00D15A89" w:rsidRDefault="00000000">
      <w:pPr>
        <w:ind w:left="3637" w:right="4517"/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/>
          <w:color w:val="24A5CC"/>
          <w:w w:val="101"/>
          <w:sz w:val="52"/>
          <w:szCs w:val="52"/>
        </w:rPr>
        <w:t>WEDN</w:t>
      </w:r>
      <w:r>
        <w:rPr>
          <w:rFonts w:ascii="Calibri" w:eastAsia="Calibri" w:hAnsi="Calibri" w:cs="Calibri"/>
          <w:b/>
          <w:color w:val="24A5CC"/>
          <w:spacing w:val="-5"/>
          <w:w w:val="101"/>
          <w:sz w:val="52"/>
          <w:szCs w:val="52"/>
        </w:rPr>
        <w:t>E</w:t>
      </w:r>
      <w:r>
        <w:rPr>
          <w:rFonts w:ascii="Calibri" w:eastAsia="Calibri" w:hAnsi="Calibri" w:cs="Calibri"/>
          <w:b/>
          <w:color w:val="24A5CC"/>
          <w:w w:val="101"/>
          <w:sz w:val="52"/>
          <w:szCs w:val="52"/>
        </w:rPr>
        <w:t>S</w:t>
      </w:r>
      <w:r>
        <w:rPr>
          <w:rFonts w:ascii="Calibri" w:eastAsia="Calibri" w:hAnsi="Calibri" w:cs="Calibri"/>
          <w:b/>
          <w:color w:val="24A5CC"/>
          <w:spacing w:val="-12"/>
          <w:w w:val="101"/>
          <w:sz w:val="52"/>
          <w:szCs w:val="52"/>
        </w:rPr>
        <w:t>D</w:t>
      </w:r>
      <w:r>
        <w:rPr>
          <w:rFonts w:ascii="Calibri" w:eastAsia="Calibri" w:hAnsi="Calibri" w:cs="Calibri"/>
          <w:b/>
          <w:color w:val="24A5CC"/>
          <w:spacing w:val="-42"/>
          <w:w w:val="101"/>
          <w:sz w:val="52"/>
          <w:szCs w:val="52"/>
        </w:rPr>
        <w:t>A</w:t>
      </w:r>
      <w:r>
        <w:rPr>
          <w:rFonts w:ascii="Calibri" w:eastAsia="Calibri" w:hAnsi="Calibri" w:cs="Calibri"/>
          <w:b/>
          <w:color w:val="24A5CC"/>
          <w:w w:val="101"/>
          <w:sz w:val="52"/>
          <w:szCs w:val="52"/>
        </w:rPr>
        <w:t>Y</w:t>
      </w:r>
    </w:p>
    <w:p w14:paraId="1F5E7B30" w14:textId="77777777" w:rsidR="00D15A89" w:rsidRDefault="00000000">
      <w:pPr>
        <w:spacing w:line="800" w:lineRule="exact"/>
        <w:ind w:left="2719" w:right="3598"/>
        <w:jc w:val="center"/>
        <w:rPr>
          <w:rFonts w:ascii="Segoe UI" w:eastAsia="Segoe UI" w:hAnsi="Segoe UI" w:cs="Segoe UI"/>
          <w:sz w:val="75"/>
          <w:szCs w:val="75"/>
        </w:rPr>
      </w:pPr>
      <w:r>
        <w:rPr>
          <w:rFonts w:ascii="Segoe UI" w:eastAsia="Segoe UI" w:hAnsi="Segoe UI" w:cs="Segoe UI"/>
          <w:b/>
          <w:color w:val="24A5CC"/>
          <w:w w:val="85"/>
          <w:position w:val="3"/>
          <w:sz w:val="75"/>
          <w:szCs w:val="75"/>
        </w:rPr>
        <w:t>APRIL</w:t>
      </w:r>
      <w:r>
        <w:rPr>
          <w:rFonts w:ascii="Segoe UI" w:eastAsia="Segoe UI" w:hAnsi="Segoe UI" w:cs="Segoe UI"/>
          <w:b/>
          <w:color w:val="24A5CC"/>
          <w:spacing w:val="-6"/>
          <w:w w:val="85"/>
          <w:position w:val="3"/>
          <w:sz w:val="75"/>
          <w:szCs w:val="75"/>
        </w:rPr>
        <w:t xml:space="preserve"> </w:t>
      </w:r>
      <w:r>
        <w:rPr>
          <w:rFonts w:ascii="Segoe UI" w:eastAsia="Segoe UI" w:hAnsi="Segoe UI" w:cs="Segoe UI"/>
          <w:b/>
          <w:color w:val="24A5CC"/>
          <w:w w:val="88"/>
          <w:position w:val="3"/>
          <w:sz w:val="75"/>
          <w:szCs w:val="75"/>
        </w:rPr>
        <w:t>26,</w:t>
      </w:r>
      <w:r>
        <w:rPr>
          <w:rFonts w:ascii="Segoe UI" w:eastAsia="Segoe UI" w:hAnsi="Segoe UI" w:cs="Segoe UI"/>
          <w:b/>
          <w:color w:val="24A5CC"/>
          <w:spacing w:val="-2"/>
          <w:w w:val="88"/>
          <w:position w:val="3"/>
          <w:sz w:val="75"/>
          <w:szCs w:val="75"/>
        </w:rPr>
        <w:t xml:space="preserve"> </w:t>
      </w:r>
      <w:r>
        <w:rPr>
          <w:rFonts w:ascii="Segoe UI" w:eastAsia="Segoe UI" w:hAnsi="Segoe UI" w:cs="Segoe UI"/>
          <w:b/>
          <w:color w:val="24A5CC"/>
          <w:w w:val="88"/>
          <w:position w:val="3"/>
          <w:sz w:val="75"/>
          <w:szCs w:val="75"/>
        </w:rPr>
        <w:t>2023</w:t>
      </w:r>
    </w:p>
    <w:p w14:paraId="06A8933E" w14:textId="77777777" w:rsidR="00D15A89" w:rsidRDefault="00000000">
      <w:pPr>
        <w:spacing w:line="580" w:lineRule="exact"/>
        <w:ind w:left="3777" w:right="4646"/>
        <w:jc w:val="center"/>
        <w:rPr>
          <w:rFonts w:ascii="Segoe UI" w:eastAsia="Segoe UI" w:hAnsi="Segoe UI" w:cs="Segoe UI"/>
          <w:sz w:val="48"/>
          <w:szCs w:val="48"/>
        </w:rPr>
      </w:pPr>
      <w:r>
        <w:rPr>
          <w:rFonts w:ascii="Segoe UI" w:eastAsia="Segoe UI" w:hAnsi="Segoe UI" w:cs="Segoe UI"/>
          <w:b/>
          <w:color w:val="24A5CC"/>
          <w:w w:val="88"/>
          <w:sz w:val="48"/>
          <w:szCs w:val="48"/>
        </w:rPr>
        <w:t>9</w:t>
      </w:r>
      <w:r>
        <w:rPr>
          <w:rFonts w:ascii="Segoe UI" w:eastAsia="Segoe UI" w:hAnsi="Segoe UI" w:cs="Segoe UI"/>
          <w:b/>
          <w:color w:val="24A5CC"/>
          <w:spacing w:val="-8"/>
          <w:w w:val="88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24A5CC"/>
          <w:w w:val="88"/>
          <w:sz w:val="48"/>
          <w:szCs w:val="48"/>
        </w:rPr>
        <w:t xml:space="preserve">AM </w:t>
      </w:r>
      <w:r>
        <w:rPr>
          <w:rFonts w:ascii="Segoe UI" w:eastAsia="Segoe UI" w:hAnsi="Segoe UI" w:cs="Segoe UI"/>
          <w:b/>
          <w:color w:val="24A5CC"/>
          <w:sz w:val="48"/>
          <w:szCs w:val="48"/>
        </w:rPr>
        <w:t>–</w:t>
      </w:r>
      <w:r>
        <w:rPr>
          <w:rFonts w:ascii="Segoe UI" w:eastAsia="Segoe UI" w:hAnsi="Segoe UI" w:cs="Segoe UI"/>
          <w:b/>
          <w:color w:val="24A5CC"/>
          <w:spacing w:val="-26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24A5CC"/>
          <w:w w:val="89"/>
          <w:sz w:val="48"/>
          <w:szCs w:val="48"/>
        </w:rPr>
        <w:t>3</w:t>
      </w:r>
      <w:r>
        <w:rPr>
          <w:rFonts w:ascii="Segoe UI" w:eastAsia="Segoe UI" w:hAnsi="Segoe UI" w:cs="Segoe UI"/>
          <w:b/>
          <w:color w:val="24A5CC"/>
          <w:spacing w:val="-12"/>
          <w:w w:val="89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24A5CC"/>
          <w:w w:val="89"/>
          <w:sz w:val="48"/>
          <w:szCs w:val="48"/>
        </w:rPr>
        <w:t>PM</w:t>
      </w:r>
    </w:p>
    <w:p w14:paraId="0C256AD9" w14:textId="77777777" w:rsidR="00D15A89" w:rsidRDefault="00000000">
      <w:pPr>
        <w:spacing w:before="80" w:line="620" w:lineRule="exact"/>
        <w:ind w:left="68" w:right="908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Segoe UI" w:eastAsia="Segoe UI" w:hAnsi="Segoe UI" w:cs="Segoe UI"/>
          <w:b/>
          <w:color w:val="363435"/>
          <w:spacing w:val="31"/>
          <w:w w:val="86"/>
          <w:position w:val="-1"/>
          <w:sz w:val="48"/>
          <w:szCs w:val="48"/>
        </w:rPr>
        <w:t>CALI</w:t>
      </w:r>
      <w:r>
        <w:rPr>
          <w:rFonts w:ascii="Segoe UI" w:eastAsia="Segoe UI" w:hAnsi="Segoe UI" w:cs="Segoe UI"/>
          <w:b/>
          <w:color w:val="363435"/>
          <w:spacing w:val="28"/>
          <w:w w:val="86"/>
          <w:position w:val="-1"/>
          <w:sz w:val="48"/>
          <w:szCs w:val="48"/>
        </w:rPr>
        <w:t>F</w:t>
      </w:r>
      <w:r>
        <w:rPr>
          <w:rFonts w:ascii="Segoe UI" w:eastAsia="Segoe UI" w:hAnsi="Segoe UI" w:cs="Segoe UI"/>
          <w:b/>
          <w:color w:val="363435"/>
          <w:spacing w:val="31"/>
          <w:w w:val="86"/>
          <w:position w:val="-1"/>
          <w:sz w:val="48"/>
          <w:szCs w:val="48"/>
        </w:rPr>
        <w:t>ORNI</w:t>
      </w:r>
      <w:r>
        <w:rPr>
          <w:rFonts w:ascii="Segoe UI" w:eastAsia="Segoe UI" w:hAnsi="Segoe UI" w:cs="Segoe UI"/>
          <w:b/>
          <w:color w:val="363435"/>
          <w:w w:val="86"/>
          <w:position w:val="-1"/>
          <w:sz w:val="48"/>
          <w:szCs w:val="48"/>
        </w:rPr>
        <w:t>A</w:t>
      </w:r>
      <w:r>
        <w:rPr>
          <w:rFonts w:ascii="Segoe UI" w:eastAsia="Segoe UI" w:hAnsi="Segoe UI" w:cs="Segoe UI"/>
          <w:b/>
          <w:color w:val="363435"/>
          <w:spacing w:val="98"/>
          <w:w w:val="86"/>
          <w:position w:val="-1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363435"/>
          <w:spacing w:val="27"/>
          <w:w w:val="86"/>
          <w:position w:val="-1"/>
          <w:sz w:val="48"/>
          <w:szCs w:val="48"/>
        </w:rPr>
        <w:t>S</w:t>
      </w:r>
      <w:r>
        <w:rPr>
          <w:rFonts w:ascii="Segoe UI" w:eastAsia="Segoe UI" w:hAnsi="Segoe UI" w:cs="Segoe UI"/>
          <w:b/>
          <w:color w:val="363435"/>
          <w:spacing w:val="-2"/>
          <w:w w:val="86"/>
          <w:position w:val="-1"/>
          <w:sz w:val="48"/>
          <w:szCs w:val="48"/>
        </w:rPr>
        <w:t>TA</w:t>
      </w:r>
      <w:r>
        <w:rPr>
          <w:rFonts w:ascii="Segoe UI" w:eastAsia="Segoe UI" w:hAnsi="Segoe UI" w:cs="Segoe UI"/>
          <w:b/>
          <w:color w:val="363435"/>
          <w:spacing w:val="31"/>
          <w:w w:val="86"/>
          <w:position w:val="-1"/>
          <w:sz w:val="48"/>
          <w:szCs w:val="48"/>
        </w:rPr>
        <w:t>T</w:t>
      </w:r>
      <w:r>
        <w:rPr>
          <w:rFonts w:ascii="Segoe UI" w:eastAsia="Segoe UI" w:hAnsi="Segoe UI" w:cs="Segoe UI"/>
          <w:b/>
          <w:color w:val="363435"/>
          <w:w w:val="86"/>
          <w:position w:val="-1"/>
          <w:sz w:val="48"/>
          <w:szCs w:val="48"/>
        </w:rPr>
        <w:t>E</w:t>
      </w:r>
      <w:r>
        <w:rPr>
          <w:rFonts w:ascii="Segoe UI" w:eastAsia="Segoe UI" w:hAnsi="Segoe UI" w:cs="Segoe UI"/>
          <w:b/>
          <w:color w:val="363435"/>
          <w:spacing w:val="75"/>
          <w:w w:val="86"/>
          <w:position w:val="-1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363435"/>
          <w:spacing w:val="31"/>
          <w:w w:val="86"/>
          <w:position w:val="-1"/>
          <w:sz w:val="48"/>
          <w:szCs w:val="48"/>
        </w:rPr>
        <w:t>CAPI</w:t>
      </w:r>
      <w:r>
        <w:rPr>
          <w:rFonts w:ascii="Segoe UI" w:eastAsia="Segoe UI" w:hAnsi="Segoe UI" w:cs="Segoe UI"/>
          <w:b/>
          <w:color w:val="363435"/>
          <w:spacing w:val="20"/>
          <w:w w:val="86"/>
          <w:position w:val="-1"/>
          <w:sz w:val="48"/>
          <w:szCs w:val="48"/>
        </w:rPr>
        <w:t>T</w:t>
      </w:r>
      <w:r>
        <w:rPr>
          <w:rFonts w:ascii="Segoe UI" w:eastAsia="Segoe UI" w:hAnsi="Segoe UI" w:cs="Segoe UI"/>
          <w:b/>
          <w:color w:val="363435"/>
          <w:spacing w:val="31"/>
          <w:w w:val="86"/>
          <w:position w:val="-1"/>
          <w:sz w:val="48"/>
          <w:szCs w:val="48"/>
        </w:rPr>
        <w:t>O</w:t>
      </w:r>
      <w:r>
        <w:rPr>
          <w:rFonts w:ascii="Segoe UI" w:eastAsia="Segoe UI" w:hAnsi="Segoe UI" w:cs="Segoe UI"/>
          <w:b/>
          <w:color w:val="363435"/>
          <w:w w:val="86"/>
          <w:position w:val="-1"/>
          <w:sz w:val="48"/>
          <w:szCs w:val="48"/>
        </w:rPr>
        <w:t>L</w:t>
      </w:r>
      <w:r>
        <w:rPr>
          <w:rFonts w:ascii="Segoe UI" w:eastAsia="Segoe UI" w:hAnsi="Segoe UI" w:cs="Segoe UI"/>
          <w:b/>
          <w:color w:val="363435"/>
          <w:spacing w:val="81"/>
          <w:w w:val="86"/>
          <w:position w:val="-1"/>
          <w:sz w:val="48"/>
          <w:szCs w:val="48"/>
        </w:rPr>
        <w:t xml:space="preserve"> </w:t>
      </w:r>
      <w:r>
        <w:rPr>
          <w:rFonts w:ascii="Segoe UI" w:eastAsia="Segoe UI" w:hAnsi="Segoe UI" w:cs="Segoe UI"/>
          <w:b/>
          <w:color w:val="FDC32F"/>
          <w:position w:val="-1"/>
          <w:sz w:val="48"/>
          <w:szCs w:val="48"/>
        </w:rPr>
        <w:t>▪</w:t>
      </w:r>
      <w:r>
        <w:rPr>
          <w:rFonts w:ascii="Segoe UI" w:eastAsia="Segoe UI" w:hAnsi="Segoe UI" w:cs="Segoe UI"/>
          <w:b/>
          <w:color w:val="FDC32F"/>
          <w:spacing w:val="48"/>
          <w:position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363435"/>
          <w:spacing w:val="30"/>
          <w:position w:val="-1"/>
          <w:sz w:val="48"/>
          <w:szCs w:val="48"/>
        </w:rPr>
        <w:t>SA</w:t>
      </w:r>
      <w:r>
        <w:rPr>
          <w:rFonts w:ascii="Calibri" w:eastAsia="Calibri" w:hAnsi="Calibri" w:cs="Calibri"/>
          <w:b/>
          <w:color w:val="363435"/>
          <w:spacing w:val="36"/>
          <w:position w:val="-1"/>
          <w:sz w:val="48"/>
          <w:szCs w:val="48"/>
        </w:rPr>
        <w:t>CRAMEN</w:t>
      </w:r>
      <w:r>
        <w:rPr>
          <w:rFonts w:ascii="Calibri" w:eastAsia="Calibri" w:hAnsi="Calibri" w:cs="Calibri"/>
          <w:b/>
          <w:color w:val="363435"/>
          <w:spacing w:val="23"/>
          <w:position w:val="-1"/>
          <w:sz w:val="48"/>
          <w:szCs w:val="48"/>
        </w:rPr>
        <w:t>T</w:t>
      </w:r>
      <w:r>
        <w:rPr>
          <w:rFonts w:ascii="Calibri" w:eastAsia="Calibri" w:hAnsi="Calibri" w:cs="Calibri"/>
          <w:b/>
          <w:color w:val="363435"/>
          <w:position w:val="-1"/>
          <w:sz w:val="48"/>
          <w:szCs w:val="48"/>
        </w:rPr>
        <w:t>O</w:t>
      </w:r>
    </w:p>
    <w:p w14:paraId="1280B896" w14:textId="77777777" w:rsidR="00D15A89" w:rsidRDefault="00D15A89">
      <w:pPr>
        <w:spacing w:before="5" w:line="180" w:lineRule="exact"/>
        <w:rPr>
          <w:sz w:val="19"/>
          <w:szCs w:val="19"/>
        </w:rPr>
      </w:pPr>
    </w:p>
    <w:p w14:paraId="6F361D58" w14:textId="77777777" w:rsidR="00D15A89" w:rsidRDefault="00D15A89">
      <w:pPr>
        <w:spacing w:line="200" w:lineRule="exact"/>
      </w:pPr>
    </w:p>
    <w:p w14:paraId="0A10A46B" w14:textId="77777777" w:rsidR="00D15A89" w:rsidRDefault="00D15A89">
      <w:pPr>
        <w:spacing w:line="200" w:lineRule="exact"/>
      </w:pPr>
    </w:p>
    <w:p w14:paraId="3B8062A1" w14:textId="77777777" w:rsidR="00D15A89" w:rsidRDefault="00000000">
      <w:pPr>
        <w:spacing w:line="480" w:lineRule="exact"/>
        <w:ind w:left="5320"/>
        <w:rPr>
          <w:rFonts w:ascii="Calibri" w:eastAsia="Calibri" w:hAnsi="Calibri" w:cs="Calibri"/>
          <w:sz w:val="42"/>
          <w:szCs w:val="42"/>
        </w:rPr>
      </w:pPr>
      <w:hyperlink r:id="rId9">
        <w:r>
          <w:rPr>
            <w:rFonts w:ascii="Calibri" w:eastAsia="Calibri" w:hAnsi="Calibri" w:cs="Calibri"/>
            <w:b/>
            <w:color w:val="FDFDFD"/>
            <w:spacing w:val="15"/>
            <w:position w:val="1"/>
            <w:sz w:val="42"/>
            <w:szCs w:val="42"/>
          </w:rPr>
          <w:t>R</w:t>
        </w:r>
        <w:r>
          <w:rPr>
            <w:rFonts w:ascii="Calibri" w:eastAsia="Calibri" w:hAnsi="Calibri" w:cs="Calibri"/>
            <w:b/>
            <w:color w:val="FDFDFD"/>
            <w:spacing w:val="21"/>
            <w:position w:val="1"/>
            <w:sz w:val="42"/>
            <w:szCs w:val="42"/>
          </w:rPr>
          <w:t>egi</w:t>
        </w:r>
        <w:r>
          <w:rPr>
            <w:rFonts w:ascii="Calibri" w:eastAsia="Calibri" w:hAnsi="Calibri" w:cs="Calibri"/>
            <w:b/>
            <w:color w:val="FDFDFD"/>
            <w:spacing w:val="16"/>
            <w:position w:val="1"/>
            <w:sz w:val="42"/>
            <w:szCs w:val="42"/>
          </w:rPr>
          <w:t>st</w:t>
        </w:r>
        <w:r>
          <w:rPr>
            <w:rFonts w:ascii="Calibri" w:eastAsia="Calibri" w:hAnsi="Calibri" w:cs="Calibri"/>
            <w:b/>
            <w:color w:val="FDFDFD"/>
            <w:spacing w:val="21"/>
            <w:position w:val="1"/>
            <w:sz w:val="42"/>
            <w:szCs w:val="42"/>
          </w:rPr>
          <w:t>e</w:t>
        </w:r>
        <w:r>
          <w:rPr>
            <w:rFonts w:ascii="Calibri" w:eastAsia="Calibri" w:hAnsi="Calibri" w:cs="Calibri"/>
            <w:b/>
            <w:color w:val="FDFDFD"/>
            <w:position w:val="1"/>
            <w:sz w:val="42"/>
            <w:szCs w:val="42"/>
          </w:rPr>
          <w:t>r</w:t>
        </w:r>
        <w:r>
          <w:rPr>
            <w:rFonts w:ascii="Calibri" w:eastAsia="Calibri" w:hAnsi="Calibri" w:cs="Calibri"/>
            <w:b/>
            <w:color w:val="FDFDFD"/>
            <w:spacing w:val="42"/>
            <w:position w:val="1"/>
            <w:sz w:val="42"/>
            <w:szCs w:val="42"/>
          </w:rPr>
          <w:t xml:space="preserve"> </w:t>
        </w:r>
        <w:r>
          <w:rPr>
            <w:rFonts w:ascii="Calibri" w:eastAsia="Calibri" w:hAnsi="Calibri" w:cs="Calibri"/>
            <w:b/>
            <w:color w:val="FDFDFD"/>
            <w:spacing w:val="21"/>
            <w:position w:val="1"/>
            <w:sz w:val="42"/>
            <w:szCs w:val="42"/>
          </w:rPr>
          <w:t>n</w:t>
        </w:r>
        <w:r>
          <w:rPr>
            <w:rFonts w:ascii="Calibri" w:eastAsia="Calibri" w:hAnsi="Calibri" w:cs="Calibri"/>
            <w:b/>
            <w:color w:val="FDFDFD"/>
            <w:spacing w:val="20"/>
            <w:position w:val="1"/>
            <w:sz w:val="42"/>
            <w:szCs w:val="42"/>
          </w:rPr>
          <w:t>o</w:t>
        </w:r>
        <w:r>
          <w:rPr>
            <w:rFonts w:ascii="Calibri" w:eastAsia="Calibri" w:hAnsi="Calibri" w:cs="Calibri"/>
            <w:b/>
            <w:color w:val="FDFDFD"/>
            <w:position w:val="1"/>
            <w:sz w:val="42"/>
            <w:szCs w:val="42"/>
          </w:rPr>
          <w:t>w</w:t>
        </w:r>
        <w:r>
          <w:rPr>
            <w:rFonts w:ascii="Calibri" w:eastAsia="Calibri" w:hAnsi="Calibri" w:cs="Calibri"/>
            <w:b/>
            <w:color w:val="FDFDFD"/>
            <w:spacing w:val="42"/>
            <w:position w:val="1"/>
            <w:sz w:val="42"/>
            <w:szCs w:val="42"/>
          </w:rPr>
          <w:t xml:space="preserve"> </w:t>
        </w:r>
        <w:r>
          <w:rPr>
            <w:rFonts w:ascii="Calibri" w:eastAsia="Calibri" w:hAnsi="Calibri" w:cs="Calibri"/>
            <w:b/>
            <w:color w:val="FDFDFD"/>
            <w:spacing w:val="17"/>
            <w:position w:val="1"/>
            <w:sz w:val="42"/>
            <w:szCs w:val="42"/>
          </w:rPr>
          <w:t>a</w:t>
        </w:r>
        <w:r>
          <w:rPr>
            <w:rFonts w:ascii="Calibri" w:eastAsia="Calibri" w:hAnsi="Calibri" w:cs="Calibri"/>
            <w:b/>
            <w:color w:val="FDFDFD"/>
            <w:spacing w:val="21"/>
            <w:position w:val="1"/>
            <w:sz w:val="42"/>
            <w:szCs w:val="42"/>
          </w:rPr>
          <w:t>t:</w:t>
        </w:r>
      </w:hyperlink>
    </w:p>
    <w:p w14:paraId="47549873" w14:textId="77777777" w:rsidR="00D15A89" w:rsidRDefault="00000000">
      <w:pPr>
        <w:spacing w:line="580" w:lineRule="exact"/>
        <w:ind w:left="5320"/>
        <w:rPr>
          <w:rFonts w:ascii="Segoe UI" w:eastAsia="Segoe UI" w:hAnsi="Segoe UI" w:cs="Segoe UI"/>
          <w:sz w:val="48"/>
          <w:szCs w:val="48"/>
        </w:rPr>
      </w:pPr>
      <w:hyperlink r:id="rId10">
        <w:r>
          <w:rPr>
            <w:rFonts w:ascii="Segoe UI" w:eastAsia="Segoe UI" w:hAnsi="Segoe UI" w:cs="Segoe UI"/>
            <w:b/>
            <w:color w:val="FDC32F"/>
            <w:spacing w:val="14"/>
            <w:w w:val="87"/>
            <w:sz w:val="48"/>
            <w:szCs w:val="48"/>
          </w:rPr>
          <w:t>E</w:t>
        </w:r>
        <w:r>
          <w:rPr>
            <w:rFonts w:ascii="Segoe UI" w:eastAsia="Segoe UI" w:hAnsi="Segoe UI" w:cs="Segoe UI"/>
            <w:b/>
            <w:color w:val="FDC32F"/>
            <w:spacing w:val="21"/>
            <w:w w:val="87"/>
            <w:sz w:val="48"/>
            <w:szCs w:val="48"/>
          </w:rPr>
          <w:t>QUIT</w:t>
        </w:r>
        <w:r>
          <w:rPr>
            <w:rFonts w:ascii="Segoe UI" w:eastAsia="Segoe UI" w:hAnsi="Segoe UI" w:cs="Segoe UI"/>
            <w:b/>
            <w:color w:val="FDC32F"/>
            <w:spacing w:val="5"/>
            <w:w w:val="87"/>
            <w:sz w:val="48"/>
            <w:szCs w:val="48"/>
          </w:rPr>
          <w:t>Y</w:t>
        </w:r>
        <w:r>
          <w:rPr>
            <w:rFonts w:ascii="Segoe UI" w:eastAsia="Segoe UI" w:hAnsi="Segoe UI" w:cs="Segoe UI"/>
            <w:b/>
            <w:color w:val="FDC32F"/>
            <w:spacing w:val="21"/>
            <w:w w:val="87"/>
            <w:sz w:val="48"/>
            <w:szCs w:val="48"/>
          </w:rPr>
          <w:t>ONTHEMALL</w:t>
        </w:r>
        <w:r>
          <w:rPr>
            <w:rFonts w:ascii="Segoe UI" w:eastAsia="Segoe UI" w:hAnsi="Segoe UI" w:cs="Segoe UI"/>
            <w:b/>
            <w:color w:val="FDC32F"/>
            <w:spacing w:val="41"/>
            <w:w w:val="87"/>
            <w:sz w:val="48"/>
            <w:szCs w:val="48"/>
          </w:rPr>
          <w:t xml:space="preserve"> </w:t>
        </w:r>
        <w:r>
          <w:rPr>
            <w:rFonts w:ascii="Segoe UI" w:eastAsia="Segoe UI" w:hAnsi="Segoe UI" w:cs="Segoe UI"/>
            <w:b/>
            <w:color w:val="FDC32F"/>
            <w:spacing w:val="24"/>
            <w:sz w:val="48"/>
            <w:szCs w:val="48"/>
          </w:rPr>
          <w:t>O</w:t>
        </w:r>
        <w:r>
          <w:rPr>
            <w:rFonts w:ascii="Segoe UI" w:eastAsia="Segoe UI" w:hAnsi="Segoe UI" w:cs="Segoe UI"/>
            <w:b/>
            <w:color w:val="FDC32F"/>
            <w:spacing w:val="20"/>
            <w:sz w:val="48"/>
            <w:szCs w:val="48"/>
          </w:rPr>
          <w:t>R</w:t>
        </w:r>
        <w:r>
          <w:rPr>
            <w:rFonts w:ascii="Segoe UI" w:eastAsia="Segoe UI" w:hAnsi="Segoe UI" w:cs="Segoe UI"/>
            <w:b/>
            <w:color w:val="FDC32F"/>
            <w:sz w:val="48"/>
            <w:szCs w:val="48"/>
          </w:rPr>
          <w:t>G</w:t>
        </w:r>
      </w:hyperlink>
    </w:p>
    <w:p w14:paraId="13694514" w14:textId="77777777" w:rsidR="00D15A89" w:rsidRDefault="00D15A89">
      <w:pPr>
        <w:spacing w:before="10" w:line="120" w:lineRule="exact"/>
        <w:rPr>
          <w:sz w:val="13"/>
          <w:szCs w:val="13"/>
        </w:rPr>
      </w:pPr>
    </w:p>
    <w:p w14:paraId="488BC6D0" w14:textId="77777777" w:rsidR="00D15A89" w:rsidRDefault="00D15A89">
      <w:pPr>
        <w:spacing w:line="200" w:lineRule="exact"/>
      </w:pPr>
    </w:p>
    <w:p w14:paraId="3556FC65" w14:textId="77777777" w:rsidR="00D15A89" w:rsidRDefault="00000000">
      <w:pPr>
        <w:spacing w:line="380" w:lineRule="exact"/>
        <w:ind w:left="5331"/>
        <w:rPr>
          <w:rFonts w:ascii="Segoe UI" w:eastAsia="Segoe UI" w:hAnsi="Segoe UI" w:cs="Segoe UI"/>
          <w:sz w:val="32"/>
          <w:szCs w:val="32"/>
        </w:rPr>
      </w:pPr>
      <w:hyperlink r:id="rId11">
        <w:r>
          <w:rPr>
            <w:rFonts w:ascii="Segoe UI" w:eastAsia="Segoe UI" w:hAnsi="Segoe UI" w:cs="Segoe UI"/>
            <w:b/>
            <w:color w:val="FDFDFD"/>
            <w:w w:val="88"/>
            <w:sz w:val="32"/>
            <w:szCs w:val="32"/>
          </w:rPr>
          <w:t>Co</w:t>
        </w:r>
        <w:r>
          <w:rPr>
            <w:rFonts w:ascii="Segoe UI" w:eastAsia="Segoe UI" w:hAnsi="Segoe UI" w:cs="Segoe UI"/>
            <w:b/>
            <w:color w:val="FDFDFD"/>
            <w:spacing w:val="-3"/>
            <w:w w:val="88"/>
            <w:sz w:val="32"/>
            <w:szCs w:val="32"/>
          </w:rPr>
          <w:t>nt</w:t>
        </w:r>
        <w:r>
          <w:rPr>
            <w:rFonts w:ascii="Segoe UI" w:eastAsia="Segoe UI" w:hAnsi="Segoe UI" w:cs="Segoe UI"/>
            <w:b/>
            <w:color w:val="FDFDFD"/>
            <w:w w:val="88"/>
            <w:sz w:val="32"/>
            <w:szCs w:val="32"/>
          </w:rPr>
          <w:t>act</w:t>
        </w:r>
        <w:r>
          <w:rPr>
            <w:rFonts w:ascii="Segoe UI" w:eastAsia="Segoe UI" w:hAnsi="Segoe UI" w:cs="Segoe UI"/>
            <w:b/>
            <w:color w:val="FDFDFD"/>
            <w:spacing w:val="-6"/>
            <w:w w:val="88"/>
            <w:sz w:val="32"/>
            <w:szCs w:val="32"/>
          </w:rPr>
          <w:t xml:space="preserve"> </w:t>
        </w:r>
        <w:r>
          <w:rPr>
            <w:rFonts w:ascii="Segoe UI" w:eastAsia="Segoe UI" w:hAnsi="Segoe UI" w:cs="Segoe UI"/>
            <w:b/>
            <w:color w:val="FDFDFD"/>
            <w:w w:val="88"/>
            <w:sz w:val="32"/>
            <w:szCs w:val="32"/>
          </w:rPr>
          <w:t>us</w:t>
        </w:r>
        <w:r>
          <w:rPr>
            <w:rFonts w:ascii="Segoe UI" w:eastAsia="Segoe UI" w:hAnsi="Segoe UI" w:cs="Segoe UI"/>
            <w:b/>
            <w:color w:val="FDFDFD"/>
            <w:spacing w:val="-2"/>
            <w:w w:val="88"/>
            <w:sz w:val="32"/>
            <w:szCs w:val="32"/>
          </w:rPr>
          <w:t xml:space="preserve"> </w:t>
        </w:r>
        <w:r>
          <w:rPr>
            <w:rFonts w:ascii="Segoe UI" w:eastAsia="Segoe UI" w:hAnsi="Segoe UI" w:cs="Segoe UI"/>
            <w:b/>
            <w:color w:val="FDFDFD"/>
            <w:spacing w:val="-3"/>
            <w:w w:val="88"/>
            <w:sz w:val="32"/>
            <w:szCs w:val="32"/>
          </w:rPr>
          <w:t>a</w:t>
        </w:r>
        <w:r>
          <w:rPr>
            <w:rFonts w:ascii="Segoe UI" w:eastAsia="Segoe UI" w:hAnsi="Segoe UI" w:cs="Segoe UI"/>
            <w:b/>
            <w:color w:val="FDFDFD"/>
            <w:w w:val="88"/>
            <w:sz w:val="32"/>
            <w:szCs w:val="32"/>
          </w:rPr>
          <w:t>t</w:t>
        </w:r>
        <w:r>
          <w:rPr>
            <w:rFonts w:ascii="Segoe UI" w:eastAsia="Segoe UI" w:hAnsi="Segoe UI" w:cs="Segoe UI"/>
            <w:b/>
            <w:color w:val="FDFDFD"/>
            <w:spacing w:val="1"/>
            <w:w w:val="88"/>
            <w:sz w:val="32"/>
            <w:szCs w:val="32"/>
          </w:rPr>
          <w:t xml:space="preserve"> </w:t>
        </w:r>
        <w:proofErr w:type="spellStart"/>
        <w:r>
          <w:rPr>
            <w:rFonts w:ascii="Segoe UI" w:eastAsia="Segoe UI" w:hAnsi="Segoe UI" w:cs="Segoe UI"/>
            <w:b/>
            <w:color w:val="FDFDFD"/>
            <w:w w:val="88"/>
            <w:sz w:val="32"/>
            <w:szCs w:val="32"/>
          </w:rPr>
          <w:t>sjvhealt</w:t>
        </w:r>
        <w:r>
          <w:rPr>
            <w:rFonts w:ascii="Segoe UI" w:eastAsia="Segoe UI" w:hAnsi="Segoe UI" w:cs="Segoe UI"/>
            <w:b/>
            <w:color w:val="FDFDFD"/>
            <w:spacing w:val="-2"/>
            <w:w w:val="88"/>
            <w:sz w:val="32"/>
            <w:szCs w:val="32"/>
          </w:rPr>
          <w:t>h</w:t>
        </w:r>
        <w:r>
          <w:rPr>
            <w:rFonts w:ascii="Segoe UI" w:eastAsia="Segoe UI" w:hAnsi="Segoe UI" w:cs="Segoe UI"/>
            <w:b/>
            <w:color w:val="FDFDFD"/>
            <w:w w:val="88"/>
            <w:sz w:val="32"/>
            <w:szCs w:val="32"/>
          </w:rPr>
          <w:t>fund@s</w:t>
        </w:r>
        <w:r>
          <w:rPr>
            <w:rFonts w:ascii="Segoe UI" w:eastAsia="Segoe UI" w:hAnsi="Segoe UI" w:cs="Segoe UI"/>
            <w:b/>
            <w:color w:val="FDFDFD"/>
            <w:spacing w:val="-2"/>
            <w:w w:val="88"/>
            <w:sz w:val="32"/>
            <w:szCs w:val="32"/>
          </w:rPr>
          <w:t>h</w:t>
        </w:r>
        <w:r>
          <w:rPr>
            <w:rFonts w:ascii="Segoe UI" w:eastAsia="Segoe UI" w:hAnsi="Segoe UI" w:cs="Segoe UI"/>
            <w:b/>
            <w:color w:val="FDFDFD"/>
            <w:spacing w:val="-4"/>
            <w:w w:val="88"/>
            <w:sz w:val="32"/>
            <w:szCs w:val="32"/>
          </w:rPr>
          <w:t>f</w:t>
        </w:r>
        <w:r>
          <w:rPr>
            <w:rFonts w:ascii="Segoe UI" w:eastAsia="Segoe UI" w:hAnsi="Segoe UI" w:cs="Segoe UI"/>
            <w:b/>
            <w:color w:val="FDFDFD"/>
            <w:w w:val="88"/>
            <w:sz w:val="32"/>
            <w:szCs w:val="32"/>
          </w:rPr>
          <w:t>ce</w:t>
        </w:r>
        <w:r>
          <w:rPr>
            <w:rFonts w:ascii="Segoe UI" w:eastAsia="Segoe UI" w:hAnsi="Segoe UI" w:cs="Segoe UI"/>
            <w:b/>
            <w:color w:val="FDFDFD"/>
            <w:spacing w:val="-3"/>
            <w:w w:val="88"/>
            <w:sz w:val="32"/>
            <w:szCs w:val="32"/>
          </w:rPr>
          <w:t>nt</w:t>
        </w:r>
        <w:r>
          <w:rPr>
            <w:rFonts w:ascii="Segoe UI" w:eastAsia="Segoe UI" w:hAnsi="Segoe UI" w:cs="Segoe UI"/>
            <w:b/>
            <w:color w:val="FDFDFD"/>
            <w:w w:val="88"/>
            <w:sz w:val="32"/>
            <w:szCs w:val="32"/>
          </w:rPr>
          <w:t>e</w:t>
        </w:r>
        <w:r>
          <w:rPr>
            <w:rFonts w:ascii="Segoe UI" w:eastAsia="Segoe UI" w:hAnsi="Segoe UI" w:cs="Segoe UI"/>
            <w:b/>
            <w:color w:val="FDFDFD"/>
            <w:spacing w:val="-25"/>
            <w:w w:val="88"/>
            <w:sz w:val="32"/>
            <w:szCs w:val="32"/>
          </w:rPr>
          <w:t>r</w:t>
        </w:r>
        <w:proofErr w:type="spellEnd"/>
        <w:r>
          <w:rPr>
            <w:rFonts w:ascii="Segoe UI" w:eastAsia="Segoe UI" w:hAnsi="Segoe UI" w:cs="Segoe UI"/>
            <w:b/>
            <w:color w:val="FDFDFD"/>
            <w:spacing w:val="31"/>
            <w:w w:val="88"/>
            <w:sz w:val="32"/>
            <w:szCs w:val="32"/>
          </w:rPr>
          <w:t xml:space="preserve"> </w:t>
        </w:r>
        <w:r>
          <w:rPr>
            <w:rFonts w:ascii="Segoe UI" w:eastAsia="Segoe UI" w:hAnsi="Segoe UI" w:cs="Segoe UI"/>
            <w:b/>
            <w:color w:val="FDFDFD"/>
            <w:w w:val="88"/>
            <w:sz w:val="32"/>
            <w:szCs w:val="32"/>
          </w:rPr>
          <w:t>o</w:t>
        </w:r>
        <w:r>
          <w:rPr>
            <w:rFonts w:ascii="Segoe UI" w:eastAsia="Segoe UI" w:hAnsi="Segoe UI" w:cs="Segoe UI"/>
            <w:b/>
            <w:color w:val="FDFDFD"/>
            <w:spacing w:val="-4"/>
            <w:w w:val="88"/>
            <w:sz w:val="32"/>
            <w:szCs w:val="32"/>
          </w:rPr>
          <w:t>r</w:t>
        </w:r>
        <w:r>
          <w:rPr>
            <w:rFonts w:ascii="Segoe UI" w:eastAsia="Segoe UI" w:hAnsi="Segoe UI" w:cs="Segoe UI"/>
            <w:b/>
            <w:color w:val="FDFDFD"/>
            <w:w w:val="76"/>
            <w:sz w:val="32"/>
            <w:szCs w:val="32"/>
          </w:rPr>
          <w:t>g</w:t>
        </w:r>
      </w:hyperlink>
    </w:p>
    <w:sectPr w:rsidR="00D15A89">
      <w:type w:val="continuous"/>
      <w:pgSz w:w="12240" w:h="15840"/>
      <w:pgMar w:top="1480" w:right="14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80910"/>
    <w:multiLevelType w:val="multilevel"/>
    <w:tmpl w:val="D848C0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897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A89"/>
    <w:rsid w:val="00C92B3A"/>
    <w:rsid w:val="00D1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0C046B12"/>
  <w15:docId w15:val="{005DD355-01BB-4209-9875-3F126189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jvhealthfund@shfcenter.or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hfcenter.org/programs-and-initiatives/san-joaquin-valley-health-fund/equity-on-the-m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fcenter.org/programs-and-initiatives/san-joaquin-valley-health-fund/equity-on-the-m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 Castellanos</dc:creator>
  <cp:lastModifiedBy>Reyna Castellanos</cp:lastModifiedBy>
  <cp:revision>2</cp:revision>
  <dcterms:created xsi:type="dcterms:W3CDTF">2023-03-18T07:22:00Z</dcterms:created>
  <dcterms:modified xsi:type="dcterms:W3CDTF">2023-03-18T07:22:00Z</dcterms:modified>
</cp:coreProperties>
</file>